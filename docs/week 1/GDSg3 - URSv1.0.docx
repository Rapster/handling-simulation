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0A0"/>
      </w:tblPr>
      <w:tblGrid>
        <w:gridCol w:w="8856"/>
      </w:tblGrid>
      <w:tr w:rsidR="002F62EF" w:rsidRPr="00D65390" w:rsidTr="00D25EEB">
        <w:trPr>
          <w:trHeight w:val="2880"/>
          <w:jc w:val="center"/>
        </w:trPr>
        <w:tc>
          <w:tcPr>
            <w:tcW w:w="5000" w:type="pct"/>
          </w:tcPr>
          <w:p w:rsidR="002F62EF" w:rsidRPr="00D65390" w:rsidRDefault="002F62EF" w:rsidP="00D25EEB">
            <w:pPr>
              <w:pStyle w:val="NoSpacing"/>
              <w:jc w:val="center"/>
              <w:rPr>
                <w:rFonts w:asciiTheme="minorHAnsi" w:hAnsiTheme="minorHAnsi" w:cstheme="minorHAnsi"/>
                <w:caps/>
              </w:rPr>
            </w:pPr>
            <w:smartTag w:uri="urn:schemas-microsoft-com:office:smarttags" w:element="PlaceName">
              <w:smartTag w:uri="urn:schemas-microsoft-com:office:smarttags" w:element="place">
                <w:smartTag w:uri="urn:schemas-microsoft-com:office:smarttags" w:element="PlaceName">
                  <w:r w:rsidRPr="00D65390">
                    <w:rPr>
                      <w:rFonts w:asciiTheme="minorHAnsi" w:hAnsiTheme="minorHAnsi" w:cstheme="minorHAnsi"/>
                      <w:caps/>
                      <w:lang w:val="en-US"/>
                    </w:rPr>
                    <w:t>Fontys</w:t>
                  </w:r>
                </w:smartTag>
                <w:r w:rsidRPr="00D65390">
                  <w:rPr>
                    <w:rFonts w:asciiTheme="minorHAnsi" w:hAnsiTheme="minorHAnsi" w:cstheme="minorHAnsi"/>
                    <w:caps/>
                    <w:lang w:val="en-US"/>
                  </w:rPr>
                  <w:t xml:space="preserve"> </w:t>
                </w:r>
                <w:smartTag w:uri="urn:schemas-microsoft-com:office:smarttags" w:element="PlaceType">
                  <w:r w:rsidRPr="00D65390">
                    <w:rPr>
                      <w:rFonts w:asciiTheme="minorHAnsi" w:hAnsiTheme="minorHAnsi" w:cstheme="minorHAnsi"/>
                      <w:caps/>
                      <w:lang w:val="en-US"/>
                    </w:rPr>
                    <w:t>University</w:t>
                  </w:r>
                </w:smartTag>
              </w:smartTag>
            </w:smartTag>
            <w:r w:rsidRPr="00D65390">
              <w:rPr>
                <w:rFonts w:asciiTheme="minorHAnsi" w:hAnsiTheme="minorHAnsi" w:cstheme="minorHAnsi"/>
                <w:caps/>
                <w:lang w:val="en-US"/>
              </w:rPr>
              <w:t xml:space="preserve"> of applied science</w:t>
            </w:r>
          </w:p>
        </w:tc>
      </w:tr>
      <w:tr w:rsidR="002F62EF" w:rsidRPr="00D65390" w:rsidTr="00D25EEB">
        <w:trPr>
          <w:trHeight w:val="1440"/>
          <w:jc w:val="center"/>
        </w:trPr>
        <w:tc>
          <w:tcPr>
            <w:tcW w:w="5000" w:type="pct"/>
            <w:tcBorders>
              <w:bottom w:val="single" w:sz="4" w:space="0" w:color="4F81BD"/>
            </w:tcBorders>
            <w:vAlign w:val="center"/>
          </w:tcPr>
          <w:p w:rsidR="002F62EF" w:rsidRPr="00D65390" w:rsidRDefault="00745BEB" w:rsidP="00D25EEB">
            <w:pPr>
              <w:pStyle w:val="NoSpacing"/>
              <w:jc w:val="center"/>
              <w:rPr>
                <w:rFonts w:asciiTheme="minorHAnsi" w:hAnsiTheme="minorHAnsi" w:cstheme="minorHAnsi"/>
                <w:sz w:val="56"/>
                <w:szCs w:val="56"/>
                <w:lang w:eastAsia="zh-CN"/>
              </w:rPr>
            </w:pPr>
            <w:r w:rsidRPr="00D65390">
              <w:rPr>
                <w:rFonts w:asciiTheme="minorHAnsi" w:hAnsiTheme="minorHAnsi" w:cstheme="minorHAnsi"/>
                <w:sz w:val="56"/>
                <w:szCs w:val="56"/>
                <w:lang w:val="nl-NL" w:eastAsia="zh-CN"/>
              </w:rPr>
              <w:t>User Requirements Specification</w:t>
            </w:r>
          </w:p>
        </w:tc>
      </w:tr>
      <w:tr w:rsidR="002F62EF" w:rsidRPr="00D65390" w:rsidTr="00D25EEB">
        <w:trPr>
          <w:trHeight w:val="720"/>
          <w:jc w:val="center"/>
        </w:trPr>
        <w:tc>
          <w:tcPr>
            <w:tcW w:w="5000" w:type="pct"/>
            <w:tcBorders>
              <w:top w:val="single" w:sz="4" w:space="0" w:color="4F81BD"/>
            </w:tcBorders>
            <w:vAlign w:val="center"/>
          </w:tcPr>
          <w:p w:rsidR="002F62EF" w:rsidRPr="00D65390" w:rsidRDefault="002F62EF" w:rsidP="00D25EEB">
            <w:pPr>
              <w:pStyle w:val="NoSpacing"/>
              <w:jc w:val="center"/>
              <w:rPr>
                <w:rFonts w:asciiTheme="minorHAnsi" w:hAnsiTheme="minorHAnsi" w:cstheme="minorHAnsi"/>
                <w:sz w:val="44"/>
                <w:szCs w:val="44"/>
              </w:rPr>
            </w:pPr>
            <w:r w:rsidRPr="00D65390">
              <w:rPr>
                <w:rFonts w:asciiTheme="minorHAnsi" w:hAnsiTheme="minorHAnsi" w:cstheme="minorHAnsi"/>
                <w:color w:val="4F81BD"/>
                <w:sz w:val="44"/>
                <w:szCs w:val="44"/>
                <w:lang w:val="nl-NL"/>
              </w:rPr>
              <w:t>Parcel Handling Simulation</w:t>
            </w:r>
          </w:p>
        </w:tc>
      </w:tr>
      <w:tr w:rsidR="002F62EF" w:rsidRPr="00D65390" w:rsidTr="00D25EEB">
        <w:trPr>
          <w:trHeight w:val="360"/>
          <w:jc w:val="center"/>
        </w:trPr>
        <w:tc>
          <w:tcPr>
            <w:tcW w:w="5000" w:type="pct"/>
            <w:vAlign w:val="center"/>
          </w:tcPr>
          <w:p w:rsidR="002F62EF" w:rsidRPr="00D65390" w:rsidRDefault="002F62EF" w:rsidP="00D25EEB">
            <w:pPr>
              <w:pStyle w:val="NoSpacing"/>
              <w:jc w:val="center"/>
              <w:rPr>
                <w:rFonts w:asciiTheme="minorHAnsi" w:hAnsiTheme="minorHAnsi" w:cstheme="minorHAnsi"/>
              </w:rPr>
            </w:pPr>
          </w:p>
        </w:tc>
      </w:tr>
      <w:tr w:rsidR="002F62EF" w:rsidRPr="00D65390" w:rsidTr="00D25EEB">
        <w:trPr>
          <w:trHeight w:val="360"/>
          <w:jc w:val="center"/>
        </w:trPr>
        <w:tc>
          <w:tcPr>
            <w:tcW w:w="5000" w:type="pct"/>
            <w:vAlign w:val="center"/>
          </w:tcPr>
          <w:p w:rsidR="002F62EF" w:rsidRPr="00D65390" w:rsidRDefault="002F62EF" w:rsidP="00D25EEB">
            <w:pPr>
              <w:pStyle w:val="NoSpacing"/>
              <w:jc w:val="center"/>
              <w:rPr>
                <w:rFonts w:asciiTheme="minorHAnsi" w:hAnsiTheme="minorHAnsi" w:cstheme="minorHAnsi"/>
                <w:b/>
                <w:bCs/>
              </w:rPr>
            </w:pPr>
            <w:r w:rsidRPr="00D65390">
              <w:rPr>
                <w:rFonts w:asciiTheme="minorHAnsi" w:hAnsiTheme="minorHAnsi" w:cstheme="minorHAnsi"/>
                <w:b/>
                <w:bCs/>
                <w:lang w:val="nl-NL"/>
              </w:rPr>
              <w:t>GDS - Group 3</w:t>
            </w:r>
          </w:p>
        </w:tc>
      </w:tr>
      <w:tr w:rsidR="002F62EF" w:rsidRPr="00D65390" w:rsidTr="00D25EEB">
        <w:trPr>
          <w:trHeight w:val="360"/>
          <w:jc w:val="center"/>
        </w:trPr>
        <w:tc>
          <w:tcPr>
            <w:tcW w:w="5000" w:type="pct"/>
            <w:vAlign w:val="center"/>
          </w:tcPr>
          <w:p w:rsidR="002F62EF" w:rsidRPr="00D65390" w:rsidRDefault="002F62EF" w:rsidP="00D25EEB">
            <w:pPr>
              <w:pStyle w:val="NoSpacing"/>
              <w:jc w:val="center"/>
              <w:rPr>
                <w:rFonts w:asciiTheme="minorHAnsi" w:hAnsiTheme="minorHAnsi" w:cstheme="minorHAnsi"/>
                <w:b/>
                <w:bCs/>
              </w:rPr>
            </w:pPr>
            <w:r w:rsidRPr="00D65390">
              <w:rPr>
                <w:rFonts w:asciiTheme="minorHAnsi" w:hAnsiTheme="minorHAnsi" w:cstheme="minorHAnsi"/>
                <w:b/>
                <w:bCs/>
                <w:lang w:val="en-US"/>
              </w:rPr>
              <w:t>9/1/2010</w:t>
            </w:r>
          </w:p>
        </w:tc>
      </w:tr>
    </w:tbl>
    <w:p w:rsidR="002F62EF" w:rsidRPr="00D65390" w:rsidRDefault="002F62EF" w:rsidP="002F62EF">
      <w:pPr>
        <w:rPr>
          <w:rFonts w:asciiTheme="minorHAnsi" w:hAnsiTheme="minorHAnsi" w:cstheme="minorHAnsi"/>
        </w:rPr>
      </w:pPr>
    </w:p>
    <w:p w:rsidR="002F62EF" w:rsidRPr="00D65390" w:rsidRDefault="002F62EF" w:rsidP="002F62EF">
      <w:pPr>
        <w:rPr>
          <w:rFonts w:asciiTheme="minorHAnsi" w:hAnsiTheme="minorHAnsi" w:cstheme="minorHAnsi"/>
        </w:rPr>
      </w:pPr>
    </w:p>
    <w:p w:rsidR="002F62EF" w:rsidRPr="00D65390" w:rsidRDefault="002F62EF" w:rsidP="002F62EF">
      <w:pPr>
        <w:rPr>
          <w:rFonts w:asciiTheme="minorHAnsi" w:hAnsiTheme="minorHAnsi" w:cstheme="minorHAnsi"/>
        </w:rPr>
      </w:pPr>
    </w:p>
    <w:p w:rsidR="002F62EF" w:rsidRPr="00D65390" w:rsidRDefault="002F62EF" w:rsidP="002F62EF">
      <w:pPr>
        <w:spacing w:after="200" w:line="276" w:lineRule="auto"/>
        <w:rPr>
          <w:rFonts w:asciiTheme="minorHAnsi" w:hAnsiTheme="minorHAnsi" w:cstheme="minorHAnsi"/>
        </w:rPr>
      </w:pPr>
      <w:r w:rsidRPr="00D65390">
        <w:rPr>
          <w:rFonts w:asciiTheme="minorHAnsi" w:hAnsiTheme="minorHAnsi" w:cstheme="minorHAnsi"/>
        </w:rPr>
        <w:br w:type="page"/>
      </w:r>
    </w:p>
    <w:p w:rsidR="002F62EF" w:rsidRPr="00D65390" w:rsidRDefault="002F62EF" w:rsidP="002F62EF">
      <w:pPr>
        <w:jc w:val="both"/>
        <w:rPr>
          <w:rFonts w:asciiTheme="minorHAnsi" w:hAnsiTheme="minorHAnsi" w:cstheme="minorHAnsi"/>
          <w:sz w:val="48"/>
          <w:szCs w:val="48"/>
        </w:rPr>
      </w:pPr>
    </w:p>
    <w:p w:rsidR="002F62EF" w:rsidRPr="00D65390" w:rsidRDefault="002F62EF" w:rsidP="002F62EF">
      <w:pPr>
        <w:jc w:val="both"/>
        <w:rPr>
          <w:rFonts w:asciiTheme="minorHAnsi" w:hAnsiTheme="minorHAnsi" w:cstheme="minorHAnsi"/>
          <w:sz w:val="48"/>
          <w:szCs w:val="48"/>
          <w:lang w:eastAsia="zh-CN"/>
        </w:rPr>
      </w:pPr>
    </w:p>
    <w:p w:rsidR="002F62EF" w:rsidRPr="00D65390" w:rsidRDefault="002F62EF" w:rsidP="002F62EF">
      <w:pPr>
        <w:jc w:val="both"/>
        <w:rPr>
          <w:rFonts w:asciiTheme="minorHAnsi" w:hAnsiTheme="minorHAnsi" w:cstheme="minorHAnsi"/>
          <w:sz w:val="48"/>
          <w:szCs w:val="48"/>
          <w:lang w:eastAsia="zh-CN"/>
        </w:rPr>
      </w:pPr>
    </w:p>
    <w:p w:rsidR="002F62EF" w:rsidRPr="00D65390" w:rsidRDefault="002F62EF" w:rsidP="002F62EF">
      <w:pPr>
        <w:jc w:val="both"/>
        <w:rPr>
          <w:rFonts w:asciiTheme="minorHAnsi" w:hAnsiTheme="minorHAnsi" w:cstheme="minorHAnsi"/>
        </w:rPr>
      </w:pPr>
      <w:bookmarkStart w:id="0" w:name="_Toc443290887"/>
    </w:p>
    <w:p w:rsidR="002F62EF" w:rsidRPr="00D65390" w:rsidRDefault="002F62EF" w:rsidP="002F62EF">
      <w:pPr>
        <w:jc w:val="both"/>
        <w:rPr>
          <w:rFonts w:asciiTheme="minorHAnsi" w:hAnsiTheme="minorHAnsi" w:cstheme="minorHAnsi"/>
        </w:rPr>
      </w:pPr>
    </w:p>
    <w:tbl>
      <w:tblPr>
        <w:tblW w:w="5855" w:type="dxa"/>
        <w:jc w:val="center"/>
        <w:tblInd w:w="10019" w:type="dxa"/>
        <w:tblLook w:val="00A0"/>
      </w:tblPr>
      <w:tblGrid>
        <w:gridCol w:w="1960"/>
        <w:gridCol w:w="812"/>
        <w:gridCol w:w="3083"/>
      </w:tblGrid>
      <w:tr w:rsidR="002F62EF" w:rsidRPr="00D65390" w:rsidTr="00D25EEB">
        <w:trPr>
          <w:jc w:val="center"/>
        </w:trPr>
        <w:tc>
          <w:tcPr>
            <w:tcW w:w="1960" w:type="dxa"/>
          </w:tcPr>
          <w:p w:rsidR="002F62EF" w:rsidRPr="00D65390" w:rsidRDefault="002F62EF" w:rsidP="00D25EEB">
            <w:pPr>
              <w:pStyle w:val="NormalHalf"/>
              <w:ind w:left="0"/>
              <w:jc w:val="both"/>
              <w:rPr>
                <w:rFonts w:asciiTheme="minorHAnsi" w:hAnsiTheme="minorHAnsi" w:cstheme="minorHAnsi"/>
                <w:sz w:val="20"/>
              </w:rPr>
            </w:pPr>
            <w:r w:rsidRPr="00D65390">
              <w:rPr>
                <w:rFonts w:asciiTheme="minorHAnsi" w:hAnsiTheme="minorHAnsi" w:cstheme="minorHAnsi"/>
                <w:sz w:val="20"/>
              </w:rPr>
              <w:t>Document name</w:t>
            </w:r>
          </w:p>
        </w:tc>
        <w:tc>
          <w:tcPr>
            <w:tcW w:w="812" w:type="dxa"/>
          </w:tcPr>
          <w:p w:rsidR="002F62EF" w:rsidRPr="00D65390" w:rsidRDefault="002F62EF" w:rsidP="00D25EEB">
            <w:pPr>
              <w:pStyle w:val="NormalHalf"/>
              <w:jc w:val="both"/>
              <w:rPr>
                <w:rFonts w:asciiTheme="minorHAnsi" w:hAnsiTheme="minorHAnsi" w:cstheme="minorHAnsi"/>
                <w:sz w:val="20"/>
              </w:rPr>
            </w:pPr>
          </w:p>
        </w:tc>
        <w:tc>
          <w:tcPr>
            <w:tcW w:w="3083" w:type="dxa"/>
          </w:tcPr>
          <w:p w:rsidR="002F62EF" w:rsidRPr="00D65390" w:rsidRDefault="00745BEB" w:rsidP="00D25EEB">
            <w:pPr>
              <w:pStyle w:val="NormalHalf"/>
              <w:ind w:left="0"/>
              <w:jc w:val="both"/>
              <w:rPr>
                <w:rFonts w:asciiTheme="minorHAnsi" w:hAnsiTheme="minorHAnsi" w:cstheme="minorHAnsi"/>
                <w:sz w:val="20"/>
                <w:lang w:eastAsia="zh-CN"/>
              </w:rPr>
            </w:pPr>
            <w:r w:rsidRPr="00D65390">
              <w:rPr>
                <w:rFonts w:asciiTheme="minorHAnsi" w:hAnsiTheme="minorHAnsi" w:cstheme="minorHAnsi"/>
                <w:sz w:val="20"/>
                <w:lang w:eastAsia="zh-CN"/>
              </w:rPr>
              <w:t>User Requirements Specification</w:t>
            </w:r>
          </w:p>
        </w:tc>
      </w:tr>
      <w:tr w:rsidR="002F62EF" w:rsidRPr="00D65390" w:rsidTr="00D25EEB">
        <w:trPr>
          <w:jc w:val="center"/>
        </w:trPr>
        <w:tc>
          <w:tcPr>
            <w:tcW w:w="1960" w:type="dxa"/>
          </w:tcPr>
          <w:p w:rsidR="002F62EF" w:rsidRPr="00D65390" w:rsidRDefault="002F62EF" w:rsidP="00D25EEB">
            <w:pPr>
              <w:pStyle w:val="NormalHalf"/>
              <w:ind w:left="0"/>
              <w:jc w:val="both"/>
              <w:rPr>
                <w:rFonts w:asciiTheme="minorHAnsi" w:hAnsiTheme="minorHAnsi" w:cstheme="minorHAnsi"/>
                <w:sz w:val="20"/>
              </w:rPr>
            </w:pPr>
            <w:r w:rsidRPr="00D65390">
              <w:rPr>
                <w:rFonts w:asciiTheme="minorHAnsi" w:hAnsiTheme="minorHAnsi" w:cstheme="minorHAnsi"/>
                <w:sz w:val="20"/>
              </w:rPr>
              <w:t>Project name</w:t>
            </w:r>
          </w:p>
        </w:tc>
        <w:tc>
          <w:tcPr>
            <w:tcW w:w="812" w:type="dxa"/>
          </w:tcPr>
          <w:p w:rsidR="002F62EF" w:rsidRPr="00D65390" w:rsidRDefault="002F62EF" w:rsidP="00D25EEB">
            <w:pPr>
              <w:pStyle w:val="NormalHalf"/>
              <w:jc w:val="both"/>
              <w:rPr>
                <w:rFonts w:asciiTheme="minorHAnsi" w:hAnsiTheme="minorHAnsi" w:cstheme="minorHAnsi"/>
                <w:sz w:val="20"/>
              </w:rPr>
            </w:pPr>
          </w:p>
        </w:tc>
        <w:tc>
          <w:tcPr>
            <w:tcW w:w="3083" w:type="dxa"/>
          </w:tcPr>
          <w:p w:rsidR="002F62EF" w:rsidRPr="00D65390" w:rsidRDefault="002F62EF" w:rsidP="00D25EEB">
            <w:pPr>
              <w:pStyle w:val="NormalHalf"/>
              <w:ind w:left="0"/>
              <w:jc w:val="both"/>
              <w:rPr>
                <w:rFonts w:asciiTheme="minorHAnsi" w:hAnsiTheme="minorHAnsi" w:cstheme="minorHAnsi"/>
                <w:sz w:val="20"/>
                <w:lang w:eastAsia="zh-CN"/>
              </w:rPr>
            </w:pPr>
            <w:r w:rsidRPr="00D65390">
              <w:rPr>
                <w:rFonts w:asciiTheme="minorHAnsi" w:hAnsiTheme="minorHAnsi" w:cstheme="minorHAnsi"/>
                <w:sz w:val="20"/>
                <w:lang w:eastAsia="zh-CN"/>
              </w:rPr>
              <w:t>Parcel Handling Simulation</w:t>
            </w:r>
          </w:p>
        </w:tc>
      </w:tr>
      <w:tr w:rsidR="002F62EF" w:rsidRPr="00D65390" w:rsidTr="00D25EEB">
        <w:trPr>
          <w:jc w:val="center"/>
        </w:trPr>
        <w:tc>
          <w:tcPr>
            <w:tcW w:w="1960" w:type="dxa"/>
          </w:tcPr>
          <w:p w:rsidR="002F62EF" w:rsidRPr="00D65390" w:rsidRDefault="002F62EF" w:rsidP="00D25EEB">
            <w:pPr>
              <w:pStyle w:val="NormalHalf"/>
              <w:ind w:left="0"/>
              <w:jc w:val="both"/>
              <w:rPr>
                <w:rFonts w:asciiTheme="minorHAnsi" w:hAnsiTheme="minorHAnsi" w:cstheme="minorHAnsi"/>
                <w:sz w:val="20"/>
              </w:rPr>
            </w:pPr>
            <w:r w:rsidRPr="00D65390">
              <w:rPr>
                <w:rFonts w:asciiTheme="minorHAnsi" w:hAnsiTheme="minorHAnsi" w:cstheme="minorHAnsi"/>
                <w:sz w:val="20"/>
              </w:rPr>
              <w:t>Version</w:t>
            </w:r>
          </w:p>
        </w:tc>
        <w:tc>
          <w:tcPr>
            <w:tcW w:w="812" w:type="dxa"/>
          </w:tcPr>
          <w:p w:rsidR="002F62EF" w:rsidRPr="00D65390" w:rsidRDefault="002F62EF" w:rsidP="00D25EEB">
            <w:pPr>
              <w:pStyle w:val="NormalHalf"/>
              <w:jc w:val="both"/>
              <w:rPr>
                <w:rFonts w:asciiTheme="minorHAnsi" w:hAnsiTheme="minorHAnsi" w:cstheme="minorHAnsi"/>
                <w:sz w:val="20"/>
              </w:rPr>
            </w:pPr>
          </w:p>
        </w:tc>
        <w:tc>
          <w:tcPr>
            <w:tcW w:w="3083" w:type="dxa"/>
          </w:tcPr>
          <w:p w:rsidR="002F62EF" w:rsidRPr="00D65390" w:rsidRDefault="002F62EF" w:rsidP="00D25EEB">
            <w:pPr>
              <w:pStyle w:val="NormalHalf"/>
              <w:ind w:left="0"/>
              <w:jc w:val="both"/>
              <w:rPr>
                <w:rFonts w:asciiTheme="minorHAnsi" w:hAnsiTheme="minorHAnsi" w:cstheme="minorHAnsi"/>
                <w:sz w:val="20"/>
              </w:rPr>
            </w:pPr>
            <w:r w:rsidRPr="00D65390">
              <w:rPr>
                <w:rFonts w:asciiTheme="minorHAnsi" w:hAnsiTheme="minorHAnsi" w:cstheme="minorHAnsi"/>
                <w:sz w:val="20"/>
                <w:lang w:eastAsia="zh-CN"/>
              </w:rPr>
              <w:t>1</w:t>
            </w:r>
            <w:r w:rsidRPr="00D65390">
              <w:rPr>
                <w:rFonts w:asciiTheme="minorHAnsi" w:hAnsiTheme="minorHAnsi" w:cstheme="minorHAnsi"/>
                <w:sz w:val="20"/>
              </w:rPr>
              <w:t>.0</w:t>
            </w:r>
          </w:p>
        </w:tc>
      </w:tr>
      <w:tr w:rsidR="002F62EF" w:rsidRPr="00D65390" w:rsidTr="00D25EEB">
        <w:trPr>
          <w:jc w:val="center"/>
        </w:trPr>
        <w:tc>
          <w:tcPr>
            <w:tcW w:w="1960" w:type="dxa"/>
          </w:tcPr>
          <w:p w:rsidR="002F62EF" w:rsidRPr="00D65390" w:rsidRDefault="002F62EF" w:rsidP="00D25EEB">
            <w:pPr>
              <w:pStyle w:val="NormalHalf"/>
              <w:ind w:left="0"/>
              <w:jc w:val="both"/>
              <w:rPr>
                <w:rFonts w:asciiTheme="minorHAnsi" w:hAnsiTheme="minorHAnsi" w:cstheme="minorHAnsi"/>
                <w:sz w:val="20"/>
                <w:lang w:eastAsia="zh-CN"/>
              </w:rPr>
            </w:pPr>
            <w:r w:rsidRPr="00D65390">
              <w:rPr>
                <w:rFonts w:asciiTheme="minorHAnsi" w:hAnsiTheme="minorHAnsi" w:cstheme="minorHAnsi"/>
                <w:sz w:val="20"/>
                <w:lang w:eastAsia="zh-CN"/>
              </w:rPr>
              <w:t>Department</w:t>
            </w:r>
          </w:p>
        </w:tc>
        <w:tc>
          <w:tcPr>
            <w:tcW w:w="812" w:type="dxa"/>
          </w:tcPr>
          <w:p w:rsidR="002F62EF" w:rsidRPr="00D65390" w:rsidRDefault="002F62EF" w:rsidP="00D25EEB">
            <w:pPr>
              <w:pStyle w:val="NormalHalf"/>
              <w:jc w:val="both"/>
              <w:rPr>
                <w:rFonts w:asciiTheme="minorHAnsi" w:hAnsiTheme="minorHAnsi" w:cstheme="minorHAnsi"/>
                <w:sz w:val="20"/>
              </w:rPr>
            </w:pPr>
          </w:p>
        </w:tc>
        <w:tc>
          <w:tcPr>
            <w:tcW w:w="3083" w:type="dxa"/>
          </w:tcPr>
          <w:p w:rsidR="002F62EF" w:rsidRPr="00D65390" w:rsidRDefault="002F62EF" w:rsidP="00D25EEB">
            <w:pPr>
              <w:pStyle w:val="NormalHalf"/>
              <w:ind w:left="0"/>
              <w:jc w:val="both"/>
              <w:rPr>
                <w:rFonts w:asciiTheme="minorHAnsi" w:hAnsiTheme="minorHAnsi" w:cstheme="minorHAnsi"/>
                <w:sz w:val="20"/>
                <w:lang w:eastAsia="zh-CN"/>
              </w:rPr>
            </w:pPr>
            <w:r w:rsidRPr="00D65390">
              <w:rPr>
                <w:rFonts w:asciiTheme="minorHAnsi" w:hAnsiTheme="minorHAnsi" w:cstheme="minorHAnsi"/>
                <w:sz w:val="20"/>
                <w:lang w:eastAsia="zh-CN"/>
              </w:rPr>
              <w:t>ICT</w:t>
            </w:r>
          </w:p>
        </w:tc>
      </w:tr>
      <w:tr w:rsidR="002F62EF" w:rsidRPr="00D65390" w:rsidTr="00D25EEB">
        <w:trPr>
          <w:jc w:val="center"/>
        </w:trPr>
        <w:tc>
          <w:tcPr>
            <w:tcW w:w="1960" w:type="dxa"/>
          </w:tcPr>
          <w:p w:rsidR="002F62EF" w:rsidRPr="00D65390" w:rsidRDefault="002F62EF" w:rsidP="00D25EEB">
            <w:pPr>
              <w:pStyle w:val="NormalHalf"/>
              <w:ind w:left="0"/>
              <w:jc w:val="both"/>
              <w:rPr>
                <w:rFonts w:asciiTheme="minorHAnsi" w:hAnsiTheme="minorHAnsi" w:cstheme="minorHAnsi"/>
                <w:sz w:val="20"/>
                <w:lang w:eastAsia="zh-CN"/>
              </w:rPr>
            </w:pPr>
            <w:r w:rsidRPr="00D65390">
              <w:rPr>
                <w:rFonts w:asciiTheme="minorHAnsi" w:hAnsiTheme="minorHAnsi" w:cstheme="minorHAnsi"/>
                <w:sz w:val="20"/>
                <w:lang w:eastAsia="zh-CN"/>
              </w:rPr>
              <w:t>Client</w:t>
            </w:r>
          </w:p>
        </w:tc>
        <w:tc>
          <w:tcPr>
            <w:tcW w:w="812" w:type="dxa"/>
          </w:tcPr>
          <w:p w:rsidR="002F62EF" w:rsidRPr="00D65390" w:rsidRDefault="002F62EF" w:rsidP="00D25EEB">
            <w:pPr>
              <w:pStyle w:val="NormalHalf"/>
              <w:jc w:val="both"/>
              <w:rPr>
                <w:rFonts w:asciiTheme="minorHAnsi" w:hAnsiTheme="minorHAnsi" w:cstheme="minorHAnsi"/>
                <w:sz w:val="20"/>
              </w:rPr>
            </w:pPr>
          </w:p>
        </w:tc>
        <w:tc>
          <w:tcPr>
            <w:tcW w:w="3083" w:type="dxa"/>
          </w:tcPr>
          <w:p w:rsidR="002F62EF" w:rsidRPr="00D65390" w:rsidRDefault="002F62EF" w:rsidP="00D25EEB">
            <w:pPr>
              <w:pStyle w:val="NormalHalf"/>
              <w:ind w:left="0"/>
              <w:jc w:val="both"/>
              <w:rPr>
                <w:rFonts w:asciiTheme="minorHAnsi" w:hAnsiTheme="minorHAnsi" w:cstheme="minorHAnsi"/>
                <w:sz w:val="20"/>
                <w:lang w:eastAsia="zh-CN"/>
              </w:rPr>
            </w:pPr>
            <w:smartTag w:uri="urn:schemas-microsoft-com:office:smarttags" w:element="City">
              <w:smartTag w:uri="urn:schemas-microsoft-com:office:smarttags" w:element="place">
                <w:r w:rsidRPr="00D65390">
                  <w:rPr>
                    <w:rFonts w:asciiTheme="minorHAnsi" w:hAnsiTheme="minorHAnsi" w:cstheme="minorHAnsi"/>
                    <w:sz w:val="20"/>
                    <w:lang w:eastAsia="zh-CN"/>
                  </w:rPr>
                  <w:t>Casper</w:t>
                </w:r>
              </w:smartTag>
            </w:smartTag>
            <w:r w:rsidRPr="00D65390">
              <w:rPr>
                <w:rFonts w:asciiTheme="minorHAnsi" w:hAnsiTheme="minorHAnsi" w:cstheme="minorHAnsi"/>
                <w:sz w:val="20"/>
                <w:lang w:eastAsia="zh-CN"/>
              </w:rPr>
              <w:t xml:space="preserve"> Schellekens</w:t>
            </w:r>
          </w:p>
        </w:tc>
      </w:tr>
      <w:tr w:rsidR="002F62EF" w:rsidRPr="00D65390" w:rsidTr="00D25EEB">
        <w:trPr>
          <w:jc w:val="center"/>
        </w:trPr>
        <w:tc>
          <w:tcPr>
            <w:tcW w:w="1960" w:type="dxa"/>
          </w:tcPr>
          <w:p w:rsidR="002F62EF" w:rsidRPr="00D65390" w:rsidRDefault="002F62EF" w:rsidP="00D25EEB">
            <w:pPr>
              <w:pStyle w:val="NormalHalf"/>
              <w:ind w:left="0"/>
              <w:jc w:val="both"/>
              <w:rPr>
                <w:rFonts w:asciiTheme="minorHAnsi" w:hAnsiTheme="minorHAnsi" w:cstheme="minorHAnsi"/>
                <w:sz w:val="20"/>
                <w:lang w:eastAsia="zh-CN"/>
              </w:rPr>
            </w:pPr>
            <w:r w:rsidRPr="00D65390">
              <w:rPr>
                <w:rFonts w:asciiTheme="minorHAnsi" w:hAnsiTheme="minorHAnsi" w:cstheme="minorHAnsi"/>
                <w:sz w:val="20"/>
                <w:lang w:eastAsia="zh-CN"/>
              </w:rPr>
              <w:t>School tutor</w:t>
            </w:r>
          </w:p>
        </w:tc>
        <w:tc>
          <w:tcPr>
            <w:tcW w:w="812" w:type="dxa"/>
          </w:tcPr>
          <w:p w:rsidR="002F62EF" w:rsidRPr="00D65390" w:rsidRDefault="002F62EF" w:rsidP="00D25EEB">
            <w:pPr>
              <w:pStyle w:val="NormalHalf"/>
              <w:ind w:left="0"/>
              <w:jc w:val="both"/>
              <w:rPr>
                <w:rFonts w:asciiTheme="minorHAnsi" w:hAnsiTheme="minorHAnsi" w:cstheme="minorHAnsi"/>
                <w:sz w:val="20"/>
                <w:lang w:eastAsia="zh-CN"/>
              </w:rPr>
            </w:pPr>
          </w:p>
        </w:tc>
        <w:tc>
          <w:tcPr>
            <w:tcW w:w="3083" w:type="dxa"/>
          </w:tcPr>
          <w:p w:rsidR="002F62EF" w:rsidRPr="00D65390" w:rsidRDefault="002F62EF" w:rsidP="00D25EEB">
            <w:pPr>
              <w:pStyle w:val="NormalHalf"/>
              <w:ind w:left="0"/>
              <w:jc w:val="both"/>
              <w:rPr>
                <w:rFonts w:asciiTheme="minorHAnsi" w:hAnsiTheme="minorHAnsi" w:cstheme="minorHAnsi"/>
                <w:sz w:val="20"/>
                <w:lang w:eastAsia="zh-CN"/>
              </w:rPr>
            </w:pPr>
            <w:r w:rsidRPr="00D65390">
              <w:rPr>
                <w:rFonts w:asciiTheme="minorHAnsi" w:hAnsiTheme="minorHAnsi" w:cstheme="minorHAnsi"/>
                <w:sz w:val="20"/>
                <w:lang w:eastAsia="zh-CN"/>
              </w:rPr>
              <w:t>Peter Boots</w:t>
            </w:r>
          </w:p>
        </w:tc>
      </w:tr>
    </w:tbl>
    <w:p w:rsidR="002F62EF" w:rsidRPr="00D65390" w:rsidRDefault="002F62EF" w:rsidP="002F62EF">
      <w:pPr>
        <w:jc w:val="both"/>
        <w:rPr>
          <w:rFonts w:asciiTheme="minorHAnsi" w:hAnsiTheme="minorHAnsi" w:cstheme="minorHAnsi"/>
          <w:lang w:eastAsia="zh-CN"/>
        </w:rPr>
      </w:pPr>
    </w:p>
    <w:p w:rsidR="002F62EF" w:rsidRPr="00D65390" w:rsidRDefault="002F62EF" w:rsidP="002F62EF">
      <w:pPr>
        <w:jc w:val="both"/>
        <w:rPr>
          <w:rFonts w:asciiTheme="minorHAnsi" w:hAnsiTheme="minorHAnsi" w:cstheme="minorHAnsi"/>
          <w:lang w:eastAsia="zh-CN"/>
        </w:rPr>
      </w:pPr>
    </w:p>
    <w:tbl>
      <w:tblPr>
        <w:tblW w:w="5855" w:type="dxa"/>
        <w:jc w:val="center"/>
        <w:tblInd w:w="10019" w:type="dxa"/>
        <w:tblLook w:val="00A0"/>
      </w:tblPr>
      <w:tblGrid>
        <w:gridCol w:w="1960"/>
        <w:gridCol w:w="812"/>
        <w:gridCol w:w="3083"/>
      </w:tblGrid>
      <w:tr w:rsidR="002F62EF" w:rsidRPr="00D65390" w:rsidTr="00D25EEB">
        <w:trPr>
          <w:jc w:val="center"/>
        </w:trPr>
        <w:tc>
          <w:tcPr>
            <w:tcW w:w="1960" w:type="dxa"/>
          </w:tcPr>
          <w:p w:rsidR="002F62EF" w:rsidRPr="00D65390" w:rsidRDefault="002F62EF" w:rsidP="00D25EEB">
            <w:pPr>
              <w:pStyle w:val="NormalHalf"/>
              <w:ind w:left="0"/>
              <w:jc w:val="both"/>
              <w:rPr>
                <w:rFonts w:asciiTheme="minorHAnsi" w:hAnsiTheme="minorHAnsi" w:cstheme="minorHAnsi"/>
                <w:sz w:val="20"/>
                <w:lang w:eastAsia="zh-CN"/>
              </w:rPr>
            </w:pPr>
            <w:r w:rsidRPr="00D65390">
              <w:rPr>
                <w:rFonts w:asciiTheme="minorHAnsi" w:hAnsiTheme="minorHAnsi" w:cstheme="minorHAnsi"/>
                <w:sz w:val="20"/>
                <w:lang w:eastAsia="zh-CN"/>
              </w:rPr>
              <w:t>Group leader</w:t>
            </w:r>
          </w:p>
        </w:tc>
        <w:tc>
          <w:tcPr>
            <w:tcW w:w="812" w:type="dxa"/>
          </w:tcPr>
          <w:p w:rsidR="002F62EF" w:rsidRPr="00D65390" w:rsidRDefault="002F62EF" w:rsidP="00D25EEB">
            <w:pPr>
              <w:pStyle w:val="NormalHalf"/>
              <w:jc w:val="both"/>
              <w:rPr>
                <w:rFonts w:asciiTheme="minorHAnsi" w:hAnsiTheme="minorHAnsi" w:cstheme="minorHAnsi"/>
                <w:sz w:val="20"/>
              </w:rPr>
            </w:pPr>
          </w:p>
        </w:tc>
        <w:tc>
          <w:tcPr>
            <w:tcW w:w="3083" w:type="dxa"/>
          </w:tcPr>
          <w:p w:rsidR="002F62EF" w:rsidRPr="00D65390" w:rsidRDefault="002F62EF" w:rsidP="00D25EEB">
            <w:pPr>
              <w:pStyle w:val="NormalHalf"/>
              <w:ind w:left="0"/>
              <w:jc w:val="both"/>
              <w:rPr>
                <w:rFonts w:asciiTheme="minorHAnsi" w:hAnsiTheme="minorHAnsi" w:cstheme="minorHAnsi"/>
                <w:sz w:val="20"/>
              </w:rPr>
            </w:pPr>
            <w:r w:rsidRPr="00D65390">
              <w:rPr>
                <w:rFonts w:asciiTheme="minorHAnsi" w:hAnsiTheme="minorHAnsi" w:cstheme="minorHAnsi"/>
                <w:sz w:val="20"/>
                <w:lang w:eastAsia="zh-CN"/>
              </w:rPr>
              <w:t xml:space="preserve">Qian Li </w:t>
            </w:r>
          </w:p>
        </w:tc>
      </w:tr>
      <w:tr w:rsidR="002F62EF" w:rsidRPr="00D65390" w:rsidTr="00D25EEB">
        <w:trPr>
          <w:jc w:val="center"/>
        </w:trPr>
        <w:tc>
          <w:tcPr>
            <w:tcW w:w="1960" w:type="dxa"/>
          </w:tcPr>
          <w:p w:rsidR="002F62EF" w:rsidRPr="00D65390" w:rsidRDefault="002F62EF" w:rsidP="00D25EEB">
            <w:pPr>
              <w:pStyle w:val="NormalHalf"/>
              <w:ind w:left="0"/>
              <w:jc w:val="both"/>
              <w:rPr>
                <w:rFonts w:asciiTheme="minorHAnsi" w:hAnsiTheme="minorHAnsi" w:cstheme="minorHAnsi"/>
                <w:sz w:val="20"/>
                <w:lang w:eastAsia="zh-CN"/>
              </w:rPr>
            </w:pPr>
            <w:r w:rsidRPr="00D65390">
              <w:rPr>
                <w:rFonts w:asciiTheme="minorHAnsi" w:hAnsiTheme="minorHAnsi" w:cstheme="minorHAnsi"/>
                <w:sz w:val="20"/>
                <w:lang w:eastAsia="zh-CN"/>
              </w:rPr>
              <w:t>Group members</w:t>
            </w:r>
          </w:p>
        </w:tc>
        <w:tc>
          <w:tcPr>
            <w:tcW w:w="812" w:type="dxa"/>
          </w:tcPr>
          <w:p w:rsidR="002F62EF" w:rsidRPr="00D65390" w:rsidRDefault="002F62EF" w:rsidP="00D25EEB">
            <w:pPr>
              <w:pStyle w:val="NormalHalf"/>
              <w:jc w:val="both"/>
              <w:rPr>
                <w:rFonts w:asciiTheme="minorHAnsi" w:hAnsiTheme="minorHAnsi" w:cstheme="minorHAnsi"/>
                <w:sz w:val="20"/>
              </w:rPr>
            </w:pPr>
          </w:p>
        </w:tc>
        <w:tc>
          <w:tcPr>
            <w:tcW w:w="3083" w:type="dxa"/>
          </w:tcPr>
          <w:p w:rsidR="002F62EF" w:rsidRPr="00D65390" w:rsidRDefault="002F62EF" w:rsidP="00D25EEB">
            <w:pPr>
              <w:pStyle w:val="NormalHalf"/>
              <w:ind w:left="0"/>
              <w:jc w:val="both"/>
              <w:rPr>
                <w:rFonts w:asciiTheme="minorHAnsi" w:hAnsiTheme="minorHAnsi" w:cstheme="minorHAnsi"/>
                <w:sz w:val="20"/>
              </w:rPr>
            </w:pPr>
            <w:r w:rsidRPr="00D65390">
              <w:rPr>
                <w:rFonts w:asciiTheme="minorHAnsi" w:hAnsiTheme="minorHAnsi" w:cstheme="minorHAnsi"/>
                <w:sz w:val="20"/>
                <w:lang w:eastAsia="zh-CN"/>
              </w:rPr>
              <w:t xml:space="preserve">Antoine Girard </w:t>
            </w:r>
          </w:p>
        </w:tc>
      </w:tr>
      <w:tr w:rsidR="002F62EF" w:rsidRPr="00D65390" w:rsidTr="00D25EEB">
        <w:trPr>
          <w:jc w:val="center"/>
        </w:trPr>
        <w:tc>
          <w:tcPr>
            <w:tcW w:w="1960" w:type="dxa"/>
          </w:tcPr>
          <w:p w:rsidR="002F62EF" w:rsidRPr="00D65390" w:rsidRDefault="002F62EF" w:rsidP="00D25EEB">
            <w:pPr>
              <w:pStyle w:val="NormalHalf"/>
              <w:ind w:left="0"/>
              <w:jc w:val="both"/>
              <w:rPr>
                <w:rFonts w:asciiTheme="minorHAnsi" w:hAnsiTheme="minorHAnsi" w:cstheme="minorHAnsi"/>
                <w:sz w:val="20"/>
                <w:lang w:eastAsia="zh-CN"/>
              </w:rPr>
            </w:pPr>
          </w:p>
        </w:tc>
        <w:tc>
          <w:tcPr>
            <w:tcW w:w="812" w:type="dxa"/>
          </w:tcPr>
          <w:p w:rsidR="002F62EF" w:rsidRPr="00D65390" w:rsidRDefault="002F62EF" w:rsidP="00D25EEB">
            <w:pPr>
              <w:pStyle w:val="NormalHalf"/>
              <w:jc w:val="both"/>
              <w:rPr>
                <w:rFonts w:asciiTheme="minorHAnsi" w:hAnsiTheme="minorHAnsi" w:cstheme="minorHAnsi"/>
                <w:sz w:val="20"/>
              </w:rPr>
            </w:pPr>
          </w:p>
        </w:tc>
        <w:tc>
          <w:tcPr>
            <w:tcW w:w="3083" w:type="dxa"/>
          </w:tcPr>
          <w:p w:rsidR="002F62EF" w:rsidRPr="00D65390" w:rsidRDefault="002F62EF" w:rsidP="00D25EEB">
            <w:pPr>
              <w:pStyle w:val="NormalHalf"/>
              <w:ind w:left="0"/>
              <w:jc w:val="both"/>
              <w:rPr>
                <w:rFonts w:asciiTheme="minorHAnsi" w:hAnsiTheme="minorHAnsi" w:cstheme="minorHAnsi"/>
                <w:sz w:val="20"/>
                <w:lang w:eastAsia="zh-CN"/>
              </w:rPr>
            </w:pPr>
            <w:r w:rsidRPr="00D65390">
              <w:rPr>
                <w:rFonts w:asciiTheme="minorHAnsi" w:hAnsiTheme="minorHAnsi" w:cstheme="minorHAnsi"/>
                <w:sz w:val="20"/>
                <w:lang w:eastAsia="zh-CN"/>
              </w:rPr>
              <w:t>John Ibeagha</w:t>
            </w:r>
          </w:p>
        </w:tc>
      </w:tr>
      <w:tr w:rsidR="002F62EF" w:rsidRPr="00D65390" w:rsidTr="00D25EEB">
        <w:trPr>
          <w:jc w:val="center"/>
        </w:trPr>
        <w:tc>
          <w:tcPr>
            <w:tcW w:w="1960" w:type="dxa"/>
          </w:tcPr>
          <w:p w:rsidR="002F62EF" w:rsidRPr="00D65390" w:rsidRDefault="002F62EF" w:rsidP="00D25EEB">
            <w:pPr>
              <w:pStyle w:val="NormalHalf"/>
              <w:ind w:left="0"/>
              <w:jc w:val="both"/>
              <w:rPr>
                <w:rFonts w:asciiTheme="minorHAnsi" w:hAnsiTheme="minorHAnsi" w:cstheme="minorHAnsi"/>
                <w:sz w:val="20"/>
                <w:lang w:eastAsia="zh-CN"/>
              </w:rPr>
            </w:pPr>
          </w:p>
        </w:tc>
        <w:tc>
          <w:tcPr>
            <w:tcW w:w="812" w:type="dxa"/>
          </w:tcPr>
          <w:p w:rsidR="002F62EF" w:rsidRPr="00D65390" w:rsidRDefault="002F62EF" w:rsidP="00D25EEB">
            <w:pPr>
              <w:pStyle w:val="NormalHalf"/>
              <w:jc w:val="both"/>
              <w:rPr>
                <w:rFonts w:asciiTheme="minorHAnsi" w:hAnsiTheme="minorHAnsi" w:cstheme="minorHAnsi"/>
                <w:sz w:val="20"/>
              </w:rPr>
            </w:pPr>
          </w:p>
        </w:tc>
        <w:tc>
          <w:tcPr>
            <w:tcW w:w="3083" w:type="dxa"/>
          </w:tcPr>
          <w:p w:rsidR="002F62EF" w:rsidRPr="00D65390" w:rsidRDefault="002F62EF" w:rsidP="007B5922">
            <w:pPr>
              <w:pStyle w:val="NormalHalf"/>
              <w:ind w:left="0"/>
              <w:jc w:val="both"/>
              <w:rPr>
                <w:rFonts w:asciiTheme="minorHAnsi" w:hAnsiTheme="minorHAnsi" w:cstheme="minorHAnsi"/>
                <w:sz w:val="20"/>
                <w:lang w:eastAsia="zh-CN"/>
              </w:rPr>
            </w:pPr>
            <w:r w:rsidRPr="00D65390">
              <w:rPr>
                <w:rFonts w:asciiTheme="minorHAnsi" w:hAnsiTheme="minorHAnsi" w:cstheme="minorHAnsi"/>
                <w:sz w:val="20"/>
                <w:lang w:eastAsia="zh-CN"/>
              </w:rPr>
              <w:t>Kriti</w:t>
            </w:r>
            <w:r w:rsidR="007B5922" w:rsidRPr="00D65390">
              <w:rPr>
                <w:rFonts w:asciiTheme="minorHAnsi" w:hAnsiTheme="minorHAnsi" w:cstheme="minorHAnsi"/>
                <w:sz w:val="20"/>
                <w:lang w:eastAsia="zh-CN"/>
              </w:rPr>
              <w:t>a</w:t>
            </w:r>
            <w:r w:rsidRPr="00D65390">
              <w:rPr>
                <w:rFonts w:asciiTheme="minorHAnsi" w:hAnsiTheme="minorHAnsi" w:cstheme="minorHAnsi"/>
                <w:sz w:val="20"/>
                <w:lang w:eastAsia="zh-CN"/>
              </w:rPr>
              <w:t>n Kolev</w:t>
            </w:r>
          </w:p>
        </w:tc>
      </w:tr>
      <w:tr w:rsidR="002F62EF" w:rsidRPr="00D65390" w:rsidTr="00D25EEB">
        <w:trPr>
          <w:jc w:val="center"/>
        </w:trPr>
        <w:tc>
          <w:tcPr>
            <w:tcW w:w="1960" w:type="dxa"/>
          </w:tcPr>
          <w:p w:rsidR="002F62EF" w:rsidRPr="00D65390" w:rsidRDefault="002F62EF" w:rsidP="00D25EEB">
            <w:pPr>
              <w:pStyle w:val="NormalHalf"/>
              <w:ind w:left="0"/>
              <w:jc w:val="both"/>
              <w:rPr>
                <w:rFonts w:asciiTheme="minorHAnsi" w:hAnsiTheme="minorHAnsi" w:cstheme="minorHAnsi"/>
                <w:sz w:val="20"/>
                <w:lang w:eastAsia="zh-CN"/>
              </w:rPr>
            </w:pPr>
          </w:p>
        </w:tc>
        <w:tc>
          <w:tcPr>
            <w:tcW w:w="812" w:type="dxa"/>
          </w:tcPr>
          <w:p w:rsidR="002F62EF" w:rsidRPr="00D65390" w:rsidRDefault="002F62EF" w:rsidP="00D25EEB">
            <w:pPr>
              <w:pStyle w:val="NormalHalf"/>
              <w:ind w:left="0"/>
              <w:jc w:val="both"/>
              <w:rPr>
                <w:rFonts w:asciiTheme="minorHAnsi" w:hAnsiTheme="minorHAnsi" w:cstheme="minorHAnsi"/>
                <w:sz w:val="20"/>
                <w:lang w:eastAsia="zh-CN"/>
              </w:rPr>
            </w:pPr>
          </w:p>
        </w:tc>
        <w:tc>
          <w:tcPr>
            <w:tcW w:w="3083" w:type="dxa"/>
          </w:tcPr>
          <w:p w:rsidR="002F62EF" w:rsidRPr="00D65390" w:rsidRDefault="00CE5FE5" w:rsidP="00D25EEB">
            <w:pPr>
              <w:pStyle w:val="NormalHalf"/>
              <w:ind w:left="0"/>
              <w:jc w:val="both"/>
              <w:rPr>
                <w:rFonts w:asciiTheme="minorHAnsi" w:hAnsiTheme="minorHAnsi" w:cstheme="minorHAnsi"/>
                <w:sz w:val="20"/>
                <w:lang w:eastAsia="zh-CN"/>
              </w:rPr>
            </w:pPr>
            <w:r w:rsidRPr="00D65390">
              <w:rPr>
                <w:rFonts w:asciiTheme="minorHAnsi" w:hAnsiTheme="minorHAnsi" w:cstheme="minorHAnsi"/>
                <w:sz w:val="20"/>
                <w:lang w:eastAsia="zh-CN"/>
              </w:rPr>
              <w:t>Sebastien</w:t>
            </w:r>
            <w:r w:rsidR="002F62EF" w:rsidRPr="00D65390">
              <w:rPr>
                <w:rFonts w:asciiTheme="minorHAnsi" w:hAnsiTheme="minorHAnsi" w:cstheme="minorHAnsi"/>
                <w:sz w:val="20"/>
                <w:lang w:eastAsia="zh-CN"/>
              </w:rPr>
              <w:t xml:space="preserve"> Lepage</w:t>
            </w:r>
          </w:p>
        </w:tc>
      </w:tr>
    </w:tbl>
    <w:p w:rsidR="002F62EF" w:rsidRPr="00D65390" w:rsidRDefault="002F62EF" w:rsidP="002F62EF">
      <w:pPr>
        <w:jc w:val="both"/>
        <w:rPr>
          <w:rFonts w:asciiTheme="minorHAnsi" w:hAnsiTheme="minorHAnsi" w:cstheme="minorHAnsi"/>
          <w:lang w:eastAsia="zh-CN"/>
        </w:rPr>
      </w:pPr>
    </w:p>
    <w:p w:rsidR="002F62EF" w:rsidRPr="00D65390" w:rsidRDefault="002F62EF" w:rsidP="002F62EF">
      <w:pPr>
        <w:jc w:val="both"/>
        <w:rPr>
          <w:rFonts w:asciiTheme="minorHAnsi" w:hAnsiTheme="minorHAnsi" w:cstheme="minorHAnsi"/>
        </w:rPr>
      </w:pPr>
    </w:p>
    <w:p w:rsidR="002F62EF" w:rsidRPr="00D65390" w:rsidRDefault="002F62EF" w:rsidP="002F62EF">
      <w:pPr>
        <w:jc w:val="both"/>
        <w:rPr>
          <w:rFonts w:asciiTheme="minorHAnsi" w:hAnsiTheme="minorHAnsi" w:cstheme="minorHAnsi"/>
        </w:rPr>
      </w:pPr>
    </w:p>
    <w:p w:rsidR="002F62EF" w:rsidRPr="00D65390" w:rsidRDefault="002F62EF" w:rsidP="002F62EF">
      <w:pPr>
        <w:jc w:val="both"/>
        <w:rPr>
          <w:rFonts w:asciiTheme="minorHAnsi" w:hAnsiTheme="minorHAnsi" w:cstheme="minorHAnsi"/>
        </w:rPr>
      </w:pPr>
    </w:p>
    <w:bookmarkEnd w:id="0"/>
    <w:p w:rsidR="002F62EF" w:rsidRPr="00D65390" w:rsidRDefault="002F62EF" w:rsidP="002F62EF">
      <w:pPr>
        <w:jc w:val="both"/>
        <w:rPr>
          <w:rFonts w:asciiTheme="minorHAnsi" w:hAnsiTheme="minorHAnsi" w:cstheme="minorHAnsi"/>
          <w:lang w:eastAsia="zh-CN"/>
        </w:rPr>
      </w:pPr>
    </w:p>
    <w:p w:rsidR="002F62EF" w:rsidRPr="00D65390" w:rsidRDefault="002F62EF" w:rsidP="002F62EF">
      <w:pPr>
        <w:jc w:val="both"/>
        <w:rPr>
          <w:rFonts w:asciiTheme="minorHAnsi" w:hAnsiTheme="minorHAnsi" w:cstheme="minorHAnsi"/>
          <w:lang w:eastAsia="zh-CN"/>
        </w:rPr>
      </w:pPr>
    </w:p>
    <w:p w:rsidR="002F62EF" w:rsidRPr="00D65390" w:rsidRDefault="002F62EF" w:rsidP="002F62EF">
      <w:pPr>
        <w:jc w:val="both"/>
        <w:rPr>
          <w:rFonts w:asciiTheme="minorHAnsi" w:hAnsiTheme="minorHAnsi" w:cstheme="minorHAnsi"/>
          <w:lang w:eastAsia="zh-CN"/>
        </w:rPr>
      </w:pPr>
    </w:p>
    <w:p w:rsidR="002F62EF" w:rsidRPr="00D65390" w:rsidRDefault="002F62EF" w:rsidP="002F62EF">
      <w:pPr>
        <w:jc w:val="both"/>
        <w:rPr>
          <w:rFonts w:asciiTheme="minorHAnsi" w:hAnsiTheme="minorHAnsi" w:cstheme="minorHAnsi"/>
          <w:lang w:eastAsia="zh-CN"/>
        </w:rPr>
      </w:pPr>
    </w:p>
    <w:p w:rsidR="002F62EF" w:rsidRPr="00D65390" w:rsidRDefault="002F62EF" w:rsidP="002F62EF">
      <w:pPr>
        <w:jc w:val="both"/>
        <w:rPr>
          <w:rFonts w:asciiTheme="minorHAnsi" w:hAnsiTheme="minorHAnsi" w:cstheme="minorHAnsi"/>
          <w:b/>
          <w:sz w:val="32"/>
          <w:szCs w:val="32"/>
        </w:rPr>
      </w:pPr>
      <w:r w:rsidRPr="00D65390">
        <w:rPr>
          <w:rFonts w:asciiTheme="minorHAnsi" w:hAnsiTheme="minorHAnsi" w:cstheme="minorHAnsi"/>
          <w:b/>
          <w:sz w:val="32"/>
          <w:szCs w:val="32"/>
        </w:rPr>
        <w:lastRenderedPageBreak/>
        <w:t>Approval Signatures</w:t>
      </w:r>
    </w:p>
    <w:p w:rsidR="002F62EF" w:rsidRPr="00D65390" w:rsidRDefault="002F62EF" w:rsidP="002F62EF">
      <w:pPr>
        <w:jc w:val="both"/>
        <w:rPr>
          <w:rFonts w:asciiTheme="minorHAnsi" w:hAnsiTheme="minorHAnsi" w:cstheme="minorHAnsi"/>
        </w:rPr>
      </w:pPr>
    </w:p>
    <w:p w:rsidR="002F62EF" w:rsidRPr="00D65390" w:rsidRDefault="002F62EF" w:rsidP="002F62EF">
      <w:pPr>
        <w:jc w:val="both"/>
        <w:rPr>
          <w:rFonts w:asciiTheme="minorHAnsi" w:hAnsiTheme="minorHAnsi" w:cstheme="minorHAnsi"/>
        </w:rPr>
      </w:pPr>
    </w:p>
    <w:p w:rsidR="002F62EF" w:rsidRPr="00D65390" w:rsidRDefault="002F62EF" w:rsidP="002F62EF">
      <w:pPr>
        <w:jc w:val="both"/>
        <w:rPr>
          <w:rFonts w:asciiTheme="minorHAnsi" w:hAnsiTheme="minorHAnsi" w:cstheme="minorHAnsi"/>
        </w:rPr>
      </w:pPr>
    </w:p>
    <w:p w:rsidR="002F62EF" w:rsidRPr="00D65390" w:rsidRDefault="002F62EF" w:rsidP="002F62EF">
      <w:pPr>
        <w:jc w:val="both"/>
        <w:rPr>
          <w:rFonts w:asciiTheme="minorHAnsi" w:hAnsiTheme="minorHAnsi" w:cstheme="minorHAnsi"/>
        </w:rPr>
      </w:pPr>
    </w:p>
    <w:tbl>
      <w:tblPr>
        <w:tblW w:w="8555" w:type="dxa"/>
        <w:jc w:val="center"/>
        <w:tblInd w:w="200" w:type="dxa"/>
        <w:tblBorders>
          <w:top w:val="single" w:sz="4" w:space="0" w:color="000000"/>
          <w:insideH w:val="single" w:sz="4" w:space="0" w:color="000000"/>
          <w:insideV w:val="single" w:sz="4" w:space="0" w:color="000000"/>
        </w:tblBorders>
        <w:tblLayout w:type="fixed"/>
        <w:tblLook w:val="0000"/>
      </w:tblPr>
      <w:tblGrid>
        <w:gridCol w:w="8555"/>
      </w:tblGrid>
      <w:tr w:rsidR="002F62EF" w:rsidRPr="00D65390" w:rsidTr="00D25EEB">
        <w:trPr>
          <w:trHeight w:val="3313"/>
          <w:jc w:val="center"/>
        </w:trPr>
        <w:tc>
          <w:tcPr>
            <w:tcW w:w="8555" w:type="dxa"/>
          </w:tcPr>
          <w:p w:rsidR="002F62EF" w:rsidRPr="00D65390" w:rsidRDefault="002F62EF" w:rsidP="00D25EEB">
            <w:pPr>
              <w:pStyle w:val="DefinitionDfinition"/>
              <w:tabs>
                <w:tab w:val="clear" w:pos="900"/>
              </w:tabs>
              <w:ind w:right="240"/>
              <w:jc w:val="both"/>
              <w:rPr>
                <w:rFonts w:asciiTheme="minorHAnsi" w:hAnsiTheme="minorHAnsi" w:cstheme="minorHAnsi"/>
                <w:sz w:val="20"/>
                <w:lang w:val="en-US"/>
              </w:rPr>
            </w:pPr>
            <w:r w:rsidRPr="00D65390">
              <w:rPr>
                <w:rFonts w:asciiTheme="minorHAnsi" w:hAnsiTheme="minorHAnsi" w:cstheme="minorHAnsi"/>
                <w:sz w:val="20"/>
                <w:lang w:val="en-US"/>
              </w:rPr>
              <w:t xml:space="preserve">Approved by:        </w:t>
            </w:r>
            <w:r w:rsidRPr="00D65390">
              <w:rPr>
                <w:rFonts w:asciiTheme="minorHAnsi" w:hAnsiTheme="minorHAnsi" w:cstheme="minorHAnsi"/>
                <w:sz w:val="20"/>
                <w:lang w:val="en-US" w:eastAsia="zh-CN"/>
              </w:rPr>
              <w:t>School</w:t>
            </w:r>
            <w:r w:rsidRPr="00D65390">
              <w:rPr>
                <w:rFonts w:asciiTheme="minorHAnsi" w:hAnsiTheme="minorHAnsi" w:cstheme="minorHAnsi"/>
                <w:sz w:val="20"/>
                <w:lang w:val="en-US"/>
              </w:rPr>
              <w:t xml:space="preserve"> tutor</w:t>
            </w:r>
          </w:p>
          <w:p w:rsidR="002F62EF" w:rsidRPr="00D65390" w:rsidRDefault="002F62EF" w:rsidP="00D25EEB">
            <w:pPr>
              <w:ind w:right="400"/>
              <w:jc w:val="both"/>
              <w:rPr>
                <w:rFonts w:asciiTheme="minorHAnsi" w:hAnsiTheme="minorHAnsi" w:cstheme="minorHAnsi"/>
                <w:sz w:val="20"/>
              </w:rPr>
            </w:pPr>
            <w:r w:rsidRPr="00D65390">
              <w:rPr>
                <w:rFonts w:asciiTheme="minorHAnsi" w:hAnsiTheme="minorHAnsi" w:cstheme="minorHAnsi"/>
                <w:sz w:val="20"/>
              </w:rPr>
              <w:t xml:space="preserve">                                                                                              </w:t>
            </w:r>
            <w:r w:rsidRPr="00D65390">
              <w:rPr>
                <w:rFonts w:asciiTheme="minorHAnsi" w:hAnsiTheme="minorHAnsi" w:cstheme="minorHAnsi"/>
                <w:sz w:val="20"/>
                <w:lang w:eastAsia="zh-CN"/>
              </w:rPr>
              <w:t xml:space="preserve">     </w:t>
            </w:r>
            <w:r w:rsidRPr="00D65390">
              <w:rPr>
                <w:rFonts w:asciiTheme="minorHAnsi" w:hAnsiTheme="minorHAnsi" w:cstheme="minorHAnsi"/>
                <w:sz w:val="20"/>
              </w:rPr>
              <w:t xml:space="preserve">  Date:         </w:t>
            </w:r>
          </w:p>
          <w:p w:rsidR="002F62EF" w:rsidRPr="00D65390" w:rsidRDefault="002F62EF" w:rsidP="00D25EEB">
            <w:pPr>
              <w:jc w:val="both"/>
              <w:rPr>
                <w:rFonts w:asciiTheme="minorHAnsi" w:hAnsiTheme="minorHAnsi" w:cstheme="minorHAnsi"/>
                <w:sz w:val="20"/>
              </w:rPr>
            </w:pPr>
          </w:p>
          <w:p w:rsidR="002F62EF" w:rsidRPr="00D65390" w:rsidRDefault="002F62EF" w:rsidP="00D25EEB">
            <w:pPr>
              <w:jc w:val="both"/>
              <w:rPr>
                <w:rFonts w:asciiTheme="minorHAnsi" w:hAnsiTheme="minorHAnsi" w:cstheme="minorHAnsi"/>
                <w:sz w:val="20"/>
                <w:lang w:eastAsia="zh-CN"/>
              </w:rPr>
            </w:pPr>
            <w:r w:rsidRPr="00D65390">
              <w:rPr>
                <w:rFonts w:asciiTheme="minorHAnsi" w:hAnsiTheme="minorHAnsi" w:cstheme="minorHAnsi"/>
                <w:sz w:val="20"/>
              </w:rPr>
              <w:t xml:space="preserve"> </w:t>
            </w:r>
          </w:p>
          <w:p w:rsidR="002F62EF" w:rsidRPr="00D65390" w:rsidRDefault="002F62EF" w:rsidP="00D25EEB">
            <w:pPr>
              <w:jc w:val="both"/>
              <w:rPr>
                <w:rFonts w:asciiTheme="minorHAnsi" w:hAnsiTheme="minorHAnsi" w:cstheme="minorHAnsi"/>
                <w:sz w:val="20"/>
                <w:lang w:eastAsia="zh-CN"/>
              </w:rPr>
            </w:pPr>
          </w:p>
          <w:p w:rsidR="002F62EF" w:rsidRPr="00D65390" w:rsidRDefault="002F62EF" w:rsidP="00D25EEB">
            <w:pPr>
              <w:jc w:val="both"/>
              <w:rPr>
                <w:rFonts w:asciiTheme="minorHAnsi" w:hAnsiTheme="minorHAnsi" w:cstheme="minorHAnsi"/>
                <w:sz w:val="20"/>
                <w:lang w:eastAsia="zh-CN"/>
              </w:rPr>
            </w:pPr>
          </w:p>
          <w:p w:rsidR="002F62EF" w:rsidRPr="00D65390" w:rsidRDefault="002F62EF" w:rsidP="00D25EEB">
            <w:pPr>
              <w:jc w:val="both"/>
              <w:rPr>
                <w:rFonts w:asciiTheme="minorHAnsi" w:hAnsiTheme="minorHAnsi" w:cstheme="minorHAnsi"/>
                <w:sz w:val="20"/>
                <w:lang w:eastAsia="zh-CN"/>
              </w:rPr>
            </w:pPr>
          </w:p>
          <w:p w:rsidR="002F62EF" w:rsidRPr="00D65390" w:rsidRDefault="002F62EF" w:rsidP="00D25EEB">
            <w:pPr>
              <w:jc w:val="both"/>
              <w:rPr>
                <w:rFonts w:asciiTheme="minorHAnsi" w:hAnsiTheme="minorHAnsi" w:cstheme="minorHAnsi"/>
                <w:sz w:val="20"/>
                <w:lang w:eastAsia="zh-CN"/>
              </w:rPr>
            </w:pPr>
          </w:p>
        </w:tc>
      </w:tr>
      <w:tr w:rsidR="002F62EF" w:rsidRPr="00D65390" w:rsidTr="00D25EEB">
        <w:trPr>
          <w:jc w:val="center"/>
        </w:trPr>
        <w:tc>
          <w:tcPr>
            <w:tcW w:w="8555" w:type="dxa"/>
          </w:tcPr>
          <w:p w:rsidR="002F62EF" w:rsidRPr="00D65390" w:rsidRDefault="002F62EF" w:rsidP="00D25EEB">
            <w:pPr>
              <w:pStyle w:val="DefinitionDfinition"/>
              <w:tabs>
                <w:tab w:val="clear" w:pos="900"/>
              </w:tabs>
              <w:ind w:right="480"/>
              <w:jc w:val="both"/>
              <w:rPr>
                <w:rFonts w:asciiTheme="minorHAnsi" w:hAnsiTheme="minorHAnsi" w:cstheme="minorHAnsi"/>
                <w:sz w:val="20"/>
                <w:lang w:val="en-US" w:eastAsia="zh-CN"/>
              </w:rPr>
            </w:pPr>
            <w:r w:rsidRPr="00D65390">
              <w:rPr>
                <w:rFonts w:asciiTheme="minorHAnsi" w:hAnsiTheme="minorHAnsi" w:cstheme="minorHAnsi"/>
                <w:sz w:val="20"/>
                <w:lang w:val="en-US"/>
              </w:rPr>
              <w:t xml:space="preserve">Approved by:        </w:t>
            </w:r>
            <w:r w:rsidRPr="00D65390">
              <w:rPr>
                <w:rFonts w:asciiTheme="minorHAnsi" w:hAnsiTheme="minorHAnsi" w:cstheme="minorHAnsi"/>
                <w:sz w:val="20"/>
                <w:lang w:val="en-US" w:eastAsia="zh-CN"/>
              </w:rPr>
              <w:t xml:space="preserve"> Client</w:t>
            </w:r>
          </w:p>
          <w:p w:rsidR="002F62EF" w:rsidRPr="00D65390" w:rsidRDefault="002F62EF" w:rsidP="00D25EEB">
            <w:pPr>
              <w:ind w:right="400"/>
              <w:jc w:val="both"/>
              <w:rPr>
                <w:rFonts w:asciiTheme="minorHAnsi" w:hAnsiTheme="minorHAnsi" w:cstheme="minorHAnsi"/>
                <w:sz w:val="20"/>
              </w:rPr>
            </w:pPr>
            <w:r w:rsidRPr="00D65390">
              <w:rPr>
                <w:rFonts w:asciiTheme="minorHAnsi" w:hAnsiTheme="minorHAnsi" w:cstheme="minorHAnsi"/>
                <w:sz w:val="20"/>
              </w:rPr>
              <w:t xml:space="preserve">                                                                                           </w:t>
            </w:r>
            <w:r w:rsidRPr="00D65390">
              <w:rPr>
                <w:rFonts w:asciiTheme="minorHAnsi" w:hAnsiTheme="minorHAnsi" w:cstheme="minorHAnsi"/>
                <w:sz w:val="20"/>
                <w:lang w:eastAsia="zh-CN"/>
              </w:rPr>
              <w:t xml:space="preserve">     </w:t>
            </w:r>
            <w:r w:rsidRPr="00D65390">
              <w:rPr>
                <w:rFonts w:asciiTheme="minorHAnsi" w:hAnsiTheme="minorHAnsi" w:cstheme="minorHAnsi"/>
                <w:sz w:val="20"/>
              </w:rPr>
              <w:t xml:space="preserve">     Date:         </w:t>
            </w:r>
          </w:p>
          <w:p w:rsidR="002F62EF" w:rsidRPr="00D65390" w:rsidRDefault="002F62EF" w:rsidP="00D25EEB">
            <w:pPr>
              <w:jc w:val="both"/>
              <w:rPr>
                <w:rFonts w:asciiTheme="minorHAnsi" w:hAnsiTheme="minorHAnsi" w:cstheme="minorHAnsi"/>
                <w:sz w:val="20"/>
              </w:rPr>
            </w:pPr>
          </w:p>
          <w:p w:rsidR="002F62EF" w:rsidRPr="00D65390" w:rsidRDefault="002F62EF" w:rsidP="00D25EEB">
            <w:pPr>
              <w:jc w:val="both"/>
              <w:rPr>
                <w:rFonts w:asciiTheme="minorHAnsi" w:hAnsiTheme="minorHAnsi" w:cstheme="minorHAnsi"/>
                <w:sz w:val="20"/>
              </w:rPr>
            </w:pPr>
            <w:r w:rsidRPr="00D65390">
              <w:rPr>
                <w:rFonts w:asciiTheme="minorHAnsi" w:hAnsiTheme="minorHAnsi" w:cstheme="minorHAnsi"/>
                <w:sz w:val="20"/>
              </w:rPr>
              <w:t xml:space="preserve"> </w:t>
            </w:r>
          </w:p>
        </w:tc>
      </w:tr>
    </w:tbl>
    <w:p w:rsidR="002F62EF" w:rsidRPr="00D65390" w:rsidRDefault="002F62EF" w:rsidP="002F62EF">
      <w:pPr>
        <w:jc w:val="both"/>
        <w:rPr>
          <w:rFonts w:asciiTheme="minorHAnsi" w:hAnsiTheme="minorHAnsi" w:cstheme="minorHAnsi"/>
          <w:szCs w:val="24"/>
        </w:rPr>
      </w:pPr>
    </w:p>
    <w:p w:rsidR="002F62EF" w:rsidRPr="00D65390" w:rsidRDefault="002F62EF" w:rsidP="002F62EF">
      <w:pPr>
        <w:jc w:val="both"/>
        <w:rPr>
          <w:rFonts w:asciiTheme="minorHAnsi" w:hAnsiTheme="minorHAnsi" w:cstheme="minorHAnsi"/>
        </w:rPr>
      </w:pPr>
    </w:p>
    <w:p w:rsidR="002F62EF" w:rsidRPr="00D65390" w:rsidRDefault="002F62EF" w:rsidP="002F62EF">
      <w:pPr>
        <w:jc w:val="both"/>
        <w:rPr>
          <w:rFonts w:asciiTheme="minorHAnsi" w:hAnsiTheme="minorHAnsi" w:cstheme="minorHAnsi"/>
        </w:rPr>
      </w:pPr>
    </w:p>
    <w:p w:rsidR="002F62EF" w:rsidRPr="00D65390" w:rsidRDefault="002F62EF" w:rsidP="002F62EF">
      <w:pPr>
        <w:jc w:val="both"/>
        <w:rPr>
          <w:rFonts w:asciiTheme="minorHAnsi" w:hAnsiTheme="minorHAnsi" w:cstheme="minorHAnsi"/>
        </w:rPr>
      </w:pPr>
    </w:p>
    <w:p w:rsidR="002F62EF" w:rsidRPr="00D65390" w:rsidRDefault="002F62EF" w:rsidP="002F62EF">
      <w:pPr>
        <w:jc w:val="both"/>
        <w:rPr>
          <w:rFonts w:asciiTheme="minorHAnsi" w:hAnsiTheme="minorHAnsi" w:cstheme="minorHAnsi"/>
        </w:rPr>
      </w:pPr>
    </w:p>
    <w:p w:rsidR="002F62EF" w:rsidRPr="00D65390" w:rsidRDefault="002F62EF" w:rsidP="002F62EF">
      <w:pPr>
        <w:jc w:val="both"/>
        <w:rPr>
          <w:rFonts w:asciiTheme="minorHAnsi" w:hAnsiTheme="minorHAnsi" w:cstheme="minorHAnsi"/>
        </w:rPr>
      </w:pPr>
    </w:p>
    <w:p w:rsidR="002F62EF" w:rsidRPr="00D65390" w:rsidRDefault="002F62EF" w:rsidP="002F62EF">
      <w:pPr>
        <w:jc w:val="both"/>
        <w:rPr>
          <w:rFonts w:asciiTheme="minorHAnsi" w:hAnsiTheme="minorHAnsi" w:cstheme="minorHAnsi"/>
          <w:lang w:eastAsia="zh-CN"/>
        </w:rPr>
      </w:pPr>
    </w:p>
    <w:p w:rsidR="002F62EF" w:rsidRPr="00D65390" w:rsidRDefault="002F62EF" w:rsidP="002F62EF">
      <w:pPr>
        <w:jc w:val="both"/>
        <w:rPr>
          <w:rFonts w:asciiTheme="minorHAnsi" w:hAnsiTheme="minorHAnsi" w:cstheme="minorHAnsi"/>
          <w:lang w:eastAsia="zh-CN"/>
        </w:rPr>
      </w:pPr>
    </w:p>
    <w:p w:rsidR="002F62EF" w:rsidRPr="00D65390" w:rsidRDefault="002F62EF" w:rsidP="002F62EF">
      <w:pPr>
        <w:jc w:val="both"/>
        <w:rPr>
          <w:rFonts w:asciiTheme="minorHAnsi" w:hAnsiTheme="minorHAnsi" w:cstheme="minorHAnsi"/>
          <w:b/>
          <w:sz w:val="28"/>
          <w:szCs w:val="28"/>
          <w:lang w:eastAsia="zh-CN"/>
        </w:rPr>
      </w:pPr>
      <w:r w:rsidRPr="00D65390">
        <w:rPr>
          <w:rFonts w:asciiTheme="minorHAnsi" w:hAnsiTheme="minorHAnsi" w:cstheme="minorHAnsi"/>
          <w:b/>
          <w:sz w:val="28"/>
          <w:szCs w:val="28"/>
        </w:rPr>
        <w:lastRenderedPageBreak/>
        <w:t>Document Change Control</w:t>
      </w:r>
    </w:p>
    <w:p w:rsidR="002F62EF" w:rsidRPr="00D65390" w:rsidRDefault="002F62EF" w:rsidP="002F62EF">
      <w:pPr>
        <w:jc w:val="both"/>
        <w:rPr>
          <w:rFonts w:asciiTheme="minorHAnsi" w:hAnsiTheme="minorHAnsi" w:cstheme="minorHAnsi"/>
          <w:b/>
          <w:sz w:val="28"/>
          <w:szCs w:val="28"/>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233"/>
        <w:gridCol w:w="1843"/>
        <w:gridCol w:w="3624"/>
      </w:tblGrid>
      <w:tr w:rsidR="002F62EF" w:rsidRPr="00D65390" w:rsidTr="00D25EEB">
        <w:trPr>
          <w:jc w:val="center"/>
        </w:trPr>
        <w:tc>
          <w:tcPr>
            <w:tcW w:w="1548" w:type="dxa"/>
            <w:tcBorders>
              <w:top w:val="nil"/>
              <w:left w:val="nil"/>
              <w:bottom w:val="nil"/>
              <w:right w:val="nil"/>
            </w:tcBorders>
            <w:shd w:val="clear" w:color="auto" w:fill="95B3D7"/>
          </w:tcPr>
          <w:p w:rsidR="002F62EF" w:rsidRPr="00D65390" w:rsidRDefault="002F62EF" w:rsidP="00D25EEB">
            <w:pPr>
              <w:spacing w:before="60" w:after="60"/>
              <w:jc w:val="both"/>
              <w:rPr>
                <w:rFonts w:asciiTheme="minorHAnsi" w:hAnsiTheme="minorHAnsi" w:cstheme="minorHAnsi"/>
                <w:b/>
                <w:sz w:val="20"/>
              </w:rPr>
            </w:pPr>
            <w:r w:rsidRPr="00D65390">
              <w:rPr>
                <w:rFonts w:asciiTheme="minorHAnsi" w:hAnsiTheme="minorHAnsi" w:cstheme="minorHAnsi"/>
                <w:b/>
                <w:sz w:val="20"/>
              </w:rPr>
              <w:t>Version</w:t>
            </w:r>
          </w:p>
        </w:tc>
        <w:tc>
          <w:tcPr>
            <w:tcW w:w="1233" w:type="dxa"/>
            <w:tcBorders>
              <w:top w:val="nil"/>
              <w:left w:val="nil"/>
              <w:bottom w:val="nil"/>
              <w:right w:val="nil"/>
            </w:tcBorders>
            <w:shd w:val="clear" w:color="auto" w:fill="95B3D7"/>
          </w:tcPr>
          <w:p w:rsidR="002F62EF" w:rsidRPr="00D65390" w:rsidRDefault="002F62EF" w:rsidP="00D25EEB">
            <w:pPr>
              <w:spacing w:before="60" w:after="60"/>
              <w:jc w:val="both"/>
              <w:rPr>
                <w:rFonts w:asciiTheme="minorHAnsi" w:hAnsiTheme="minorHAnsi" w:cstheme="minorHAnsi"/>
                <w:b/>
                <w:sz w:val="20"/>
              </w:rPr>
            </w:pPr>
            <w:r w:rsidRPr="00D65390">
              <w:rPr>
                <w:rFonts w:asciiTheme="minorHAnsi" w:hAnsiTheme="minorHAnsi" w:cstheme="minorHAnsi"/>
                <w:b/>
                <w:sz w:val="20"/>
              </w:rPr>
              <w:t>Date</w:t>
            </w:r>
          </w:p>
        </w:tc>
        <w:tc>
          <w:tcPr>
            <w:tcW w:w="1843" w:type="dxa"/>
            <w:tcBorders>
              <w:top w:val="nil"/>
              <w:left w:val="nil"/>
              <w:bottom w:val="nil"/>
              <w:right w:val="nil"/>
            </w:tcBorders>
            <w:shd w:val="clear" w:color="auto" w:fill="95B3D7"/>
          </w:tcPr>
          <w:p w:rsidR="002F62EF" w:rsidRPr="00D65390" w:rsidRDefault="002F62EF" w:rsidP="00D25EEB">
            <w:pPr>
              <w:spacing w:before="60" w:after="60"/>
              <w:jc w:val="both"/>
              <w:rPr>
                <w:rFonts w:asciiTheme="minorHAnsi" w:hAnsiTheme="minorHAnsi" w:cstheme="minorHAnsi"/>
                <w:b/>
                <w:sz w:val="20"/>
                <w:lang w:eastAsia="zh-CN"/>
              </w:rPr>
            </w:pPr>
            <w:r w:rsidRPr="00D65390">
              <w:rPr>
                <w:rFonts w:asciiTheme="minorHAnsi" w:hAnsiTheme="minorHAnsi" w:cstheme="minorHAnsi"/>
                <w:b/>
                <w:sz w:val="20"/>
                <w:lang w:eastAsia="zh-CN"/>
              </w:rPr>
              <w:t>Related pages</w:t>
            </w:r>
          </w:p>
        </w:tc>
        <w:tc>
          <w:tcPr>
            <w:tcW w:w="3624" w:type="dxa"/>
            <w:tcBorders>
              <w:top w:val="nil"/>
              <w:left w:val="nil"/>
              <w:bottom w:val="nil"/>
              <w:right w:val="nil"/>
            </w:tcBorders>
            <w:shd w:val="clear" w:color="auto" w:fill="95B3D7"/>
          </w:tcPr>
          <w:p w:rsidR="002F62EF" w:rsidRPr="00D65390" w:rsidRDefault="002F62EF" w:rsidP="00D25EEB">
            <w:pPr>
              <w:spacing w:before="60" w:after="60"/>
              <w:jc w:val="both"/>
              <w:rPr>
                <w:rFonts w:asciiTheme="minorHAnsi" w:hAnsiTheme="minorHAnsi" w:cstheme="minorHAnsi"/>
                <w:b/>
                <w:sz w:val="20"/>
              </w:rPr>
            </w:pPr>
            <w:r w:rsidRPr="00D65390">
              <w:rPr>
                <w:rFonts w:asciiTheme="minorHAnsi" w:hAnsiTheme="minorHAnsi" w:cstheme="minorHAnsi"/>
                <w:b/>
                <w:sz w:val="20"/>
              </w:rPr>
              <w:t>Brief Description of Change</w:t>
            </w:r>
          </w:p>
        </w:tc>
      </w:tr>
      <w:tr w:rsidR="002F62EF" w:rsidRPr="00D65390" w:rsidTr="00D25EEB">
        <w:trPr>
          <w:jc w:val="center"/>
        </w:trPr>
        <w:tc>
          <w:tcPr>
            <w:tcW w:w="1548" w:type="dxa"/>
            <w:tcBorders>
              <w:top w:val="nil"/>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rPr>
            </w:pPr>
            <w:r w:rsidRPr="00D65390">
              <w:rPr>
                <w:rFonts w:asciiTheme="minorHAnsi" w:hAnsiTheme="minorHAnsi" w:cstheme="minorHAnsi"/>
                <w:sz w:val="20"/>
              </w:rPr>
              <w:t>1.0</w:t>
            </w:r>
          </w:p>
        </w:tc>
        <w:tc>
          <w:tcPr>
            <w:tcW w:w="1233" w:type="dxa"/>
            <w:tcBorders>
              <w:top w:val="nil"/>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r w:rsidRPr="00D65390">
              <w:rPr>
                <w:rFonts w:asciiTheme="minorHAnsi" w:hAnsiTheme="minorHAnsi" w:cstheme="minorHAnsi"/>
                <w:sz w:val="20"/>
                <w:lang w:eastAsia="zh-CN"/>
              </w:rPr>
              <w:t>2010-09-01</w:t>
            </w:r>
          </w:p>
        </w:tc>
        <w:tc>
          <w:tcPr>
            <w:tcW w:w="1843" w:type="dxa"/>
            <w:tcBorders>
              <w:top w:val="nil"/>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r w:rsidRPr="00D65390">
              <w:rPr>
                <w:rFonts w:asciiTheme="minorHAnsi" w:hAnsiTheme="minorHAnsi" w:cstheme="minorHAnsi"/>
                <w:sz w:val="20"/>
                <w:lang w:eastAsia="zh-CN"/>
              </w:rPr>
              <w:t>All</w:t>
            </w:r>
          </w:p>
        </w:tc>
        <w:tc>
          <w:tcPr>
            <w:tcW w:w="3624" w:type="dxa"/>
            <w:tcBorders>
              <w:top w:val="nil"/>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p>
        </w:tc>
      </w:tr>
      <w:tr w:rsidR="002F62EF" w:rsidRPr="00D65390"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rPr>
            </w:pPr>
          </w:p>
        </w:tc>
        <w:tc>
          <w:tcPr>
            <w:tcW w:w="1233"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rPr>
            </w:pPr>
          </w:p>
        </w:tc>
        <w:tc>
          <w:tcPr>
            <w:tcW w:w="1843"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p>
        </w:tc>
        <w:tc>
          <w:tcPr>
            <w:tcW w:w="3624"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p>
        </w:tc>
      </w:tr>
      <w:tr w:rsidR="002F62EF" w:rsidRPr="00D65390"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rPr>
            </w:pPr>
          </w:p>
        </w:tc>
        <w:tc>
          <w:tcPr>
            <w:tcW w:w="1233"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rPr>
            </w:pPr>
          </w:p>
        </w:tc>
        <w:tc>
          <w:tcPr>
            <w:tcW w:w="1843"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p>
        </w:tc>
        <w:tc>
          <w:tcPr>
            <w:tcW w:w="3624"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p>
        </w:tc>
      </w:tr>
      <w:tr w:rsidR="002F62EF" w:rsidRPr="00D65390"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p>
        </w:tc>
        <w:tc>
          <w:tcPr>
            <w:tcW w:w="1233"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rPr>
            </w:pPr>
          </w:p>
        </w:tc>
        <w:tc>
          <w:tcPr>
            <w:tcW w:w="1843"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p>
        </w:tc>
        <w:tc>
          <w:tcPr>
            <w:tcW w:w="3624"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p>
        </w:tc>
      </w:tr>
    </w:tbl>
    <w:p w:rsidR="002F62EF" w:rsidRPr="00D65390" w:rsidRDefault="002F62EF" w:rsidP="002F62EF">
      <w:pPr>
        <w:jc w:val="both"/>
        <w:rPr>
          <w:rFonts w:asciiTheme="minorHAnsi" w:hAnsiTheme="minorHAnsi" w:cstheme="minorHAnsi"/>
          <w:sz w:val="28"/>
          <w:szCs w:val="28"/>
          <w:lang w:eastAsia="zh-CN"/>
        </w:rPr>
      </w:pPr>
    </w:p>
    <w:p w:rsidR="002F62EF" w:rsidRPr="00D65390" w:rsidRDefault="002F62EF" w:rsidP="002F62EF">
      <w:pPr>
        <w:jc w:val="both"/>
        <w:rPr>
          <w:rFonts w:asciiTheme="minorHAnsi" w:hAnsiTheme="minorHAnsi" w:cstheme="minorHAnsi"/>
          <w:sz w:val="28"/>
          <w:szCs w:val="28"/>
          <w:lang w:eastAsia="zh-CN"/>
        </w:rPr>
      </w:pPr>
    </w:p>
    <w:p w:rsidR="002F62EF" w:rsidRPr="00D65390" w:rsidRDefault="002F62EF" w:rsidP="002F62EF">
      <w:pPr>
        <w:jc w:val="both"/>
        <w:rPr>
          <w:rFonts w:asciiTheme="minorHAnsi" w:hAnsiTheme="minorHAnsi" w:cstheme="minorHAnsi"/>
          <w:b/>
          <w:sz w:val="28"/>
          <w:szCs w:val="28"/>
          <w:lang w:eastAsia="zh-CN"/>
        </w:rPr>
      </w:pPr>
      <w:r w:rsidRPr="00D65390">
        <w:rPr>
          <w:rFonts w:asciiTheme="minorHAnsi" w:hAnsiTheme="minorHAnsi" w:cstheme="minorHAnsi"/>
          <w:b/>
          <w:sz w:val="28"/>
          <w:szCs w:val="28"/>
        </w:rPr>
        <w:t>Review and Approval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984"/>
        <w:gridCol w:w="2552"/>
        <w:gridCol w:w="2164"/>
      </w:tblGrid>
      <w:tr w:rsidR="002F62EF" w:rsidRPr="00D65390" w:rsidTr="00D25EEB">
        <w:trPr>
          <w:jc w:val="center"/>
        </w:trPr>
        <w:tc>
          <w:tcPr>
            <w:tcW w:w="8248" w:type="dxa"/>
            <w:gridSpan w:val="4"/>
            <w:tcBorders>
              <w:top w:val="nil"/>
              <w:left w:val="nil"/>
              <w:bottom w:val="nil"/>
              <w:right w:val="nil"/>
            </w:tcBorders>
            <w:shd w:val="clear" w:color="auto" w:fill="FFFFFF"/>
          </w:tcPr>
          <w:p w:rsidR="002F62EF" w:rsidRPr="00D65390" w:rsidRDefault="002F62EF" w:rsidP="00D25EEB">
            <w:pPr>
              <w:spacing w:before="60" w:after="60"/>
              <w:jc w:val="both"/>
              <w:rPr>
                <w:rFonts w:asciiTheme="minorHAnsi" w:hAnsiTheme="minorHAnsi" w:cstheme="minorHAnsi"/>
                <w:b/>
                <w:sz w:val="20"/>
              </w:rPr>
            </w:pPr>
            <w:r w:rsidRPr="00D65390">
              <w:rPr>
                <w:rFonts w:asciiTheme="minorHAnsi" w:hAnsiTheme="minorHAnsi" w:cstheme="minorHAnsi"/>
                <w:b/>
                <w:sz w:val="20"/>
              </w:rPr>
              <w:t>Review</w:t>
            </w:r>
          </w:p>
        </w:tc>
      </w:tr>
      <w:tr w:rsidR="002F62EF" w:rsidRPr="00D65390" w:rsidTr="00D25EEB">
        <w:trPr>
          <w:jc w:val="center"/>
        </w:trPr>
        <w:tc>
          <w:tcPr>
            <w:tcW w:w="1548" w:type="dxa"/>
            <w:tcBorders>
              <w:top w:val="nil"/>
              <w:left w:val="nil"/>
              <w:bottom w:val="nil"/>
              <w:right w:val="nil"/>
            </w:tcBorders>
            <w:shd w:val="clear" w:color="auto" w:fill="95B3D7"/>
          </w:tcPr>
          <w:p w:rsidR="002F62EF" w:rsidRPr="00D65390" w:rsidRDefault="002F62EF" w:rsidP="00D25EEB">
            <w:pPr>
              <w:spacing w:before="60" w:after="60"/>
              <w:jc w:val="both"/>
              <w:rPr>
                <w:rFonts w:asciiTheme="minorHAnsi" w:hAnsiTheme="minorHAnsi" w:cstheme="minorHAnsi"/>
                <w:b/>
                <w:sz w:val="20"/>
              </w:rPr>
            </w:pPr>
            <w:r w:rsidRPr="00D65390">
              <w:rPr>
                <w:rFonts w:asciiTheme="minorHAnsi" w:hAnsiTheme="minorHAnsi" w:cstheme="minorHAnsi"/>
                <w:b/>
                <w:sz w:val="20"/>
              </w:rPr>
              <w:t>Version</w:t>
            </w:r>
          </w:p>
        </w:tc>
        <w:tc>
          <w:tcPr>
            <w:tcW w:w="1984" w:type="dxa"/>
            <w:tcBorders>
              <w:top w:val="nil"/>
              <w:left w:val="nil"/>
              <w:bottom w:val="nil"/>
              <w:right w:val="nil"/>
            </w:tcBorders>
            <w:shd w:val="clear" w:color="auto" w:fill="95B3D7"/>
          </w:tcPr>
          <w:p w:rsidR="002F62EF" w:rsidRPr="00D65390" w:rsidRDefault="002F62EF" w:rsidP="00D25EEB">
            <w:pPr>
              <w:spacing w:before="60" w:after="60"/>
              <w:jc w:val="both"/>
              <w:rPr>
                <w:rFonts w:asciiTheme="minorHAnsi" w:hAnsiTheme="minorHAnsi" w:cstheme="minorHAnsi"/>
                <w:b/>
                <w:sz w:val="20"/>
              </w:rPr>
            </w:pPr>
            <w:r w:rsidRPr="00D65390">
              <w:rPr>
                <w:rFonts w:asciiTheme="minorHAnsi" w:hAnsiTheme="minorHAnsi" w:cstheme="minorHAnsi"/>
                <w:b/>
                <w:sz w:val="20"/>
              </w:rPr>
              <w:t>Date</w:t>
            </w:r>
          </w:p>
        </w:tc>
        <w:tc>
          <w:tcPr>
            <w:tcW w:w="2552" w:type="dxa"/>
            <w:tcBorders>
              <w:top w:val="nil"/>
              <w:left w:val="nil"/>
              <w:bottom w:val="nil"/>
              <w:right w:val="nil"/>
            </w:tcBorders>
            <w:shd w:val="clear" w:color="auto" w:fill="95B3D7"/>
          </w:tcPr>
          <w:p w:rsidR="002F62EF" w:rsidRPr="00D65390" w:rsidRDefault="002F62EF" w:rsidP="00D25EEB">
            <w:pPr>
              <w:spacing w:before="60" w:after="60"/>
              <w:jc w:val="both"/>
              <w:rPr>
                <w:rFonts w:asciiTheme="minorHAnsi" w:hAnsiTheme="minorHAnsi" w:cstheme="minorHAnsi"/>
                <w:b/>
                <w:sz w:val="20"/>
              </w:rPr>
            </w:pPr>
            <w:r w:rsidRPr="00D65390">
              <w:rPr>
                <w:rFonts w:asciiTheme="minorHAnsi" w:hAnsiTheme="minorHAnsi" w:cstheme="minorHAnsi"/>
                <w:b/>
                <w:sz w:val="20"/>
              </w:rPr>
              <w:t>Reviewed by</w:t>
            </w:r>
          </w:p>
        </w:tc>
        <w:tc>
          <w:tcPr>
            <w:tcW w:w="2164" w:type="dxa"/>
            <w:tcBorders>
              <w:top w:val="nil"/>
              <w:left w:val="nil"/>
              <w:bottom w:val="nil"/>
              <w:right w:val="nil"/>
            </w:tcBorders>
            <w:shd w:val="clear" w:color="auto" w:fill="95B3D7"/>
          </w:tcPr>
          <w:p w:rsidR="002F62EF" w:rsidRPr="00D65390" w:rsidRDefault="002F62EF" w:rsidP="00D25EEB">
            <w:pPr>
              <w:spacing w:before="60" w:after="60"/>
              <w:jc w:val="both"/>
              <w:rPr>
                <w:rFonts w:asciiTheme="minorHAnsi" w:hAnsiTheme="minorHAnsi" w:cstheme="minorHAnsi"/>
                <w:b/>
                <w:sz w:val="20"/>
              </w:rPr>
            </w:pPr>
            <w:r w:rsidRPr="00D65390">
              <w:rPr>
                <w:rFonts w:asciiTheme="minorHAnsi" w:hAnsiTheme="minorHAnsi" w:cstheme="minorHAnsi"/>
                <w:b/>
                <w:sz w:val="20"/>
              </w:rPr>
              <w:t>Position/Role</w:t>
            </w:r>
          </w:p>
        </w:tc>
      </w:tr>
      <w:tr w:rsidR="002F62EF" w:rsidRPr="00D65390" w:rsidTr="00D25EEB">
        <w:trPr>
          <w:jc w:val="center"/>
        </w:trPr>
        <w:tc>
          <w:tcPr>
            <w:tcW w:w="1548" w:type="dxa"/>
            <w:tcBorders>
              <w:top w:val="nil"/>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rPr>
            </w:pPr>
            <w:r w:rsidRPr="00D65390">
              <w:rPr>
                <w:rFonts w:asciiTheme="minorHAnsi" w:hAnsiTheme="minorHAnsi" w:cstheme="minorHAnsi"/>
                <w:sz w:val="20"/>
              </w:rPr>
              <w:t>1.0</w:t>
            </w:r>
          </w:p>
        </w:tc>
        <w:tc>
          <w:tcPr>
            <w:tcW w:w="1984" w:type="dxa"/>
            <w:tcBorders>
              <w:top w:val="nil"/>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rPr>
            </w:pPr>
          </w:p>
        </w:tc>
        <w:tc>
          <w:tcPr>
            <w:tcW w:w="2552" w:type="dxa"/>
            <w:tcBorders>
              <w:top w:val="nil"/>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r w:rsidRPr="00D65390">
              <w:rPr>
                <w:rFonts w:asciiTheme="minorHAnsi" w:hAnsiTheme="minorHAnsi" w:cstheme="minorHAnsi"/>
                <w:sz w:val="20"/>
                <w:lang w:eastAsia="zh-CN"/>
              </w:rPr>
              <w:t>Peter Boots</w:t>
            </w:r>
          </w:p>
        </w:tc>
        <w:tc>
          <w:tcPr>
            <w:tcW w:w="2164" w:type="dxa"/>
            <w:tcBorders>
              <w:top w:val="nil"/>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r w:rsidRPr="00D65390">
              <w:rPr>
                <w:rFonts w:asciiTheme="minorHAnsi" w:hAnsiTheme="minorHAnsi" w:cstheme="minorHAnsi"/>
                <w:sz w:val="20"/>
                <w:lang w:eastAsia="zh-CN"/>
              </w:rPr>
              <w:t>School tutor</w:t>
            </w:r>
          </w:p>
        </w:tc>
      </w:tr>
      <w:tr w:rsidR="002F62EF" w:rsidRPr="00D65390"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rPr>
            </w:pPr>
            <w:r w:rsidRPr="00D65390">
              <w:rPr>
                <w:rFonts w:asciiTheme="minorHAnsi" w:hAnsiTheme="minorHAnsi" w:cstheme="minorHAnsi"/>
                <w:sz w:val="20"/>
                <w:lang w:eastAsia="zh-CN"/>
              </w:rPr>
              <w:t>1</w:t>
            </w:r>
            <w:r w:rsidRPr="00D65390">
              <w:rPr>
                <w:rFonts w:asciiTheme="minorHAnsi" w:hAnsiTheme="minorHAnsi" w:cstheme="minorHAnsi"/>
                <w:sz w:val="20"/>
              </w:rPr>
              <w:t>.0</w:t>
            </w:r>
          </w:p>
        </w:tc>
        <w:tc>
          <w:tcPr>
            <w:tcW w:w="1984"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smartTag w:uri="urn:schemas-microsoft-com:office:smarttags" w:element="City">
              <w:smartTag w:uri="urn:schemas-microsoft-com:office:smarttags" w:element="place">
                <w:r w:rsidRPr="00D65390">
                  <w:rPr>
                    <w:rFonts w:asciiTheme="minorHAnsi" w:hAnsiTheme="minorHAnsi" w:cstheme="minorHAnsi"/>
                    <w:sz w:val="20"/>
                    <w:lang w:eastAsia="zh-CN"/>
                  </w:rPr>
                  <w:t>Casper</w:t>
                </w:r>
              </w:smartTag>
            </w:smartTag>
            <w:r w:rsidRPr="00D65390">
              <w:rPr>
                <w:rFonts w:asciiTheme="minorHAnsi"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r w:rsidRPr="00D65390">
              <w:rPr>
                <w:rFonts w:asciiTheme="minorHAnsi" w:hAnsiTheme="minorHAnsi" w:cstheme="minorHAnsi"/>
                <w:sz w:val="20"/>
                <w:lang w:eastAsia="zh-CN"/>
              </w:rPr>
              <w:t>Client</w:t>
            </w:r>
          </w:p>
        </w:tc>
      </w:tr>
      <w:tr w:rsidR="002F62EF" w:rsidRPr="00D65390"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rPr>
            </w:pPr>
            <w:r w:rsidRPr="00D65390">
              <w:rPr>
                <w:rFonts w:asciiTheme="minorHAnsi" w:hAnsiTheme="minorHAnsi" w:cstheme="minorHAnsi"/>
                <w:sz w:val="20"/>
              </w:rPr>
              <w:t>2.0</w:t>
            </w:r>
          </w:p>
        </w:tc>
        <w:tc>
          <w:tcPr>
            <w:tcW w:w="1984"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r w:rsidRPr="00D65390">
              <w:rPr>
                <w:rFonts w:asciiTheme="minorHAnsi" w:hAnsiTheme="minorHAnsi" w:cstheme="minorHAnsi"/>
                <w:sz w:val="20"/>
                <w:lang w:eastAsia="zh-CN"/>
              </w:rPr>
              <w:t>Peter Boots</w:t>
            </w:r>
          </w:p>
        </w:tc>
        <w:tc>
          <w:tcPr>
            <w:tcW w:w="2164"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r w:rsidRPr="00D65390">
              <w:rPr>
                <w:rFonts w:asciiTheme="minorHAnsi" w:hAnsiTheme="minorHAnsi" w:cstheme="minorHAnsi"/>
                <w:sz w:val="20"/>
                <w:lang w:eastAsia="zh-CN"/>
              </w:rPr>
              <w:t>School tutor</w:t>
            </w:r>
          </w:p>
        </w:tc>
      </w:tr>
      <w:tr w:rsidR="002F62EF" w:rsidRPr="00D65390"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r w:rsidRPr="00D65390">
              <w:rPr>
                <w:rFonts w:asciiTheme="minorHAnsi" w:hAnsiTheme="minorHAnsi" w:cstheme="minorHAnsi"/>
                <w:sz w:val="20"/>
                <w:lang w:eastAsia="zh-CN"/>
              </w:rPr>
              <w:t>2.0</w:t>
            </w:r>
          </w:p>
        </w:tc>
        <w:tc>
          <w:tcPr>
            <w:tcW w:w="1984"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smartTag w:uri="urn:schemas-microsoft-com:office:smarttags" w:element="City">
              <w:smartTag w:uri="urn:schemas-microsoft-com:office:smarttags" w:element="place">
                <w:r w:rsidRPr="00D65390">
                  <w:rPr>
                    <w:rFonts w:asciiTheme="minorHAnsi" w:hAnsiTheme="minorHAnsi" w:cstheme="minorHAnsi"/>
                    <w:sz w:val="20"/>
                    <w:lang w:eastAsia="zh-CN"/>
                  </w:rPr>
                  <w:t>Casper</w:t>
                </w:r>
              </w:smartTag>
            </w:smartTag>
            <w:r w:rsidRPr="00D65390">
              <w:rPr>
                <w:rFonts w:asciiTheme="minorHAnsi"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r w:rsidRPr="00D65390">
              <w:rPr>
                <w:rFonts w:asciiTheme="minorHAnsi" w:hAnsiTheme="minorHAnsi" w:cstheme="minorHAnsi"/>
                <w:sz w:val="20"/>
                <w:lang w:eastAsia="zh-CN"/>
              </w:rPr>
              <w:t>Client</w:t>
            </w:r>
          </w:p>
        </w:tc>
      </w:tr>
    </w:tbl>
    <w:p w:rsidR="002F62EF" w:rsidRPr="00D65390" w:rsidRDefault="002F62EF" w:rsidP="002F62EF">
      <w:pPr>
        <w:jc w:val="both"/>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984"/>
        <w:gridCol w:w="2552"/>
        <w:gridCol w:w="2164"/>
      </w:tblGrid>
      <w:tr w:rsidR="002F62EF" w:rsidRPr="00D65390" w:rsidTr="00D25EEB">
        <w:trPr>
          <w:jc w:val="center"/>
        </w:trPr>
        <w:tc>
          <w:tcPr>
            <w:tcW w:w="8248" w:type="dxa"/>
            <w:gridSpan w:val="4"/>
            <w:tcBorders>
              <w:top w:val="nil"/>
              <w:left w:val="nil"/>
              <w:bottom w:val="nil"/>
              <w:right w:val="nil"/>
            </w:tcBorders>
            <w:shd w:val="clear" w:color="auto" w:fill="FFFFFF"/>
          </w:tcPr>
          <w:p w:rsidR="002F62EF" w:rsidRPr="00D65390" w:rsidRDefault="002F62EF" w:rsidP="00D25EEB">
            <w:pPr>
              <w:spacing w:before="60" w:after="60"/>
              <w:jc w:val="both"/>
              <w:rPr>
                <w:rFonts w:asciiTheme="minorHAnsi" w:hAnsiTheme="minorHAnsi" w:cstheme="minorHAnsi"/>
                <w:b/>
                <w:sz w:val="20"/>
              </w:rPr>
            </w:pPr>
            <w:r w:rsidRPr="00D65390">
              <w:rPr>
                <w:rFonts w:asciiTheme="minorHAnsi" w:hAnsiTheme="minorHAnsi" w:cstheme="minorHAnsi"/>
                <w:b/>
                <w:sz w:val="20"/>
              </w:rPr>
              <w:t>Approval</w:t>
            </w:r>
          </w:p>
        </w:tc>
      </w:tr>
      <w:tr w:rsidR="002F62EF" w:rsidRPr="00D65390" w:rsidTr="00D25EEB">
        <w:trPr>
          <w:jc w:val="center"/>
        </w:trPr>
        <w:tc>
          <w:tcPr>
            <w:tcW w:w="1548" w:type="dxa"/>
            <w:tcBorders>
              <w:top w:val="nil"/>
              <w:left w:val="nil"/>
              <w:bottom w:val="nil"/>
              <w:right w:val="nil"/>
            </w:tcBorders>
            <w:shd w:val="clear" w:color="auto" w:fill="95B3D7"/>
          </w:tcPr>
          <w:p w:rsidR="002F62EF" w:rsidRPr="00D65390" w:rsidRDefault="002F62EF" w:rsidP="00D25EEB">
            <w:pPr>
              <w:spacing w:before="60" w:after="60"/>
              <w:jc w:val="both"/>
              <w:rPr>
                <w:rFonts w:asciiTheme="minorHAnsi" w:hAnsiTheme="minorHAnsi" w:cstheme="minorHAnsi"/>
                <w:b/>
                <w:sz w:val="20"/>
              </w:rPr>
            </w:pPr>
            <w:r w:rsidRPr="00D65390">
              <w:rPr>
                <w:rFonts w:asciiTheme="minorHAnsi" w:hAnsiTheme="minorHAnsi" w:cstheme="minorHAnsi"/>
                <w:b/>
                <w:sz w:val="20"/>
              </w:rPr>
              <w:t>Version</w:t>
            </w:r>
          </w:p>
        </w:tc>
        <w:tc>
          <w:tcPr>
            <w:tcW w:w="1984" w:type="dxa"/>
            <w:tcBorders>
              <w:top w:val="nil"/>
              <w:left w:val="nil"/>
              <w:bottom w:val="nil"/>
              <w:right w:val="nil"/>
            </w:tcBorders>
            <w:shd w:val="clear" w:color="auto" w:fill="95B3D7"/>
          </w:tcPr>
          <w:p w:rsidR="002F62EF" w:rsidRPr="00D65390" w:rsidRDefault="002F62EF" w:rsidP="00D25EEB">
            <w:pPr>
              <w:spacing w:before="60" w:after="60"/>
              <w:jc w:val="both"/>
              <w:rPr>
                <w:rFonts w:asciiTheme="minorHAnsi" w:hAnsiTheme="minorHAnsi" w:cstheme="minorHAnsi"/>
                <w:b/>
                <w:sz w:val="20"/>
              </w:rPr>
            </w:pPr>
            <w:r w:rsidRPr="00D65390">
              <w:rPr>
                <w:rFonts w:asciiTheme="minorHAnsi" w:hAnsiTheme="minorHAnsi" w:cstheme="minorHAnsi"/>
                <w:b/>
                <w:sz w:val="20"/>
              </w:rPr>
              <w:t>Date</w:t>
            </w:r>
          </w:p>
        </w:tc>
        <w:tc>
          <w:tcPr>
            <w:tcW w:w="2552" w:type="dxa"/>
            <w:tcBorders>
              <w:top w:val="nil"/>
              <w:left w:val="nil"/>
              <w:bottom w:val="nil"/>
              <w:right w:val="nil"/>
            </w:tcBorders>
            <w:shd w:val="clear" w:color="auto" w:fill="95B3D7"/>
          </w:tcPr>
          <w:p w:rsidR="002F62EF" w:rsidRPr="00D65390" w:rsidRDefault="002F62EF" w:rsidP="00D25EEB">
            <w:pPr>
              <w:spacing w:before="60" w:after="60"/>
              <w:jc w:val="both"/>
              <w:rPr>
                <w:rFonts w:asciiTheme="minorHAnsi" w:hAnsiTheme="minorHAnsi" w:cstheme="minorHAnsi"/>
                <w:b/>
                <w:sz w:val="20"/>
              </w:rPr>
            </w:pPr>
            <w:r w:rsidRPr="00D65390">
              <w:rPr>
                <w:rFonts w:asciiTheme="minorHAnsi" w:hAnsiTheme="minorHAnsi" w:cstheme="minorHAnsi"/>
                <w:b/>
                <w:sz w:val="20"/>
              </w:rPr>
              <w:t>Approved by</w:t>
            </w:r>
          </w:p>
        </w:tc>
        <w:tc>
          <w:tcPr>
            <w:tcW w:w="2164" w:type="dxa"/>
            <w:tcBorders>
              <w:top w:val="nil"/>
              <w:left w:val="nil"/>
              <w:bottom w:val="nil"/>
              <w:right w:val="nil"/>
            </w:tcBorders>
            <w:shd w:val="clear" w:color="auto" w:fill="95B3D7"/>
          </w:tcPr>
          <w:p w:rsidR="002F62EF" w:rsidRPr="00D65390" w:rsidRDefault="002F62EF" w:rsidP="00D25EEB">
            <w:pPr>
              <w:spacing w:before="60" w:after="60"/>
              <w:jc w:val="both"/>
              <w:rPr>
                <w:rFonts w:asciiTheme="minorHAnsi" w:hAnsiTheme="minorHAnsi" w:cstheme="minorHAnsi"/>
                <w:b/>
                <w:sz w:val="20"/>
              </w:rPr>
            </w:pPr>
            <w:r w:rsidRPr="00D65390">
              <w:rPr>
                <w:rFonts w:asciiTheme="minorHAnsi" w:hAnsiTheme="minorHAnsi" w:cstheme="minorHAnsi"/>
                <w:b/>
                <w:sz w:val="20"/>
              </w:rPr>
              <w:t>Position/Role</w:t>
            </w:r>
          </w:p>
        </w:tc>
      </w:tr>
      <w:tr w:rsidR="002F62EF" w:rsidRPr="00D65390" w:rsidTr="00D25EEB">
        <w:trPr>
          <w:jc w:val="center"/>
        </w:trPr>
        <w:tc>
          <w:tcPr>
            <w:tcW w:w="1548" w:type="dxa"/>
            <w:tcBorders>
              <w:top w:val="nil"/>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p>
        </w:tc>
        <w:tc>
          <w:tcPr>
            <w:tcW w:w="1984" w:type="dxa"/>
            <w:tcBorders>
              <w:top w:val="nil"/>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rPr>
            </w:pPr>
          </w:p>
        </w:tc>
        <w:tc>
          <w:tcPr>
            <w:tcW w:w="2552" w:type="dxa"/>
            <w:tcBorders>
              <w:top w:val="nil"/>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r w:rsidRPr="00D65390">
              <w:rPr>
                <w:rFonts w:asciiTheme="minorHAnsi" w:hAnsiTheme="minorHAnsi" w:cstheme="minorHAnsi"/>
                <w:sz w:val="20"/>
                <w:lang w:eastAsia="zh-CN"/>
              </w:rPr>
              <w:t>Peter Boots</w:t>
            </w:r>
          </w:p>
        </w:tc>
        <w:tc>
          <w:tcPr>
            <w:tcW w:w="2164" w:type="dxa"/>
            <w:tcBorders>
              <w:top w:val="nil"/>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r w:rsidRPr="00D65390">
              <w:rPr>
                <w:rFonts w:asciiTheme="minorHAnsi" w:hAnsiTheme="minorHAnsi" w:cstheme="minorHAnsi"/>
                <w:sz w:val="20"/>
                <w:lang w:eastAsia="zh-CN"/>
              </w:rPr>
              <w:t>School tutor</w:t>
            </w:r>
          </w:p>
        </w:tc>
      </w:tr>
      <w:tr w:rsidR="002F62EF" w:rsidRPr="00D65390"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rPr>
            </w:pPr>
          </w:p>
        </w:tc>
        <w:tc>
          <w:tcPr>
            <w:tcW w:w="1984"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smartTag w:uri="urn:schemas-microsoft-com:office:smarttags" w:element="City">
              <w:smartTag w:uri="urn:schemas-microsoft-com:office:smarttags" w:element="place">
                <w:r w:rsidRPr="00D65390">
                  <w:rPr>
                    <w:rFonts w:asciiTheme="minorHAnsi" w:hAnsiTheme="minorHAnsi" w:cstheme="minorHAnsi"/>
                    <w:sz w:val="20"/>
                    <w:lang w:eastAsia="zh-CN"/>
                  </w:rPr>
                  <w:t>Casper</w:t>
                </w:r>
              </w:smartTag>
            </w:smartTag>
            <w:r w:rsidRPr="00D65390">
              <w:rPr>
                <w:rFonts w:asciiTheme="minorHAnsi"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D65390" w:rsidRDefault="002F62EF" w:rsidP="00D25EEB">
            <w:pPr>
              <w:pStyle w:val="body"/>
              <w:spacing w:before="60" w:after="60"/>
              <w:jc w:val="both"/>
              <w:rPr>
                <w:rFonts w:asciiTheme="minorHAnsi" w:hAnsiTheme="minorHAnsi" w:cstheme="minorHAnsi"/>
                <w:sz w:val="20"/>
                <w:lang w:eastAsia="zh-CN"/>
              </w:rPr>
            </w:pPr>
            <w:r w:rsidRPr="00D65390">
              <w:rPr>
                <w:rFonts w:asciiTheme="minorHAnsi" w:hAnsiTheme="minorHAnsi" w:cstheme="minorHAnsi"/>
                <w:sz w:val="20"/>
                <w:lang w:eastAsia="zh-CN"/>
              </w:rPr>
              <w:t>Client</w:t>
            </w:r>
          </w:p>
        </w:tc>
      </w:tr>
    </w:tbl>
    <w:p w:rsidR="002F62EF" w:rsidRPr="00D65390" w:rsidRDefault="002F62EF" w:rsidP="002F62EF">
      <w:pPr>
        <w:jc w:val="both"/>
        <w:rPr>
          <w:rFonts w:asciiTheme="minorHAnsi" w:hAnsiTheme="minorHAnsi" w:cstheme="minorHAnsi"/>
        </w:rPr>
      </w:pPr>
    </w:p>
    <w:p w:rsidR="002F62EF" w:rsidRPr="00D65390" w:rsidRDefault="002F62EF" w:rsidP="002F62EF">
      <w:pPr>
        <w:jc w:val="both"/>
        <w:rPr>
          <w:rFonts w:asciiTheme="minorHAnsi" w:hAnsiTheme="minorHAnsi" w:cstheme="minorHAnsi"/>
        </w:rPr>
      </w:pPr>
    </w:p>
    <w:p w:rsidR="002F62EF" w:rsidRPr="00D65390" w:rsidRDefault="002F62EF" w:rsidP="002F62EF">
      <w:pPr>
        <w:jc w:val="both"/>
        <w:rPr>
          <w:rFonts w:asciiTheme="minorHAnsi" w:hAnsiTheme="minorHAnsi" w:cstheme="minorHAnsi"/>
          <w:lang w:eastAsia="zh-CN"/>
        </w:rPr>
      </w:pPr>
    </w:p>
    <w:p w:rsidR="002F62EF" w:rsidRPr="00D65390" w:rsidRDefault="002F62EF" w:rsidP="002F62EF">
      <w:pPr>
        <w:jc w:val="both"/>
        <w:rPr>
          <w:rFonts w:asciiTheme="minorHAnsi" w:hAnsiTheme="minorHAnsi" w:cstheme="minorHAnsi"/>
          <w:lang w:eastAsia="zh-CN"/>
        </w:rPr>
      </w:pPr>
    </w:p>
    <w:p w:rsidR="002F62EF" w:rsidRPr="00D65390" w:rsidRDefault="002F62EF" w:rsidP="002F62EF">
      <w:pPr>
        <w:jc w:val="both"/>
        <w:rPr>
          <w:rFonts w:asciiTheme="minorHAnsi" w:hAnsiTheme="minorHAnsi" w:cstheme="minorHAnsi"/>
          <w:lang w:eastAsia="zh-CN"/>
        </w:rPr>
      </w:pPr>
    </w:p>
    <w:p w:rsidR="002F62EF" w:rsidRPr="00D65390" w:rsidRDefault="002F62EF" w:rsidP="002F62EF">
      <w:pPr>
        <w:jc w:val="both"/>
        <w:rPr>
          <w:rFonts w:asciiTheme="minorHAnsi" w:hAnsiTheme="minorHAnsi" w:cstheme="minorHAnsi"/>
          <w:lang w:eastAsia="zh-CN"/>
        </w:rPr>
      </w:pPr>
    </w:p>
    <w:p w:rsidR="002F62EF" w:rsidRPr="00D65390" w:rsidRDefault="002F62EF" w:rsidP="002F62EF">
      <w:pPr>
        <w:spacing w:after="360"/>
        <w:jc w:val="both"/>
        <w:rPr>
          <w:rFonts w:asciiTheme="minorHAnsi" w:hAnsiTheme="minorHAnsi" w:cstheme="minorHAnsi"/>
          <w:b/>
          <w:sz w:val="52"/>
          <w:szCs w:val="52"/>
        </w:rPr>
      </w:pPr>
      <w:bookmarkStart w:id="1" w:name="_Toc442704224"/>
      <w:r w:rsidRPr="00D65390">
        <w:rPr>
          <w:rFonts w:asciiTheme="minorHAnsi" w:hAnsiTheme="minorHAnsi" w:cstheme="minorHAnsi"/>
          <w:b/>
          <w:sz w:val="52"/>
          <w:szCs w:val="52"/>
        </w:rPr>
        <w:lastRenderedPageBreak/>
        <w:t>Table of Contents</w:t>
      </w:r>
      <w:bookmarkEnd w:id="1"/>
    </w:p>
    <w:p w:rsidR="00DF0BD5" w:rsidRPr="00D65390" w:rsidRDefault="0055296D">
      <w:pPr>
        <w:pStyle w:val="TOC1"/>
        <w:tabs>
          <w:tab w:val="left" w:pos="461"/>
        </w:tabs>
        <w:rPr>
          <w:rFonts w:asciiTheme="minorHAnsi" w:hAnsiTheme="minorHAnsi" w:cstheme="minorHAnsi"/>
          <w:b w:val="0"/>
          <w:sz w:val="22"/>
          <w:szCs w:val="22"/>
          <w:lang w:eastAsia="zh-CN"/>
        </w:rPr>
      </w:pPr>
      <w:r w:rsidRPr="00D65390">
        <w:rPr>
          <w:rFonts w:asciiTheme="minorHAnsi" w:hAnsiTheme="minorHAnsi" w:cstheme="minorHAnsi"/>
        </w:rPr>
        <w:fldChar w:fldCharType="begin"/>
      </w:r>
      <w:r w:rsidR="002F62EF" w:rsidRPr="00D65390">
        <w:rPr>
          <w:rFonts w:asciiTheme="minorHAnsi" w:hAnsiTheme="minorHAnsi" w:cstheme="minorHAnsi"/>
        </w:rPr>
        <w:instrText xml:space="preserve"> TOC \o "1-3" \h \z \u </w:instrText>
      </w:r>
      <w:r w:rsidRPr="00D65390">
        <w:rPr>
          <w:rFonts w:asciiTheme="minorHAnsi" w:hAnsiTheme="minorHAnsi" w:cstheme="minorHAnsi"/>
        </w:rPr>
        <w:fldChar w:fldCharType="separate"/>
      </w:r>
      <w:hyperlink w:anchor="_Toc271134305" w:history="1">
        <w:r w:rsidR="00DF0BD5" w:rsidRPr="00D65390">
          <w:rPr>
            <w:rStyle w:val="Hyperlink"/>
            <w:rFonts w:asciiTheme="minorHAnsi" w:hAnsiTheme="minorHAnsi" w:cstheme="minorHAnsi"/>
            <w:lang w:eastAsia="zh-CN"/>
          </w:rPr>
          <w:t>1.</w:t>
        </w:r>
        <w:r w:rsidR="00DF0BD5" w:rsidRPr="00D65390">
          <w:rPr>
            <w:rFonts w:asciiTheme="minorHAnsi" w:hAnsiTheme="minorHAnsi" w:cstheme="minorHAnsi"/>
            <w:b w:val="0"/>
            <w:sz w:val="22"/>
            <w:szCs w:val="22"/>
            <w:lang w:eastAsia="zh-CN"/>
          </w:rPr>
          <w:tab/>
        </w:r>
        <w:r w:rsidR="00DF0BD5" w:rsidRPr="00D65390">
          <w:rPr>
            <w:rStyle w:val="Hyperlink"/>
            <w:rFonts w:asciiTheme="minorHAnsi" w:hAnsiTheme="minorHAnsi" w:cstheme="minorHAnsi"/>
            <w:lang w:eastAsia="zh-CN"/>
          </w:rPr>
          <w:t>Introduction</w:t>
        </w:r>
        <w:r w:rsidR="00DF0BD5" w:rsidRPr="00D65390">
          <w:rPr>
            <w:rFonts w:asciiTheme="minorHAnsi" w:hAnsiTheme="minorHAnsi" w:cstheme="minorHAnsi"/>
            <w:webHidden/>
          </w:rPr>
          <w:tab/>
        </w:r>
        <w:r w:rsidRPr="00D65390">
          <w:rPr>
            <w:rFonts w:asciiTheme="minorHAnsi" w:hAnsiTheme="minorHAnsi" w:cstheme="minorHAnsi"/>
            <w:webHidden/>
          </w:rPr>
          <w:fldChar w:fldCharType="begin"/>
        </w:r>
        <w:r w:rsidR="00DF0BD5" w:rsidRPr="00D65390">
          <w:rPr>
            <w:rFonts w:asciiTheme="minorHAnsi" w:hAnsiTheme="minorHAnsi" w:cstheme="minorHAnsi"/>
            <w:webHidden/>
          </w:rPr>
          <w:instrText xml:space="preserve"> PAGEREF _Toc271134305 \h </w:instrText>
        </w:r>
        <w:r w:rsidRPr="00D65390">
          <w:rPr>
            <w:rFonts w:asciiTheme="minorHAnsi" w:hAnsiTheme="minorHAnsi" w:cstheme="minorHAnsi"/>
            <w:webHidden/>
          </w:rPr>
        </w:r>
        <w:r w:rsidRPr="00D65390">
          <w:rPr>
            <w:rFonts w:asciiTheme="minorHAnsi" w:hAnsiTheme="minorHAnsi" w:cstheme="minorHAnsi"/>
            <w:webHidden/>
          </w:rPr>
          <w:fldChar w:fldCharType="separate"/>
        </w:r>
        <w:r w:rsidR="00D65390">
          <w:rPr>
            <w:rFonts w:asciiTheme="minorHAnsi" w:hAnsiTheme="minorHAnsi" w:cstheme="minorHAnsi"/>
            <w:webHidden/>
          </w:rPr>
          <w:t>1</w:t>
        </w:r>
        <w:r w:rsidRPr="00D65390">
          <w:rPr>
            <w:rFonts w:asciiTheme="minorHAnsi" w:hAnsiTheme="minorHAnsi" w:cstheme="minorHAnsi"/>
            <w:webHidden/>
          </w:rPr>
          <w:fldChar w:fldCharType="end"/>
        </w:r>
      </w:hyperlink>
    </w:p>
    <w:p w:rsidR="00DF0BD5" w:rsidRPr="00D65390" w:rsidRDefault="0055296D">
      <w:pPr>
        <w:pStyle w:val="TOC2"/>
        <w:rPr>
          <w:rFonts w:asciiTheme="minorHAnsi" w:hAnsiTheme="minorHAnsi" w:cstheme="minorHAnsi"/>
          <w:noProof/>
          <w:sz w:val="22"/>
          <w:szCs w:val="22"/>
          <w:lang w:eastAsia="zh-CN"/>
        </w:rPr>
      </w:pPr>
      <w:hyperlink w:anchor="_Toc271134306" w:history="1">
        <w:r w:rsidR="00DF0BD5" w:rsidRPr="00D65390">
          <w:rPr>
            <w:rStyle w:val="Hyperlink"/>
            <w:rFonts w:asciiTheme="minorHAnsi" w:hAnsiTheme="minorHAnsi" w:cstheme="minorHAnsi"/>
            <w:noProof/>
            <w:snapToGrid w:val="0"/>
            <w:w w:val="0"/>
            <w:lang w:eastAsia="zh-CN"/>
          </w:rPr>
          <w:t>1.1</w:t>
        </w:r>
        <w:r w:rsidR="00DF0BD5" w:rsidRPr="00D65390">
          <w:rPr>
            <w:rFonts w:asciiTheme="minorHAnsi" w:hAnsiTheme="minorHAnsi" w:cstheme="minorHAnsi"/>
            <w:noProof/>
            <w:sz w:val="22"/>
            <w:szCs w:val="22"/>
            <w:lang w:eastAsia="zh-CN"/>
          </w:rPr>
          <w:tab/>
        </w:r>
        <w:r w:rsidR="00DF0BD5" w:rsidRPr="00D65390">
          <w:rPr>
            <w:rStyle w:val="Hyperlink"/>
            <w:rFonts w:asciiTheme="minorHAnsi" w:hAnsiTheme="minorHAnsi" w:cstheme="minorHAnsi"/>
            <w:noProof/>
            <w:lang w:eastAsia="zh-CN"/>
          </w:rPr>
          <w:t>Purpose</w:t>
        </w:r>
        <w:r w:rsidR="00DF0BD5" w:rsidRPr="00D65390">
          <w:rPr>
            <w:rFonts w:asciiTheme="minorHAnsi" w:hAnsiTheme="minorHAnsi" w:cstheme="minorHAnsi"/>
            <w:noProof/>
            <w:webHidden/>
          </w:rPr>
          <w:tab/>
        </w:r>
        <w:r w:rsidRPr="00D65390">
          <w:rPr>
            <w:rFonts w:asciiTheme="minorHAnsi" w:hAnsiTheme="minorHAnsi" w:cstheme="minorHAnsi"/>
            <w:noProof/>
            <w:webHidden/>
          </w:rPr>
          <w:fldChar w:fldCharType="begin"/>
        </w:r>
        <w:r w:rsidR="00DF0BD5" w:rsidRPr="00D65390">
          <w:rPr>
            <w:rFonts w:asciiTheme="minorHAnsi" w:hAnsiTheme="minorHAnsi" w:cstheme="minorHAnsi"/>
            <w:noProof/>
            <w:webHidden/>
          </w:rPr>
          <w:instrText xml:space="preserve"> PAGEREF _Toc271134306 \h </w:instrText>
        </w:r>
        <w:r w:rsidRPr="00D65390">
          <w:rPr>
            <w:rFonts w:asciiTheme="minorHAnsi" w:hAnsiTheme="minorHAnsi" w:cstheme="minorHAnsi"/>
            <w:noProof/>
            <w:webHidden/>
          </w:rPr>
        </w:r>
        <w:r w:rsidRPr="00D65390">
          <w:rPr>
            <w:rFonts w:asciiTheme="minorHAnsi" w:hAnsiTheme="minorHAnsi" w:cstheme="minorHAnsi"/>
            <w:noProof/>
            <w:webHidden/>
          </w:rPr>
          <w:fldChar w:fldCharType="separate"/>
        </w:r>
        <w:r w:rsidR="00D65390">
          <w:rPr>
            <w:rFonts w:asciiTheme="minorHAnsi" w:hAnsiTheme="minorHAnsi" w:cstheme="minorHAnsi"/>
            <w:noProof/>
            <w:webHidden/>
          </w:rPr>
          <w:t>1</w:t>
        </w:r>
        <w:r w:rsidRPr="00D65390">
          <w:rPr>
            <w:rFonts w:asciiTheme="minorHAnsi" w:hAnsiTheme="minorHAnsi" w:cstheme="minorHAnsi"/>
            <w:noProof/>
            <w:webHidden/>
          </w:rPr>
          <w:fldChar w:fldCharType="end"/>
        </w:r>
      </w:hyperlink>
    </w:p>
    <w:p w:rsidR="00DF0BD5" w:rsidRPr="00D65390" w:rsidRDefault="0055296D">
      <w:pPr>
        <w:pStyle w:val="TOC2"/>
        <w:rPr>
          <w:rFonts w:asciiTheme="minorHAnsi" w:hAnsiTheme="minorHAnsi" w:cstheme="minorHAnsi"/>
          <w:noProof/>
          <w:sz w:val="22"/>
          <w:szCs w:val="22"/>
          <w:lang w:eastAsia="zh-CN"/>
        </w:rPr>
      </w:pPr>
      <w:hyperlink w:anchor="_Toc271134307" w:history="1">
        <w:r w:rsidR="00DF0BD5" w:rsidRPr="00D65390">
          <w:rPr>
            <w:rStyle w:val="Hyperlink"/>
            <w:rFonts w:asciiTheme="minorHAnsi" w:hAnsiTheme="minorHAnsi" w:cstheme="minorHAnsi"/>
            <w:noProof/>
            <w:snapToGrid w:val="0"/>
            <w:w w:val="0"/>
            <w:lang w:eastAsia="zh-CN"/>
          </w:rPr>
          <w:t>1.2</w:t>
        </w:r>
        <w:r w:rsidR="00DF0BD5" w:rsidRPr="00D65390">
          <w:rPr>
            <w:rFonts w:asciiTheme="minorHAnsi" w:hAnsiTheme="minorHAnsi" w:cstheme="minorHAnsi"/>
            <w:noProof/>
            <w:sz w:val="22"/>
            <w:szCs w:val="22"/>
            <w:lang w:eastAsia="zh-CN"/>
          </w:rPr>
          <w:tab/>
        </w:r>
        <w:r w:rsidR="00DF0BD5" w:rsidRPr="00D65390">
          <w:rPr>
            <w:rStyle w:val="Hyperlink"/>
            <w:rFonts w:asciiTheme="minorHAnsi" w:hAnsiTheme="minorHAnsi" w:cstheme="minorHAnsi"/>
            <w:noProof/>
            <w:lang w:eastAsia="zh-CN"/>
          </w:rPr>
          <w:t>Cyclic Development of Application</w:t>
        </w:r>
        <w:r w:rsidR="00DF0BD5" w:rsidRPr="00D65390">
          <w:rPr>
            <w:rFonts w:asciiTheme="minorHAnsi" w:hAnsiTheme="minorHAnsi" w:cstheme="minorHAnsi"/>
            <w:noProof/>
            <w:webHidden/>
          </w:rPr>
          <w:tab/>
        </w:r>
        <w:r w:rsidRPr="00D65390">
          <w:rPr>
            <w:rFonts w:asciiTheme="minorHAnsi" w:hAnsiTheme="minorHAnsi" w:cstheme="minorHAnsi"/>
            <w:noProof/>
            <w:webHidden/>
          </w:rPr>
          <w:fldChar w:fldCharType="begin"/>
        </w:r>
        <w:r w:rsidR="00DF0BD5" w:rsidRPr="00D65390">
          <w:rPr>
            <w:rFonts w:asciiTheme="minorHAnsi" w:hAnsiTheme="minorHAnsi" w:cstheme="minorHAnsi"/>
            <w:noProof/>
            <w:webHidden/>
          </w:rPr>
          <w:instrText xml:space="preserve"> PAGEREF _Toc271134307 \h </w:instrText>
        </w:r>
        <w:r w:rsidRPr="00D65390">
          <w:rPr>
            <w:rFonts w:asciiTheme="minorHAnsi" w:hAnsiTheme="minorHAnsi" w:cstheme="minorHAnsi"/>
            <w:noProof/>
            <w:webHidden/>
          </w:rPr>
        </w:r>
        <w:r w:rsidRPr="00D65390">
          <w:rPr>
            <w:rFonts w:asciiTheme="minorHAnsi" w:hAnsiTheme="minorHAnsi" w:cstheme="minorHAnsi"/>
            <w:noProof/>
            <w:webHidden/>
          </w:rPr>
          <w:fldChar w:fldCharType="separate"/>
        </w:r>
        <w:r w:rsidR="00D65390">
          <w:rPr>
            <w:rFonts w:asciiTheme="minorHAnsi" w:hAnsiTheme="minorHAnsi" w:cstheme="minorHAnsi"/>
            <w:noProof/>
            <w:webHidden/>
          </w:rPr>
          <w:t>1</w:t>
        </w:r>
        <w:r w:rsidRPr="00D65390">
          <w:rPr>
            <w:rFonts w:asciiTheme="minorHAnsi" w:hAnsiTheme="minorHAnsi" w:cstheme="minorHAnsi"/>
            <w:noProof/>
            <w:webHidden/>
          </w:rPr>
          <w:fldChar w:fldCharType="end"/>
        </w:r>
      </w:hyperlink>
    </w:p>
    <w:p w:rsidR="00DF0BD5" w:rsidRPr="00D65390" w:rsidRDefault="0055296D">
      <w:pPr>
        <w:pStyle w:val="TOC1"/>
        <w:tabs>
          <w:tab w:val="left" w:pos="461"/>
        </w:tabs>
        <w:rPr>
          <w:rFonts w:asciiTheme="minorHAnsi" w:hAnsiTheme="minorHAnsi" w:cstheme="minorHAnsi"/>
          <w:b w:val="0"/>
          <w:sz w:val="22"/>
          <w:szCs w:val="22"/>
          <w:lang w:eastAsia="zh-CN"/>
        </w:rPr>
      </w:pPr>
      <w:hyperlink w:anchor="_Toc271134308" w:history="1">
        <w:r w:rsidR="00DF0BD5" w:rsidRPr="00D65390">
          <w:rPr>
            <w:rStyle w:val="Hyperlink"/>
            <w:rFonts w:asciiTheme="minorHAnsi" w:hAnsiTheme="minorHAnsi" w:cstheme="minorHAnsi"/>
            <w:lang w:eastAsia="zh-CN"/>
          </w:rPr>
          <w:t>2.</w:t>
        </w:r>
        <w:r w:rsidR="00DF0BD5" w:rsidRPr="00D65390">
          <w:rPr>
            <w:rFonts w:asciiTheme="minorHAnsi" w:hAnsiTheme="minorHAnsi" w:cstheme="minorHAnsi"/>
            <w:b w:val="0"/>
            <w:sz w:val="22"/>
            <w:szCs w:val="22"/>
            <w:lang w:eastAsia="zh-CN"/>
          </w:rPr>
          <w:tab/>
        </w:r>
        <w:r w:rsidR="00DF0BD5" w:rsidRPr="00D65390">
          <w:rPr>
            <w:rStyle w:val="Hyperlink"/>
            <w:rFonts w:asciiTheme="minorHAnsi" w:hAnsiTheme="minorHAnsi" w:cstheme="minorHAnsi"/>
            <w:lang w:eastAsia="zh-CN"/>
          </w:rPr>
          <w:t>Use Cases</w:t>
        </w:r>
        <w:r w:rsidR="00DF0BD5" w:rsidRPr="00D65390">
          <w:rPr>
            <w:rFonts w:asciiTheme="minorHAnsi" w:hAnsiTheme="minorHAnsi" w:cstheme="minorHAnsi"/>
            <w:webHidden/>
          </w:rPr>
          <w:tab/>
        </w:r>
        <w:r w:rsidRPr="00D65390">
          <w:rPr>
            <w:rFonts w:asciiTheme="minorHAnsi" w:hAnsiTheme="minorHAnsi" w:cstheme="minorHAnsi"/>
            <w:webHidden/>
          </w:rPr>
          <w:fldChar w:fldCharType="begin"/>
        </w:r>
        <w:r w:rsidR="00DF0BD5" w:rsidRPr="00D65390">
          <w:rPr>
            <w:rFonts w:asciiTheme="minorHAnsi" w:hAnsiTheme="minorHAnsi" w:cstheme="minorHAnsi"/>
            <w:webHidden/>
          </w:rPr>
          <w:instrText xml:space="preserve"> PAGEREF _Toc271134308 \h </w:instrText>
        </w:r>
        <w:r w:rsidRPr="00D65390">
          <w:rPr>
            <w:rFonts w:asciiTheme="minorHAnsi" w:hAnsiTheme="minorHAnsi" w:cstheme="minorHAnsi"/>
            <w:webHidden/>
          </w:rPr>
        </w:r>
        <w:r w:rsidRPr="00D65390">
          <w:rPr>
            <w:rFonts w:asciiTheme="minorHAnsi" w:hAnsiTheme="minorHAnsi" w:cstheme="minorHAnsi"/>
            <w:webHidden/>
          </w:rPr>
          <w:fldChar w:fldCharType="separate"/>
        </w:r>
        <w:r w:rsidR="00D65390">
          <w:rPr>
            <w:rFonts w:asciiTheme="minorHAnsi" w:hAnsiTheme="minorHAnsi" w:cstheme="minorHAnsi"/>
            <w:webHidden/>
          </w:rPr>
          <w:t>2</w:t>
        </w:r>
        <w:r w:rsidRPr="00D65390">
          <w:rPr>
            <w:rFonts w:asciiTheme="minorHAnsi" w:hAnsiTheme="minorHAnsi" w:cstheme="minorHAnsi"/>
            <w:webHidden/>
          </w:rPr>
          <w:fldChar w:fldCharType="end"/>
        </w:r>
      </w:hyperlink>
    </w:p>
    <w:p w:rsidR="00DF0BD5" w:rsidRPr="00D65390" w:rsidRDefault="0055296D">
      <w:pPr>
        <w:pStyle w:val="TOC1"/>
        <w:tabs>
          <w:tab w:val="left" w:pos="461"/>
        </w:tabs>
        <w:rPr>
          <w:rFonts w:asciiTheme="minorHAnsi" w:hAnsiTheme="minorHAnsi" w:cstheme="minorHAnsi"/>
          <w:b w:val="0"/>
          <w:sz w:val="22"/>
          <w:szCs w:val="22"/>
          <w:lang w:eastAsia="zh-CN"/>
        </w:rPr>
      </w:pPr>
      <w:hyperlink w:anchor="_Toc271134309" w:history="1">
        <w:r w:rsidR="00DF0BD5" w:rsidRPr="00D65390">
          <w:rPr>
            <w:rStyle w:val="Hyperlink"/>
            <w:rFonts w:asciiTheme="minorHAnsi" w:hAnsiTheme="minorHAnsi" w:cstheme="minorHAnsi"/>
            <w:lang w:eastAsia="zh-CN"/>
          </w:rPr>
          <w:t>3.</w:t>
        </w:r>
        <w:r w:rsidR="00DF0BD5" w:rsidRPr="00D65390">
          <w:rPr>
            <w:rFonts w:asciiTheme="minorHAnsi" w:hAnsiTheme="minorHAnsi" w:cstheme="minorHAnsi"/>
            <w:b w:val="0"/>
            <w:sz w:val="22"/>
            <w:szCs w:val="22"/>
            <w:lang w:eastAsia="zh-CN"/>
          </w:rPr>
          <w:tab/>
        </w:r>
        <w:r w:rsidR="00DF0BD5" w:rsidRPr="00D65390">
          <w:rPr>
            <w:rStyle w:val="Hyperlink"/>
            <w:rFonts w:asciiTheme="minorHAnsi" w:hAnsiTheme="minorHAnsi" w:cstheme="minorHAnsi"/>
            <w:lang w:eastAsia="zh-CN"/>
          </w:rPr>
          <w:t>MoSCoW Matrix</w:t>
        </w:r>
        <w:r w:rsidR="00DF0BD5" w:rsidRPr="00D65390">
          <w:rPr>
            <w:rFonts w:asciiTheme="minorHAnsi" w:hAnsiTheme="minorHAnsi" w:cstheme="minorHAnsi"/>
            <w:webHidden/>
          </w:rPr>
          <w:tab/>
        </w:r>
        <w:r w:rsidRPr="00D65390">
          <w:rPr>
            <w:rFonts w:asciiTheme="minorHAnsi" w:hAnsiTheme="minorHAnsi" w:cstheme="minorHAnsi"/>
            <w:webHidden/>
          </w:rPr>
          <w:fldChar w:fldCharType="begin"/>
        </w:r>
        <w:r w:rsidR="00DF0BD5" w:rsidRPr="00D65390">
          <w:rPr>
            <w:rFonts w:asciiTheme="minorHAnsi" w:hAnsiTheme="minorHAnsi" w:cstheme="minorHAnsi"/>
            <w:webHidden/>
          </w:rPr>
          <w:instrText xml:space="preserve"> PAGEREF _Toc271134309 \h </w:instrText>
        </w:r>
        <w:r w:rsidRPr="00D65390">
          <w:rPr>
            <w:rFonts w:asciiTheme="minorHAnsi" w:hAnsiTheme="minorHAnsi" w:cstheme="minorHAnsi"/>
            <w:webHidden/>
          </w:rPr>
        </w:r>
        <w:r w:rsidRPr="00D65390">
          <w:rPr>
            <w:rFonts w:asciiTheme="minorHAnsi" w:hAnsiTheme="minorHAnsi" w:cstheme="minorHAnsi"/>
            <w:webHidden/>
          </w:rPr>
          <w:fldChar w:fldCharType="separate"/>
        </w:r>
        <w:r w:rsidR="00D65390">
          <w:rPr>
            <w:rFonts w:asciiTheme="minorHAnsi" w:hAnsiTheme="minorHAnsi" w:cstheme="minorHAnsi"/>
            <w:webHidden/>
          </w:rPr>
          <w:t>10</w:t>
        </w:r>
        <w:r w:rsidRPr="00D65390">
          <w:rPr>
            <w:rFonts w:asciiTheme="minorHAnsi" w:hAnsiTheme="minorHAnsi" w:cstheme="minorHAnsi"/>
            <w:webHidden/>
          </w:rPr>
          <w:fldChar w:fldCharType="end"/>
        </w:r>
      </w:hyperlink>
    </w:p>
    <w:p w:rsidR="002F62EF" w:rsidRPr="00D65390" w:rsidRDefault="0055296D" w:rsidP="002F62EF">
      <w:pPr>
        <w:jc w:val="both"/>
        <w:rPr>
          <w:rFonts w:asciiTheme="minorHAnsi" w:hAnsiTheme="minorHAnsi" w:cstheme="minorHAnsi"/>
          <w:lang w:eastAsia="zh-CN"/>
        </w:rPr>
        <w:sectPr w:rsidR="002F62EF" w:rsidRPr="00D65390" w:rsidSect="00D25EEB">
          <w:footerReference w:type="default" r:id="rId7"/>
          <w:headerReference w:type="first" r:id="rId8"/>
          <w:footerReference w:type="first" r:id="rId9"/>
          <w:pgSz w:w="12240" w:h="15840" w:code="1"/>
          <w:pgMar w:top="1080" w:right="1800" w:bottom="1728" w:left="1800" w:header="432" w:footer="432" w:gutter="0"/>
          <w:pgNumType w:fmt="lowerRoman"/>
          <w:cols w:space="708"/>
          <w:titlePg/>
          <w:docGrid w:linePitch="326"/>
        </w:sectPr>
      </w:pPr>
      <w:r w:rsidRPr="00D65390">
        <w:rPr>
          <w:rFonts w:asciiTheme="minorHAnsi" w:hAnsiTheme="minorHAnsi" w:cstheme="minorHAnsi"/>
        </w:rPr>
        <w:fldChar w:fldCharType="end"/>
      </w:r>
    </w:p>
    <w:p w:rsidR="002F62EF" w:rsidRPr="00D65390" w:rsidRDefault="00745BEB" w:rsidP="002F62EF">
      <w:pPr>
        <w:pStyle w:val="Heading1"/>
        <w:jc w:val="both"/>
        <w:rPr>
          <w:rFonts w:asciiTheme="minorHAnsi" w:hAnsiTheme="minorHAnsi" w:cstheme="minorHAnsi"/>
          <w:lang w:eastAsia="zh-CN"/>
        </w:rPr>
      </w:pPr>
      <w:bookmarkStart w:id="2" w:name="_Toc271134305"/>
      <w:r w:rsidRPr="00D65390">
        <w:rPr>
          <w:rFonts w:asciiTheme="minorHAnsi" w:hAnsiTheme="minorHAnsi" w:cstheme="minorHAnsi"/>
          <w:lang w:eastAsia="zh-CN"/>
        </w:rPr>
        <w:lastRenderedPageBreak/>
        <w:t>Introduction</w:t>
      </w:r>
      <w:bookmarkEnd w:id="2"/>
    </w:p>
    <w:p w:rsidR="00DF0BD5" w:rsidRPr="00D65390" w:rsidRDefault="00DF0BD5" w:rsidP="00DF0BD5">
      <w:pPr>
        <w:pStyle w:val="Heading2"/>
        <w:rPr>
          <w:rFonts w:asciiTheme="minorHAnsi" w:hAnsiTheme="minorHAnsi" w:cstheme="minorHAnsi"/>
          <w:color w:val="548DD4" w:themeColor="text2" w:themeTint="99"/>
          <w:lang w:eastAsia="zh-CN"/>
        </w:rPr>
      </w:pPr>
      <w:bookmarkStart w:id="3" w:name="_Toc271134306"/>
      <w:r w:rsidRPr="00D65390">
        <w:rPr>
          <w:rFonts w:asciiTheme="minorHAnsi" w:hAnsiTheme="minorHAnsi" w:cstheme="minorHAnsi"/>
          <w:color w:val="548DD4" w:themeColor="text2" w:themeTint="99"/>
          <w:lang w:eastAsia="zh-CN"/>
        </w:rPr>
        <w:t>Purpose</w:t>
      </w:r>
      <w:bookmarkEnd w:id="3"/>
    </w:p>
    <w:p w:rsidR="00DF0BD5" w:rsidRPr="00D65390" w:rsidRDefault="00DF0BD5" w:rsidP="00DF0BD5">
      <w:pPr>
        <w:rPr>
          <w:rFonts w:asciiTheme="minorHAnsi" w:hAnsiTheme="minorHAnsi" w:cstheme="minorHAnsi"/>
          <w:sz w:val="20"/>
          <w:lang w:eastAsia="zh-CN"/>
        </w:rPr>
      </w:pPr>
      <w:r w:rsidRPr="00D65390">
        <w:rPr>
          <w:rFonts w:asciiTheme="minorHAnsi" w:hAnsiTheme="minorHAnsi" w:cstheme="minorHAnsi"/>
          <w:sz w:val="20"/>
        </w:rPr>
        <w:t>This document represents the analysis of functional and user requirements of the Parcel Handling Simulation application that we intend to develop for the client. We will here in state some of the basic requirements that would be made available in the first edition of the application.</w:t>
      </w:r>
    </w:p>
    <w:p w:rsidR="00DF0BD5" w:rsidRPr="00D65390" w:rsidRDefault="00DF0BD5" w:rsidP="00DF0BD5">
      <w:pPr>
        <w:rPr>
          <w:rFonts w:asciiTheme="minorHAnsi" w:hAnsiTheme="minorHAnsi" w:cstheme="minorHAnsi"/>
          <w:sz w:val="20"/>
          <w:lang w:eastAsia="zh-CN"/>
        </w:rPr>
      </w:pPr>
    </w:p>
    <w:p w:rsidR="00DF0BD5" w:rsidRPr="00D65390" w:rsidRDefault="00DF0BD5" w:rsidP="00DF0BD5">
      <w:pPr>
        <w:pStyle w:val="Heading2"/>
        <w:rPr>
          <w:rFonts w:asciiTheme="minorHAnsi" w:hAnsiTheme="minorHAnsi" w:cstheme="minorHAnsi"/>
          <w:color w:val="548DD4" w:themeColor="text2" w:themeTint="99"/>
          <w:lang w:eastAsia="zh-CN"/>
        </w:rPr>
      </w:pPr>
      <w:bookmarkStart w:id="4" w:name="_Toc271134307"/>
      <w:r w:rsidRPr="00D65390">
        <w:rPr>
          <w:rFonts w:asciiTheme="minorHAnsi" w:hAnsiTheme="minorHAnsi" w:cstheme="minorHAnsi"/>
          <w:color w:val="548DD4" w:themeColor="text2" w:themeTint="99"/>
          <w:lang w:eastAsia="zh-CN"/>
        </w:rPr>
        <w:t>Cyclic Development of Application</w:t>
      </w:r>
      <w:bookmarkEnd w:id="4"/>
    </w:p>
    <w:p w:rsidR="00DF0BD5" w:rsidRPr="00D65390" w:rsidRDefault="00DF0BD5" w:rsidP="00DF0BD5">
      <w:pPr>
        <w:rPr>
          <w:rFonts w:asciiTheme="minorHAnsi" w:hAnsiTheme="minorHAnsi" w:cstheme="minorHAnsi"/>
          <w:sz w:val="20"/>
        </w:rPr>
      </w:pPr>
      <w:r w:rsidRPr="00D65390">
        <w:rPr>
          <w:rFonts w:asciiTheme="minorHAnsi" w:hAnsiTheme="minorHAnsi" w:cstheme="minorHAnsi"/>
          <w:sz w:val="20"/>
        </w:rPr>
        <w:t>The way our team will build this application is through the Iterative Application Development approach. This means that in developing this application, we will have to repeat certain stages (requirements, design, and development) in a cyclic manner.</w:t>
      </w:r>
    </w:p>
    <w:p w:rsidR="00DF0BD5" w:rsidRPr="00D65390" w:rsidRDefault="00DF0BD5" w:rsidP="00DF0BD5">
      <w:pPr>
        <w:rPr>
          <w:rFonts w:asciiTheme="minorHAnsi" w:hAnsiTheme="minorHAnsi" w:cstheme="minorHAnsi"/>
          <w:sz w:val="20"/>
        </w:rPr>
      </w:pPr>
      <w:r w:rsidRPr="00D65390">
        <w:rPr>
          <w:rFonts w:asciiTheme="minorHAnsi" w:hAnsiTheme="minorHAnsi" w:cstheme="minorHAnsi"/>
          <w:sz w:val="20"/>
        </w:rPr>
        <w:t>For the first part of the development (</w:t>
      </w:r>
      <w:r w:rsidRPr="00D65390">
        <w:rPr>
          <w:rFonts w:asciiTheme="minorHAnsi" w:hAnsiTheme="minorHAnsi" w:cstheme="minorHAnsi"/>
          <w:b/>
          <w:sz w:val="20"/>
        </w:rPr>
        <w:t>first cycle</w:t>
      </w:r>
      <w:r w:rsidRPr="00D65390">
        <w:rPr>
          <w:rFonts w:asciiTheme="minorHAnsi" w:hAnsiTheme="minorHAnsi" w:cstheme="minorHAnsi"/>
          <w:sz w:val="20"/>
        </w:rPr>
        <w:t>) we plan to get a working application, with some basic functionality that will prove our application is working fine and the architectural backbone is viable. This will mean building the application by following the User Requirements Document.</w:t>
      </w:r>
    </w:p>
    <w:p w:rsidR="00DF0BD5" w:rsidRPr="00D65390" w:rsidRDefault="00DF0BD5" w:rsidP="00DF0BD5">
      <w:pPr>
        <w:rPr>
          <w:rFonts w:asciiTheme="minorHAnsi" w:hAnsiTheme="minorHAnsi" w:cstheme="minorHAnsi"/>
          <w:sz w:val="20"/>
        </w:rPr>
      </w:pPr>
    </w:p>
    <w:p w:rsidR="00DF0BD5" w:rsidRPr="00D65390" w:rsidRDefault="00DF0BD5" w:rsidP="00DF0BD5">
      <w:pPr>
        <w:rPr>
          <w:rFonts w:asciiTheme="minorHAnsi" w:hAnsiTheme="minorHAnsi" w:cstheme="minorHAnsi"/>
          <w:sz w:val="20"/>
        </w:rPr>
      </w:pPr>
      <w:r w:rsidRPr="00D65390">
        <w:rPr>
          <w:rFonts w:asciiTheme="minorHAnsi" w:hAnsiTheme="minorHAnsi" w:cstheme="minorHAnsi"/>
          <w:sz w:val="20"/>
        </w:rPr>
        <w:t>Next cycle (</w:t>
      </w:r>
      <w:r w:rsidRPr="00D65390">
        <w:rPr>
          <w:rFonts w:asciiTheme="minorHAnsi" w:hAnsiTheme="minorHAnsi" w:cstheme="minorHAnsi"/>
          <w:b/>
          <w:sz w:val="20"/>
        </w:rPr>
        <w:t>cycle no. 2</w:t>
      </w:r>
      <w:r w:rsidRPr="00D65390">
        <w:rPr>
          <w:rFonts w:asciiTheme="minorHAnsi" w:hAnsiTheme="minorHAnsi" w:cstheme="minorHAnsi"/>
          <w:sz w:val="20"/>
        </w:rPr>
        <w:t>)</w:t>
      </w:r>
    </w:p>
    <w:p w:rsidR="00DF0BD5" w:rsidRPr="00D65390" w:rsidRDefault="00DF0BD5" w:rsidP="00DF0BD5">
      <w:pPr>
        <w:jc w:val="both"/>
        <w:rPr>
          <w:rFonts w:asciiTheme="minorHAnsi" w:hAnsiTheme="minorHAnsi" w:cstheme="minorHAnsi"/>
          <w:sz w:val="20"/>
          <w:lang w:eastAsia="zh-CN"/>
        </w:rPr>
      </w:pPr>
      <w:r w:rsidRPr="00D65390">
        <w:rPr>
          <w:rFonts w:asciiTheme="minorHAnsi" w:hAnsiTheme="minorHAnsi" w:cstheme="minorHAnsi"/>
          <w:sz w:val="20"/>
        </w:rPr>
        <w:t xml:space="preserve">As discussed with the client, we shall take into account the possibility for adding extra functionality e.g. using attributes such as parcel dimension diversity, storage facility, belt speed etc. in our next cycle, which we will note in this document. </w:t>
      </w:r>
    </w:p>
    <w:p w:rsidR="00DF0BD5" w:rsidRPr="00D65390" w:rsidRDefault="00DF0BD5" w:rsidP="00DF0BD5">
      <w:pPr>
        <w:jc w:val="both"/>
        <w:rPr>
          <w:rFonts w:asciiTheme="minorHAnsi" w:hAnsiTheme="minorHAnsi" w:cstheme="minorHAnsi"/>
          <w:sz w:val="20"/>
          <w:lang w:eastAsia="zh-CN"/>
        </w:rPr>
      </w:pPr>
      <w:r w:rsidRPr="00D65390">
        <w:rPr>
          <w:rFonts w:asciiTheme="minorHAnsi" w:hAnsiTheme="minorHAnsi" w:cstheme="minorHAnsi"/>
          <w:sz w:val="20"/>
        </w:rPr>
        <w:t>As the development of the application continues, we will keep in contact with the client and note any preferences he might have for changes within the application. Depending on the resolutions made we will integrate what has been decided upon.</w:t>
      </w:r>
    </w:p>
    <w:p w:rsidR="00DF0BD5" w:rsidRPr="00D65390" w:rsidRDefault="00DF0BD5" w:rsidP="00DF0BD5">
      <w:pPr>
        <w:jc w:val="both"/>
        <w:rPr>
          <w:rFonts w:asciiTheme="minorHAnsi" w:hAnsiTheme="minorHAnsi" w:cstheme="minorHAnsi"/>
          <w:sz w:val="20"/>
          <w:lang w:eastAsia="zh-CN"/>
        </w:rPr>
      </w:pPr>
    </w:p>
    <w:p w:rsidR="00DF0BD5" w:rsidRPr="00D65390" w:rsidRDefault="00DF0BD5" w:rsidP="00DF0BD5">
      <w:pPr>
        <w:pStyle w:val="Heading2"/>
        <w:rPr>
          <w:rFonts w:asciiTheme="minorHAnsi" w:hAnsiTheme="minorHAnsi" w:cstheme="minorHAnsi"/>
          <w:lang w:eastAsia="zh-CN"/>
        </w:rPr>
      </w:pPr>
      <w:r w:rsidRPr="00D65390">
        <w:rPr>
          <w:rFonts w:asciiTheme="minorHAnsi" w:hAnsiTheme="minorHAnsi" w:cstheme="minorHAnsi"/>
          <w:lang w:eastAsia="zh-CN"/>
        </w:rPr>
        <w:t>Non Functional Requirements</w:t>
      </w:r>
    </w:p>
    <w:p w:rsidR="00DF0BD5" w:rsidRPr="00D65390" w:rsidRDefault="00DF0BD5" w:rsidP="001E2FD9">
      <w:pPr>
        <w:numPr>
          <w:ilvl w:val="0"/>
          <w:numId w:val="33"/>
        </w:numPr>
        <w:spacing w:after="0"/>
        <w:rPr>
          <w:rFonts w:asciiTheme="minorHAnsi" w:hAnsiTheme="minorHAnsi" w:cstheme="minorHAnsi"/>
          <w:sz w:val="20"/>
        </w:rPr>
      </w:pPr>
      <w:r w:rsidRPr="00D65390">
        <w:rPr>
          <w:rFonts w:asciiTheme="minorHAnsi" w:hAnsiTheme="minorHAnsi" w:cstheme="minorHAnsi"/>
          <w:sz w:val="20"/>
        </w:rPr>
        <w:t>User Manual, Technical Manual</w:t>
      </w:r>
    </w:p>
    <w:p w:rsidR="00DF0BD5" w:rsidRPr="00D65390" w:rsidRDefault="00DF0BD5" w:rsidP="001E2FD9">
      <w:pPr>
        <w:numPr>
          <w:ilvl w:val="0"/>
          <w:numId w:val="33"/>
        </w:numPr>
        <w:spacing w:after="0"/>
        <w:rPr>
          <w:rFonts w:asciiTheme="minorHAnsi" w:hAnsiTheme="minorHAnsi" w:cstheme="minorHAnsi"/>
          <w:sz w:val="20"/>
        </w:rPr>
      </w:pPr>
      <w:r w:rsidRPr="00D65390">
        <w:rPr>
          <w:rFonts w:asciiTheme="minorHAnsi" w:hAnsiTheme="minorHAnsi" w:cstheme="minorHAnsi"/>
          <w:sz w:val="20"/>
        </w:rPr>
        <w:t>English should be used as the language</w:t>
      </w:r>
      <w:r w:rsidRPr="00D65390">
        <w:rPr>
          <w:rFonts w:asciiTheme="minorHAnsi" w:hAnsiTheme="minorHAnsi" w:cstheme="minorHAnsi"/>
          <w:sz w:val="20"/>
          <w:lang w:eastAsia="zh-CN"/>
        </w:rPr>
        <w:t>.</w:t>
      </w:r>
    </w:p>
    <w:p w:rsidR="00DF0BD5" w:rsidRPr="00D65390" w:rsidRDefault="00DF0BD5" w:rsidP="001E2FD9">
      <w:pPr>
        <w:numPr>
          <w:ilvl w:val="0"/>
          <w:numId w:val="33"/>
        </w:numPr>
        <w:spacing w:after="0"/>
        <w:rPr>
          <w:rFonts w:asciiTheme="minorHAnsi" w:hAnsiTheme="minorHAnsi" w:cstheme="minorHAnsi"/>
          <w:sz w:val="20"/>
        </w:rPr>
      </w:pPr>
      <w:r w:rsidRPr="00D65390">
        <w:rPr>
          <w:rFonts w:asciiTheme="minorHAnsi" w:hAnsiTheme="minorHAnsi" w:cstheme="minorHAnsi"/>
          <w:sz w:val="20"/>
        </w:rPr>
        <w:t>The application should be able to work on the windows OS platform</w:t>
      </w:r>
      <w:r w:rsidRPr="00D65390">
        <w:rPr>
          <w:rFonts w:asciiTheme="minorHAnsi" w:hAnsiTheme="minorHAnsi" w:cstheme="minorHAnsi"/>
          <w:sz w:val="20"/>
          <w:lang w:eastAsia="zh-CN"/>
        </w:rPr>
        <w:t>.</w:t>
      </w:r>
    </w:p>
    <w:p w:rsidR="00DF0BD5" w:rsidRPr="00D65390" w:rsidRDefault="00DF0BD5" w:rsidP="001E2FD9">
      <w:pPr>
        <w:numPr>
          <w:ilvl w:val="0"/>
          <w:numId w:val="33"/>
        </w:numPr>
        <w:spacing w:after="0"/>
        <w:rPr>
          <w:rFonts w:asciiTheme="minorHAnsi" w:hAnsiTheme="minorHAnsi" w:cstheme="minorHAnsi"/>
          <w:sz w:val="20"/>
        </w:rPr>
      </w:pPr>
      <w:r w:rsidRPr="00D65390">
        <w:rPr>
          <w:rFonts w:asciiTheme="minorHAnsi" w:hAnsiTheme="minorHAnsi" w:cstheme="minorHAnsi"/>
          <w:sz w:val="20"/>
        </w:rPr>
        <w:t>The application would be able to work as a distributed application</w:t>
      </w:r>
      <w:r w:rsidRPr="00D65390">
        <w:rPr>
          <w:rFonts w:asciiTheme="minorHAnsi" w:hAnsiTheme="minorHAnsi" w:cstheme="minorHAnsi"/>
          <w:sz w:val="20"/>
          <w:lang w:eastAsia="zh-CN"/>
        </w:rPr>
        <w:t>.</w:t>
      </w:r>
    </w:p>
    <w:p w:rsidR="00DF0BD5" w:rsidRPr="00D65390" w:rsidRDefault="00DF0BD5" w:rsidP="00DF0BD5">
      <w:pPr>
        <w:rPr>
          <w:rFonts w:asciiTheme="minorHAnsi" w:hAnsiTheme="minorHAnsi" w:cstheme="minorHAnsi"/>
          <w:b/>
          <w:sz w:val="20"/>
        </w:rPr>
      </w:pPr>
    </w:p>
    <w:p w:rsidR="00DF0BD5" w:rsidRPr="00D65390" w:rsidRDefault="00DF0BD5" w:rsidP="00DF0BD5">
      <w:pPr>
        <w:rPr>
          <w:rFonts w:asciiTheme="minorHAnsi" w:hAnsiTheme="minorHAnsi" w:cstheme="minorHAnsi"/>
          <w:lang w:eastAsia="zh-CN"/>
        </w:rPr>
      </w:pPr>
    </w:p>
    <w:p w:rsidR="00DF0BD5" w:rsidRPr="00D65390" w:rsidRDefault="00DF0BD5" w:rsidP="00DF0BD5">
      <w:pPr>
        <w:rPr>
          <w:rFonts w:asciiTheme="minorHAnsi" w:hAnsiTheme="minorHAnsi" w:cstheme="minorHAnsi"/>
          <w:lang w:eastAsia="zh-CN"/>
        </w:rPr>
      </w:pPr>
    </w:p>
    <w:p w:rsidR="00745BEB" w:rsidRPr="00D65390" w:rsidRDefault="00745BEB" w:rsidP="00745BEB">
      <w:pPr>
        <w:pStyle w:val="Heading1"/>
        <w:rPr>
          <w:rFonts w:asciiTheme="minorHAnsi" w:hAnsiTheme="minorHAnsi" w:cstheme="minorHAnsi"/>
          <w:lang w:eastAsia="zh-CN"/>
        </w:rPr>
      </w:pPr>
      <w:bookmarkStart w:id="5" w:name="_Toc271134308"/>
      <w:r w:rsidRPr="00D65390">
        <w:rPr>
          <w:rFonts w:asciiTheme="minorHAnsi" w:hAnsiTheme="minorHAnsi" w:cstheme="minorHAnsi"/>
          <w:lang w:eastAsia="zh-CN"/>
        </w:rPr>
        <w:lastRenderedPageBreak/>
        <w:t>Use Cases</w:t>
      </w:r>
      <w:bookmarkEnd w:id="5"/>
    </w:p>
    <w:tbl>
      <w:tblPr>
        <w:tblW w:w="0" w:type="auto"/>
        <w:jc w:val="center"/>
        <w:tblInd w:w="-25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tblPr>
      <w:tblGrid>
        <w:gridCol w:w="1980"/>
        <w:gridCol w:w="6539"/>
      </w:tblGrid>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ID</w:t>
            </w:r>
          </w:p>
        </w:tc>
        <w:tc>
          <w:tcPr>
            <w:tcW w:w="6539" w:type="dxa"/>
            <w:shd w:val="clear" w:color="auto" w:fill="F3F3F3"/>
            <w:vAlign w:val="center"/>
          </w:tcPr>
          <w:p w:rsidR="00FB16C2" w:rsidRPr="00D65390" w:rsidRDefault="00FB16C2" w:rsidP="00CE5FE5">
            <w:pPr>
              <w:rPr>
                <w:rFonts w:asciiTheme="minorHAnsi" w:hAnsiTheme="minorHAnsi" w:cstheme="minorHAnsi"/>
                <w:b/>
                <w:sz w:val="20"/>
                <w:lang w:eastAsia="zh-CN"/>
              </w:rPr>
            </w:pPr>
            <w:r w:rsidRPr="00D65390">
              <w:rPr>
                <w:rFonts w:asciiTheme="minorHAnsi" w:hAnsiTheme="minorHAnsi" w:cstheme="minorHAnsi"/>
                <w:b/>
                <w:sz w:val="20"/>
                <w:lang w:eastAsia="zh-CN"/>
              </w:rPr>
              <w:t>1</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Name</w:t>
            </w:r>
          </w:p>
        </w:tc>
        <w:tc>
          <w:tcPr>
            <w:tcW w:w="6539" w:type="dxa"/>
            <w:shd w:val="clear" w:color="auto" w:fill="F3F3F3"/>
            <w:vAlign w:val="center"/>
          </w:tcPr>
          <w:p w:rsidR="00FB16C2" w:rsidRPr="00D65390" w:rsidRDefault="00FB16C2" w:rsidP="00CE5FE5">
            <w:pPr>
              <w:rPr>
                <w:rFonts w:asciiTheme="minorHAnsi" w:hAnsiTheme="minorHAnsi" w:cstheme="minorHAnsi"/>
                <w:b/>
                <w:sz w:val="20"/>
              </w:rPr>
            </w:pPr>
            <w:r w:rsidRPr="00D65390">
              <w:rPr>
                <w:rFonts w:asciiTheme="minorHAnsi" w:hAnsiTheme="minorHAnsi" w:cstheme="minorHAnsi"/>
                <w:b/>
                <w:sz w:val="20"/>
              </w:rPr>
              <w:t>New simulation</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 xml:space="preserve">Goal </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To create a new simulation file</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Pre-condition</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The client program is open</w:t>
            </w:r>
          </w:p>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The simulation is not running</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 xml:space="preserve">Main </w:t>
            </w:r>
          </w:p>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Success</w:t>
            </w:r>
          </w:p>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Scenario</w:t>
            </w:r>
          </w:p>
        </w:tc>
        <w:tc>
          <w:tcPr>
            <w:tcW w:w="6539" w:type="dxa"/>
            <w:vAlign w:val="center"/>
          </w:tcPr>
          <w:p w:rsidR="00FB16C2" w:rsidRPr="00D65390" w:rsidRDefault="00FB16C2" w:rsidP="00C46286">
            <w:pPr>
              <w:pStyle w:val="ListParagraph"/>
              <w:numPr>
                <w:ilvl w:val="0"/>
                <w:numId w:val="15"/>
              </w:numPr>
              <w:spacing w:after="0"/>
              <w:rPr>
                <w:rFonts w:asciiTheme="minorHAnsi" w:hAnsiTheme="minorHAnsi" w:cstheme="minorHAnsi"/>
                <w:sz w:val="20"/>
              </w:rPr>
            </w:pPr>
            <w:r w:rsidRPr="00D65390">
              <w:rPr>
                <w:rFonts w:asciiTheme="minorHAnsi" w:hAnsiTheme="minorHAnsi" w:cstheme="minorHAnsi"/>
                <w:sz w:val="20"/>
              </w:rPr>
              <w:t>The user selects File-&gt;New or the “New simulation…” button on the toolbar</w:t>
            </w:r>
          </w:p>
          <w:p w:rsidR="00FB16C2" w:rsidRPr="00D65390" w:rsidRDefault="00FB16C2" w:rsidP="00C46286">
            <w:pPr>
              <w:numPr>
                <w:ilvl w:val="0"/>
                <w:numId w:val="15"/>
              </w:numPr>
              <w:spacing w:before="100" w:beforeAutospacing="1" w:after="0"/>
              <w:contextualSpacing/>
              <w:rPr>
                <w:rFonts w:asciiTheme="minorHAnsi" w:hAnsiTheme="minorHAnsi" w:cstheme="minorHAnsi"/>
                <w:sz w:val="20"/>
                <w:lang w:eastAsia="nl-NL"/>
              </w:rPr>
            </w:pPr>
            <w:r w:rsidRPr="00D65390">
              <w:rPr>
                <w:rFonts w:asciiTheme="minorHAnsi" w:hAnsiTheme="minorHAnsi" w:cstheme="minorHAnsi"/>
                <w:sz w:val="20"/>
                <w:lang w:eastAsia="nl-NL"/>
              </w:rPr>
              <w:t>The system creates a new empty workspace</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Extensions</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 xml:space="preserve"> 1a. A simulation file is already open and there are unsaved changes</w:t>
            </w:r>
          </w:p>
          <w:p w:rsidR="00FB16C2" w:rsidRPr="00D65390" w:rsidRDefault="00FB16C2" w:rsidP="00CE5FE5">
            <w:pPr>
              <w:ind w:left="494" w:hanging="142"/>
              <w:rPr>
                <w:rFonts w:asciiTheme="minorHAnsi" w:hAnsiTheme="minorHAnsi" w:cstheme="minorHAnsi"/>
                <w:sz w:val="20"/>
              </w:rPr>
            </w:pPr>
            <w:r w:rsidRPr="00D65390">
              <w:rPr>
                <w:rFonts w:asciiTheme="minorHAnsi" w:hAnsiTheme="minorHAnsi" w:cstheme="minorHAnsi"/>
                <w:sz w:val="20"/>
              </w:rPr>
              <w:t>1. The system presents the user with the choices: Save, Don’t Save, Cancel</w:t>
            </w:r>
          </w:p>
          <w:p w:rsidR="00FB16C2" w:rsidRPr="00D65390" w:rsidRDefault="00FB16C2" w:rsidP="00CE5FE5">
            <w:pPr>
              <w:ind w:left="494" w:hanging="142"/>
              <w:rPr>
                <w:rFonts w:asciiTheme="minorHAnsi" w:hAnsiTheme="minorHAnsi" w:cstheme="minorHAnsi"/>
                <w:sz w:val="20"/>
              </w:rPr>
            </w:pPr>
            <w:r w:rsidRPr="00D65390">
              <w:rPr>
                <w:rFonts w:asciiTheme="minorHAnsi" w:hAnsiTheme="minorHAnsi" w:cstheme="minorHAnsi"/>
                <w:sz w:val="20"/>
              </w:rPr>
              <w:t>2. The user selects one of the three and the system responds accordingly:</w:t>
            </w:r>
          </w:p>
          <w:tbl>
            <w:tblPr>
              <w:tblW w:w="0" w:type="auto"/>
              <w:tblInd w:w="39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405"/>
              <w:gridCol w:w="4118"/>
            </w:tblGrid>
            <w:tr w:rsidR="00FB16C2" w:rsidRPr="00D65390" w:rsidTr="00CE5FE5">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D65390" w:rsidRDefault="00FB16C2" w:rsidP="00CE5FE5">
                  <w:pPr>
                    <w:pStyle w:val="NormalWeb"/>
                    <w:spacing w:before="0" w:beforeAutospacing="0" w:after="0" w:afterAutospacing="0"/>
                    <w:ind w:left="12"/>
                    <w:rPr>
                      <w:rFonts w:asciiTheme="minorHAnsi" w:hAnsiTheme="minorHAnsi" w:cstheme="minorHAnsi"/>
                      <w:sz w:val="20"/>
                      <w:szCs w:val="20"/>
                    </w:rPr>
                  </w:pPr>
                  <w:r w:rsidRPr="00D65390">
                    <w:rPr>
                      <w:rFonts w:asciiTheme="minorHAnsi" w:hAnsiTheme="minorHAnsi" w:cstheme="minorHAnsi"/>
                      <w:sz w:val="20"/>
                      <w:szCs w:val="20"/>
                    </w:rPr>
                    <w:t>Save</w:t>
                  </w:r>
                </w:p>
              </w:tc>
              <w:tc>
                <w:tcPr>
                  <w:tcW w:w="4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D65390" w:rsidRDefault="00FB16C2" w:rsidP="00C46286">
                  <w:pPr>
                    <w:numPr>
                      <w:ilvl w:val="1"/>
                      <w:numId w:val="16"/>
                    </w:numPr>
                    <w:spacing w:after="0"/>
                    <w:ind w:left="494"/>
                    <w:textAlignment w:val="center"/>
                    <w:rPr>
                      <w:rFonts w:asciiTheme="minorHAnsi" w:hAnsiTheme="minorHAnsi" w:cstheme="minorHAnsi"/>
                      <w:sz w:val="20"/>
                    </w:rPr>
                  </w:pPr>
                  <w:r w:rsidRPr="00D65390">
                    <w:rPr>
                      <w:rFonts w:asciiTheme="minorHAnsi" w:hAnsiTheme="minorHAnsi" w:cstheme="minorHAnsi"/>
                      <w:sz w:val="20"/>
                    </w:rPr>
                    <w:t>The system goes to "Save" use case</w:t>
                  </w:r>
                </w:p>
                <w:p w:rsidR="00FB16C2" w:rsidRPr="00D65390" w:rsidRDefault="00FB16C2" w:rsidP="00C46286">
                  <w:pPr>
                    <w:numPr>
                      <w:ilvl w:val="1"/>
                      <w:numId w:val="17"/>
                    </w:numPr>
                    <w:spacing w:after="0"/>
                    <w:ind w:left="494"/>
                    <w:textAlignment w:val="center"/>
                    <w:rPr>
                      <w:rFonts w:asciiTheme="minorHAnsi" w:hAnsiTheme="minorHAnsi" w:cstheme="minorHAnsi"/>
                      <w:sz w:val="20"/>
                    </w:rPr>
                  </w:pPr>
                  <w:r w:rsidRPr="00D65390">
                    <w:rPr>
                      <w:rFonts w:asciiTheme="minorHAnsi" w:hAnsiTheme="minorHAnsi" w:cstheme="minorHAnsi"/>
                      <w:sz w:val="20"/>
                    </w:rPr>
                    <w:t>The system returns to MSS, step 2</w:t>
                  </w:r>
                </w:p>
              </w:tc>
            </w:tr>
            <w:tr w:rsidR="00FB16C2" w:rsidRPr="00D65390" w:rsidTr="00CE5FE5">
              <w:trPr>
                <w:trHeight w:val="820"/>
              </w:trPr>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D65390" w:rsidRDefault="00FB16C2" w:rsidP="00CE5FE5">
                  <w:pPr>
                    <w:pStyle w:val="NormalWeb"/>
                    <w:spacing w:before="0" w:beforeAutospacing="0" w:after="0" w:afterAutospacing="0"/>
                    <w:ind w:left="12"/>
                    <w:rPr>
                      <w:rFonts w:asciiTheme="minorHAnsi" w:hAnsiTheme="minorHAnsi" w:cstheme="minorHAnsi"/>
                      <w:sz w:val="20"/>
                      <w:szCs w:val="20"/>
                    </w:rPr>
                  </w:pPr>
                  <w:r w:rsidRPr="00D65390">
                    <w:rPr>
                      <w:rFonts w:asciiTheme="minorHAnsi" w:hAnsiTheme="minorHAnsi" w:cstheme="minorHAnsi"/>
                      <w:sz w:val="20"/>
                      <w:szCs w:val="20"/>
                    </w:rPr>
                    <w:t>Don't save</w:t>
                  </w:r>
                </w:p>
              </w:tc>
              <w:tc>
                <w:tcPr>
                  <w:tcW w:w="4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D65390" w:rsidRDefault="00FB16C2" w:rsidP="00C46286">
                  <w:pPr>
                    <w:numPr>
                      <w:ilvl w:val="1"/>
                      <w:numId w:val="18"/>
                    </w:numPr>
                    <w:spacing w:after="0"/>
                    <w:ind w:left="494"/>
                    <w:textAlignment w:val="center"/>
                    <w:rPr>
                      <w:rFonts w:asciiTheme="minorHAnsi" w:hAnsiTheme="minorHAnsi" w:cstheme="minorHAnsi"/>
                      <w:sz w:val="20"/>
                    </w:rPr>
                  </w:pPr>
                  <w:r w:rsidRPr="00D65390">
                    <w:rPr>
                      <w:rFonts w:asciiTheme="minorHAnsi" w:hAnsiTheme="minorHAnsi" w:cstheme="minorHAnsi"/>
                      <w:sz w:val="20"/>
                    </w:rPr>
                    <w:t>The system closes the current simulation, discarding unsaved changes</w:t>
                  </w:r>
                </w:p>
                <w:p w:rsidR="00FB16C2" w:rsidRPr="00D65390" w:rsidRDefault="00FB16C2" w:rsidP="00C46286">
                  <w:pPr>
                    <w:numPr>
                      <w:ilvl w:val="1"/>
                      <w:numId w:val="18"/>
                    </w:numPr>
                    <w:spacing w:after="0"/>
                    <w:ind w:left="494"/>
                    <w:textAlignment w:val="center"/>
                    <w:rPr>
                      <w:rFonts w:asciiTheme="minorHAnsi" w:hAnsiTheme="minorHAnsi" w:cstheme="minorHAnsi"/>
                      <w:sz w:val="20"/>
                    </w:rPr>
                  </w:pPr>
                  <w:r w:rsidRPr="00D65390">
                    <w:rPr>
                      <w:rFonts w:asciiTheme="minorHAnsi" w:hAnsiTheme="minorHAnsi" w:cstheme="minorHAnsi"/>
                      <w:sz w:val="20"/>
                    </w:rPr>
                    <w:t>The system returns to MSS, step 2</w:t>
                  </w:r>
                </w:p>
              </w:tc>
            </w:tr>
            <w:tr w:rsidR="00FB16C2" w:rsidRPr="00D65390" w:rsidTr="00CE5FE5">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D65390" w:rsidRDefault="00FB16C2" w:rsidP="00CE5FE5">
                  <w:pPr>
                    <w:pStyle w:val="NormalWeb"/>
                    <w:spacing w:before="0" w:beforeAutospacing="0" w:after="0" w:afterAutospacing="0"/>
                    <w:ind w:left="12"/>
                    <w:rPr>
                      <w:rFonts w:asciiTheme="minorHAnsi" w:hAnsiTheme="minorHAnsi" w:cstheme="minorHAnsi"/>
                      <w:sz w:val="20"/>
                      <w:szCs w:val="20"/>
                    </w:rPr>
                  </w:pPr>
                  <w:r w:rsidRPr="00D65390">
                    <w:rPr>
                      <w:rFonts w:asciiTheme="minorHAnsi" w:hAnsiTheme="minorHAnsi" w:cstheme="minorHAnsi"/>
                      <w:sz w:val="20"/>
                      <w:szCs w:val="20"/>
                    </w:rPr>
                    <w:t>Cancel (or close button)</w:t>
                  </w:r>
                </w:p>
              </w:tc>
              <w:tc>
                <w:tcPr>
                  <w:tcW w:w="4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D65390" w:rsidRDefault="00FB16C2" w:rsidP="00CE5FE5">
                  <w:pPr>
                    <w:pStyle w:val="NormalWeb"/>
                    <w:spacing w:before="0" w:beforeAutospacing="0" w:after="0" w:afterAutospacing="0"/>
                    <w:ind w:left="494"/>
                    <w:rPr>
                      <w:rFonts w:asciiTheme="minorHAnsi" w:hAnsiTheme="minorHAnsi" w:cstheme="minorHAnsi"/>
                      <w:sz w:val="20"/>
                      <w:szCs w:val="20"/>
                    </w:rPr>
                  </w:pPr>
                  <w:r w:rsidRPr="00D65390">
                    <w:rPr>
                      <w:rFonts w:asciiTheme="minorHAnsi" w:hAnsiTheme="minorHAnsi" w:cstheme="minorHAnsi"/>
                      <w:sz w:val="20"/>
                      <w:szCs w:val="20"/>
                    </w:rPr>
                    <w:t>The system exits the use case</w:t>
                  </w:r>
                </w:p>
              </w:tc>
            </w:tr>
          </w:tbl>
          <w:p w:rsidR="00FB16C2" w:rsidRPr="00D65390" w:rsidRDefault="00FB16C2" w:rsidP="00CE5FE5">
            <w:pPr>
              <w:rPr>
                <w:rFonts w:asciiTheme="minorHAnsi" w:hAnsiTheme="minorHAnsi" w:cstheme="minorHAnsi"/>
                <w:sz w:val="20"/>
              </w:rPr>
            </w:pP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Post-condition</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A new empty workspace is created</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 xml:space="preserve">Author </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Kristian Kolev</w:t>
            </w:r>
          </w:p>
        </w:tc>
      </w:tr>
    </w:tbl>
    <w:p w:rsidR="00AE423F" w:rsidRPr="00D65390" w:rsidRDefault="00AE423F" w:rsidP="00FB16C2">
      <w:pPr>
        <w:rPr>
          <w:rFonts w:asciiTheme="minorHAnsi" w:hAnsiTheme="minorHAnsi" w:cstheme="minorHAnsi"/>
          <w:sz w:val="20"/>
          <w:lang w:eastAsia="zh-CN"/>
        </w:rPr>
      </w:pPr>
    </w:p>
    <w:tbl>
      <w:tblPr>
        <w:tblW w:w="0" w:type="auto"/>
        <w:jc w:val="center"/>
        <w:tblInd w:w="-25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tblPr>
      <w:tblGrid>
        <w:gridCol w:w="1980"/>
        <w:gridCol w:w="6539"/>
      </w:tblGrid>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ID</w:t>
            </w:r>
          </w:p>
        </w:tc>
        <w:tc>
          <w:tcPr>
            <w:tcW w:w="6539" w:type="dxa"/>
            <w:shd w:val="clear" w:color="auto" w:fill="F3F3F3"/>
            <w:vAlign w:val="center"/>
          </w:tcPr>
          <w:p w:rsidR="00FB16C2" w:rsidRPr="00D65390" w:rsidRDefault="00FB16C2" w:rsidP="00CE5FE5">
            <w:pPr>
              <w:rPr>
                <w:rFonts w:asciiTheme="minorHAnsi" w:hAnsiTheme="minorHAnsi" w:cstheme="minorHAnsi"/>
                <w:b/>
                <w:sz w:val="20"/>
                <w:lang w:eastAsia="zh-CN"/>
              </w:rPr>
            </w:pPr>
            <w:r w:rsidRPr="00D65390">
              <w:rPr>
                <w:rFonts w:asciiTheme="minorHAnsi" w:hAnsiTheme="minorHAnsi" w:cstheme="minorHAnsi"/>
                <w:b/>
                <w:sz w:val="20"/>
                <w:lang w:eastAsia="zh-CN"/>
              </w:rPr>
              <w:t>2</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Name</w:t>
            </w:r>
          </w:p>
        </w:tc>
        <w:tc>
          <w:tcPr>
            <w:tcW w:w="6539" w:type="dxa"/>
            <w:shd w:val="clear" w:color="auto" w:fill="F3F3F3"/>
            <w:vAlign w:val="center"/>
          </w:tcPr>
          <w:p w:rsidR="00FB16C2" w:rsidRPr="00D65390" w:rsidRDefault="00FB16C2" w:rsidP="00CE5FE5">
            <w:pPr>
              <w:rPr>
                <w:rFonts w:asciiTheme="minorHAnsi" w:hAnsiTheme="minorHAnsi" w:cstheme="minorHAnsi"/>
                <w:b/>
                <w:sz w:val="20"/>
              </w:rPr>
            </w:pPr>
            <w:r w:rsidRPr="00D65390">
              <w:rPr>
                <w:rFonts w:asciiTheme="minorHAnsi" w:hAnsiTheme="minorHAnsi" w:cstheme="minorHAnsi"/>
                <w:b/>
                <w:sz w:val="20"/>
              </w:rPr>
              <w:t>Save As…</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 xml:space="preserve">Goal </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To save the currently open simulation under a user-chosen name and location</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Pre-condition</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The client program is open</w:t>
            </w:r>
          </w:p>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lastRenderedPageBreak/>
              <w:t>A simulation is open</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lastRenderedPageBreak/>
              <w:t xml:space="preserve">Main </w:t>
            </w:r>
          </w:p>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Success</w:t>
            </w:r>
          </w:p>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Scenario</w:t>
            </w:r>
          </w:p>
        </w:tc>
        <w:tc>
          <w:tcPr>
            <w:tcW w:w="6539" w:type="dxa"/>
            <w:vAlign w:val="center"/>
          </w:tcPr>
          <w:p w:rsidR="00FB16C2" w:rsidRPr="00D65390" w:rsidRDefault="00FB16C2" w:rsidP="00C46286">
            <w:pPr>
              <w:pStyle w:val="ListParagraph"/>
              <w:numPr>
                <w:ilvl w:val="0"/>
                <w:numId w:val="19"/>
              </w:numPr>
              <w:spacing w:after="0"/>
              <w:rPr>
                <w:rFonts w:asciiTheme="minorHAnsi" w:hAnsiTheme="minorHAnsi" w:cstheme="minorHAnsi"/>
                <w:sz w:val="20"/>
              </w:rPr>
            </w:pPr>
            <w:r w:rsidRPr="00D65390">
              <w:rPr>
                <w:rFonts w:asciiTheme="minorHAnsi" w:hAnsiTheme="minorHAnsi" w:cstheme="minorHAnsi"/>
                <w:sz w:val="20"/>
              </w:rPr>
              <w:t>The user selects File-&gt;Save As… or the “Save As…” button on the toolbar</w:t>
            </w:r>
          </w:p>
          <w:p w:rsidR="00FB16C2" w:rsidRPr="00D65390" w:rsidRDefault="00FB16C2" w:rsidP="00C46286">
            <w:pPr>
              <w:numPr>
                <w:ilvl w:val="0"/>
                <w:numId w:val="19"/>
              </w:numPr>
              <w:spacing w:before="100" w:beforeAutospacing="1" w:after="0"/>
              <w:contextualSpacing/>
              <w:rPr>
                <w:rFonts w:asciiTheme="minorHAnsi" w:hAnsiTheme="minorHAnsi" w:cstheme="minorHAnsi"/>
                <w:sz w:val="20"/>
                <w:lang w:eastAsia="nl-NL"/>
              </w:rPr>
            </w:pPr>
            <w:r w:rsidRPr="00D65390">
              <w:rPr>
                <w:rFonts w:asciiTheme="minorHAnsi" w:hAnsiTheme="minorHAnsi" w:cstheme="minorHAnsi"/>
                <w:sz w:val="20"/>
                <w:lang w:eastAsia="nl-NL"/>
              </w:rPr>
              <w:t>The system prompts the user to enter the directory and file name under which to save the simulation</w:t>
            </w:r>
          </w:p>
          <w:p w:rsidR="00FB16C2" w:rsidRPr="00D65390" w:rsidRDefault="00FB16C2" w:rsidP="00C46286">
            <w:pPr>
              <w:numPr>
                <w:ilvl w:val="0"/>
                <w:numId w:val="19"/>
              </w:numPr>
              <w:spacing w:before="100" w:beforeAutospacing="1" w:after="0"/>
              <w:contextualSpacing/>
              <w:rPr>
                <w:rFonts w:asciiTheme="minorHAnsi" w:hAnsiTheme="minorHAnsi" w:cstheme="minorHAnsi"/>
                <w:sz w:val="20"/>
                <w:lang w:eastAsia="nl-NL"/>
              </w:rPr>
            </w:pPr>
            <w:r w:rsidRPr="00D65390">
              <w:rPr>
                <w:rFonts w:asciiTheme="minorHAnsi" w:hAnsiTheme="minorHAnsi" w:cstheme="minorHAnsi"/>
                <w:sz w:val="20"/>
                <w:lang w:eastAsia="nl-NL"/>
              </w:rPr>
              <w:t>The user enters the information</w:t>
            </w:r>
          </w:p>
          <w:p w:rsidR="00FB16C2" w:rsidRPr="00D65390" w:rsidRDefault="00FB16C2" w:rsidP="00C46286">
            <w:pPr>
              <w:numPr>
                <w:ilvl w:val="0"/>
                <w:numId w:val="19"/>
              </w:numPr>
              <w:spacing w:before="100" w:beforeAutospacing="1" w:after="0"/>
              <w:contextualSpacing/>
              <w:rPr>
                <w:rFonts w:asciiTheme="minorHAnsi" w:hAnsiTheme="minorHAnsi" w:cstheme="minorHAnsi"/>
                <w:sz w:val="20"/>
                <w:lang w:eastAsia="nl-NL"/>
              </w:rPr>
            </w:pPr>
            <w:r w:rsidRPr="00D65390">
              <w:rPr>
                <w:rFonts w:asciiTheme="minorHAnsi" w:hAnsiTheme="minorHAnsi" w:cstheme="minorHAnsi"/>
                <w:sz w:val="20"/>
                <w:lang w:eastAsia="nl-NL"/>
              </w:rPr>
              <w:t>The system saves the simulation file</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Extensions</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 xml:space="preserve"> 1a. The file already exists</w:t>
            </w:r>
          </w:p>
          <w:p w:rsidR="00FB16C2" w:rsidRPr="00D65390" w:rsidRDefault="00FB16C2" w:rsidP="00C46286">
            <w:pPr>
              <w:pStyle w:val="ListParagraph"/>
              <w:numPr>
                <w:ilvl w:val="0"/>
                <w:numId w:val="20"/>
              </w:numPr>
              <w:spacing w:after="200" w:line="276" w:lineRule="auto"/>
              <w:rPr>
                <w:rFonts w:asciiTheme="minorHAnsi" w:hAnsiTheme="minorHAnsi" w:cstheme="minorHAnsi"/>
                <w:sz w:val="20"/>
              </w:rPr>
            </w:pPr>
            <w:r w:rsidRPr="00D65390">
              <w:rPr>
                <w:rFonts w:asciiTheme="minorHAnsi" w:hAnsiTheme="minorHAnsi" w:cstheme="minorHAnsi"/>
                <w:sz w:val="20"/>
              </w:rPr>
              <w:t>The system prompts the user if they wish to overwrite the existing file</w:t>
            </w:r>
          </w:p>
          <w:p w:rsidR="00FB16C2" w:rsidRPr="00D65390" w:rsidRDefault="00FB16C2" w:rsidP="00C46286">
            <w:pPr>
              <w:pStyle w:val="ListParagraph"/>
              <w:numPr>
                <w:ilvl w:val="0"/>
                <w:numId w:val="20"/>
              </w:numPr>
              <w:spacing w:after="200" w:line="276" w:lineRule="auto"/>
              <w:rPr>
                <w:rFonts w:asciiTheme="minorHAnsi" w:hAnsiTheme="minorHAnsi" w:cstheme="minorHAnsi"/>
                <w:sz w:val="20"/>
              </w:rPr>
            </w:pPr>
            <w:r w:rsidRPr="00D65390">
              <w:rPr>
                <w:rFonts w:asciiTheme="minorHAnsi" w:hAnsiTheme="minorHAnsi" w:cstheme="minorHAnsi"/>
                <w:sz w:val="20"/>
              </w:rPr>
              <w:t>The user makes a choice and the system responds accordingly:</w:t>
            </w:r>
          </w:p>
          <w:tbl>
            <w:tblPr>
              <w:tblW w:w="0" w:type="auto"/>
              <w:tblInd w:w="48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60"/>
              <w:gridCol w:w="3803"/>
            </w:tblGrid>
            <w:tr w:rsidR="00FB16C2" w:rsidRPr="00D65390" w:rsidTr="00CE5F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D65390" w:rsidRDefault="00FB16C2" w:rsidP="00CE5FE5">
                  <w:pPr>
                    <w:rPr>
                      <w:rFonts w:asciiTheme="minorHAnsi" w:hAnsiTheme="minorHAnsi" w:cstheme="minorHAnsi"/>
                      <w:sz w:val="20"/>
                      <w:lang w:eastAsia="en-IE"/>
                    </w:rPr>
                  </w:pPr>
                  <w:r w:rsidRPr="00D65390">
                    <w:rPr>
                      <w:rFonts w:asciiTheme="minorHAnsi" w:hAnsiTheme="minorHAnsi" w:cstheme="minorHAnsi"/>
                      <w:sz w:val="20"/>
                      <w:lang w:eastAsia="en-IE"/>
                    </w:rPr>
                    <w:t>Yes</w:t>
                  </w:r>
                </w:p>
              </w:tc>
              <w:tc>
                <w:tcPr>
                  <w:tcW w:w="3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D65390" w:rsidRDefault="00FB16C2" w:rsidP="00CE5FE5">
                  <w:pPr>
                    <w:rPr>
                      <w:rFonts w:asciiTheme="minorHAnsi" w:hAnsiTheme="minorHAnsi" w:cstheme="minorHAnsi"/>
                      <w:sz w:val="20"/>
                      <w:lang w:eastAsia="en-IE"/>
                    </w:rPr>
                  </w:pPr>
                  <w:r w:rsidRPr="00D65390">
                    <w:rPr>
                      <w:rFonts w:asciiTheme="minorHAnsi" w:hAnsiTheme="minorHAnsi" w:cstheme="minorHAnsi"/>
                      <w:sz w:val="20"/>
                      <w:lang w:eastAsia="en-IE"/>
                    </w:rPr>
                    <w:t>The system overwrites the existing file</w:t>
                  </w:r>
                </w:p>
              </w:tc>
            </w:tr>
            <w:tr w:rsidR="00FB16C2" w:rsidRPr="00D65390" w:rsidTr="00CE5F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D65390" w:rsidRDefault="00FB16C2" w:rsidP="00CE5FE5">
                  <w:pPr>
                    <w:rPr>
                      <w:rFonts w:asciiTheme="minorHAnsi" w:hAnsiTheme="minorHAnsi" w:cstheme="minorHAnsi"/>
                      <w:sz w:val="20"/>
                      <w:lang w:eastAsia="en-IE"/>
                    </w:rPr>
                  </w:pPr>
                  <w:r w:rsidRPr="00D65390">
                    <w:rPr>
                      <w:rFonts w:asciiTheme="minorHAnsi" w:hAnsiTheme="minorHAnsi" w:cstheme="minorHAnsi"/>
                      <w:sz w:val="20"/>
                      <w:lang w:eastAsia="en-IE"/>
                    </w:rPr>
                    <w:t>No</w:t>
                  </w:r>
                </w:p>
              </w:tc>
              <w:tc>
                <w:tcPr>
                  <w:tcW w:w="3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D65390" w:rsidRDefault="00FB16C2" w:rsidP="00CE5FE5">
                  <w:pPr>
                    <w:rPr>
                      <w:rFonts w:asciiTheme="minorHAnsi" w:hAnsiTheme="minorHAnsi" w:cstheme="minorHAnsi"/>
                      <w:sz w:val="20"/>
                      <w:lang w:eastAsia="en-IE"/>
                    </w:rPr>
                  </w:pPr>
                  <w:r w:rsidRPr="00D65390">
                    <w:rPr>
                      <w:rFonts w:asciiTheme="minorHAnsi" w:hAnsiTheme="minorHAnsi" w:cstheme="minorHAnsi"/>
                      <w:sz w:val="20"/>
                      <w:lang w:eastAsia="en-IE"/>
                    </w:rPr>
                    <w:t>The system goes back to MSS, step 2</w:t>
                  </w:r>
                </w:p>
              </w:tc>
            </w:tr>
          </w:tbl>
          <w:p w:rsidR="00FB16C2" w:rsidRPr="00D65390" w:rsidRDefault="00FB16C2" w:rsidP="00CE5FE5">
            <w:pPr>
              <w:pStyle w:val="ListParagraph"/>
              <w:ind w:left="712"/>
              <w:rPr>
                <w:rFonts w:asciiTheme="minorHAnsi" w:hAnsiTheme="minorHAnsi" w:cstheme="minorHAnsi"/>
                <w:sz w:val="20"/>
              </w:rPr>
            </w:pP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Post-condition</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All changes to the simulation file are saved</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 xml:space="preserve">Author </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Kristian Kolev</w:t>
            </w:r>
          </w:p>
        </w:tc>
      </w:tr>
    </w:tbl>
    <w:p w:rsidR="00FB16C2" w:rsidRPr="00D65390" w:rsidRDefault="00FB16C2" w:rsidP="00FB16C2">
      <w:pPr>
        <w:rPr>
          <w:rFonts w:asciiTheme="minorHAnsi" w:hAnsiTheme="minorHAnsi" w:cstheme="minorHAnsi"/>
          <w:sz w:val="20"/>
        </w:rPr>
      </w:pPr>
    </w:p>
    <w:tbl>
      <w:tblPr>
        <w:tblW w:w="0" w:type="auto"/>
        <w:jc w:val="center"/>
        <w:tblInd w:w="-25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tblPr>
      <w:tblGrid>
        <w:gridCol w:w="1980"/>
        <w:gridCol w:w="6539"/>
      </w:tblGrid>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ID</w:t>
            </w:r>
          </w:p>
        </w:tc>
        <w:tc>
          <w:tcPr>
            <w:tcW w:w="6539" w:type="dxa"/>
            <w:shd w:val="clear" w:color="auto" w:fill="F3F3F3"/>
            <w:vAlign w:val="center"/>
          </w:tcPr>
          <w:p w:rsidR="00FB16C2" w:rsidRPr="00D65390" w:rsidRDefault="00FB16C2" w:rsidP="00CE5FE5">
            <w:pPr>
              <w:rPr>
                <w:rFonts w:asciiTheme="minorHAnsi" w:hAnsiTheme="minorHAnsi" w:cstheme="minorHAnsi"/>
                <w:b/>
                <w:sz w:val="20"/>
                <w:lang w:eastAsia="zh-CN"/>
              </w:rPr>
            </w:pPr>
            <w:r w:rsidRPr="00D65390">
              <w:rPr>
                <w:rFonts w:asciiTheme="minorHAnsi" w:hAnsiTheme="minorHAnsi" w:cstheme="minorHAnsi"/>
                <w:b/>
                <w:sz w:val="20"/>
                <w:lang w:eastAsia="zh-CN"/>
              </w:rPr>
              <w:t>3</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Name</w:t>
            </w:r>
          </w:p>
        </w:tc>
        <w:tc>
          <w:tcPr>
            <w:tcW w:w="6539" w:type="dxa"/>
            <w:shd w:val="clear" w:color="auto" w:fill="F3F3F3"/>
            <w:vAlign w:val="center"/>
          </w:tcPr>
          <w:p w:rsidR="00FB16C2" w:rsidRPr="00D65390" w:rsidRDefault="00FB16C2" w:rsidP="00CE5FE5">
            <w:pPr>
              <w:rPr>
                <w:rFonts w:asciiTheme="minorHAnsi" w:hAnsiTheme="minorHAnsi" w:cstheme="minorHAnsi"/>
                <w:b/>
                <w:sz w:val="20"/>
              </w:rPr>
            </w:pPr>
            <w:r w:rsidRPr="00D65390">
              <w:rPr>
                <w:rFonts w:asciiTheme="minorHAnsi" w:hAnsiTheme="minorHAnsi" w:cstheme="minorHAnsi"/>
                <w:b/>
                <w:sz w:val="20"/>
              </w:rPr>
              <w:t>Save</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 xml:space="preserve">Goal </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To save the currently open simulation</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Pre-condition</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The client program is open</w:t>
            </w:r>
          </w:p>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A simulation is open</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 xml:space="preserve">Main </w:t>
            </w:r>
          </w:p>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Success</w:t>
            </w:r>
          </w:p>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Scenario</w:t>
            </w:r>
          </w:p>
        </w:tc>
        <w:tc>
          <w:tcPr>
            <w:tcW w:w="6539" w:type="dxa"/>
            <w:vAlign w:val="center"/>
          </w:tcPr>
          <w:p w:rsidR="00FB16C2" w:rsidRPr="00D65390" w:rsidRDefault="00FB16C2" w:rsidP="00C46286">
            <w:pPr>
              <w:pStyle w:val="ListParagraph"/>
              <w:numPr>
                <w:ilvl w:val="0"/>
                <w:numId w:val="21"/>
              </w:numPr>
              <w:spacing w:after="0"/>
              <w:rPr>
                <w:rFonts w:asciiTheme="minorHAnsi" w:hAnsiTheme="minorHAnsi" w:cstheme="minorHAnsi"/>
                <w:sz w:val="20"/>
              </w:rPr>
            </w:pPr>
            <w:r w:rsidRPr="00D65390">
              <w:rPr>
                <w:rFonts w:asciiTheme="minorHAnsi" w:hAnsiTheme="minorHAnsi" w:cstheme="minorHAnsi"/>
                <w:sz w:val="20"/>
              </w:rPr>
              <w:t>The user selects File-&gt;Save or the “Save simulation…” button on the toolbar</w:t>
            </w:r>
          </w:p>
          <w:p w:rsidR="00FB16C2" w:rsidRPr="00D65390" w:rsidRDefault="00FB16C2" w:rsidP="00C46286">
            <w:pPr>
              <w:numPr>
                <w:ilvl w:val="0"/>
                <w:numId w:val="21"/>
              </w:numPr>
              <w:spacing w:before="100" w:beforeAutospacing="1" w:after="0"/>
              <w:contextualSpacing/>
              <w:rPr>
                <w:rFonts w:asciiTheme="minorHAnsi" w:hAnsiTheme="minorHAnsi" w:cstheme="minorHAnsi"/>
                <w:sz w:val="20"/>
                <w:lang w:eastAsia="nl-NL"/>
              </w:rPr>
            </w:pPr>
            <w:r w:rsidRPr="00D65390">
              <w:rPr>
                <w:rFonts w:asciiTheme="minorHAnsi" w:hAnsiTheme="minorHAnsi" w:cstheme="minorHAnsi"/>
                <w:sz w:val="20"/>
                <w:lang w:eastAsia="nl-NL"/>
              </w:rPr>
              <w:t>The system saves all changes to the simulation file</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Extensions</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 xml:space="preserve"> 1a. The user has not previously saved the current simulation</w:t>
            </w:r>
          </w:p>
          <w:p w:rsidR="00FB16C2" w:rsidRPr="00D65390" w:rsidRDefault="00FB16C2" w:rsidP="00CE5FE5">
            <w:pPr>
              <w:ind w:left="494" w:hanging="142"/>
              <w:rPr>
                <w:rFonts w:asciiTheme="minorHAnsi" w:hAnsiTheme="minorHAnsi" w:cstheme="minorHAnsi"/>
                <w:sz w:val="20"/>
              </w:rPr>
            </w:pPr>
            <w:r w:rsidRPr="00D65390">
              <w:rPr>
                <w:rFonts w:asciiTheme="minorHAnsi" w:hAnsiTheme="minorHAnsi" w:cstheme="minorHAnsi"/>
                <w:sz w:val="20"/>
              </w:rPr>
              <w:t>1. The system goes to the “Save as…” use case, MSS, step 2</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Post-condition</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All changes to the simulation file are saved</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 xml:space="preserve">Author </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Kristian Kolev</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lastRenderedPageBreak/>
              <w:t>ID</w:t>
            </w:r>
          </w:p>
        </w:tc>
        <w:tc>
          <w:tcPr>
            <w:tcW w:w="6539" w:type="dxa"/>
            <w:shd w:val="clear" w:color="auto" w:fill="F3F3F3"/>
            <w:vAlign w:val="center"/>
          </w:tcPr>
          <w:p w:rsidR="00FB16C2" w:rsidRPr="00D65390" w:rsidRDefault="00FB16C2" w:rsidP="00CE5FE5">
            <w:pPr>
              <w:rPr>
                <w:rFonts w:asciiTheme="minorHAnsi" w:hAnsiTheme="minorHAnsi" w:cstheme="minorHAnsi"/>
                <w:b/>
                <w:sz w:val="20"/>
                <w:lang w:eastAsia="zh-CN"/>
              </w:rPr>
            </w:pPr>
            <w:r w:rsidRPr="00D65390">
              <w:rPr>
                <w:rFonts w:asciiTheme="minorHAnsi" w:hAnsiTheme="minorHAnsi" w:cstheme="minorHAnsi"/>
                <w:b/>
                <w:sz w:val="20"/>
                <w:lang w:eastAsia="zh-CN"/>
              </w:rPr>
              <w:t>4</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Name</w:t>
            </w:r>
          </w:p>
        </w:tc>
        <w:tc>
          <w:tcPr>
            <w:tcW w:w="6539" w:type="dxa"/>
            <w:shd w:val="clear" w:color="auto" w:fill="F3F3F3"/>
            <w:vAlign w:val="center"/>
          </w:tcPr>
          <w:p w:rsidR="00FB16C2" w:rsidRPr="00D65390" w:rsidRDefault="00FB16C2" w:rsidP="00CE5FE5">
            <w:pPr>
              <w:rPr>
                <w:rFonts w:asciiTheme="minorHAnsi" w:hAnsiTheme="minorHAnsi" w:cstheme="minorHAnsi"/>
                <w:b/>
                <w:sz w:val="20"/>
              </w:rPr>
            </w:pPr>
            <w:r w:rsidRPr="00D65390">
              <w:rPr>
                <w:rFonts w:asciiTheme="minorHAnsi" w:hAnsiTheme="minorHAnsi" w:cstheme="minorHAnsi"/>
                <w:b/>
                <w:sz w:val="20"/>
              </w:rPr>
              <w:t>Exit</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 xml:space="preserve">Goal </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To exit the client program</w:t>
            </w:r>
            <w:bookmarkStart w:id="6" w:name="_GoBack"/>
            <w:bookmarkEnd w:id="6"/>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Pre-condition</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The client program is open</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 xml:space="preserve">Main </w:t>
            </w:r>
          </w:p>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Success</w:t>
            </w:r>
          </w:p>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Scenario</w:t>
            </w:r>
          </w:p>
        </w:tc>
        <w:tc>
          <w:tcPr>
            <w:tcW w:w="6539" w:type="dxa"/>
            <w:vAlign w:val="center"/>
          </w:tcPr>
          <w:p w:rsidR="00FB16C2" w:rsidRPr="00D65390" w:rsidRDefault="00FB16C2" w:rsidP="00C46286">
            <w:pPr>
              <w:pStyle w:val="ListParagraph"/>
              <w:numPr>
                <w:ilvl w:val="0"/>
                <w:numId w:val="22"/>
              </w:numPr>
              <w:spacing w:after="0"/>
              <w:rPr>
                <w:rFonts w:asciiTheme="minorHAnsi" w:hAnsiTheme="minorHAnsi" w:cstheme="minorHAnsi"/>
                <w:sz w:val="20"/>
              </w:rPr>
            </w:pPr>
            <w:r w:rsidRPr="00D65390">
              <w:rPr>
                <w:rFonts w:asciiTheme="minorHAnsi" w:hAnsiTheme="minorHAnsi" w:cstheme="minorHAnsi"/>
                <w:sz w:val="20"/>
              </w:rPr>
              <w:t>The user selects File-&gt;Exit or the Close button</w:t>
            </w:r>
          </w:p>
          <w:p w:rsidR="00FB16C2" w:rsidRPr="00D65390" w:rsidRDefault="00FB16C2" w:rsidP="00C46286">
            <w:pPr>
              <w:numPr>
                <w:ilvl w:val="0"/>
                <w:numId w:val="22"/>
              </w:numPr>
              <w:spacing w:before="100" w:beforeAutospacing="1" w:after="0"/>
              <w:contextualSpacing/>
              <w:rPr>
                <w:rFonts w:asciiTheme="minorHAnsi" w:hAnsiTheme="minorHAnsi" w:cstheme="minorHAnsi"/>
                <w:sz w:val="20"/>
                <w:lang w:eastAsia="nl-NL"/>
              </w:rPr>
            </w:pPr>
            <w:r w:rsidRPr="00D65390">
              <w:rPr>
                <w:rFonts w:asciiTheme="minorHAnsi" w:hAnsiTheme="minorHAnsi" w:cstheme="minorHAnsi"/>
                <w:sz w:val="20"/>
                <w:lang w:eastAsia="nl-NL"/>
              </w:rPr>
              <w:t>The system exits</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Extensions</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 xml:space="preserve"> 1a. A simulation with unsaved changes is open</w:t>
            </w:r>
          </w:p>
          <w:p w:rsidR="00FB16C2" w:rsidRPr="00D65390" w:rsidRDefault="00FB16C2" w:rsidP="00CE5FE5">
            <w:pPr>
              <w:ind w:left="494" w:hanging="142"/>
              <w:rPr>
                <w:rFonts w:asciiTheme="minorHAnsi" w:hAnsiTheme="minorHAnsi" w:cstheme="minorHAnsi"/>
                <w:sz w:val="20"/>
              </w:rPr>
            </w:pPr>
            <w:r w:rsidRPr="00D65390">
              <w:rPr>
                <w:rFonts w:asciiTheme="minorHAnsi" w:hAnsiTheme="minorHAnsi" w:cstheme="minorHAnsi"/>
                <w:sz w:val="20"/>
              </w:rPr>
              <w:t>1. The system goes to the “Save” use case, MSS, step 2</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Post-condition</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The client program exits successfully</w:t>
            </w:r>
          </w:p>
        </w:tc>
      </w:tr>
      <w:tr w:rsidR="00FB16C2" w:rsidRPr="00D65390" w:rsidTr="00FB16C2">
        <w:trPr>
          <w:trHeight w:val="360"/>
          <w:jc w:val="center"/>
        </w:trPr>
        <w:tc>
          <w:tcPr>
            <w:tcW w:w="1980" w:type="dxa"/>
            <w:shd w:val="clear" w:color="auto" w:fill="95B3D7" w:themeFill="accent1" w:themeFillTint="99"/>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 xml:space="preserve">Author </w:t>
            </w:r>
          </w:p>
        </w:tc>
        <w:tc>
          <w:tcPr>
            <w:tcW w:w="6539" w:type="dxa"/>
            <w:vAlign w:val="center"/>
          </w:tcPr>
          <w:p w:rsidR="00FB16C2" w:rsidRPr="00D65390" w:rsidRDefault="00FB16C2" w:rsidP="00CE5FE5">
            <w:pPr>
              <w:rPr>
                <w:rFonts w:asciiTheme="minorHAnsi" w:hAnsiTheme="minorHAnsi" w:cstheme="minorHAnsi"/>
                <w:sz w:val="20"/>
              </w:rPr>
            </w:pPr>
            <w:r w:rsidRPr="00D65390">
              <w:rPr>
                <w:rFonts w:asciiTheme="minorHAnsi" w:hAnsiTheme="minorHAnsi" w:cstheme="minorHAnsi"/>
                <w:sz w:val="20"/>
              </w:rPr>
              <w:t>Kristian Kolev</w:t>
            </w:r>
          </w:p>
        </w:tc>
      </w:tr>
    </w:tbl>
    <w:p w:rsidR="00DF0BD5" w:rsidRPr="00D65390" w:rsidRDefault="00DF0BD5" w:rsidP="00DF0BD5">
      <w:pPr>
        <w:rPr>
          <w:rFonts w:asciiTheme="minorHAnsi" w:eastAsia="宋体" w:hAnsiTheme="minorHAnsi" w:cstheme="minorHAnsi"/>
          <w:sz w:val="20"/>
          <w:lang w:eastAsia="zh-CN"/>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ID</w:t>
            </w:r>
          </w:p>
        </w:tc>
        <w:tc>
          <w:tcPr>
            <w:tcW w:w="5950" w:type="dxa"/>
            <w:shd w:val="clear" w:color="auto" w:fill="F3F3F3"/>
            <w:vAlign w:val="center"/>
          </w:tcPr>
          <w:p w:rsidR="00DF0BD5" w:rsidRPr="00D65390" w:rsidRDefault="00DF0BD5" w:rsidP="00CE5FE5">
            <w:pPr>
              <w:snapToGrid w:val="0"/>
              <w:rPr>
                <w:rFonts w:asciiTheme="minorHAnsi" w:eastAsia="宋体" w:hAnsiTheme="minorHAnsi" w:cstheme="minorHAnsi"/>
                <w:b/>
                <w:sz w:val="20"/>
                <w:lang w:eastAsia="zh-CN"/>
              </w:rPr>
            </w:pPr>
            <w:r w:rsidRPr="00D65390">
              <w:rPr>
                <w:rFonts w:asciiTheme="minorHAnsi" w:hAnsiTheme="minorHAnsi" w:cstheme="minorHAnsi"/>
                <w:b/>
                <w:sz w:val="20"/>
                <w:lang w:eastAsia="zh-CN"/>
              </w:rPr>
              <w:t>5</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Name</w:t>
            </w:r>
          </w:p>
        </w:tc>
        <w:tc>
          <w:tcPr>
            <w:tcW w:w="5950" w:type="dxa"/>
            <w:shd w:val="clear" w:color="auto" w:fill="F3F3F3"/>
            <w:vAlign w:val="center"/>
          </w:tcPr>
          <w:p w:rsidR="00DF0BD5" w:rsidRPr="00D65390" w:rsidRDefault="00DF0BD5" w:rsidP="00CE5FE5">
            <w:pPr>
              <w:snapToGrid w:val="0"/>
              <w:rPr>
                <w:rFonts w:asciiTheme="minorHAnsi" w:eastAsia="宋体" w:hAnsiTheme="minorHAnsi" w:cstheme="minorHAnsi"/>
                <w:b/>
                <w:sz w:val="20"/>
              </w:rPr>
            </w:pPr>
            <w:r w:rsidRPr="00D65390">
              <w:rPr>
                <w:rFonts w:asciiTheme="minorHAnsi" w:eastAsia="宋体" w:hAnsiTheme="minorHAnsi" w:cstheme="minorHAnsi"/>
                <w:b/>
                <w:sz w:val="20"/>
              </w:rPr>
              <w:t>Start Simulation</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 xml:space="preserve">Goal </w:t>
            </w:r>
          </w:p>
        </w:tc>
        <w:tc>
          <w:tcPr>
            <w:tcW w:w="5950" w:type="dxa"/>
            <w:shd w:val="clear" w:color="auto" w:fill="auto"/>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To start the simulation</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Pre-condition</w:t>
            </w:r>
          </w:p>
        </w:tc>
        <w:tc>
          <w:tcPr>
            <w:tcW w:w="5950" w:type="dxa"/>
            <w:shd w:val="clear" w:color="auto" w:fill="auto"/>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The program is open</w:t>
            </w:r>
          </w:p>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Simulation mode is launched</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 xml:space="preserve">Main </w:t>
            </w:r>
          </w:p>
          <w:p w:rsidR="00DF0BD5" w:rsidRPr="00D65390" w:rsidRDefault="00DF0BD5" w:rsidP="00CE5FE5">
            <w:pPr>
              <w:rPr>
                <w:rFonts w:asciiTheme="minorHAnsi" w:eastAsia="宋体" w:hAnsiTheme="minorHAnsi" w:cstheme="minorHAnsi"/>
                <w:sz w:val="20"/>
              </w:rPr>
            </w:pPr>
            <w:r w:rsidRPr="00D65390">
              <w:rPr>
                <w:rFonts w:asciiTheme="minorHAnsi" w:eastAsia="宋体" w:hAnsiTheme="minorHAnsi" w:cstheme="minorHAnsi"/>
                <w:sz w:val="20"/>
              </w:rPr>
              <w:t>Success</w:t>
            </w:r>
          </w:p>
          <w:p w:rsidR="00DF0BD5" w:rsidRPr="00D65390" w:rsidRDefault="00DF0BD5" w:rsidP="00CE5FE5">
            <w:pPr>
              <w:rPr>
                <w:rFonts w:asciiTheme="minorHAnsi" w:eastAsia="宋体" w:hAnsiTheme="minorHAnsi" w:cstheme="minorHAnsi"/>
                <w:sz w:val="20"/>
              </w:rPr>
            </w:pPr>
            <w:r w:rsidRPr="00D65390">
              <w:rPr>
                <w:rFonts w:asciiTheme="minorHAnsi" w:eastAsia="宋体" w:hAnsiTheme="minorHAnsi" w:cstheme="minorHAnsi"/>
                <w:sz w:val="20"/>
              </w:rPr>
              <w:t>Scenario</w:t>
            </w:r>
          </w:p>
        </w:tc>
        <w:tc>
          <w:tcPr>
            <w:tcW w:w="5950" w:type="dxa"/>
            <w:shd w:val="clear" w:color="auto" w:fill="auto"/>
            <w:vAlign w:val="center"/>
          </w:tcPr>
          <w:p w:rsidR="00DF0BD5" w:rsidRPr="00D65390" w:rsidRDefault="00DF0BD5" w:rsidP="00DF0BD5">
            <w:pPr>
              <w:pStyle w:val="ListParagraph"/>
              <w:widowControl w:val="0"/>
              <w:numPr>
                <w:ilvl w:val="0"/>
                <w:numId w:val="23"/>
              </w:numPr>
              <w:suppressAutoHyphens/>
              <w:snapToGrid w:val="0"/>
              <w:spacing w:after="0" w:line="100" w:lineRule="atLeast"/>
              <w:contextualSpacing w:val="0"/>
              <w:rPr>
                <w:rFonts w:asciiTheme="minorHAnsi" w:eastAsia="宋体" w:hAnsiTheme="minorHAnsi" w:cstheme="minorHAnsi"/>
                <w:sz w:val="20"/>
              </w:rPr>
            </w:pPr>
            <w:r w:rsidRPr="00D65390">
              <w:rPr>
                <w:rFonts w:asciiTheme="minorHAnsi" w:eastAsia="宋体" w:hAnsiTheme="minorHAnsi" w:cstheme="minorHAnsi"/>
                <w:sz w:val="20"/>
              </w:rPr>
              <w:t>The user click on start button</w:t>
            </w:r>
          </w:p>
          <w:p w:rsidR="00DF0BD5" w:rsidRPr="00D65390" w:rsidRDefault="00DF0BD5" w:rsidP="00DF0BD5">
            <w:pPr>
              <w:pStyle w:val="ListParagraph"/>
              <w:widowControl w:val="0"/>
              <w:numPr>
                <w:ilvl w:val="0"/>
                <w:numId w:val="23"/>
              </w:numPr>
              <w:suppressAutoHyphens/>
              <w:spacing w:after="0" w:line="100" w:lineRule="atLeast"/>
              <w:contextualSpacing w:val="0"/>
              <w:rPr>
                <w:rFonts w:asciiTheme="minorHAnsi" w:eastAsia="宋体" w:hAnsiTheme="minorHAnsi" w:cstheme="minorHAnsi"/>
                <w:sz w:val="20"/>
              </w:rPr>
            </w:pPr>
            <w:r w:rsidRPr="00D65390">
              <w:rPr>
                <w:rFonts w:asciiTheme="minorHAnsi" w:eastAsia="宋体" w:hAnsiTheme="minorHAnsi" w:cstheme="minorHAnsi"/>
                <w:sz w:val="20"/>
              </w:rPr>
              <w:t>Simulation starts</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Extensions</w:t>
            </w:r>
          </w:p>
        </w:tc>
        <w:tc>
          <w:tcPr>
            <w:tcW w:w="5950" w:type="dxa"/>
            <w:shd w:val="clear" w:color="auto" w:fill="auto"/>
            <w:vAlign w:val="center"/>
          </w:tcPr>
          <w:p w:rsidR="00DF0BD5" w:rsidRPr="00D65390" w:rsidRDefault="00DF0BD5" w:rsidP="00DF0BD5">
            <w:pPr>
              <w:snapToGrid w:val="0"/>
              <w:ind w:left="720" w:hanging="720"/>
              <w:rPr>
                <w:rFonts w:asciiTheme="minorHAnsi" w:eastAsia="宋体" w:hAnsiTheme="minorHAnsi" w:cstheme="minorHAnsi"/>
                <w:sz w:val="20"/>
                <w:lang w:eastAsia="zh-CN"/>
              </w:rPr>
            </w:pPr>
            <w:r w:rsidRPr="00D65390">
              <w:rPr>
                <w:rFonts w:asciiTheme="minorHAnsi" w:eastAsia="宋体" w:hAnsiTheme="minorHAnsi" w:cstheme="minorHAnsi"/>
                <w:sz w:val="20"/>
              </w:rPr>
              <w:t xml:space="preserve">      </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Post-condition</w:t>
            </w:r>
          </w:p>
        </w:tc>
        <w:tc>
          <w:tcPr>
            <w:tcW w:w="5950" w:type="dxa"/>
            <w:shd w:val="clear" w:color="auto" w:fill="auto"/>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Simulation is running</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 xml:space="preserve">Author </w:t>
            </w:r>
          </w:p>
        </w:tc>
        <w:tc>
          <w:tcPr>
            <w:tcW w:w="5950" w:type="dxa"/>
            <w:shd w:val="clear" w:color="auto" w:fill="auto"/>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Antoine Girard</w:t>
            </w:r>
          </w:p>
        </w:tc>
      </w:tr>
    </w:tbl>
    <w:p w:rsidR="00DF0BD5" w:rsidRPr="00D65390" w:rsidRDefault="00DF0BD5" w:rsidP="00DF0BD5">
      <w:pPr>
        <w:rPr>
          <w:rFonts w:asciiTheme="minorHAnsi" w:eastAsia="宋体" w:hAnsiTheme="minorHAnsi" w:cstheme="minorHAnsi"/>
          <w:sz w:val="20"/>
          <w:lang w:eastAsia="zh-CN"/>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lastRenderedPageBreak/>
              <w:t>ID</w:t>
            </w:r>
          </w:p>
        </w:tc>
        <w:tc>
          <w:tcPr>
            <w:tcW w:w="5950" w:type="dxa"/>
            <w:shd w:val="clear" w:color="auto" w:fill="F3F3F3"/>
            <w:vAlign w:val="center"/>
          </w:tcPr>
          <w:p w:rsidR="00DF0BD5" w:rsidRPr="00D65390" w:rsidRDefault="00DF0BD5" w:rsidP="00CE5FE5">
            <w:pPr>
              <w:snapToGrid w:val="0"/>
              <w:rPr>
                <w:rFonts w:asciiTheme="minorHAnsi" w:eastAsia="宋体" w:hAnsiTheme="minorHAnsi" w:cstheme="minorHAnsi"/>
                <w:b/>
                <w:sz w:val="20"/>
                <w:lang w:eastAsia="zh-CN"/>
              </w:rPr>
            </w:pPr>
            <w:r w:rsidRPr="00D65390">
              <w:rPr>
                <w:rFonts w:asciiTheme="minorHAnsi" w:hAnsiTheme="minorHAnsi" w:cstheme="minorHAnsi"/>
                <w:b/>
                <w:sz w:val="20"/>
                <w:lang w:eastAsia="zh-CN"/>
              </w:rPr>
              <w:t>6</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Name</w:t>
            </w:r>
          </w:p>
        </w:tc>
        <w:tc>
          <w:tcPr>
            <w:tcW w:w="5950" w:type="dxa"/>
            <w:shd w:val="clear" w:color="auto" w:fill="F3F3F3"/>
            <w:vAlign w:val="center"/>
          </w:tcPr>
          <w:p w:rsidR="00DF0BD5" w:rsidRPr="00D65390" w:rsidRDefault="00DF0BD5" w:rsidP="00CE5FE5">
            <w:pPr>
              <w:snapToGrid w:val="0"/>
              <w:rPr>
                <w:rFonts w:asciiTheme="minorHAnsi" w:eastAsia="宋体" w:hAnsiTheme="minorHAnsi" w:cstheme="minorHAnsi"/>
                <w:b/>
                <w:sz w:val="20"/>
              </w:rPr>
            </w:pPr>
            <w:r w:rsidRPr="00D65390">
              <w:rPr>
                <w:rFonts w:asciiTheme="minorHAnsi" w:eastAsia="宋体" w:hAnsiTheme="minorHAnsi" w:cstheme="minorHAnsi"/>
                <w:b/>
                <w:sz w:val="20"/>
              </w:rPr>
              <w:t>Pause Simulation</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 xml:space="preserve">Goal </w:t>
            </w:r>
          </w:p>
        </w:tc>
        <w:tc>
          <w:tcPr>
            <w:tcW w:w="5950" w:type="dxa"/>
            <w:shd w:val="clear" w:color="auto" w:fill="auto"/>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To pause the simulation</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Pre-condition</w:t>
            </w:r>
          </w:p>
        </w:tc>
        <w:tc>
          <w:tcPr>
            <w:tcW w:w="5950" w:type="dxa"/>
            <w:shd w:val="clear" w:color="auto" w:fill="auto"/>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The program is open</w:t>
            </w:r>
          </w:p>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Simulation mode is launched</w:t>
            </w:r>
          </w:p>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Simulation is currently running</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 xml:space="preserve">Main </w:t>
            </w:r>
          </w:p>
          <w:p w:rsidR="00DF0BD5" w:rsidRPr="00D65390" w:rsidRDefault="00DF0BD5" w:rsidP="00CE5FE5">
            <w:pPr>
              <w:rPr>
                <w:rFonts w:asciiTheme="minorHAnsi" w:eastAsia="宋体" w:hAnsiTheme="minorHAnsi" w:cstheme="minorHAnsi"/>
                <w:sz w:val="20"/>
              </w:rPr>
            </w:pPr>
            <w:r w:rsidRPr="00D65390">
              <w:rPr>
                <w:rFonts w:asciiTheme="minorHAnsi" w:eastAsia="宋体" w:hAnsiTheme="minorHAnsi" w:cstheme="minorHAnsi"/>
                <w:sz w:val="20"/>
              </w:rPr>
              <w:t>Success</w:t>
            </w:r>
          </w:p>
          <w:p w:rsidR="00DF0BD5" w:rsidRPr="00D65390" w:rsidRDefault="00DF0BD5" w:rsidP="00CE5FE5">
            <w:pPr>
              <w:rPr>
                <w:rFonts w:asciiTheme="minorHAnsi" w:eastAsia="宋体" w:hAnsiTheme="minorHAnsi" w:cstheme="minorHAnsi"/>
                <w:sz w:val="20"/>
              </w:rPr>
            </w:pPr>
            <w:r w:rsidRPr="00D65390">
              <w:rPr>
                <w:rFonts w:asciiTheme="minorHAnsi" w:eastAsia="宋体" w:hAnsiTheme="minorHAnsi" w:cstheme="minorHAnsi"/>
                <w:sz w:val="20"/>
              </w:rPr>
              <w:t>Scenario</w:t>
            </w:r>
          </w:p>
        </w:tc>
        <w:tc>
          <w:tcPr>
            <w:tcW w:w="5950" w:type="dxa"/>
            <w:shd w:val="clear" w:color="auto" w:fill="auto"/>
            <w:vAlign w:val="center"/>
          </w:tcPr>
          <w:p w:rsidR="00DF0BD5" w:rsidRPr="00D65390" w:rsidRDefault="00DF0BD5" w:rsidP="00DF0BD5">
            <w:pPr>
              <w:pStyle w:val="ListParagraph"/>
              <w:widowControl w:val="0"/>
              <w:numPr>
                <w:ilvl w:val="0"/>
                <w:numId w:val="24"/>
              </w:numPr>
              <w:suppressAutoHyphens/>
              <w:snapToGrid w:val="0"/>
              <w:spacing w:after="0" w:line="100" w:lineRule="atLeast"/>
              <w:contextualSpacing w:val="0"/>
              <w:rPr>
                <w:rFonts w:asciiTheme="minorHAnsi" w:eastAsia="宋体" w:hAnsiTheme="minorHAnsi" w:cstheme="minorHAnsi"/>
                <w:sz w:val="20"/>
              </w:rPr>
            </w:pPr>
            <w:r w:rsidRPr="00D65390">
              <w:rPr>
                <w:rFonts w:asciiTheme="minorHAnsi" w:eastAsia="宋体" w:hAnsiTheme="minorHAnsi" w:cstheme="minorHAnsi"/>
                <w:sz w:val="20"/>
              </w:rPr>
              <w:t>The user click on pause button</w:t>
            </w:r>
          </w:p>
          <w:p w:rsidR="00DF0BD5" w:rsidRPr="00D65390" w:rsidRDefault="00DF0BD5" w:rsidP="00DF0BD5">
            <w:pPr>
              <w:pStyle w:val="ListParagraph"/>
              <w:widowControl w:val="0"/>
              <w:numPr>
                <w:ilvl w:val="0"/>
                <w:numId w:val="24"/>
              </w:numPr>
              <w:suppressAutoHyphens/>
              <w:spacing w:after="0" w:line="100" w:lineRule="atLeast"/>
              <w:contextualSpacing w:val="0"/>
              <w:rPr>
                <w:rFonts w:asciiTheme="minorHAnsi" w:eastAsia="宋体" w:hAnsiTheme="minorHAnsi" w:cstheme="minorHAnsi"/>
                <w:sz w:val="20"/>
              </w:rPr>
            </w:pPr>
            <w:r w:rsidRPr="00D65390">
              <w:rPr>
                <w:rFonts w:asciiTheme="minorHAnsi" w:eastAsia="宋体" w:hAnsiTheme="minorHAnsi" w:cstheme="minorHAnsi"/>
                <w:sz w:val="20"/>
              </w:rPr>
              <w:t>Simulation pauses</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Extensions</w:t>
            </w:r>
          </w:p>
        </w:tc>
        <w:tc>
          <w:tcPr>
            <w:tcW w:w="5950" w:type="dxa"/>
            <w:shd w:val="clear" w:color="auto" w:fill="auto"/>
            <w:vAlign w:val="center"/>
          </w:tcPr>
          <w:p w:rsidR="00DF0BD5" w:rsidRPr="00D65390" w:rsidRDefault="00DF0BD5" w:rsidP="00DF0BD5">
            <w:pPr>
              <w:snapToGrid w:val="0"/>
              <w:ind w:left="720" w:hanging="720"/>
              <w:rPr>
                <w:rFonts w:asciiTheme="minorHAnsi" w:eastAsia="宋体" w:hAnsiTheme="minorHAnsi" w:cstheme="minorHAnsi"/>
                <w:sz w:val="20"/>
                <w:lang w:eastAsia="zh-CN"/>
              </w:rPr>
            </w:pPr>
            <w:r w:rsidRPr="00D65390">
              <w:rPr>
                <w:rFonts w:asciiTheme="minorHAnsi" w:eastAsia="宋体" w:hAnsiTheme="minorHAnsi" w:cstheme="minorHAnsi"/>
                <w:sz w:val="20"/>
              </w:rPr>
              <w:t xml:space="preserve">      </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Post-condition</w:t>
            </w:r>
          </w:p>
        </w:tc>
        <w:tc>
          <w:tcPr>
            <w:tcW w:w="5950" w:type="dxa"/>
            <w:shd w:val="clear" w:color="auto" w:fill="auto"/>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Simulation paused</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 xml:space="preserve">Author </w:t>
            </w:r>
          </w:p>
        </w:tc>
        <w:tc>
          <w:tcPr>
            <w:tcW w:w="5950" w:type="dxa"/>
            <w:shd w:val="clear" w:color="auto" w:fill="auto"/>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Antoine Girard</w:t>
            </w:r>
          </w:p>
        </w:tc>
      </w:tr>
    </w:tbl>
    <w:p w:rsidR="00DF0BD5" w:rsidRPr="00D65390" w:rsidRDefault="00DF0BD5" w:rsidP="00DF0BD5">
      <w:pPr>
        <w:rPr>
          <w:rFonts w:asciiTheme="minorHAnsi" w:eastAsia="宋体" w:hAnsiTheme="minorHAnsi" w:cstheme="minorHAnsi"/>
          <w:sz w:val="20"/>
          <w:lang w:eastAsia="zh-CN"/>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ID</w:t>
            </w:r>
          </w:p>
        </w:tc>
        <w:tc>
          <w:tcPr>
            <w:tcW w:w="5950" w:type="dxa"/>
            <w:shd w:val="clear" w:color="auto" w:fill="F3F3F3"/>
            <w:vAlign w:val="center"/>
          </w:tcPr>
          <w:p w:rsidR="00DF0BD5" w:rsidRPr="00D65390" w:rsidRDefault="00DF0BD5" w:rsidP="00CE5FE5">
            <w:pPr>
              <w:snapToGrid w:val="0"/>
              <w:rPr>
                <w:rFonts w:asciiTheme="minorHAnsi" w:eastAsia="宋体" w:hAnsiTheme="minorHAnsi" w:cstheme="minorHAnsi"/>
                <w:b/>
                <w:sz w:val="20"/>
                <w:lang w:eastAsia="zh-CN"/>
              </w:rPr>
            </w:pPr>
            <w:r w:rsidRPr="00D65390">
              <w:rPr>
                <w:rFonts w:asciiTheme="minorHAnsi" w:hAnsiTheme="minorHAnsi" w:cstheme="minorHAnsi"/>
                <w:b/>
                <w:sz w:val="20"/>
                <w:lang w:eastAsia="zh-CN"/>
              </w:rPr>
              <w:t>7</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Name</w:t>
            </w:r>
          </w:p>
        </w:tc>
        <w:tc>
          <w:tcPr>
            <w:tcW w:w="5950" w:type="dxa"/>
            <w:shd w:val="clear" w:color="auto" w:fill="F3F3F3"/>
            <w:vAlign w:val="center"/>
          </w:tcPr>
          <w:p w:rsidR="00DF0BD5" w:rsidRPr="00D65390" w:rsidRDefault="00DF0BD5" w:rsidP="00CE5FE5">
            <w:pPr>
              <w:snapToGrid w:val="0"/>
              <w:rPr>
                <w:rFonts w:asciiTheme="minorHAnsi" w:eastAsia="宋体" w:hAnsiTheme="minorHAnsi" w:cstheme="minorHAnsi"/>
                <w:b/>
                <w:sz w:val="20"/>
              </w:rPr>
            </w:pPr>
            <w:r w:rsidRPr="00D65390">
              <w:rPr>
                <w:rFonts w:asciiTheme="minorHAnsi" w:eastAsia="宋体" w:hAnsiTheme="minorHAnsi" w:cstheme="minorHAnsi"/>
                <w:b/>
                <w:sz w:val="20"/>
              </w:rPr>
              <w:t>Stop Simulation</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 xml:space="preserve">Goal </w:t>
            </w:r>
          </w:p>
        </w:tc>
        <w:tc>
          <w:tcPr>
            <w:tcW w:w="5950" w:type="dxa"/>
            <w:shd w:val="clear" w:color="auto" w:fill="auto"/>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To stop the simulation</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Pre-condition</w:t>
            </w:r>
          </w:p>
        </w:tc>
        <w:tc>
          <w:tcPr>
            <w:tcW w:w="5950" w:type="dxa"/>
            <w:shd w:val="clear" w:color="auto" w:fill="auto"/>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The program is open</w:t>
            </w:r>
          </w:p>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Simulation mode is launched</w:t>
            </w:r>
          </w:p>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Simulation is currently running or paused</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 xml:space="preserve">Main </w:t>
            </w:r>
          </w:p>
          <w:p w:rsidR="00DF0BD5" w:rsidRPr="00D65390" w:rsidRDefault="00DF0BD5" w:rsidP="00CE5FE5">
            <w:pPr>
              <w:rPr>
                <w:rFonts w:asciiTheme="minorHAnsi" w:eastAsia="宋体" w:hAnsiTheme="minorHAnsi" w:cstheme="minorHAnsi"/>
                <w:sz w:val="20"/>
              </w:rPr>
            </w:pPr>
            <w:r w:rsidRPr="00D65390">
              <w:rPr>
                <w:rFonts w:asciiTheme="minorHAnsi" w:eastAsia="宋体" w:hAnsiTheme="minorHAnsi" w:cstheme="minorHAnsi"/>
                <w:sz w:val="20"/>
              </w:rPr>
              <w:t>Success</w:t>
            </w:r>
          </w:p>
          <w:p w:rsidR="00DF0BD5" w:rsidRPr="00D65390" w:rsidRDefault="00DF0BD5" w:rsidP="00CE5FE5">
            <w:pPr>
              <w:rPr>
                <w:rFonts w:asciiTheme="minorHAnsi" w:eastAsia="宋体" w:hAnsiTheme="minorHAnsi" w:cstheme="minorHAnsi"/>
                <w:sz w:val="20"/>
              </w:rPr>
            </w:pPr>
            <w:r w:rsidRPr="00D65390">
              <w:rPr>
                <w:rFonts w:asciiTheme="minorHAnsi" w:eastAsia="宋体" w:hAnsiTheme="minorHAnsi" w:cstheme="minorHAnsi"/>
                <w:sz w:val="20"/>
              </w:rPr>
              <w:t>Scenario</w:t>
            </w:r>
          </w:p>
        </w:tc>
        <w:tc>
          <w:tcPr>
            <w:tcW w:w="5950" w:type="dxa"/>
            <w:shd w:val="clear" w:color="auto" w:fill="auto"/>
            <w:vAlign w:val="center"/>
          </w:tcPr>
          <w:p w:rsidR="00DF0BD5" w:rsidRPr="00D65390" w:rsidRDefault="00DF0BD5" w:rsidP="00DF0BD5">
            <w:pPr>
              <w:pStyle w:val="ListParagraph"/>
              <w:widowControl w:val="0"/>
              <w:numPr>
                <w:ilvl w:val="0"/>
                <w:numId w:val="25"/>
              </w:numPr>
              <w:suppressAutoHyphens/>
              <w:snapToGrid w:val="0"/>
              <w:spacing w:after="0" w:line="100" w:lineRule="atLeast"/>
              <w:contextualSpacing w:val="0"/>
              <w:rPr>
                <w:rFonts w:asciiTheme="minorHAnsi" w:eastAsia="宋体" w:hAnsiTheme="minorHAnsi" w:cstheme="minorHAnsi"/>
                <w:sz w:val="20"/>
              </w:rPr>
            </w:pPr>
            <w:r w:rsidRPr="00D65390">
              <w:rPr>
                <w:rFonts w:asciiTheme="minorHAnsi" w:eastAsia="宋体" w:hAnsiTheme="minorHAnsi" w:cstheme="minorHAnsi"/>
                <w:sz w:val="20"/>
              </w:rPr>
              <w:t>The user click on stop button</w:t>
            </w:r>
          </w:p>
          <w:p w:rsidR="00DF0BD5" w:rsidRPr="00D65390" w:rsidRDefault="00DF0BD5" w:rsidP="00DF0BD5">
            <w:pPr>
              <w:pStyle w:val="ListParagraph"/>
              <w:widowControl w:val="0"/>
              <w:numPr>
                <w:ilvl w:val="0"/>
                <w:numId w:val="25"/>
              </w:numPr>
              <w:suppressAutoHyphens/>
              <w:spacing w:after="0" w:line="100" w:lineRule="atLeast"/>
              <w:contextualSpacing w:val="0"/>
              <w:rPr>
                <w:rFonts w:asciiTheme="minorHAnsi" w:eastAsia="宋体" w:hAnsiTheme="minorHAnsi" w:cstheme="minorHAnsi"/>
                <w:sz w:val="20"/>
              </w:rPr>
            </w:pPr>
            <w:r w:rsidRPr="00D65390">
              <w:rPr>
                <w:rFonts w:asciiTheme="minorHAnsi" w:eastAsia="宋体" w:hAnsiTheme="minorHAnsi" w:cstheme="minorHAnsi"/>
                <w:sz w:val="20"/>
              </w:rPr>
              <w:t>Simulation stops</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Extensions</w:t>
            </w:r>
          </w:p>
        </w:tc>
        <w:tc>
          <w:tcPr>
            <w:tcW w:w="5950" w:type="dxa"/>
            <w:shd w:val="clear" w:color="auto" w:fill="auto"/>
            <w:vAlign w:val="center"/>
          </w:tcPr>
          <w:p w:rsidR="00DF0BD5" w:rsidRPr="00D65390" w:rsidRDefault="00DF0BD5" w:rsidP="00DF0BD5">
            <w:pPr>
              <w:snapToGrid w:val="0"/>
              <w:ind w:left="720" w:hanging="720"/>
              <w:rPr>
                <w:rFonts w:asciiTheme="minorHAnsi" w:eastAsia="宋体" w:hAnsiTheme="minorHAnsi" w:cstheme="minorHAnsi"/>
                <w:sz w:val="20"/>
                <w:lang w:eastAsia="zh-CN"/>
              </w:rPr>
            </w:pPr>
            <w:r w:rsidRPr="00D65390">
              <w:rPr>
                <w:rFonts w:asciiTheme="minorHAnsi" w:eastAsia="宋体" w:hAnsiTheme="minorHAnsi" w:cstheme="minorHAnsi"/>
                <w:sz w:val="20"/>
              </w:rPr>
              <w:t xml:space="preserve">      </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Post-condition</w:t>
            </w:r>
          </w:p>
        </w:tc>
        <w:tc>
          <w:tcPr>
            <w:tcW w:w="5950" w:type="dxa"/>
            <w:shd w:val="clear" w:color="auto" w:fill="auto"/>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Simulation stopped</w:t>
            </w:r>
          </w:p>
        </w:tc>
      </w:tr>
      <w:tr w:rsidR="00DF0BD5" w:rsidRPr="00D65390" w:rsidTr="00CE5FE5">
        <w:trPr>
          <w:trHeight w:val="360"/>
        </w:trPr>
        <w:tc>
          <w:tcPr>
            <w:tcW w:w="1980" w:type="dxa"/>
            <w:shd w:val="clear" w:color="auto" w:fill="95B3D7"/>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lastRenderedPageBreak/>
              <w:t xml:space="preserve">Author </w:t>
            </w:r>
          </w:p>
        </w:tc>
        <w:tc>
          <w:tcPr>
            <w:tcW w:w="5950" w:type="dxa"/>
            <w:shd w:val="clear" w:color="auto" w:fill="auto"/>
            <w:vAlign w:val="center"/>
          </w:tcPr>
          <w:p w:rsidR="00DF0BD5" w:rsidRPr="00D65390" w:rsidRDefault="00DF0BD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Antoine Girard</w:t>
            </w:r>
          </w:p>
        </w:tc>
      </w:tr>
    </w:tbl>
    <w:p w:rsidR="00DF0BD5" w:rsidRPr="00D65390" w:rsidRDefault="00DF0BD5" w:rsidP="00DF0BD5">
      <w:pPr>
        <w:ind w:left="360"/>
        <w:jc w:val="both"/>
        <w:rPr>
          <w:rFonts w:asciiTheme="minorHAnsi" w:eastAsia="宋体" w:hAnsiTheme="minorHAnsi" w:cstheme="minorHAnsi"/>
          <w:sz w:val="20"/>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1E2FD9" w:rsidRPr="00D65390" w:rsidTr="00CE5FE5">
        <w:trPr>
          <w:trHeight w:val="360"/>
        </w:trPr>
        <w:tc>
          <w:tcPr>
            <w:tcW w:w="1980" w:type="dxa"/>
            <w:shd w:val="clear" w:color="auto" w:fill="95B3D7"/>
            <w:vAlign w:val="center"/>
          </w:tcPr>
          <w:p w:rsidR="001E2FD9" w:rsidRPr="00D65390" w:rsidRDefault="001E2FD9"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ID</w:t>
            </w:r>
          </w:p>
        </w:tc>
        <w:tc>
          <w:tcPr>
            <w:tcW w:w="5950" w:type="dxa"/>
            <w:shd w:val="clear" w:color="auto" w:fill="F3F3F3"/>
            <w:vAlign w:val="center"/>
          </w:tcPr>
          <w:p w:rsidR="001E2FD9" w:rsidRPr="00D65390" w:rsidRDefault="001E2FD9" w:rsidP="00CE5FE5">
            <w:pPr>
              <w:snapToGrid w:val="0"/>
              <w:rPr>
                <w:rFonts w:asciiTheme="minorHAnsi" w:eastAsia="宋体" w:hAnsiTheme="minorHAnsi" w:cstheme="minorHAnsi"/>
                <w:b/>
                <w:sz w:val="20"/>
                <w:lang w:eastAsia="zh-CN"/>
              </w:rPr>
            </w:pPr>
            <w:r w:rsidRPr="00D65390">
              <w:rPr>
                <w:rFonts w:asciiTheme="minorHAnsi" w:hAnsiTheme="minorHAnsi" w:cstheme="minorHAnsi"/>
                <w:b/>
                <w:sz w:val="20"/>
                <w:lang w:eastAsia="zh-CN"/>
              </w:rPr>
              <w:t>8</w:t>
            </w:r>
          </w:p>
        </w:tc>
      </w:tr>
      <w:tr w:rsidR="001E2FD9" w:rsidRPr="00D65390" w:rsidTr="00CE5FE5">
        <w:trPr>
          <w:trHeight w:val="360"/>
        </w:trPr>
        <w:tc>
          <w:tcPr>
            <w:tcW w:w="1980" w:type="dxa"/>
            <w:shd w:val="clear" w:color="auto" w:fill="95B3D7"/>
            <w:vAlign w:val="center"/>
          </w:tcPr>
          <w:p w:rsidR="001E2FD9" w:rsidRPr="00D65390" w:rsidRDefault="001E2FD9"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Name</w:t>
            </w:r>
          </w:p>
        </w:tc>
        <w:tc>
          <w:tcPr>
            <w:tcW w:w="5950" w:type="dxa"/>
            <w:shd w:val="clear" w:color="auto" w:fill="F3F3F3"/>
            <w:vAlign w:val="center"/>
          </w:tcPr>
          <w:p w:rsidR="001E2FD9" w:rsidRPr="00D65390" w:rsidRDefault="001E2FD9" w:rsidP="00CE5FE5">
            <w:pPr>
              <w:snapToGrid w:val="0"/>
              <w:rPr>
                <w:rFonts w:asciiTheme="minorHAnsi" w:eastAsia="宋体" w:hAnsiTheme="minorHAnsi" w:cstheme="minorHAnsi"/>
                <w:b/>
                <w:sz w:val="20"/>
                <w:lang w:eastAsia="zh-CN"/>
              </w:rPr>
            </w:pPr>
            <w:r w:rsidRPr="00D65390">
              <w:rPr>
                <w:rFonts w:asciiTheme="minorHAnsi" w:eastAsia="宋体" w:hAnsiTheme="minorHAnsi" w:cstheme="minorHAnsi"/>
                <w:b/>
                <w:sz w:val="20"/>
                <w:lang w:eastAsia="zh-CN"/>
              </w:rPr>
              <w:t>Add check-in gate</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 xml:space="preserve">Goal </w:t>
            </w:r>
          </w:p>
        </w:tc>
        <w:tc>
          <w:tcPr>
            <w:tcW w:w="5950" w:type="dxa"/>
            <w:shd w:val="clear" w:color="auto" w:fill="auto"/>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To add a check-in gate to the editor</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Pre-condition</w:t>
            </w:r>
          </w:p>
        </w:tc>
        <w:tc>
          <w:tcPr>
            <w:tcW w:w="5950" w:type="dxa"/>
            <w:shd w:val="clear" w:color="auto" w:fill="auto"/>
            <w:vAlign w:val="center"/>
          </w:tcPr>
          <w:p w:rsidR="001E2FD9" w:rsidRPr="00D65390" w:rsidRDefault="001E2FD9" w:rsidP="001E2FD9">
            <w:pPr>
              <w:rPr>
                <w:rFonts w:asciiTheme="minorHAnsi" w:hAnsiTheme="minorHAnsi" w:cstheme="minorHAnsi"/>
                <w:sz w:val="20"/>
                <w:lang w:eastAsia="zh-CN"/>
              </w:rPr>
            </w:pPr>
            <w:r w:rsidRPr="00D65390">
              <w:rPr>
                <w:rFonts w:asciiTheme="minorHAnsi" w:hAnsiTheme="minorHAnsi" w:cstheme="minorHAnsi"/>
                <w:sz w:val="20"/>
              </w:rPr>
              <w:t>The application is in editor state</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 xml:space="preserve">Main </w:t>
            </w:r>
          </w:p>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Success</w:t>
            </w:r>
          </w:p>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Scenario</w:t>
            </w:r>
          </w:p>
        </w:tc>
        <w:tc>
          <w:tcPr>
            <w:tcW w:w="5950" w:type="dxa"/>
            <w:shd w:val="clear" w:color="auto" w:fill="auto"/>
            <w:vAlign w:val="center"/>
          </w:tcPr>
          <w:p w:rsidR="001E2FD9" w:rsidRPr="00D65390" w:rsidRDefault="001E2FD9" w:rsidP="001E2FD9">
            <w:pPr>
              <w:pStyle w:val="ListParagraph"/>
              <w:numPr>
                <w:ilvl w:val="0"/>
                <w:numId w:val="15"/>
              </w:numPr>
              <w:spacing w:after="0"/>
              <w:rPr>
                <w:rFonts w:asciiTheme="minorHAnsi" w:hAnsiTheme="minorHAnsi" w:cstheme="minorHAnsi"/>
                <w:sz w:val="20"/>
              </w:rPr>
            </w:pPr>
            <w:r w:rsidRPr="00D65390">
              <w:rPr>
                <w:rFonts w:asciiTheme="minorHAnsi" w:hAnsiTheme="minorHAnsi" w:cstheme="minorHAnsi"/>
                <w:sz w:val="20"/>
              </w:rPr>
              <w:t>The user selects the check-in gate icon</w:t>
            </w:r>
          </w:p>
          <w:p w:rsidR="001E2FD9" w:rsidRPr="00D65390" w:rsidRDefault="001E2FD9" w:rsidP="001E2FD9">
            <w:pPr>
              <w:numPr>
                <w:ilvl w:val="0"/>
                <w:numId w:val="15"/>
              </w:numPr>
              <w:spacing w:before="100" w:beforeAutospacing="1" w:after="0"/>
              <w:contextualSpacing/>
              <w:rPr>
                <w:rFonts w:asciiTheme="minorHAnsi" w:hAnsiTheme="minorHAnsi" w:cstheme="minorHAnsi"/>
                <w:sz w:val="20"/>
                <w:lang w:eastAsia="nl-NL"/>
              </w:rPr>
            </w:pPr>
            <w:r w:rsidRPr="00D65390">
              <w:rPr>
                <w:rFonts w:asciiTheme="minorHAnsi" w:hAnsiTheme="minorHAnsi" w:cstheme="minorHAnsi"/>
                <w:sz w:val="20"/>
                <w:lang w:eastAsia="nl-NL"/>
              </w:rPr>
              <w:t xml:space="preserve">User puts the </w:t>
            </w:r>
            <w:r w:rsidRPr="00D65390">
              <w:rPr>
                <w:rFonts w:asciiTheme="minorHAnsi" w:hAnsiTheme="minorHAnsi" w:cstheme="minorHAnsi"/>
                <w:sz w:val="20"/>
              </w:rPr>
              <w:t>check-in gate icon on the workspace</w:t>
            </w:r>
          </w:p>
          <w:p w:rsidR="001E2FD9" w:rsidRPr="00D65390" w:rsidRDefault="001E2FD9" w:rsidP="001E2FD9">
            <w:pPr>
              <w:numPr>
                <w:ilvl w:val="0"/>
                <w:numId w:val="15"/>
              </w:numPr>
              <w:spacing w:before="100" w:beforeAutospacing="1" w:after="0"/>
              <w:contextualSpacing/>
              <w:rPr>
                <w:rFonts w:asciiTheme="minorHAnsi" w:hAnsiTheme="minorHAnsi" w:cstheme="minorHAnsi"/>
                <w:sz w:val="20"/>
                <w:lang w:eastAsia="nl-NL"/>
              </w:rPr>
            </w:pPr>
            <w:r w:rsidRPr="00D65390">
              <w:rPr>
                <w:rFonts w:asciiTheme="minorHAnsi" w:hAnsiTheme="minorHAnsi" w:cstheme="minorHAnsi"/>
                <w:sz w:val="20"/>
                <w:lang w:eastAsia="nl-NL"/>
              </w:rPr>
              <w:t xml:space="preserve">Application adds </w:t>
            </w:r>
            <w:r w:rsidRPr="00D65390">
              <w:rPr>
                <w:rFonts w:asciiTheme="minorHAnsi" w:hAnsiTheme="minorHAnsi" w:cstheme="minorHAnsi"/>
                <w:sz w:val="20"/>
              </w:rPr>
              <w:t xml:space="preserve"> check-in gate icon to the workspace</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Extensions</w:t>
            </w:r>
          </w:p>
        </w:tc>
        <w:tc>
          <w:tcPr>
            <w:tcW w:w="5950" w:type="dxa"/>
            <w:shd w:val="clear" w:color="auto" w:fill="auto"/>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 xml:space="preserve">       1a. User doesn’t select the  check-in gate icon       correctly</w:t>
            </w:r>
          </w:p>
          <w:p w:rsidR="001E2FD9" w:rsidRPr="00D65390" w:rsidRDefault="0055296D" w:rsidP="001E2FD9">
            <w:pPr>
              <w:rPr>
                <w:rFonts w:asciiTheme="minorHAnsi" w:hAnsiTheme="minorHAnsi" w:cstheme="minorHAnsi"/>
                <w:sz w:val="20"/>
              </w:rPr>
            </w:pPr>
            <w:r w:rsidRPr="00D65390">
              <w:rPr>
                <w:rFonts w:asciiTheme="minorHAnsi" w:hAnsiTheme="minorHAnsi" w:cstheme="minorHAnsi"/>
                <w:noProof/>
                <w:sz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55" type="#_x0000_t13" style="position:absolute;margin-left:-4pt;margin-top:1.95pt;width:13.75pt;height:7.15pt;z-index:251659264"/>
              </w:pict>
            </w:r>
            <w:r w:rsidR="001E2FD9" w:rsidRPr="00D65390">
              <w:rPr>
                <w:rFonts w:asciiTheme="minorHAnsi" w:hAnsiTheme="minorHAnsi" w:cstheme="minorHAnsi"/>
                <w:sz w:val="20"/>
              </w:rPr>
              <w:t xml:space="preserve">             Nothing happens in the workspace.</w:t>
            </w:r>
          </w:p>
          <w:p w:rsidR="001E2FD9" w:rsidRPr="00D65390" w:rsidRDefault="0055296D" w:rsidP="001E2FD9">
            <w:pPr>
              <w:rPr>
                <w:rFonts w:asciiTheme="minorHAnsi" w:hAnsiTheme="minorHAnsi" w:cstheme="minorHAnsi"/>
                <w:sz w:val="20"/>
              </w:rPr>
            </w:pPr>
            <w:r w:rsidRPr="00D65390">
              <w:rPr>
                <w:rFonts w:asciiTheme="minorHAnsi" w:hAnsiTheme="minorHAnsi" w:cstheme="minorHAnsi"/>
                <w:noProof/>
                <w:sz w:val="20"/>
              </w:rPr>
              <w:pict>
                <v:shape id="_x0000_s2056" type="#_x0000_t13" style="position:absolute;margin-left:-3.9pt;margin-top:3.9pt;width:13.75pt;height:7.15pt;z-index:251660288"/>
              </w:pict>
            </w:r>
            <w:r w:rsidR="001E2FD9" w:rsidRPr="00D65390">
              <w:rPr>
                <w:rFonts w:asciiTheme="minorHAnsi" w:hAnsiTheme="minorHAnsi" w:cstheme="minorHAnsi"/>
                <w:sz w:val="20"/>
              </w:rPr>
              <w:t xml:space="preserve">             Go to  MSS  step 1</w:t>
            </w:r>
          </w:p>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 xml:space="preserve">       2a. User puts  check-in gate icon outside the workspace</w:t>
            </w:r>
          </w:p>
          <w:p w:rsidR="001E2FD9" w:rsidRPr="00D65390" w:rsidRDefault="0055296D" w:rsidP="001E2FD9">
            <w:pPr>
              <w:rPr>
                <w:rFonts w:asciiTheme="minorHAnsi" w:hAnsiTheme="minorHAnsi" w:cstheme="minorHAnsi"/>
                <w:sz w:val="20"/>
              </w:rPr>
            </w:pPr>
            <w:r w:rsidRPr="00D65390">
              <w:rPr>
                <w:rFonts w:asciiTheme="minorHAnsi" w:hAnsiTheme="minorHAnsi" w:cstheme="minorHAnsi"/>
                <w:noProof/>
                <w:sz w:val="20"/>
              </w:rPr>
              <w:pict>
                <v:shape id="_x0000_s2057" type="#_x0000_t13" style="position:absolute;margin-left:-3.95pt;margin-top:3.35pt;width:13.75pt;height:7.15pt;z-index:251661312"/>
              </w:pict>
            </w:r>
            <w:r w:rsidR="001E2FD9" w:rsidRPr="00D65390">
              <w:rPr>
                <w:rFonts w:asciiTheme="minorHAnsi" w:hAnsiTheme="minorHAnsi" w:cstheme="minorHAnsi"/>
                <w:sz w:val="20"/>
              </w:rPr>
              <w:t xml:space="preserve">           Nothing happens in the workspace.</w:t>
            </w:r>
          </w:p>
          <w:p w:rsidR="001E2FD9" w:rsidRPr="00D65390" w:rsidRDefault="0055296D" w:rsidP="001E2FD9">
            <w:pPr>
              <w:rPr>
                <w:rFonts w:asciiTheme="minorHAnsi" w:hAnsiTheme="minorHAnsi" w:cstheme="minorHAnsi"/>
                <w:sz w:val="20"/>
                <w:lang w:eastAsia="zh-CN"/>
              </w:rPr>
            </w:pPr>
            <w:r w:rsidRPr="00D65390">
              <w:rPr>
                <w:rFonts w:asciiTheme="minorHAnsi" w:hAnsiTheme="minorHAnsi" w:cstheme="minorHAnsi"/>
                <w:noProof/>
                <w:sz w:val="20"/>
              </w:rPr>
              <w:pict>
                <v:shape id="_x0000_s2054" type="#_x0000_t13" style="position:absolute;margin-left:-3.9pt;margin-top:3.9pt;width:13.75pt;height:7.15pt;z-index:251662336"/>
              </w:pict>
            </w:r>
            <w:r w:rsidR="001E2FD9" w:rsidRPr="00D65390">
              <w:rPr>
                <w:rFonts w:asciiTheme="minorHAnsi" w:hAnsiTheme="minorHAnsi" w:cstheme="minorHAnsi"/>
                <w:sz w:val="20"/>
              </w:rPr>
              <w:t xml:space="preserve">           Go to  MSS  step 1</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Post-condition</w:t>
            </w:r>
          </w:p>
        </w:tc>
        <w:tc>
          <w:tcPr>
            <w:tcW w:w="5950" w:type="dxa"/>
            <w:shd w:val="clear" w:color="auto" w:fill="auto"/>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The  check-in gate has been added</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 xml:space="preserve">Author </w:t>
            </w:r>
          </w:p>
        </w:tc>
        <w:tc>
          <w:tcPr>
            <w:tcW w:w="5950" w:type="dxa"/>
            <w:shd w:val="clear" w:color="auto" w:fill="auto"/>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Ibeagha Ginika</w:t>
            </w:r>
          </w:p>
        </w:tc>
      </w:tr>
    </w:tbl>
    <w:p w:rsidR="00FB16C2" w:rsidRPr="00D65390" w:rsidRDefault="00FB16C2" w:rsidP="00FB16C2">
      <w:pPr>
        <w:rPr>
          <w:rFonts w:asciiTheme="minorHAnsi" w:hAnsiTheme="minorHAnsi" w:cstheme="minorHAnsi"/>
          <w:lang w:eastAsia="zh-CN"/>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1E2FD9" w:rsidRPr="00D65390" w:rsidTr="00CE5FE5">
        <w:trPr>
          <w:trHeight w:val="360"/>
        </w:trPr>
        <w:tc>
          <w:tcPr>
            <w:tcW w:w="1980" w:type="dxa"/>
            <w:shd w:val="clear" w:color="auto" w:fill="95B3D7"/>
            <w:vAlign w:val="center"/>
          </w:tcPr>
          <w:p w:rsidR="001E2FD9" w:rsidRPr="00D65390" w:rsidRDefault="001E2FD9"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ID</w:t>
            </w:r>
          </w:p>
        </w:tc>
        <w:tc>
          <w:tcPr>
            <w:tcW w:w="5950" w:type="dxa"/>
            <w:shd w:val="clear" w:color="auto" w:fill="F3F3F3"/>
            <w:vAlign w:val="center"/>
          </w:tcPr>
          <w:p w:rsidR="001E2FD9" w:rsidRPr="00D65390" w:rsidRDefault="001E2FD9" w:rsidP="00CE5FE5">
            <w:pPr>
              <w:snapToGrid w:val="0"/>
              <w:rPr>
                <w:rFonts w:asciiTheme="minorHAnsi" w:eastAsia="宋体" w:hAnsiTheme="minorHAnsi" w:cstheme="minorHAnsi"/>
                <w:b/>
                <w:sz w:val="20"/>
                <w:lang w:eastAsia="zh-CN"/>
              </w:rPr>
            </w:pPr>
            <w:r w:rsidRPr="00D65390">
              <w:rPr>
                <w:rFonts w:asciiTheme="minorHAnsi" w:hAnsiTheme="minorHAnsi" w:cstheme="minorHAnsi"/>
                <w:b/>
                <w:sz w:val="20"/>
                <w:lang w:eastAsia="zh-CN"/>
              </w:rPr>
              <w:t>9</w:t>
            </w:r>
          </w:p>
        </w:tc>
      </w:tr>
      <w:tr w:rsidR="001E2FD9" w:rsidRPr="00D65390" w:rsidTr="00CE5FE5">
        <w:trPr>
          <w:trHeight w:val="360"/>
        </w:trPr>
        <w:tc>
          <w:tcPr>
            <w:tcW w:w="1980" w:type="dxa"/>
            <w:shd w:val="clear" w:color="auto" w:fill="95B3D7"/>
            <w:vAlign w:val="center"/>
          </w:tcPr>
          <w:p w:rsidR="001E2FD9" w:rsidRPr="00D65390" w:rsidRDefault="001E2FD9"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Name</w:t>
            </w:r>
          </w:p>
        </w:tc>
        <w:tc>
          <w:tcPr>
            <w:tcW w:w="5950" w:type="dxa"/>
            <w:shd w:val="clear" w:color="auto" w:fill="F3F3F3"/>
            <w:vAlign w:val="center"/>
          </w:tcPr>
          <w:p w:rsidR="001E2FD9" w:rsidRPr="00D65390" w:rsidRDefault="001E2FD9" w:rsidP="001E2FD9">
            <w:pPr>
              <w:snapToGrid w:val="0"/>
              <w:rPr>
                <w:rFonts w:asciiTheme="minorHAnsi" w:eastAsia="宋体" w:hAnsiTheme="minorHAnsi" w:cstheme="minorHAnsi"/>
                <w:b/>
                <w:sz w:val="20"/>
                <w:lang w:eastAsia="zh-CN"/>
              </w:rPr>
            </w:pPr>
            <w:r w:rsidRPr="00D65390">
              <w:rPr>
                <w:rFonts w:asciiTheme="minorHAnsi" w:eastAsia="宋体" w:hAnsiTheme="minorHAnsi" w:cstheme="minorHAnsi"/>
                <w:b/>
                <w:sz w:val="20"/>
                <w:lang w:eastAsia="zh-CN"/>
              </w:rPr>
              <w:t>Add check-out gate</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 xml:space="preserve">Goal </w:t>
            </w:r>
          </w:p>
        </w:tc>
        <w:tc>
          <w:tcPr>
            <w:tcW w:w="5950" w:type="dxa"/>
            <w:shd w:val="clear" w:color="auto" w:fill="auto"/>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To add a check-out gate to the editor</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Pre-condition</w:t>
            </w:r>
          </w:p>
        </w:tc>
        <w:tc>
          <w:tcPr>
            <w:tcW w:w="5950" w:type="dxa"/>
            <w:shd w:val="clear" w:color="auto" w:fill="auto"/>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The application is in editor state</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 xml:space="preserve">Main </w:t>
            </w:r>
          </w:p>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Success</w:t>
            </w:r>
          </w:p>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lastRenderedPageBreak/>
              <w:t>Scenario</w:t>
            </w:r>
          </w:p>
        </w:tc>
        <w:tc>
          <w:tcPr>
            <w:tcW w:w="5950" w:type="dxa"/>
            <w:shd w:val="clear" w:color="auto" w:fill="auto"/>
            <w:vAlign w:val="center"/>
          </w:tcPr>
          <w:p w:rsidR="001E2FD9" w:rsidRPr="00D65390" w:rsidRDefault="001E2FD9" w:rsidP="001E2FD9">
            <w:pPr>
              <w:pStyle w:val="ListParagraph"/>
              <w:numPr>
                <w:ilvl w:val="0"/>
                <w:numId w:val="29"/>
              </w:numPr>
              <w:spacing w:after="0"/>
              <w:rPr>
                <w:rFonts w:asciiTheme="minorHAnsi" w:hAnsiTheme="minorHAnsi" w:cstheme="minorHAnsi"/>
                <w:sz w:val="20"/>
              </w:rPr>
            </w:pPr>
            <w:r w:rsidRPr="00D65390">
              <w:rPr>
                <w:rFonts w:asciiTheme="minorHAnsi" w:hAnsiTheme="minorHAnsi" w:cstheme="minorHAnsi"/>
                <w:sz w:val="20"/>
              </w:rPr>
              <w:lastRenderedPageBreak/>
              <w:t>The user selects the check-out gate icon</w:t>
            </w:r>
          </w:p>
          <w:p w:rsidR="001E2FD9" w:rsidRPr="00D65390" w:rsidRDefault="001E2FD9" w:rsidP="001E2FD9">
            <w:pPr>
              <w:numPr>
                <w:ilvl w:val="0"/>
                <w:numId w:val="29"/>
              </w:numPr>
              <w:spacing w:before="100" w:beforeAutospacing="1" w:after="0"/>
              <w:contextualSpacing/>
              <w:rPr>
                <w:rFonts w:asciiTheme="minorHAnsi" w:hAnsiTheme="minorHAnsi" w:cstheme="minorHAnsi"/>
                <w:sz w:val="20"/>
                <w:lang w:eastAsia="nl-NL"/>
              </w:rPr>
            </w:pPr>
            <w:r w:rsidRPr="00D65390">
              <w:rPr>
                <w:rFonts w:asciiTheme="minorHAnsi" w:hAnsiTheme="minorHAnsi" w:cstheme="minorHAnsi"/>
                <w:sz w:val="20"/>
                <w:lang w:eastAsia="nl-NL"/>
              </w:rPr>
              <w:t xml:space="preserve">User puts the </w:t>
            </w:r>
            <w:r w:rsidRPr="00D65390">
              <w:rPr>
                <w:rFonts w:asciiTheme="minorHAnsi" w:hAnsiTheme="minorHAnsi" w:cstheme="minorHAnsi"/>
                <w:sz w:val="20"/>
              </w:rPr>
              <w:t>check-out gate icon on the workspace</w:t>
            </w:r>
          </w:p>
          <w:p w:rsidR="001E2FD9" w:rsidRPr="00D65390" w:rsidRDefault="001E2FD9" w:rsidP="001E2FD9">
            <w:pPr>
              <w:numPr>
                <w:ilvl w:val="0"/>
                <w:numId w:val="29"/>
              </w:numPr>
              <w:spacing w:before="100" w:beforeAutospacing="1" w:after="0"/>
              <w:contextualSpacing/>
              <w:rPr>
                <w:rFonts w:asciiTheme="minorHAnsi" w:hAnsiTheme="minorHAnsi" w:cstheme="minorHAnsi"/>
                <w:sz w:val="20"/>
                <w:lang w:eastAsia="nl-NL"/>
              </w:rPr>
            </w:pPr>
            <w:r w:rsidRPr="00D65390">
              <w:rPr>
                <w:rFonts w:asciiTheme="minorHAnsi" w:hAnsiTheme="minorHAnsi" w:cstheme="minorHAnsi"/>
                <w:sz w:val="20"/>
                <w:lang w:eastAsia="nl-NL"/>
              </w:rPr>
              <w:t xml:space="preserve">Application adds </w:t>
            </w:r>
            <w:r w:rsidRPr="00D65390">
              <w:rPr>
                <w:rFonts w:asciiTheme="minorHAnsi" w:hAnsiTheme="minorHAnsi" w:cstheme="minorHAnsi"/>
                <w:sz w:val="20"/>
              </w:rPr>
              <w:t xml:space="preserve"> check-out gate icon to the workspace</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lastRenderedPageBreak/>
              <w:t>Extensions</w:t>
            </w:r>
          </w:p>
        </w:tc>
        <w:tc>
          <w:tcPr>
            <w:tcW w:w="5950" w:type="dxa"/>
            <w:shd w:val="clear" w:color="auto" w:fill="auto"/>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 xml:space="preserve">       1a. User doesn’t select the  check-out gate icon       correctly</w:t>
            </w:r>
          </w:p>
          <w:p w:rsidR="001E2FD9" w:rsidRPr="00D65390" w:rsidRDefault="0055296D" w:rsidP="001E2FD9">
            <w:pPr>
              <w:rPr>
                <w:rFonts w:asciiTheme="minorHAnsi" w:hAnsiTheme="minorHAnsi" w:cstheme="minorHAnsi"/>
                <w:sz w:val="20"/>
              </w:rPr>
            </w:pPr>
            <w:r w:rsidRPr="00D65390">
              <w:rPr>
                <w:rFonts w:asciiTheme="minorHAnsi" w:hAnsiTheme="minorHAnsi" w:cstheme="minorHAnsi"/>
                <w:noProof/>
                <w:sz w:val="20"/>
              </w:rPr>
              <w:pict>
                <v:shape id="_x0000_s2066" type="#_x0000_t13" style="position:absolute;margin-left:-4pt;margin-top:1.95pt;width:13.75pt;height:7.15pt;z-index:251653120"/>
              </w:pict>
            </w:r>
            <w:r w:rsidR="001E2FD9" w:rsidRPr="00D65390">
              <w:rPr>
                <w:rFonts w:asciiTheme="minorHAnsi" w:hAnsiTheme="minorHAnsi" w:cstheme="minorHAnsi"/>
                <w:sz w:val="20"/>
              </w:rPr>
              <w:t xml:space="preserve">             Nothing happens in the workspace.</w:t>
            </w:r>
          </w:p>
          <w:p w:rsidR="001E2FD9" w:rsidRPr="00D65390" w:rsidRDefault="0055296D" w:rsidP="001E2FD9">
            <w:pPr>
              <w:rPr>
                <w:rFonts w:asciiTheme="minorHAnsi" w:hAnsiTheme="minorHAnsi" w:cstheme="minorHAnsi"/>
                <w:sz w:val="20"/>
              </w:rPr>
            </w:pPr>
            <w:r w:rsidRPr="00D65390">
              <w:rPr>
                <w:rFonts w:asciiTheme="minorHAnsi" w:hAnsiTheme="minorHAnsi" w:cstheme="minorHAnsi"/>
                <w:noProof/>
                <w:sz w:val="20"/>
              </w:rPr>
              <w:pict>
                <v:shape id="_x0000_s2067" type="#_x0000_t13" style="position:absolute;margin-left:-3.9pt;margin-top:3.9pt;width:13.75pt;height:7.15pt;z-index:251654144"/>
              </w:pict>
            </w:r>
            <w:r w:rsidR="001E2FD9" w:rsidRPr="00D65390">
              <w:rPr>
                <w:rFonts w:asciiTheme="minorHAnsi" w:hAnsiTheme="minorHAnsi" w:cstheme="minorHAnsi"/>
                <w:sz w:val="20"/>
              </w:rPr>
              <w:t xml:space="preserve">             Go to  MSS  step 1</w:t>
            </w:r>
          </w:p>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 xml:space="preserve">       2a. User puts  check-out gate icon outside the workspace</w:t>
            </w:r>
          </w:p>
          <w:p w:rsidR="001E2FD9" w:rsidRPr="00D65390" w:rsidRDefault="0055296D" w:rsidP="001E2FD9">
            <w:pPr>
              <w:rPr>
                <w:rFonts w:asciiTheme="minorHAnsi" w:hAnsiTheme="minorHAnsi" w:cstheme="minorHAnsi"/>
                <w:sz w:val="20"/>
              </w:rPr>
            </w:pPr>
            <w:r w:rsidRPr="00D65390">
              <w:rPr>
                <w:rFonts w:asciiTheme="minorHAnsi" w:hAnsiTheme="minorHAnsi" w:cstheme="minorHAnsi"/>
                <w:noProof/>
                <w:sz w:val="20"/>
              </w:rPr>
              <w:pict>
                <v:shape id="_x0000_s2068" type="#_x0000_t13" style="position:absolute;margin-left:-3.95pt;margin-top:3.35pt;width:13.75pt;height:7.15pt;z-index:251655168"/>
              </w:pict>
            </w:r>
            <w:r w:rsidR="001E2FD9" w:rsidRPr="00D65390">
              <w:rPr>
                <w:rFonts w:asciiTheme="minorHAnsi" w:hAnsiTheme="minorHAnsi" w:cstheme="minorHAnsi"/>
                <w:sz w:val="20"/>
              </w:rPr>
              <w:t xml:space="preserve">           Nothing happens in the workspace.</w:t>
            </w:r>
          </w:p>
          <w:p w:rsidR="001E2FD9" w:rsidRPr="00D65390" w:rsidRDefault="0055296D" w:rsidP="001E2FD9">
            <w:pPr>
              <w:rPr>
                <w:rFonts w:asciiTheme="minorHAnsi" w:hAnsiTheme="minorHAnsi" w:cstheme="minorHAnsi"/>
                <w:sz w:val="20"/>
                <w:lang w:eastAsia="zh-CN"/>
              </w:rPr>
            </w:pPr>
            <w:r w:rsidRPr="00D65390">
              <w:rPr>
                <w:rFonts w:asciiTheme="minorHAnsi" w:hAnsiTheme="minorHAnsi" w:cstheme="minorHAnsi"/>
                <w:noProof/>
                <w:sz w:val="20"/>
              </w:rPr>
              <w:pict>
                <v:shape id="_x0000_s2069" type="#_x0000_t13" style="position:absolute;margin-left:-3.9pt;margin-top:3.9pt;width:13.75pt;height:7.15pt;z-index:251656192"/>
              </w:pict>
            </w:r>
            <w:r w:rsidR="001E2FD9" w:rsidRPr="00D65390">
              <w:rPr>
                <w:rFonts w:asciiTheme="minorHAnsi" w:hAnsiTheme="minorHAnsi" w:cstheme="minorHAnsi"/>
                <w:sz w:val="20"/>
              </w:rPr>
              <w:t xml:space="preserve">           Go to  MSS  step 1</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Post-condition</w:t>
            </w:r>
          </w:p>
        </w:tc>
        <w:tc>
          <w:tcPr>
            <w:tcW w:w="5950" w:type="dxa"/>
            <w:shd w:val="clear" w:color="auto" w:fill="auto"/>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The  check-out gate has been added</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 xml:space="preserve">Author </w:t>
            </w:r>
          </w:p>
        </w:tc>
        <w:tc>
          <w:tcPr>
            <w:tcW w:w="5950" w:type="dxa"/>
            <w:shd w:val="clear" w:color="auto" w:fill="auto"/>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Ibeagha Ginika</w:t>
            </w:r>
          </w:p>
        </w:tc>
      </w:tr>
    </w:tbl>
    <w:p w:rsidR="001E2FD9" w:rsidRPr="00D65390" w:rsidRDefault="001E2FD9" w:rsidP="00FB16C2">
      <w:pPr>
        <w:rPr>
          <w:rFonts w:asciiTheme="minorHAnsi" w:hAnsiTheme="minorHAnsi" w:cstheme="minorHAnsi"/>
          <w:lang w:eastAsia="zh-CN"/>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1E2FD9" w:rsidRPr="00D65390" w:rsidTr="00CE5FE5">
        <w:trPr>
          <w:trHeight w:val="360"/>
        </w:trPr>
        <w:tc>
          <w:tcPr>
            <w:tcW w:w="1980" w:type="dxa"/>
            <w:shd w:val="clear" w:color="auto" w:fill="95B3D7"/>
            <w:vAlign w:val="center"/>
          </w:tcPr>
          <w:p w:rsidR="001E2FD9" w:rsidRPr="00D65390" w:rsidRDefault="001E2FD9"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ID</w:t>
            </w:r>
          </w:p>
        </w:tc>
        <w:tc>
          <w:tcPr>
            <w:tcW w:w="5950" w:type="dxa"/>
            <w:shd w:val="clear" w:color="auto" w:fill="F3F3F3"/>
            <w:vAlign w:val="center"/>
          </w:tcPr>
          <w:p w:rsidR="001E2FD9" w:rsidRPr="00D65390" w:rsidRDefault="001E2FD9" w:rsidP="00CE5FE5">
            <w:pPr>
              <w:snapToGrid w:val="0"/>
              <w:rPr>
                <w:rFonts w:asciiTheme="minorHAnsi" w:eastAsia="宋体" w:hAnsiTheme="minorHAnsi" w:cstheme="minorHAnsi"/>
                <w:b/>
                <w:sz w:val="20"/>
                <w:lang w:eastAsia="zh-CN"/>
              </w:rPr>
            </w:pPr>
            <w:r w:rsidRPr="00D65390">
              <w:rPr>
                <w:rFonts w:asciiTheme="minorHAnsi" w:hAnsiTheme="minorHAnsi" w:cstheme="minorHAnsi"/>
                <w:b/>
                <w:sz w:val="20"/>
                <w:lang w:eastAsia="zh-CN"/>
              </w:rPr>
              <w:t>10</w:t>
            </w:r>
          </w:p>
        </w:tc>
      </w:tr>
      <w:tr w:rsidR="001E2FD9" w:rsidRPr="00D65390" w:rsidTr="00CE5FE5">
        <w:trPr>
          <w:trHeight w:val="360"/>
        </w:trPr>
        <w:tc>
          <w:tcPr>
            <w:tcW w:w="1980" w:type="dxa"/>
            <w:shd w:val="clear" w:color="auto" w:fill="95B3D7"/>
            <w:vAlign w:val="center"/>
          </w:tcPr>
          <w:p w:rsidR="001E2FD9" w:rsidRPr="00D65390" w:rsidRDefault="001E2FD9"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Name</w:t>
            </w:r>
          </w:p>
        </w:tc>
        <w:tc>
          <w:tcPr>
            <w:tcW w:w="5950" w:type="dxa"/>
            <w:shd w:val="clear" w:color="auto" w:fill="F3F3F3"/>
            <w:vAlign w:val="center"/>
          </w:tcPr>
          <w:p w:rsidR="001E2FD9" w:rsidRPr="00D65390" w:rsidRDefault="001E2FD9" w:rsidP="001E2FD9">
            <w:pPr>
              <w:snapToGrid w:val="0"/>
              <w:rPr>
                <w:rFonts w:asciiTheme="minorHAnsi" w:eastAsia="宋体" w:hAnsiTheme="minorHAnsi" w:cstheme="minorHAnsi"/>
                <w:b/>
                <w:sz w:val="20"/>
                <w:lang w:eastAsia="zh-CN"/>
              </w:rPr>
            </w:pPr>
            <w:r w:rsidRPr="00D65390">
              <w:rPr>
                <w:rFonts w:asciiTheme="minorHAnsi" w:eastAsia="宋体" w:hAnsiTheme="minorHAnsi" w:cstheme="minorHAnsi"/>
                <w:b/>
                <w:sz w:val="20"/>
                <w:lang w:eastAsia="zh-CN"/>
              </w:rPr>
              <w:t>Add parcel</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 xml:space="preserve">Goal </w:t>
            </w:r>
          </w:p>
        </w:tc>
        <w:tc>
          <w:tcPr>
            <w:tcW w:w="5950" w:type="dxa"/>
            <w:shd w:val="clear" w:color="auto" w:fill="auto"/>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To add a Parcel to the simulation</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Pre-condition</w:t>
            </w:r>
          </w:p>
        </w:tc>
        <w:tc>
          <w:tcPr>
            <w:tcW w:w="5950" w:type="dxa"/>
            <w:shd w:val="clear" w:color="auto" w:fill="auto"/>
            <w:vAlign w:val="center"/>
          </w:tcPr>
          <w:p w:rsidR="001E2FD9" w:rsidRPr="00D65390" w:rsidRDefault="001E2FD9" w:rsidP="001E2FD9">
            <w:pPr>
              <w:rPr>
                <w:rFonts w:asciiTheme="minorHAnsi" w:hAnsiTheme="minorHAnsi" w:cstheme="minorHAnsi"/>
                <w:sz w:val="20"/>
                <w:lang w:eastAsia="zh-CN"/>
              </w:rPr>
            </w:pPr>
            <w:r w:rsidRPr="00D65390">
              <w:rPr>
                <w:rFonts w:asciiTheme="minorHAnsi" w:hAnsiTheme="minorHAnsi" w:cstheme="minorHAnsi"/>
                <w:sz w:val="20"/>
              </w:rPr>
              <w:t>The application is running in simulation state</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 xml:space="preserve">Main </w:t>
            </w:r>
          </w:p>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Success</w:t>
            </w:r>
          </w:p>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Scenario</w:t>
            </w:r>
          </w:p>
        </w:tc>
        <w:tc>
          <w:tcPr>
            <w:tcW w:w="5950" w:type="dxa"/>
            <w:shd w:val="clear" w:color="auto" w:fill="auto"/>
            <w:vAlign w:val="center"/>
          </w:tcPr>
          <w:p w:rsidR="001E2FD9" w:rsidRPr="00D65390" w:rsidRDefault="001E2FD9" w:rsidP="001E2FD9">
            <w:pPr>
              <w:pStyle w:val="ListParagraph"/>
              <w:numPr>
                <w:ilvl w:val="0"/>
                <w:numId w:val="32"/>
              </w:numPr>
              <w:spacing w:after="0"/>
              <w:rPr>
                <w:rFonts w:asciiTheme="minorHAnsi" w:hAnsiTheme="minorHAnsi" w:cstheme="minorHAnsi"/>
                <w:sz w:val="20"/>
              </w:rPr>
            </w:pPr>
            <w:r w:rsidRPr="00D65390">
              <w:rPr>
                <w:rFonts w:asciiTheme="minorHAnsi" w:hAnsiTheme="minorHAnsi" w:cstheme="minorHAnsi"/>
                <w:sz w:val="20"/>
              </w:rPr>
              <w:t>The user selects the Add Parcel icon</w:t>
            </w:r>
          </w:p>
          <w:p w:rsidR="001E2FD9" w:rsidRPr="00D65390" w:rsidRDefault="001E2FD9" w:rsidP="001E2FD9">
            <w:pPr>
              <w:numPr>
                <w:ilvl w:val="0"/>
                <w:numId w:val="32"/>
              </w:numPr>
              <w:spacing w:before="100" w:beforeAutospacing="1" w:after="0"/>
              <w:contextualSpacing/>
              <w:rPr>
                <w:rFonts w:asciiTheme="minorHAnsi" w:hAnsiTheme="minorHAnsi" w:cstheme="minorHAnsi"/>
                <w:sz w:val="20"/>
                <w:lang w:eastAsia="nl-NL"/>
              </w:rPr>
            </w:pPr>
            <w:r w:rsidRPr="00D65390">
              <w:rPr>
                <w:rFonts w:asciiTheme="minorHAnsi" w:hAnsiTheme="minorHAnsi" w:cstheme="minorHAnsi"/>
                <w:sz w:val="20"/>
                <w:lang w:eastAsia="nl-NL"/>
              </w:rPr>
              <w:t xml:space="preserve">System gives a form to fill in Parcel destination, ID number, check-in gate and/or priority  </w:t>
            </w:r>
          </w:p>
          <w:p w:rsidR="001E2FD9" w:rsidRPr="00D65390" w:rsidRDefault="001E2FD9" w:rsidP="001E2FD9">
            <w:pPr>
              <w:numPr>
                <w:ilvl w:val="0"/>
                <w:numId w:val="32"/>
              </w:numPr>
              <w:spacing w:before="100" w:beforeAutospacing="1" w:after="0"/>
              <w:contextualSpacing/>
              <w:rPr>
                <w:rFonts w:asciiTheme="minorHAnsi" w:hAnsiTheme="minorHAnsi" w:cstheme="minorHAnsi"/>
                <w:sz w:val="20"/>
                <w:lang w:eastAsia="nl-NL"/>
              </w:rPr>
            </w:pPr>
            <w:r w:rsidRPr="00D65390">
              <w:rPr>
                <w:rFonts w:asciiTheme="minorHAnsi" w:hAnsiTheme="minorHAnsi" w:cstheme="minorHAnsi"/>
                <w:sz w:val="20"/>
                <w:lang w:eastAsia="nl-NL"/>
              </w:rPr>
              <w:t>When form is filled user accepts choices filled</w:t>
            </w:r>
          </w:p>
          <w:p w:rsidR="001E2FD9" w:rsidRPr="00D65390" w:rsidRDefault="001E2FD9" w:rsidP="001E2FD9">
            <w:pPr>
              <w:numPr>
                <w:ilvl w:val="0"/>
                <w:numId w:val="32"/>
              </w:numPr>
              <w:spacing w:before="100" w:beforeAutospacing="1" w:after="0"/>
              <w:contextualSpacing/>
              <w:rPr>
                <w:rFonts w:asciiTheme="minorHAnsi" w:hAnsiTheme="minorHAnsi" w:cstheme="minorHAnsi"/>
                <w:sz w:val="20"/>
                <w:lang w:eastAsia="nl-NL"/>
              </w:rPr>
            </w:pPr>
            <w:r w:rsidRPr="00D65390">
              <w:rPr>
                <w:rFonts w:asciiTheme="minorHAnsi" w:hAnsiTheme="minorHAnsi" w:cstheme="minorHAnsi"/>
                <w:sz w:val="20"/>
                <w:lang w:eastAsia="nl-NL"/>
              </w:rPr>
              <w:t>Parcel is added</w:t>
            </w:r>
          </w:p>
          <w:p w:rsidR="001E2FD9" w:rsidRPr="00D65390" w:rsidRDefault="001E2FD9" w:rsidP="001E2FD9">
            <w:pPr>
              <w:spacing w:before="100" w:beforeAutospacing="1"/>
              <w:contextualSpacing/>
              <w:rPr>
                <w:rFonts w:asciiTheme="minorHAnsi" w:hAnsiTheme="minorHAnsi" w:cstheme="minorHAnsi"/>
                <w:sz w:val="20"/>
                <w:lang w:eastAsia="nl-NL"/>
              </w:rPr>
            </w:pP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Extensions</w:t>
            </w:r>
          </w:p>
        </w:tc>
        <w:tc>
          <w:tcPr>
            <w:tcW w:w="5950" w:type="dxa"/>
            <w:shd w:val="clear" w:color="auto" w:fill="auto"/>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 xml:space="preserve">       2a. User doesn’t fill the parcel properties form       correctly</w:t>
            </w:r>
          </w:p>
          <w:p w:rsidR="001E2FD9" w:rsidRPr="00D65390" w:rsidRDefault="0055296D" w:rsidP="001E2FD9">
            <w:pPr>
              <w:rPr>
                <w:rFonts w:asciiTheme="minorHAnsi" w:hAnsiTheme="minorHAnsi" w:cstheme="minorHAnsi"/>
                <w:sz w:val="20"/>
              </w:rPr>
            </w:pPr>
            <w:r w:rsidRPr="00D65390">
              <w:rPr>
                <w:rFonts w:asciiTheme="minorHAnsi" w:hAnsiTheme="minorHAnsi" w:cstheme="minorHAnsi"/>
                <w:noProof/>
                <w:sz w:val="20"/>
              </w:rPr>
              <w:pict>
                <v:shape id="_x0000_s2078" type="#_x0000_t13" style="position:absolute;margin-left:-4pt;margin-top:1.95pt;width:13.75pt;height:7.15pt;z-index:251657216"/>
              </w:pict>
            </w:r>
            <w:r w:rsidR="001E2FD9" w:rsidRPr="00D65390">
              <w:rPr>
                <w:rFonts w:asciiTheme="minorHAnsi" w:hAnsiTheme="minorHAnsi" w:cstheme="minorHAnsi"/>
                <w:sz w:val="20"/>
              </w:rPr>
              <w:t xml:space="preserve">             System gives message that parcel properties form should be correctly filled</w:t>
            </w:r>
          </w:p>
          <w:p w:rsidR="001E2FD9" w:rsidRPr="00D65390" w:rsidRDefault="0055296D" w:rsidP="001E2FD9">
            <w:pPr>
              <w:rPr>
                <w:rFonts w:asciiTheme="minorHAnsi" w:hAnsiTheme="minorHAnsi" w:cstheme="minorHAnsi"/>
                <w:sz w:val="20"/>
                <w:lang w:eastAsia="zh-CN"/>
              </w:rPr>
            </w:pPr>
            <w:r w:rsidRPr="00D65390">
              <w:rPr>
                <w:rFonts w:asciiTheme="minorHAnsi" w:hAnsiTheme="minorHAnsi" w:cstheme="minorHAnsi"/>
                <w:noProof/>
                <w:sz w:val="20"/>
              </w:rPr>
              <w:pict>
                <v:shape id="_x0000_s2079" type="#_x0000_t13" style="position:absolute;margin-left:-3.9pt;margin-top:3.9pt;width:13.75pt;height:7.15pt;z-index:251658240"/>
              </w:pict>
            </w:r>
            <w:r w:rsidR="001E2FD9" w:rsidRPr="00D65390">
              <w:rPr>
                <w:rFonts w:asciiTheme="minorHAnsi" w:hAnsiTheme="minorHAnsi" w:cstheme="minorHAnsi"/>
                <w:sz w:val="20"/>
              </w:rPr>
              <w:t xml:space="preserve">             Go to MSS step 2    </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Post-condition</w:t>
            </w:r>
          </w:p>
        </w:tc>
        <w:tc>
          <w:tcPr>
            <w:tcW w:w="5950" w:type="dxa"/>
            <w:shd w:val="clear" w:color="auto" w:fill="auto"/>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A parcel has been added</w:t>
            </w:r>
          </w:p>
        </w:tc>
      </w:tr>
      <w:tr w:rsidR="001E2FD9" w:rsidRPr="00D65390" w:rsidTr="00CE5FE5">
        <w:trPr>
          <w:trHeight w:val="360"/>
        </w:trPr>
        <w:tc>
          <w:tcPr>
            <w:tcW w:w="1980" w:type="dxa"/>
            <w:shd w:val="clear" w:color="auto" w:fill="95B3D7"/>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 xml:space="preserve">Author </w:t>
            </w:r>
          </w:p>
        </w:tc>
        <w:tc>
          <w:tcPr>
            <w:tcW w:w="5950" w:type="dxa"/>
            <w:shd w:val="clear" w:color="auto" w:fill="auto"/>
            <w:vAlign w:val="center"/>
          </w:tcPr>
          <w:p w:rsidR="001E2FD9" w:rsidRPr="00D65390" w:rsidRDefault="001E2FD9" w:rsidP="001E2FD9">
            <w:pPr>
              <w:rPr>
                <w:rFonts w:asciiTheme="minorHAnsi" w:hAnsiTheme="minorHAnsi" w:cstheme="minorHAnsi"/>
                <w:sz w:val="20"/>
              </w:rPr>
            </w:pPr>
            <w:r w:rsidRPr="00D65390">
              <w:rPr>
                <w:rFonts w:asciiTheme="minorHAnsi" w:hAnsiTheme="minorHAnsi" w:cstheme="minorHAnsi"/>
                <w:sz w:val="20"/>
              </w:rPr>
              <w:t>Ibeagha Ginika</w:t>
            </w:r>
          </w:p>
        </w:tc>
      </w:tr>
    </w:tbl>
    <w:p w:rsidR="001E2FD9" w:rsidRPr="00D65390" w:rsidRDefault="001E2FD9" w:rsidP="00FB16C2">
      <w:pPr>
        <w:rPr>
          <w:rFonts w:asciiTheme="minorHAnsi" w:hAnsiTheme="minorHAnsi" w:cstheme="minorHAnsi"/>
          <w:lang w:eastAsia="zh-CN"/>
        </w:rPr>
      </w:pPr>
    </w:p>
    <w:p w:rsidR="00CE5FE5" w:rsidRPr="00D65390" w:rsidRDefault="00CE5FE5" w:rsidP="00FB16C2">
      <w:pPr>
        <w:rPr>
          <w:rFonts w:asciiTheme="minorHAnsi" w:hAnsiTheme="minorHAnsi" w:cstheme="minorHAnsi"/>
          <w:lang w:eastAsia="zh-CN"/>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CE5FE5" w:rsidRPr="00D65390" w:rsidTr="00CE5FE5">
        <w:trPr>
          <w:trHeight w:val="360"/>
        </w:trPr>
        <w:tc>
          <w:tcPr>
            <w:tcW w:w="1980" w:type="dxa"/>
            <w:shd w:val="clear" w:color="auto" w:fill="95B3D7"/>
            <w:vAlign w:val="center"/>
          </w:tcPr>
          <w:p w:rsidR="00CE5FE5" w:rsidRPr="00D65390" w:rsidRDefault="00CE5FE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lastRenderedPageBreak/>
              <w:t>ID</w:t>
            </w:r>
          </w:p>
        </w:tc>
        <w:tc>
          <w:tcPr>
            <w:tcW w:w="5950" w:type="dxa"/>
            <w:shd w:val="clear" w:color="auto" w:fill="F3F3F3"/>
            <w:vAlign w:val="center"/>
          </w:tcPr>
          <w:p w:rsidR="00CE5FE5" w:rsidRPr="00D65390" w:rsidRDefault="00CE5FE5" w:rsidP="00CE5FE5">
            <w:pPr>
              <w:snapToGrid w:val="0"/>
              <w:rPr>
                <w:rFonts w:asciiTheme="minorHAnsi" w:eastAsia="宋体" w:hAnsiTheme="minorHAnsi" w:cstheme="minorHAnsi"/>
                <w:b/>
                <w:sz w:val="20"/>
                <w:lang w:eastAsia="zh-CN"/>
              </w:rPr>
            </w:pPr>
            <w:r w:rsidRPr="00D65390">
              <w:rPr>
                <w:rFonts w:asciiTheme="minorHAnsi" w:hAnsiTheme="minorHAnsi" w:cstheme="minorHAnsi"/>
                <w:b/>
                <w:sz w:val="20"/>
                <w:lang w:eastAsia="zh-CN"/>
              </w:rPr>
              <w:t>11</w:t>
            </w:r>
          </w:p>
        </w:tc>
      </w:tr>
      <w:tr w:rsidR="00CE5FE5" w:rsidRPr="00D65390" w:rsidTr="00CE5FE5">
        <w:trPr>
          <w:trHeight w:val="360"/>
        </w:trPr>
        <w:tc>
          <w:tcPr>
            <w:tcW w:w="1980" w:type="dxa"/>
            <w:shd w:val="clear" w:color="auto" w:fill="95B3D7"/>
            <w:vAlign w:val="center"/>
          </w:tcPr>
          <w:p w:rsidR="00CE5FE5" w:rsidRPr="00D65390" w:rsidRDefault="00CE5FE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Name</w:t>
            </w:r>
          </w:p>
        </w:tc>
        <w:tc>
          <w:tcPr>
            <w:tcW w:w="5950" w:type="dxa"/>
            <w:shd w:val="clear" w:color="auto" w:fill="F3F3F3"/>
            <w:vAlign w:val="center"/>
          </w:tcPr>
          <w:p w:rsidR="00CE5FE5" w:rsidRPr="00D65390" w:rsidRDefault="00CE5FE5" w:rsidP="00CE5FE5">
            <w:pPr>
              <w:rPr>
                <w:rFonts w:asciiTheme="minorHAnsi" w:hAnsiTheme="minorHAnsi" w:cstheme="minorHAnsi"/>
                <w:b/>
                <w:sz w:val="20"/>
              </w:rPr>
            </w:pPr>
            <w:r w:rsidRPr="00D65390">
              <w:rPr>
                <w:rFonts w:asciiTheme="minorHAnsi" w:hAnsiTheme="minorHAnsi" w:cstheme="minorHAnsi"/>
                <w:b/>
                <w:sz w:val="20"/>
              </w:rPr>
              <w:t>Remove an item</w:t>
            </w: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 xml:space="preserve">Goal </w:t>
            </w:r>
          </w:p>
        </w:tc>
        <w:tc>
          <w:tcPr>
            <w:tcW w:w="5950" w:type="dxa"/>
            <w:shd w:val="clear" w:color="auto" w:fill="auto"/>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In case where the user want to remove an added item in the simulation.</w:t>
            </w: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Pre-condition</w:t>
            </w:r>
          </w:p>
        </w:tc>
        <w:tc>
          <w:tcPr>
            <w:tcW w:w="5950" w:type="dxa"/>
            <w:shd w:val="clear" w:color="auto" w:fill="auto"/>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The simulation is not started</w:t>
            </w: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 xml:space="preserve">Main </w:t>
            </w:r>
          </w:p>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Success</w:t>
            </w:r>
          </w:p>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Scenario</w:t>
            </w:r>
          </w:p>
        </w:tc>
        <w:tc>
          <w:tcPr>
            <w:tcW w:w="5950" w:type="dxa"/>
            <w:shd w:val="clear" w:color="auto" w:fill="auto"/>
            <w:vAlign w:val="center"/>
          </w:tcPr>
          <w:p w:rsidR="00CE5FE5" w:rsidRPr="00D65390" w:rsidRDefault="00CE5FE5" w:rsidP="00CE5FE5">
            <w:pPr>
              <w:pStyle w:val="ListParagraph1"/>
              <w:spacing w:after="0" w:line="240" w:lineRule="auto"/>
              <w:ind w:left="0"/>
              <w:rPr>
                <w:rFonts w:asciiTheme="minorHAnsi" w:hAnsiTheme="minorHAnsi" w:cstheme="minorHAnsi"/>
                <w:sz w:val="20"/>
                <w:szCs w:val="20"/>
              </w:rPr>
            </w:pPr>
            <w:r w:rsidRPr="00D65390">
              <w:rPr>
                <w:rFonts w:asciiTheme="minorHAnsi" w:hAnsiTheme="minorHAnsi" w:cstheme="minorHAnsi"/>
                <w:sz w:val="20"/>
                <w:szCs w:val="20"/>
              </w:rPr>
              <w:t>The selected item doesn’t displayed anymore</w:t>
            </w: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Extensions</w:t>
            </w:r>
          </w:p>
        </w:tc>
        <w:tc>
          <w:tcPr>
            <w:tcW w:w="5950" w:type="dxa"/>
            <w:shd w:val="clear" w:color="auto" w:fill="auto"/>
            <w:vAlign w:val="center"/>
          </w:tcPr>
          <w:p w:rsidR="00CE5FE5" w:rsidRPr="00D65390" w:rsidRDefault="00CE5FE5" w:rsidP="00CE5FE5">
            <w:pPr>
              <w:rPr>
                <w:rFonts w:asciiTheme="minorHAnsi" w:hAnsiTheme="minorHAnsi" w:cstheme="minorHAnsi"/>
                <w:sz w:val="20"/>
              </w:rPr>
            </w:pP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Post-condition</w:t>
            </w:r>
          </w:p>
        </w:tc>
        <w:tc>
          <w:tcPr>
            <w:tcW w:w="5950" w:type="dxa"/>
            <w:shd w:val="clear" w:color="auto" w:fill="auto"/>
            <w:vAlign w:val="center"/>
          </w:tcPr>
          <w:p w:rsidR="00CE5FE5" w:rsidRPr="00D65390" w:rsidRDefault="00CE5FE5" w:rsidP="00CE5FE5">
            <w:pPr>
              <w:rPr>
                <w:rFonts w:asciiTheme="minorHAnsi" w:hAnsiTheme="minorHAnsi" w:cstheme="minorHAnsi"/>
                <w:sz w:val="20"/>
              </w:rPr>
            </w:pP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 xml:space="preserve">Author </w:t>
            </w:r>
          </w:p>
        </w:tc>
        <w:tc>
          <w:tcPr>
            <w:tcW w:w="5950" w:type="dxa"/>
            <w:shd w:val="clear" w:color="auto" w:fill="auto"/>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Sébastien Lepage</w:t>
            </w:r>
          </w:p>
        </w:tc>
      </w:tr>
    </w:tbl>
    <w:p w:rsidR="00CE5FE5" w:rsidRPr="00D65390" w:rsidRDefault="00CE5FE5" w:rsidP="00FB16C2">
      <w:pPr>
        <w:rPr>
          <w:rFonts w:asciiTheme="minorHAnsi" w:hAnsiTheme="minorHAnsi" w:cstheme="minorHAnsi"/>
          <w:lang w:eastAsia="zh-CN"/>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CE5FE5" w:rsidRPr="00D65390" w:rsidTr="00CE5FE5">
        <w:trPr>
          <w:trHeight w:val="360"/>
        </w:trPr>
        <w:tc>
          <w:tcPr>
            <w:tcW w:w="1980" w:type="dxa"/>
            <w:shd w:val="clear" w:color="auto" w:fill="95B3D7"/>
            <w:vAlign w:val="center"/>
          </w:tcPr>
          <w:p w:rsidR="00CE5FE5" w:rsidRPr="00D65390" w:rsidRDefault="00CE5FE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ID</w:t>
            </w:r>
          </w:p>
        </w:tc>
        <w:tc>
          <w:tcPr>
            <w:tcW w:w="5950" w:type="dxa"/>
            <w:shd w:val="clear" w:color="auto" w:fill="F3F3F3"/>
            <w:vAlign w:val="center"/>
          </w:tcPr>
          <w:p w:rsidR="00CE5FE5" w:rsidRPr="00D65390" w:rsidRDefault="00CE5FE5" w:rsidP="00CE5FE5">
            <w:pPr>
              <w:snapToGrid w:val="0"/>
              <w:rPr>
                <w:rFonts w:asciiTheme="minorHAnsi" w:eastAsia="宋体" w:hAnsiTheme="minorHAnsi" w:cstheme="minorHAnsi"/>
                <w:b/>
                <w:sz w:val="20"/>
                <w:lang w:eastAsia="zh-CN"/>
              </w:rPr>
            </w:pPr>
            <w:r w:rsidRPr="00D65390">
              <w:rPr>
                <w:rFonts w:asciiTheme="minorHAnsi" w:hAnsiTheme="minorHAnsi" w:cstheme="minorHAnsi"/>
                <w:b/>
                <w:sz w:val="20"/>
                <w:lang w:eastAsia="zh-CN"/>
              </w:rPr>
              <w:t>12</w:t>
            </w:r>
          </w:p>
        </w:tc>
      </w:tr>
      <w:tr w:rsidR="00CE5FE5" w:rsidRPr="00D65390" w:rsidTr="00CE5FE5">
        <w:trPr>
          <w:trHeight w:val="360"/>
        </w:trPr>
        <w:tc>
          <w:tcPr>
            <w:tcW w:w="1980" w:type="dxa"/>
            <w:shd w:val="clear" w:color="auto" w:fill="95B3D7"/>
            <w:vAlign w:val="center"/>
          </w:tcPr>
          <w:p w:rsidR="00CE5FE5" w:rsidRPr="00D65390" w:rsidRDefault="00CE5FE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Name</w:t>
            </w:r>
          </w:p>
        </w:tc>
        <w:tc>
          <w:tcPr>
            <w:tcW w:w="5950" w:type="dxa"/>
            <w:shd w:val="clear" w:color="auto" w:fill="F3F3F3"/>
            <w:vAlign w:val="center"/>
          </w:tcPr>
          <w:p w:rsidR="00CE5FE5" w:rsidRPr="00D65390" w:rsidRDefault="00CE5FE5" w:rsidP="00CE5FE5">
            <w:pPr>
              <w:rPr>
                <w:rFonts w:asciiTheme="minorHAnsi" w:hAnsiTheme="minorHAnsi" w:cstheme="minorHAnsi"/>
                <w:b/>
                <w:sz w:val="20"/>
              </w:rPr>
            </w:pPr>
            <w:r w:rsidRPr="00D65390">
              <w:rPr>
                <w:rFonts w:asciiTheme="minorHAnsi" w:hAnsiTheme="minorHAnsi" w:cstheme="minorHAnsi"/>
                <w:b/>
                <w:sz w:val="20"/>
              </w:rPr>
              <w:t>Clear all items</w:t>
            </w: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 xml:space="preserve">Goal </w:t>
            </w:r>
          </w:p>
        </w:tc>
        <w:tc>
          <w:tcPr>
            <w:tcW w:w="5950" w:type="dxa"/>
            <w:shd w:val="clear" w:color="auto" w:fill="auto"/>
            <w:vAlign w:val="center"/>
          </w:tcPr>
          <w:p w:rsidR="00CE5FE5" w:rsidRPr="00D65390" w:rsidRDefault="00CE5FE5" w:rsidP="00CE5FE5">
            <w:pPr>
              <w:jc w:val="both"/>
              <w:rPr>
                <w:rFonts w:asciiTheme="minorHAnsi" w:hAnsiTheme="minorHAnsi" w:cstheme="minorHAnsi"/>
                <w:sz w:val="20"/>
              </w:rPr>
            </w:pPr>
            <w:r w:rsidRPr="00D65390">
              <w:rPr>
                <w:rFonts w:asciiTheme="minorHAnsi" w:hAnsiTheme="minorHAnsi" w:cstheme="minorHAnsi"/>
                <w:sz w:val="20"/>
              </w:rPr>
              <w:t>In case where the user wants to reinitialize the simulation and make a new simulation with a different number and type of items.</w:t>
            </w: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Pre-condition</w:t>
            </w:r>
          </w:p>
        </w:tc>
        <w:tc>
          <w:tcPr>
            <w:tcW w:w="5950" w:type="dxa"/>
            <w:shd w:val="clear" w:color="auto" w:fill="auto"/>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The simulation is not started</w:t>
            </w: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 xml:space="preserve">Main </w:t>
            </w:r>
          </w:p>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Success</w:t>
            </w:r>
          </w:p>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Scenario</w:t>
            </w:r>
          </w:p>
        </w:tc>
        <w:tc>
          <w:tcPr>
            <w:tcW w:w="5950" w:type="dxa"/>
            <w:shd w:val="clear" w:color="auto" w:fill="auto"/>
            <w:vAlign w:val="center"/>
          </w:tcPr>
          <w:p w:rsidR="00CE5FE5" w:rsidRPr="00D65390" w:rsidRDefault="00CE5FE5" w:rsidP="00CE5FE5">
            <w:pPr>
              <w:pStyle w:val="ListParagraph1"/>
              <w:numPr>
                <w:ilvl w:val="0"/>
                <w:numId w:val="35"/>
              </w:numPr>
              <w:spacing w:after="0" w:line="240" w:lineRule="auto"/>
              <w:rPr>
                <w:rFonts w:asciiTheme="minorHAnsi" w:hAnsiTheme="minorHAnsi" w:cstheme="minorHAnsi"/>
                <w:sz w:val="20"/>
                <w:szCs w:val="20"/>
              </w:rPr>
            </w:pPr>
            <w:r w:rsidRPr="00D65390">
              <w:rPr>
                <w:rFonts w:asciiTheme="minorHAnsi" w:hAnsiTheme="minorHAnsi" w:cstheme="minorHAnsi"/>
                <w:sz w:val="20"/>
                <w:szCs w:val="20"/>
              </w:rPr>
              <w:t>Click on the Edit tab</w:t>
            </w:r>
          </w:p>
          <w:p w:rsidR="00CE5FE5" w:rsidRPr="00D65390" w:rsidRDefault="00CE5FE5" w:rsidP="00CE5FE5">
            <w:pPr>
              <w:pStyle w:val="ListParagraph1"/>
              <w:numPr>
                <w:ilvl w:val="0"/>
                <w:numId w:val="35"/>
              </w:numPr>
              <w:spacing w:after="0" w:line="240" w:lineRule="auto"/>
              <w:rPr>
                <w:rFonts w:asciiTheme="minorHAnsi" w:hAnsiTheme="minorHAnsi" w:cstheme="minorHAnsi"/>
                <w:sz w:val="20"/>
                <w:szCs w:val="20"/>
              </w:rPr>
            </w:pPr>
            <w:r w:rsidRPr="00D65390">
              <w:rPr>
                <w:rFonts w:asciiTheme="minorHAnsi" w:hAnsiTheme="minorHAnsi" w:cstheme="minorHAnsi"/>
                <w:sz w:val="20"/>
                <w:szCs w:val="20"/>
              </w:rPr>
              <w:t>Select “Clear all items”</w:t>
            </w:r>
          </w:p>
          <w:p w:rsidR="00CE5FE5" w:rsidRPr="00D65390" w:rsidRDefault="00CE5FE5" w:rsidP="00CE5FE5">
            <w:pPr>
              <w:pStyle w:val="ListParagraph1"/>
              <w:spacing w:after="0" w:line="240" w:lineRule="auto"/>
              <w:ind w:left="0"/>
              <w:rPr>
                <w:rFonts w:asciiTheme="minorHAnsi" w:hAnsiTheme="minorHAnsi" w:cstheme="minorHAnsi"/>
                <w:sz w:val="20"/>
                <w:szCs w:val="20"/>
              </w:rPr>
            </w:pPr>
          </w:p>
          <w:p w:rsidR="00CE5FE5" w:rsidRPr="00D65390" w:rsidRDefault="00CE5FE5" w:rsidP="00CE5FE5">
            <w:pPr>
              <w:pStyle w:val="ListParagraph1"/>
              <w:spacing w:after="0" w:line="240" w:lineRule="auto"/>
              <w:ind w:left="0"/>
              <w:rPr>
                <w:rFonts w:asciiTheme="minorHAnsi" w:hAnsiTheme="minorHAnsi" w:cstheme="minorHAnsi"/>
                <w:sz w:val="20"/>
                <w:szCs w:val="20"/>
              </w:rPr>
            </w:pPr>
            <w:r w:rsidRPr="00D65390">
              <w:rPr>
                <w:rFonts w:asciiTheme="minorHAnsi" w:hAnsiTheme="minorHAnsi" w:cstheme="minorHAnsi"/>
                <w:sz w:val="20"/>
                <w:szCs w:val="20"/>
              </w:rPr>
              <w:t>The number of items is 0.</w:t>
            </w: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Extensions</w:t>
            </w:r>
          </w:p>
        </w:tc>
        <w:tc>
          <w:tcPr>
            <w:tcW w:w="5950" w:type="dxa"/>
            <w:shd w:val="clear" w:color="auto" w:fill="auto"/>
            <w:vAlign w:val="center"/>
          </w:tcPr>
          <w:p w:rsidR="00CE5FE5" w:rsidRPr="00D65390" w:rsidRDefault="00CE5FE5" w:rsidP="00CE5FE5">
            <w:pPr>
              <w:rPr>
                <w:rFonts w:asciiTheme="minorHAnsi" w:hAnsiTheme="minorHAnsi" w:cstheme="minorHAnsi"/>
                <w:sz w:val="20"/>
              </w:rPr>
            </w:pP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Post-condition</w:t>
            </w:r>
          </w:p>
        </w:tc>
        <w:tc>
          <w:tcPr>
            <w:tcW w:w="5950" w:type="dxa"/>
            <w:shd w:val="clear" w:color="auto" w:fill="auto"/>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The user has to create a new scenario with new items.</w:t>
            </w: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 xml:space="preserve">Author </w:t>
            </w:r>
          </w:p>
        </w:tc>
        <w:tc>
          <w:tcPr>
            <w:tcW w:w="5950" w:type="dxa"/>
            <w:shd w:val="clear" w:color="auto" w:fill="auto"/>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Sébastien Lepage</w:t>
            </w:r>
          </w:p>
        </w:tc>
      </w:tr>
    </w:tbl>
    <w:p w:rsidR="00CE5FE5" w:rsidRPr="00D65390" w:rsidRDefault="00CE5FE5" w:rsidP="00FB16C2">
      <w:pPr>
        <w:rPr>
          <w:rFonts w:asciiTheme="minorHAnsi" w:hAnsiTheme="minorHAnsi" w:cstheme="minorHAnsi"/>
          <w:lang w:eastAsia="zh-CN"/>
        </w:rPr>
      </w:pPr>
    </w:p>
    <w:p w:rsidR="00CE5FE5" w:rsidRPr="00D65390" w:rsidRDefault="00CE5FE5" w:rsidP="00FB16C2">
      <w:pPr>
        <w:rPr>
          <w:rFonts w:asciiTheme="minorHAnsi" w:hAnsiTheme="minorHAnsi" w:cstheme="minorHAnsi"/>
          <w:lang w:eastAsia="zh-CN"/>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CE5FE5" w:rsidRPr="00D65390" w:rsidTr="00CE5FE5">
        <w:trPr>
          <w:trHeight w:val="360"/>
        </w:trPr>
        <w:tc>
          <w:tcPr>
            <w:tcW w:w="1980" w:type="dxa"/>
            <w:shd w:val="clear" w:color="auto" w:fill="95B3D7"/>
            <w:vAlign w:val="center"/>
          </w:tcPr>
          <w:p w:rsidR="00CE5FE5" w:rsidRPr="00D65390" w:rsidRDefault="00CE5FE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lastRenderedPageBreak/>
              <w:t>ID</w:t>
            </w:r>
          </w:p>
        </w:tc>
        <w:tc>
          <w:tcPr>
            <w:tcW w:w="5950" w:type="dxa"/>
            <w:shd w:val="clear" w:color="auto" w:fill="F3F3F3"/>
            <w:vAlign w:val="center"/>
          </w:tcPr>
          <w:p w:rsidR="00CE5FE5" w:rsidRPr="00D65390" w:rsidRDefault="00CE5FE5" w:rsidP="00CE5FE5">
            <w:pPr>
              <w:snapToGrid w:val="0"/>
              <w:rPr>
                <w:rFonts w:asciiTheme="minorHAnsi" w:eastAsia="宋体" w:hAnsiTheme="minorHAnsi" w:cstheme="minorHAnsi"/>
                <w:b/>
                <w:sz w:val="20"/>
                <w:lang w:eastAsia="zh-CN"/>
              </w:rPr>
            </w:pPr>
            <w:r w:rsidRPr="00D65390">
              <w:rPr>
                <w:rFonts w:asciiTheme="minorHAnsi" w:hAnsiTheme="minorHAnsi" w:cstheme="minorHAnsi"/>
                <w:b/>
                <w:sz w:val="20"/>
                <w:lang w:eastAsia="zh-CN"/>
              </w:rPr>
              <w:t>13</w:t>
            </w:r>
          </w:p>
        </w:tc>
      </w:tr>
      <w:tr w:rsidR="00CE5FE5" w:rsidRPr="00D65390" w:rsidTr="00CE5FE5">
        <w:trPr>
          <w:trHeight w:val="360"/>
        </w:trPr>
        <w:tc>
          <w:tcPr>
            <w:tcW w:w="1980" w:type="dxa"/>
            <w:shd w:val="clear" w:color="auto" w:fill="95B3D7"/>
            <w:vAlign w:val="center"/>
          </w:tcPr>
          <w:p w:rsidR="00CE5FE5" w:rsidRPr="00D65390" w:rsidRDefault="00CE5FE5" w:rsidP="00CE5FE5">
            <w:pPr>
              <w:snapToGrid w:val="0"/>
              <w:rPr>
                <w:rFonts w:asciiTheme="minorHAnsi" w:eastAsia="宋体" w:hAnsiTheme="minorHAnsi" w:cstheme="minorHAnsi"/>
                <w:sz w:val="20"/>
              </w:rPr>
            </w:pPr>
            <w:r w:rsidRPr="00D65390">
              <w:rPr>
                <w:rFonts w:asciiTheme="minorHAnsi" w:eastAsia="宋体" w:hAnsiTheme="minorHAnsi" w:cstheme="minorHAnsi"/>
                <w:sz w:val="20"/>
              </w:rPr>
              <w:t>Name</w:t>
            </w:r>
          </w:p>
        </w:tc>
        <w:tc>
          <w:tcPr>
            <w:tcW w:w="5950" w:type="dxa"/>
            <w:shd w:val="clear" w:color="auto" w:fill="F3F3F3"/>
            <w:vAlign w:val="center"/>
          </w:tcPr>
          <w:p w:rsidR="00CE5FE5" w:rsidRPr="00D65390" w:rsidRDefault="00CE5FE5" w:rsidP="00CE5FE5">
            <w:pPr>
              <w:rPr>
                <w:rFonts w:asciiTheme="minorHAnsi" w:hAnsiTheme="minorHAnsi" w:cstheme="minorHAnsi"/>
                <w:b/>
                <w:sz w:val="20"/>
              </w:rPr>
            </w:pPr>
            <w:r w:rsidRPr="00D65390">
              <w:rPr>
                <w:rFonts w:asciiTheme="minorHAnsi" w:hAnsiTheme="minorHAnsi" w:cstheme="minorHAnsi"/>
                <w:b/>
                <w:sz w:val="20"/>
              </w:rPr>
              <w:t>Set Speed</w:t>
            </w: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 xml:space="preserve">Goal </w:t>
            </w:r>
          </w:p>
        </w:tc>
        <w:tc>
          <w:tcPr>
            <w:tcW w:w="5950" w:type="dxa"/>
            <w:shd w:val="clear" w:color="auto" w:fill="auto"/>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 xml:space="preserve">Define the conveyer’s average of speed </w:t>
            </w: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Pre-condition</w:t>
            </w:r>
          </w:p>
        </w:tc>
        <w:tc>
          <w:tcPr>
            <w:tcW w:w="5950" w:type="dxa"/>
            <w:shd w:val="clear" w:color="auto" w:fill="auto"/>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Selected item is a conveyer</w:t>
            </w:r>
          </w:p>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The conveyer is not running</w:t>
            </w: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 xml:space="preserve">Main </w:t>
            </w:r>
          </w:p>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Success</w:t>
            </w:r>
          </w:p>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Scenario</w:t>
            </w:r>
          </w:p>
        </w:tc>
        <w:tc>
          <w:tcPr>
            <w:tcW w:w="5950" w:type="dxa"/>
            <w:shd w:val="clear" w:color="auto" w:fill="auto"/>
            <w:vAlign w:val="center"/>
          </w:tcPr>
          <w:p w:rsidR="00CE5FE5" w:rsidRPr="00D65390" w:rsidRDefault="00CE5FE5" w:rsidP="00CE5FE5">
            <w:pPr>
              <w:pStyle w:val="ListParagraph1"/>
              <w:numPr>
                <w:ilvl w:val="0"/>
                <w:numId w:val="37"/>
              </w:numPr>
              <w:spacing w:after="0" w:line="240" w:lineRule="auto"/>
              <w:rPr>
                <w:rFonts w:asciiTheme="minorHAnsi" w:hAnsiTheme="minorHAnsi" w:cstheme="minorHAnsi"/>
                <w:sz w:val="20"/>
                <w:szCs w:val="20"/>
              </w:rPr>
            </w:pPr>
            <w:r w:rsidRPr="00D65390">
              <w:rPr>
                <w:rFonts w:asciiTheme="minorHAnsi" w:hAnsiTheme="minorHAnsi" w:cstheme="minorHAnsi"/>
                <w:sz w:val="20"/>
                <w:szCs w:val="20"/>
              </w:rPr>
              <w:t>Click on the item</w:t>
            </w:r>
          </w:p>
          <w:p w:rsidR="00CE5FE5" w:rsidRPr="00D65390" w:rsidRDefault="00CE5FE5" w:rsidP="00CE5FE5">
            <w:pPr>
              <w:pStyle w:val="ListParagraph1"/>
              <w:numPr>
                <w:ilvl w:val="0"/>
                <w:numId w:val="37"/>
              </w:numPr>
              <w:spacing w:after="0" w:line="240" w:lineRule="auto"/>
              <w:rPr>
                <w:rFonts w:asciiTheme="minorHAnsi" w:hAnsiTheme="minorHAnsi" w:cstheme="minorHAnsi"/>
                <w:sz w:val="20"/>
                <w:szCs w:val="20"/>
              </w:rPr>
            </w:pPr>
            <w:r w:rsidRPr="00D65390">
              <w:rPr>
                <w:rFonts w:asciiTheme="minorHAnsi" w:hAnsiTheme="minorHAnsi" w:cstheme="minorHAnsi"/>
                <w:sz w:val="20"/>
                <w:szCs w:val="20"/>
              </w:rPr>
              <w:t>Display the properties</w:t>
            </w:r>
          </w:p>
          <w:p w:rsidR="00CE5FE5" w:rsidRPr="00D65390" w:rsidRDefault="00CE5FE5" w:rsidP="00CE5FE5">
            <w:pPr>
              <w:pStyle w:val="ListParagraph1"/>
              <w:numPr>
                <w:ilvl w:val="0"/>
                <w:numId w:val="37"/>
              </w:numPr>
              <w:spacing w:after="0" w:line="240" w:lineRule="auto"/>
              <w:rPr>
                <w:rFonts w:asciiTheme="minorHAnsi" w:hAnsiTheme="minorHAnsi" w:cstheme="minorHAnsi"/>
                <w:sz w:val="20"/>
                <w:szCs w:val="20"/>
              </w:rPr>
            </w:pPr>
            <w:r w:rsidRPr="00D65390">
              <w:rPr>
                <w:rFonts w:asciiTheme="minorHAnsi" w:hAnsiTheme="minorHAnsi" w:cstheme="minorHAnsi"/>
                <w:sz w:val="20"/>
                <w:szCs w:val="20"/>
              </w:rPr>
              <w:t>Define the speed</w:t>
            </w: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Extensions</w:t>
            </w:r>
          </w:p>
        </w:tc>
        <w:tc>
          <w:tcPr>
            <w:tcW w:w="5950" w:type="dxa"/>
            <w:shd w:val="clear" w:color="auto" w:fill="auto"/>
            <w:vAlign w:val="center"/>
          </w:tcPr>
          <w:p w:rsidR="00CE5FE5" w:rsidRPr="00D65390" w:rsidRDefault="00CE5FE5" w:rsidP="00CE5FE5">
            <w:pPr>
              <w:rPr>
                <w:rFonts w:asciiTheme="minorHAnsi" w:hAnsiTheme="minorHAnsi" w:cstheme="minorHAnsi"/>
                <w:sz w:val="20"/>
              </w:rPr>
            </w:pP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Post-condition</w:t>
            </w:r>
          </w:p>
        </w:tc>
        <w:tc>
          <w:tcPr>
            <w:tcW w:w="5950" w:type="dxa"/>
            <w:shd w:val="clear" w:color="auto" w:fill="auto"/>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The speed is updated for the next simulation.</w:t>
            </w:r>
          </w:p>
        </w:tc>
      </w:tr>
      <w:tr w:rsidR="00CE5FE5" w:rsidRPr="00D65390" w:rsidTr="00CE5FE5">
        <w:trPr>
          <w:trHeight w:val="360"/>
        </w:trPr>
        <w:tc>
          <w:tcPr>
            <w:tcW w:w="1980" w:type="dxa"/>
            <w:shd w:val="clear" w:color="auto" w:fill="95B3D7"/>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 xml:space="preserve">Author </w:t>
            </w:r>
          </w:p>
        </w:tc>
        <w:tc>
          <w:tcPr>
            <w:tcW w:w="5950" w:type="dxa"/>
            <w:shd w:val="clear" w:color="auto" w:fill="auto"/>
            <w:vAlign w:val="center"/>
          </w:tcPr>
          <w:p w:rsidR="00CE5FE5" w:rsidRPr="00D65390" w:rsidRDefault="00CE5FE5" w:rsidP="00CE5FE5">
            <w:pPr>
              <w:rPr>
                <w:rFonts w:asciiTheme="minorHAnsi" w:hAnsiTheme="minorHAnsi" w:cstheme="minorHAnsi"/>
                <w:sz w:val="20"/>
              </w:rPr>
            </w:pPr>
            <w:r w:rsidRPr="00D65390">
              <w:rPr>
                <w:rFonts w:asciiTheme="minorHAnsi" w:hAnsiTheme="minorHAnsi" w:cstheme="minorHAnsi"/>
                <w:sz w:val="20"/>
              </w:rPr>
              <w:t>Sébastien Lepage</w:t>
            </w:r>
          </w:p>
        </w:tc>
      </w:tr>
    </w:tbl>
    <w:p w:rsidR="00CE5FE5" w:rsidRPr="00D65390" w:rsidRDefault="00CE5FE5" w:rsidP="00FB16C2">
      <w:pPr>
        <w:rPr>
          <w:rFonts w:asciiTheme="minorHAnsi" w:hAnsiTheme="minorHAnsi" w:cstheme="minorHAnsi"/>
          <w:lang w:eastAsia="zh-CN"/>
        </w:rPr>
      </w:pPr>
    </w:p>
    <w:p w:rsidR="00745BEB" w:rsidRPr="00D65390" w:rsidRDefault="00FB16C2" w:rsidP="00FB16C2">
      <w:pPr>
        <w:pStyle w:val="Heading1"/>
        <w:rPr>
          <w:rFonts w:asciiTheme="minorHAnsi" w:hAnsiTheme="minorHAnsi" w:cstheme="minorHAnsi"/>
          <w:lang w:eastAsia="zh-CN"/>
        </w:rPr>
      </w:pPr>
      <w:bookmarkStart w:id="7" w:name="_Toc271134309"/>
      <w:r w:rsidRPr="00D65390">
        <w:rPr>
          <w:rFonts w:asciiTheme="minorHAnsi" w:hAnsiTheme="minorHAnsi" w:cstheme="minorHAnsi"/>
          <w:lang w:eastAsia="zh-CN"/>
        </w:rPr>
        <w:lastRenderedPageBreak/>
        <w:t>MoSCoW Matrix</w:t>
      </w:r>
      <w:bookmarkEnd w:id="7"/>
    </w:p>
    <w:tbl>
      <w:tblPr>
        <w:tblStyle w:val="TableGrid"/>
        <w:tblW w:w="0" w:type="auto"/>
        <w:tblLook w:val="04A0"/>
      </w:tblPr>
      <w:tblGrid>
        <w:gridCol w:w="4361"/>
        <w:gridCol w:w="1134"/>
        <w:gridCol w:w="1134"/>
        <w:gridCol w:w="1134"/>
        <w:gridCol w:w="1093"/>
      </w:tblGrid>
      <w:tr w:rsidR="00FB16C2" w:rsidRPr="00D65390" w:rsidTr="00FB16C2">
        <w:tc>
          <w:tcPr>
            <w:tcW w:w="4361" w:type="dxa"/>
            <w:tcBorders>
              <w:top w:val="nil"/>
              <w:left w:val="nil"/>
              <w:bottom w:val="nil"/>
              <w:right w:val="nil"/>
            </w:tcBorders>
            <w:shd w:val="clear" w:color="auto" w:fill="95B3D7" w:themeFill="accent1" w:themeFillTint="99"/>
          </w:tcPr>
          <w:p w:rsidR="00FB16C2" w:rsidRPr="00D65390" w:rsidRDefault="00FB16C2" w:rsidP="00FB16C2">
            <w:pPr>
              <w:pStyle w:val="NormalHalf"/>
              <w:ind w:left="0"/>
              <w:rPr>
                <w:rFonts w:asciiTheme="minorHAnsi" w:hAnsiTheme="minorHAnsi" w:cstheme="minorHAnsi"/>
                <w:sz w:val="20"/>
                <w:lang w:eastAsia="zh-CN"/>
              </w:rPr>
            </w:pPr>
            <w:r w:rsidRPr="00D65390">
              <w:rPr>
                <w:rFonts w:asciiTheme="minorHAnsi" w:hAnsiTheme="minorHAnsi" w:cstheme="minorHAnsi"/>
                <w:sz w:val="20"/>
                <w:lang w:eastAsia="zh-CN"/>
              </w:rPr>
              <w:t>Functions</w:t>
            </w:r>
          </w:p>
        </w:tc>
        <w:tc>
          <w:tcPr>
            <w:tcW w:w="1134" w:type="dxa"/>
            <w:tcBorders>
              <w:top w:val="nil"/>
              <w:left w:val="nil"/>
              <w:bottom w:val="nil"/>
              <w:right w:val="nil"/>
            </w:tcBorders>
            <w:shd w:val="clear" w:color="auto" w:fill="95B3D7" w:themeFill="accent1" w:themeFillTint="99"/>
          </w:tcPr>
          <w:p w:rsidR="00FB16C2" w:rsidRPr="00D65390" w:rsidRDefault="00FB16C2" w:rsidP="00FB16C2">
            <w:pPr>
              <w:pStyle w:val="NormalHalf"/>
              <w:ind w:left="0"/>
              <w:jc w:val="center"/>
              <w:rPr>
                <w:rFonts w:asciiTheme="minorHAnsi" w:hAnsiTheme="minorHAnsi" w:cstheme="minorHAnsi"/>
                <w:sz w:val="20"/>
                <w:lang w:eastAsia="zh-CN"/>
              </w:rPr>
            </w:pPr>
            <w:r w:rsidRPr="00D65390">
              <w:rPr>
                <w:rFonts w:asciiTheme="minorHAnsi" w:hAnsiTheme="minorHAnsi" w:cstheme="minorHAnsi"/>
                <w:sz w:val="20"/>
                <w:lang w:eastAsia="zh-CN"/>
              </w:rPr>
              <w:t>M</w:t>
            </w:r>
          </w:p>
        </w:tc>
        <w:tc>
          <w:tcPr>
            <w:tcW w:w="1134" w:type="dxa"/>
            <w:tcBorders>
              <w:top w:val="nil"/>
              <w:left w:val="nil"/>
              <w:bottom w:val="nil"/>
              <w:right w:val="nil"/>
            </w:tcBorders>
            <w:shd w:val="clear" w:color="auto" w:fill="95B3D7" w:themeFill="accent1" w:themeFillTint="99"/>
          </w:tcPr>
          <w:p w:rsidR="00FB16C2" w:rsidRPr="00D65390" w:rsidRDefault="00FB16C2" w:rsidP="00FB16C2">
            <w:pPr>
              <w:pStyle w:val="NormalHalf"/>
              <w:ind w:left="0"/>
              <w:jc w:val="center"/>
              <w:rPr>
                <w:rFonts w:asciiTheme="minorHAnsi" w:hAnsiTheme="minorHAnsi" w:cstheme="minorHAnsi"/>
                <w:sz w:val="20"/>
                <w:lang w:eastAsia="zh-CN"/>
              </w:rPr>
            </w:pPr>
            <w:r w:rsidRPr="00D65390">
              <w:rPr>
                <w:rFonts w:asciiTheme="minorHAnsi" w:hAnsiTheme="minorHAnsi" w:cstheme="minorHAnsi"/>
                <w:sz w:val="20"/>
                <w:lang w:eastAsia="zh-CN"/>
              </w:rPr>
              <w:t>S</w:t>
            </w:r>
          </w:p>
        </w:tc>
        <w:tc>
          <w:tcPr>
            <w:tcW w:w="1134" w:type="dxa"/>
            <w:tcBorders>
              <w:top w:val="nil"/>
              <w:left w:val="nil"/>
              <w:bottom w:val="nil"/>
              <w:right w:val="nil"/>
            </w:tcBorders>
            <w:shd w:val="clear" w:color="auto" w:fill="95B3D7" w:themeFill="accent1" w:themeFillTint="99"/>
          </w:tcPr>
          <w:p w:rsidR="00FB16C2" w:rsidRPr="00D65390" w:rsidRDefault="00FB16C2" w:rsidP="00FB16C2">
            <w:pPr>
              <w:pStyle w:val="NormalHalf"/>
              <w:ind w:left="0"/>
              <w:jc w:val="center"/>
              <w:rPr>
                <w:rFonts w:asciiTheme="minorHAnsi" w:hAnsiTheme="minorHAnsi" w:cstheme="minorHAnsi"/>
                <w:sz w:val="20"/>
                <w:lang w:eastAsia="zh-CN"/>
              </w:rPr>
            </w:pPr>
            <w:r w:rsidRPr="00D65390">
              <w:rPr>
                <w:rFonts w:asciiTheme="minorHAnsi" w:hAnsiTheme="minorHAnsi" w:cstheme="minorHAnsi"/>
                <w:sz w:val="20"/>
                <w:lang w:eastAsia="zh-CN"/>
              </w:rPr>
              <w:t>C</w:t>
            </w:r>
          </w:p>
        </w:tc>
        <w:tc>
          <w:tcPr>
            <w:tcW w:w="1093" w:type="dxa"/>
            <w:tcBorders>
              <w:top w:val="nil"/>
              <w:left w:val="nil"/>
              <w:bottom w:val="nil"/>
              <w:right w:val="nil"/>
            </w:tcBorders>
            <w:shd w:val="clear" w:color="auto" w:fill="95B3D7" w:themeFill="accent1" w:themeFillTint="99"/>
          </w:tcPr>
          <w:p w:rsidR="00FB16C2" w:rsidRPr="00D65390" w:rsidRDefault="00FB16C2" w:rsidP="00FB16C2">
            <w:pPr>
              <w:pStyle w:val="NormalHalf"/>
              <w:ind w:left="0"/>
              <w:jc w:val="center"/>
              <w:rPr>
                <w:rFonts w:asciiTheme="minorHAnsi" w:hAnsiTheme="minorHAnsi" w:cstheme="minorHAnsi"/>
                <w:sz w:val="20"/>
                <w:lang w:eastAsia="zh-CN"/>
              </w:rPr>
            </w:pPr>
            <w:r w:rsidRPr="00D65390">
              <w:rPr>
                <w:rFonts w:asciiTheme="minorHAnsi" w:hAnsiTheme="minorHAnsi" w:cstheme="minorHAnsi"/>
                <w:sz w:val="20"/>
                <w:lang w:eastAsia="zh-CN"/>
              </w:rPr>
              <w:t>W</w:t>
            </w:r>
          </w:p>
        </w:tc>
      </w:tr>
      <w:tr w:rsidR="00FB16C2" w:rsidRPr="00D65390" w:rsidTr="00CE5FE5">
        <w:tc>
          <w:tcPr>
            <w:tcW w:w="4361" w:type="dxa"/>
            <w:tcBorders>
              <w:top w:val="nil"/>
              <w:left w:val="nil"/>
              <w:bottom w:val="single" w:sz="12" w:space="0" w:color="548DD4" w:themeColor="text2" w:themeTint="99"/>
              <w:right w:val="nil"/>
            </w:tcBorders>
          </w:tcPr>
          <w:p w:rsidR="00FB16C2" w:rsidRPr="00D65390" w:rsidRDefault="00FB16C2" w:rsidP="00FB16C2">
            <w:pPr>
              <w:pStyle w:val="NormalHalf"/>
              <w:ind w:left="0"/>
              <w:rPr>
                <w:rFonts w:asciiTheme="minorHAnsi" w:hAnsiTheme="minorHAnsi" w:cstheme="minorHAnsi"/>
                <w:sz w:val="20"/>
                <w:lang w:eastAsia="zh-CN"/>
              </w:rPr>
            </w:pPr>
            <w:r w:rsidRPr="00D65390">
              <w:rPr>
                <w:rFonts w:asciiTheme="minorHAnsi" w:hAnsiTheme="minorHAnsi" w:cstheme="minorHAnsi"/>
                <w:sz w:val="20"/>
                <w:lang w:eastAsia="zh-CN"/>
              </w:rPr>
              <w:t>New Simulation</w:t>
            </w:r>
          </w:p>
        </w:tc>
        <w:tc>
          <w:tcPr>
            <w:tcW w:w="1134" w:type="dxa"/>
            <w:tcBorders>
              <w:top w:val="nil"/>
              <w:left w:val="nil"/>
              <w:bottom w:val="single" w:sz="12" w:space="0" w:color="548DD4" w:themeColor="text2" w:themeTint="99"/>
              <w:right w:val="nil"/>
            </w:tcBorders>
            <w:vAlign w:val="center"/>
          </w:tcPr>
          <w:p w:rsidR="00FB16C2" w:rsidRPr="00D65390" w:rsidRDefault="00FB16C2" w:rsidP="00C46286">
            <w:pPr>
              <w:numPr>
                <w:ilvl w:val="0"/>
                <w:numId w:val="14"/>
              </w:numPr>
              <w:spacing w:after="0"/>
              <w:jc w:val="center"/>
              <w:rPr>
                <w:rFonts w:asciiTheme="minorHAnsi" w:eastAsia="宋体" w:hAnsiTheme="minorHAnsi" w:cstheme="minorHAnsi"/>
                <w:sz w:val="20"/>
              </w:rPr>
            </w:pPr>
          </w:p>
        </w:tc>
        <w:tc>
          <w:tcPr>
            <w:tcW w:w="1134" w:type="dxa"/>
            <w:tcBorders>
              <w:top w:val="nil"/>
              <w:left w:val="nil"/>
              <w:bottom w:val="single" w:sz="12" w:space="0" w:color="548DD4" w:themeColor="text2" w:themeTint="99"/>
              <w:right w:val="nil"/>
            </w:tcBorders>
          </w:tcPr>
          <w:p w:rsidR="00FB16C2" w:rsidRPr="00D65390" w:rsidRDefault="00FB16C2" w:rsidP="00FB16C2">
            <w:pPr>
              <w:pStyle w:val="NormalHalf"/>
              <w:ind w:left="0"/>
              <w:rPr>
                <w:rFonts w:asciiTheme="minorHAnsi" w:hAnsiTheme="minorHAnsi" w:cstheme="minorHAnsi"/>
                <w:sz w:val="20"/>
                <w:lang w:eastAsia="zh-CN"/>
              </w:rPr>
            </w:pPr>
          </w:p>
        </w:tc>
        <w:tc>
          <w:tcPr>
            <w:tcW w:w="1134" w:type="dxa"/>
            <w:tcBorders>
              <w:top w:val="nil"/>
              <w:left w:val="nil"/>
              <w:bottom w:val="single" w:sz="12" w:space="0" w:color="548DD4" w:themeColor="text2" w:themeTint="99"/>
              <w:right w:val="nil"/>
            </w:tcBorders>
          </w:tcPr>
          <w:p w:rsidR="00FB16C2" w:rsidRPr="00D65390" w:rsidRDefault="00FB16C2" w:rsidP="00FB16C2">
            <w:pPr>
              <w:pStyle w:val="NormalHalf"/>
              <w:ind w:left="0"/>
              <w:rPr>
                <w:rFonts w:asciiTheme="minorHAnsi" w:hAnsiTheme="minorHAnsi" w:cstheme="minorHAnsi"/>
                <w:sz w:val="20"/>
                <w:lang w:eastAsia="zh-CN"/>
              </w:rPr>
            </w:pPr>
          </w:p>
        </w:tc>
        <w:tc>
          <w:tcPr>
            <w:tcW w:w="1093" w:type="dxa"/>
            <w:tcBorders>
              <w:top w:val="nil"/>
              <w:left w:val="nil"/>
              <w:bottom w:val="single" w:sz="12" w:space="0" w:color="548DD4" w:themeColor="text2" w:themeTint="99"/>
              <w:right w:val="nil"/>
            </w:tcBorders>
          </w:tcPr>
          <w:p w:rsidR="00FB16C2" w:rsidRPr="00D65390" w:rsidRDefault="00FB16C2" w:rsidP="00FB16C2">
            <w:pPr>
              <w:pStyle w:val="NormalHalf"/>
              <w:ind w:left="0"/>
              <w:rPr>
                <w:rFonts w:asciiTheme="minorHAnsi" w:hAnsiTheme="minorHAnsi" w:cstheme="minorHAnsi"/>
                <w:sz w:val="20"/>
                <w:lang w:eastAsia="zh-CN"/>
              </w:rPr>
            </w:pPr>
          </w:p>
        </w:tc>
      </w:tr>
      <w:tr w:rsidR="00FB16C2" w:rsidRPr="00D65390" w:rsidTr="00CE5FE5">
        <w:tc>
          <w:tcPr>
            <w:tcW w:w="4361" w:type="dxa"/>
            <w:tcBorders>
              <w:top w:val="single" w:sz="12" w:space="0" w:color="548DD4" w:themeColor="text2" w:themeTint="99"/>
              <w:left w:val="nil"/>
              <w:bottom w:val="single" w:sz="12" w:space="0" w:color="548DD4" w:themeColor="text2" w:themeTint="99"/>
              <w:right w:val="nil"/>
            </w:tcBorders>
          </w:tcPr>
          <w:p w:rsidR="00FB16C2" w:rsidRPr="00D65390" w:rsidRDefault="00FB16C2" w:rsidP="00FB16C2">
            <w:pPr>
              <w:pStyle w:val="NormalHalf"/>
              <w:ind w:left="0"/>
              <w:rPr>
                <w:rFonts w:asciiTheme="minorHAnsi" w:hAnsiTheme="minorHAnsi" w:cstheme="minorHAnsi"/>
                <w:sz w:val="20"/>
                <w:lang w:eastAsia="zh-CN"/>
              </w:rPr>
            </w:pPr>
            <w:r w:rsidRPr="00D65390">
              <w:rPr>
                <w:rFonts w:asciiTheme="minorHAnsi" w:hAnsiTheme="minorHAnsi" w:cstheme="minorHAnsi"/>
                <w:sz w:val="20"/>
                <w:lang w:eastAsia="zh-CN"/>
              </w:rPr>
              <w:t>Save</w:t>
            </w:r>
          </w:p>
        </w:tc>
        <w:tc>
          <w:tcPr>
            <w:tcW w:w="1134" w:type="dxa"/>
            <w:tcBorders>
              <w:top w:val="single" w:sz="12" w:space="0" w:color="548DD4" w:themeColor="text2" w:themeTint="99"/>
              <w:left w:val="nil"/>
              <w:bottom w:val="single" w:sz="12" w:space="0" w:color="548DD4" w:themeColor="text2" w:themeTint="99"/>
              <w:right w:val="nil"/>
            </w:tcBorders>
            <w:vAlign w:val="center"/>
          </w:tcPr>
          <w:p w:rsidR="00FB16C2" w:rsidRPr="00D65390" w:rsidRDefault="00FB16C2" w:rsidP="00C46286">
            <w:pPr>
              <w:numPr>
                <w:ilvl w:val="0"/>
                <w:numId w:val="14"/>
              </w:numPr>
              <w:spacing w:after="0"/>
              <w:jc w:val="center"/>
              <w:rPr>
                <w:rFonts w:asciiTheme="minorHAnsi" w:eastAsia="宋体"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FB16C2" w:rsidRPr="00D65390" w:rsidRDefault="00FB16C2" w:rsidP="00FB16C2">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FB16C2" w:rsidRPr="00D65390" w:rsidRDefault="00FB16C2" w:rsidP="00FB16C2">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FB16C2" w:rsidRPr="00D65390" w:rsidRDefault="00FB16C2" w:rsidP="00FB16C2">
            <w:pPr>
              <w:pStyle w:val="NormalHalf"/>
              <w:ind w:left="0"/>
              <w:rPr>
                <w:rFonts w:asciiTheme="minorHAnsi" w:hAnsiTheme="minorHAnsi" w:cstheme="minorHAnsi"/>
                <w:sz w:val="20"/>
                <w:lang w:eastAsia="zh-CN"/>
              </w:rPr>
            </w:pPr>
          </w:p>
        </w:tc>
      </w:tr>
      <w:tr w:rsidR="00FB16C2" w:rsidRPr="00D65390" w:rsidTr="00CE5FE5">
        <w:tc>
          <w:tcPr>
            <w:tcW w:w="4361" w:type="dxa"/>
            <w:tcBorders>
              <w:top w:val="single" w:sz="12" w:space="0" w:color="548DD4" w:themeColor="text2" w:themeTint="99"/>
              <w:left w:val="nil"/>
              <w:bottom w:val="single" w:sz="12" w:space="0" w:color="548DD4" w:themeColor="text2" w:themeTint="99"/>
              <w:right w:val="nil"/>
            </w:tcBorders>
          </w:tcPr>
          <w:p w:rsidR="00FB16C2" w:rsidRPr="00D65390" w:rsidRDefault="00FB16C2" w:rsidP="00FB16C2">
            <w:pPr>
              <w:pStyle w:val="NormalHalf"/>
              <w:ind w:left="0"/>
              <w:rPr>
                <w:rFonts w:asciiTheme="minorHAnsi" w:hAnsiTheme="minorHAnsi" w:cstheme="minorHAnsi"/>
                <w:sz w:val="20"/>
                <w:lang w:eastAsia="zh-CN"/>
              </w:rPr>
            </w:pPr>
            <w:r w:rsidRPr="00D65390">
              <w:rPr>
                <w:rFonts w:asciiTheme="minorHAnsi" w:hAnsiTheme="minorHAnsi" w:cstheme="minorHAnsi"/>
                <w:sz w:val="20"/>
                <w:lang w:eastAsia="zh-CN"/>
              </w:rPr>
              <w:t>Save as</w:t>
            </w:r>
          </w:p>
        </w:tc>
        <w:tc>
          <w:tcPr>
            <w:tcW w:w="1134" w:type="dxa"/>
            <w:tcBorders>
              <w:top w:val="single" w:sz="12" w:space="0" w:color="548DD4" w:themeColor="text2" w:themeTint="99"/>
              <w:left w:val="nil"/>
              <w:bottom w:val="single" w:sz="12" w:space="0" w:color="548DD4" w:themeColor="text2" w:themeTint="99"/>
              <w:right w:val="nil"/>
            </w:tcBorders>
          </w:tcPr>
          <w:p w:rsidR="00FB16C2" w:rsidRPr="00D65390" w:rsidRDefault="00FB16C2" w:rsidP="00FB16C2">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FB16C2" w:rsidRPr="00D65390" w:rsidRDefault="00FB16C2" w:rsidP="00C46286">
            <w:pPr>
              <w:numPr>
                <w:ilvl w:val="0"/>
                <w:numId w:val="14"/>
              </w:numPr>
              <w:spacing w:after="0"/>
              <w:jc w:val="center"/>
              <w:rPr>
                <w:rFonts w:asciiTheme="minorHAnsi" w:eastAsia="宋体"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FB16C2" w:rsidRPr="00D65390" w:rsidRDefault="00FB16C2" w:rsidP="00FB16C2">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FB16C2" w:rsidRPr="00D65390" w:rsidRDefault="00FB16C2" w:rsidP="00FB16C2">
            <w:pPr>
              <w:pStyle w:val="NormalHalf"/>
              <w:ind w:left="0"/>
              <w:rPr>
                <w:rFonts w:asciiTheme="minorHAnsi" w:hAnsiTheme="minorHAnsi" w:cstheme="minorHAnsi"/>
                <w:sz w:val="20"/>
                <w:lang w:eastAsia="zh-CN"/>
              </w:rPr>
            </w:pPr>
          </w:p>
        </w:tc>
      </w:tr>
      <w:tr w:rsidR="00FB16C2" w:rsidRPr="00D65390" w:rsidTr="00CE5FE5">
        <w:tc>
          <w:tcPr>
            <w:tcW w:w="4361" w:type="dxa"/>
            <w:tcBorders>
              <w:top w:val="single" w:sz="12" w:space="0" w:color="548DD4" w:themeColor="text2" w:themeTint="99"/>
              <w:left w:val="nil"/>
              <w:bottom w:val="single" w:sz="12" w:space="0" w:color="548DD4" w:themeColor="text2" w:themeTint="99"/>
              <w:right w:val="nil"/>
            </w:tcBorders>
          </w:tcPr>
          <w:p w:rsidR="00FB16C2" w:rsidRPr="00D65390" w:rsidRDefault="00FB16C2" w:rsidP="00FB16C2">
            <w:pPr>
              <w:pStyle w:val="NormalHalf"/>
              <w:ind w:left="0"/>
              <w:rPr>
                <w:rFonts w:asciiTheme="minorHAnsi" w:hAnsiTheme="minorHAnsi" w:cstheme="minorHAnsi"/>
                <w:sz w:val="20"/>
                <w:lang w:eastAsia="zh-CN"/>
              </w:rPr>
            </w:pPr>
            <w:r w:rsidRPr="00D65390">
              <w:rPr>
                <w:rFonts w:asciiTheme="minorHAnsi" w:hAnsiTheme="minorHAnsi" w:cstheme="minorHAnsi"/>
                <w:sz w:val="20"/>
                <w:lang w:eastAsia="zh-CN"/>
              </w:rPr>
              <w:t>Exit</w:t>
            </w:r>
          </w:p>
        </w:tc>
        <w:tc>
          <w:tcPr>
            <w:tcW w:w="1134" w:type="dxa"/>
            <w:tcBorders>
              <w:top w:val="single" w:sz="12" w:space="0" w:color="548DD4" w:themeColor="text2" w:themeTint="99"/>
              <w:left w:val="nil"/>
              <w:bottom w:val="single" w:sz="12" w:space="0" w:color="548DD4" w:themeColor="text2" w:themeTint="99"/>
              <w:right w:val="nil"/>
            </w:tcBorders>
            <w:vAlign w:val="center"/>
          </w:tcPr>
          <w:p w:rsidR="00FB16C2" w:rsidRPr="00D65390" w:rsidRDefault="00FB16C2" w:rsidP="00C46286">
            <w:pPr>
              <w:numPr>
                <w:ilvl w:val="0"/>
                <w:numId w:val="14"/>
              </w:numPr>
              <w:spacing w:after="0"/>
              <w:jc w:val="center"/>
              <w:rPr>
                <w:rFonts w:asciiTheme="minorHAnsi" w:eastAsia="宋体"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FB16C2" w:rsidRPr="00D65390" w:rsidRDefault="00FB16C2" w:rsidP="00FB16C2">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FB16C2" w:rsidRPr="00D65390" w:rsidRDefault="00FB16C2" w:rsidP="00FB16C2">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FB16C2" w:rsidRPr="00D65390" w:rsidRDefault="00FB16C2" w:rsidP="00FB16C2">
            <w:pPr>
              <w:pStyle w:val="NormalHalf"/>
              <w:ind w:left="0"/>
              <w:rPr>
                <w:rFonts w:asciiTheme="minorHAnsi" w:hAnsiTheme="minorHAnsi" w:cstheme="minorHAnsi"/>
                <w:sz w:val="20"/>
                <w:lang w:eastAsia="zh-CN"/>
              </w:rPr>
            </w:pPr>
          </w:p>
        </w:tc>
      </w:tr>
      <w:tr w:rsidR="001E2FD9" w:rsidRPr="00D65390" w:rsidTr="00CE5FE5">
        <w:tc>
          <w:tcPr>
            <w:tcW w:w="4361" w:type="dxa"/>
            <w:tcBorders>
              <w:top w:val="single" w:sz="12" w:space="0" w:color="548DD4" w:themeColor="text2" w:themeTint="99"/>
              <w:left w:val="nil"/>
              <w:bottom w:val="single" w:sz="12" w:space="0" w:color="548DD4" w:themeColor="text2" w:themeTint="99"/>
              <w:right w:val="nil"/>
            </w:tcBorders>
          </w:tcPr>
          <w:p w:rsidR="001E2FD9" w:rsidRPr="00D65390" w:rsidRDefault="001E2FD9" w:rsidP="00CE5FE5">
            <w:pPr>
              <w:pStyle w:val="NormalHalf"/>
              <w:ind w:left="0"/>
              <w:rPr>
                <w:rFonts w:asciiTheme="minorHAnsi" w:hAnsiTheme="minorHAnsi" w:cstheme="minorHAnsi"/>
                <w:sz w:val="20"/>
                <w:lang w:eastAsia="zh-CN"/>
              </w:rPr>
            </w:pPr>
            <w:r w:rsidRPr="00D65390">
              <w:rPr>
                <w:rFonts w:asciiTheme="minorHAnsi" w:hAnsiTheme="minorHAnsi" w:cstheme="minorHAnsi"/>
                <w:sz w:val="20"/>
                <w:lang w:eastAsia="zh-CN"/>
              </w:rPr>
              <w:t>Start Simulation</w:t>
            </w:r>
          </w:p>
        </w:tc>
        <w:tc>
          <w:tcPr>
            <w:tcW w:w="1134" w:type="dxa"/>
            <w:tcBorders>
              <w:top w:val="single" w:sz="12" w:space="0" w:color="548DD4" w:themeColor="text2" w:themeTint="99"/>
              <w:left w:val="nil"/>
              <w:bottom w:val="single" w:sz="12" w:space="0" w:color="548DD4" w:themeColor="text2" w:themeTint="99"/>
              <w:right w:val="nil"/>
            </w:tcBorders>
            <w:vAlign w:val="center"/>
          </w:tcPr>
          <w:p w:rsidR="001E2FD9" w:rsidRPr="00D65390" w:rsidRDefault="001E2FD9" w:rsidP="00CE5FE5">
            <w:pPr>
              <w:numPr>
                <w:ilvl w:val="0"/>
                <w:numId w:val="14"/>
              </w:numPr>
              <w:spacing w:after="0"/>
              <w:jc w:val="center"/>
              <w:rPr>
                <w:rFonts w:asciiTheme="minorHAnsi" w:eastAsia="宋体"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1E2FD9" w:rsidRPr="00D65390" w:rsidRDefault="001E2FD9" w:rsidP="00CE5FE5">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1E2FD9" w:rsidRPr="00D65390" w:rsidRDefault="001E2FD9" w:rsidP="00CE5FE5">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1E2FD9" w:rsidRPr="00D65390" w:rsidRDefault="001E2FD9" w:rsidP="00CE5FE5">
            <w:pPr>
              <w:pStyle w:val="NormalHalf"/>
              <w:ind w:left="0"/>
              <w:rPr>
                <w:rFonts w:asciiTheme="minorHAnsi" w:hAnsiTheme="minorHAnsi" w:cstheme="minorHAnsi"/>
                <w:sz w:val="20"/>
                <w:lang w:eastAsia="zh-CN"/>
              </w:rPr>
            </w:pPr>
          </w:p>
        </w:tc>
      </w:tr>
      <w:tr w:rsidR="001E2FD9" w:rsidRPr="00D65390" w:rsidTr="00CE5FE5">
        <w:tc>
          <w:tcPr>
            <w:tcW w:w="4361" w:type="dxa"/>
            <w:tcBorders>
              <w:top w:val="single" w:sz="12" w:space="0" w:color="548DD4" w:themeColor="text2" w:themeTint="99"/>
              <w:left w:val="nil"/>
              <w:bottom w:val="single" w:sz="12" w:space="0" w:color="548DD4" w:themeColor="text2" w:themeTint="99"/>
              <w:right w:val="nil"/>
            </w:tcBorders>
          </w:tcPr>
          <w:p w:rsidR="001E2FD9" w:rsidRPr="00D65390" w:rsidRDefault="001E2FD9" w:rsidP="00CE5FE5">
            <w:pPr>
              <w:pStyle w:val="NormalHalf"/>
              <w:ind w:left="0"/>
              <w:rPr>
                <w:rFonts w:asciiTheme="minorHAnsi" w:hAnsiTheme="minorHAnsi" w:cstheme="minorHAnsi"/>
                <w:sz w:val="20"/>
                <w:lang w:eastAsia="zh-CN"/>
              </w:rPr>
            </w:pPr>
            <w:r w:rsidRPr="00D65390">
              <w:rPr>
                <w:rFonts w:asciiTheme="minorHAnsi" w:hAnsiTheme="minorHAnsi" w:cstheme="minorHAnsi"/>
                <w:sz w:val="20"/>
                <w:lang w:eastAsia="zh-CN"/>
              </w:rPr>
              <w:t>Stop Simulation</w:t>
            </w:r>
          </w:p>
        </w:tc>
        <w:tc>
          <w:tcPr>
            <w:tcW w:w="1134" w:type="dxa"/>
            <w:tcBorders>
              <w:top w:val="single" w:sz="12" w:space="0" w:color="548DD4" w:themeColor="text2" w:themeTint="99"/>
              <w:left w:val="nil"/>
              <w:bottom w:val="single" w:sz="12" w:space="0" w:color="548DD4" w:themeColor="text2" w:themeTint="99"/>
              <w:right w:val="nil"/>
            </w:tcBorders>
            <w:vAlign w:val="center"/>
          </w:tcPr>
          <w:p w:rsidR="001E2FD9" w:rsidRPr="00D65390" w:rsidRDefault="001E2FD9" w:rsidP="00CE5FE5">
            <w:pPr>
              <w:numPr>
                <w:ilvl w:val="0"/>
                <w:numId w:val="14"/>
              </w:numPr>
              <w:spacing w:after="0"/>
              <w:jc w:val="center"/>
              <w:rPr>
                <w:rFonts w:asciiTheme="minorHAnsi" w:eastAsia="宋体"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1E2FD9" w:rsidRPr="00D65390" w:rsidRDefault="001E2FD9" w:rsidP="00CE5FE5">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1E2FD9" w:rsidRPr="00D65390" w:rsidRDefault="001E2FD9" w:rsidP="00CE5FE5">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1E2FD9" w:rsidRPr="00D65390" w:rsidRDefault="001E2FD9" w:rsidP="00CE5FE5">
            <w:pPr>
              <w:pStyle w:val="NormalHalf"/>
              <w:ind w:left="0"/>
              <w:rPr>
                <w:rFonts w:asciiTheme="minorHAnsi" w:hAnsiTheme="minorHAnsi" w:cstheme="minorHAnsi"/>
                <w:sz w:val="20"/>
                <w:lang w:eastAsia="zh-CN"/>
              </w:rPr>
            </w:pPr>
          </w:p>
        </w:tc>
      </w:tr>
      <w:tr w:rsidR="00FD1261" w:rsidRPr="00D65390" w:rsidTr="00996E22">
        <w:tc>
          <w:tcPr>
            <w:tcW w:w="4361"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1E2FD9">
            <w:pPr>
              <w:pStyle w:val="NormalHalf"/>
              <w:ind w:left="0"/>
              <w:rPr>
                <w:rFonts w:asciiTheme="minorHAnsi" w:hAnsiTheme="minorHAnsi" w:cstheme="minorHAnsi"/>
                <w:sz w:val="20"/>
                <w:lang w:eastAsia="zh-CN"/>
              </w:rPr>
            </w:pPr>
            <w:r w:rsidRPr="00D65390">
              <w:rPr>
                <w:rFonts w:asciiTheme="minorHAnsi" w:hAnsiTheme="minorHAnsi" w:cstheme="minorHAnsi"/>
                <w:sz w:val="20"/>
                <w:lang w:eastAsia="zh-CN"/>
              </w:rPr>
              <w:t>Pause Simulation</w:t>
            </w:r>
          </w:p>
        </w:tc>
        <w:tc>
          <w:tcPr>
            <w:tcW w:w="1134" w:type="dxa"/>
            <w:tcBorders>
              <w:top w:val="single" w:sz="12" w:space="0" w:color="548DD4" w:themeColor="text2" w:themeTint="99"/>
              <w:left w:val="nil"/>
              <w:bottom w:val="single" w:sz="12" w:space="0" w:color="548DD4" w:themeColor="text2" w:themeTint="99"/>
              <w:right w:val="nil"/>
            </w:tcBorders>
            <w:vAlign w:val="center"/>
          </w:tcPr>
          <w:p w:rsidR="00FD1261" w:rsidRPr="00D65390" w:rsidRDefault="00FD1261" w:rsidP="00FD1261">
            <w:pPr>
              <w:spacing w:after="0"/>
              <w:ind w:left="720"/>
              <w:rPr>
                <w:rFonts w:asciiTheme="minorHAnsi" w:eastAsia="宋体"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FD1261" w:rsidRPr="00D65390" w:rsidRDefault="00FD1261" w:rsidP="00C55A34">
            <w:pPr>
              <w:numPr>
                <w:ilvl w:val="0"/>
                <w:numId w:val="14"/>
              </w:numPr>
              <w:spacing w:after="0"/>
              <w:jc w:val="center"/>
              <w:rPr>
                <w:rFonts w:asciiTheme="minorHAnsi" w:eastAsia="宋体"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rPr>
                <w:rFonts w:asciiTheme="minorHAnsi" w:hAnsiTheme="minorHAnsi" w:cstheme="minorHAnsi"/>
                <w:sz w:val="20"/>
                <w:lang w:eastAsia="zh-CN"/>
              </w:rPr>
            </w:pPr>
          </w:p>
        </w:tc>
      </w:tr>
      <w:tr w:rsidR="00FD1261" w:rsidRPr="00D65390" w:rsidTr="00CE5FE5">
        <w:tc>
          <w:tcPr>
            <w:tcW w:w="4361"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ind w:left="0"/>
              <w:rPr>
                <w:rFonts w:asciiTheme="minorHAnsi" w:hAnsiTheme="minorHAnsi" w:cstheme="minorHAnsi"/>
                <w:sz w:val="20"/>
                <w:lang w:eastAsia="zh-CN"/>
              </w:rPr>
            </w:pPr>
            <w:r w:rsidRPr="00D65390">
              <w:rPr>
                <w:rFonts w:asciiTheme="minorHAnsi" w:hAnsiTheme="minorHAnsi" w:cstheme="minorHAnsi"/>
                <w:sz w:val="20"/>
                <w:lang w:eastAsia="zh-CN"/>
              </w:rPr>
              <w:t>Add check-in gate</w:t>
            </w:r>
          </w:p>
        </w:tc>
        <w:tc>
          <w:tcPr>
            <w:tcW w:w="1134" w:type="dxa"/>
            <w:tcBorders>
              <w:top w:val="single" w:sz="12" w:space="0" w:color="548DD4" w:themeColor="text2" w:themeTint="99"/>
              <w:left w:val="nil"/>
              <w:bottom w:val="single" w:sz="12" w:space="0" w:color="548DD4" w:themeColor="text2" w:themeTint="99"/>
              <w:right w:val="nil"/>
            </w:tcBorders>
            <w:vAlign w:val="center"/>
          </w:tcPr>
          <w:p w:rsidR="00FD1261" w:rsidRPr="00D65390" w:rsidRDefault="00FD1261" w:rsidP="00CE5FE5">
            <w:pPr>
              <w:numPr>
                <w:ilvl w:val="0"/>
                <w:numId w:val="14"/>
              </w:numPr>
              <w:spacing w:after="0"/>
              <w:jc w:val="center"/>
              <w:rPr>
                <w:rFonts w:asciiTheme="minorHAnsi" w:eastAsia="宋体"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ind w:left="0"/>
              <w:rPr>
                <w:rFonts w:asciiTheme="minorHAnsi" w:hAnsiTheme="minorHAnsi" w:cstheme="minorHAnsi"/>
                <w:sz w:val="20"/>
                <w:lang w:eastAsia="zh-CN"/>
              </w:rPr>
            </w:pPr>
          </w:p>
        </w:tc>
      </w:tr>
      <w:tr w:rsidR="00FD1261" w:rsidRPr="00D65390" w:rsidTr="00CE5FE5">
        <w:tc>
          <w:tcPr>
            <w:tcW w:w="4361"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ind w:left="0"/>
              <w:rPr>
                <w:rFonts w:asciiTheme="minorHAnsi" w:hAnsiTheme="minorHAnsi" w:cstheme="minorHAnsi"/>
                <w:sz w:val="20"/>
                <w:lang w:eastAsia="zh-CN"/>
              </w:rPr>
            </w:pPr>
            <w:r w:rsidRPr="00D65390">
              <w:rPr>
                <w:rFonts w:asciiTheme="minorHAnsi" w:hAnsiTheme="minorHAnsi" w:cstheme="minorHAnsi"/>
                <w:sz w:val="20"/>
                <w:lang w:eastAsia="zh-CN"/>
              </w:rPr>
              <w:t>Add check-out gate</w:t>
            </w:r>
          </w:p>
        </w:tc>
        <w:tc>
          <w:tcPr>
            <w:tcW w:w="1134" w:type="dxa"/>
            <w:tcBorders>
              <w:top w:val="single" w:sz="12" w:space="0" w:color="548DD4" w:themeColor="text2" w:themeTint="99"/>
              <w:left w:val="nil"/>
              <w:bottom w:val="single" w:sz="12" w:space="0" w:color="548DD4" w:themeColor="text2" w:themeTint="99"/>
              <w:right w:val="nil"/>
            </w:tcBorders>
            <w:vAlign w:val="center"/>
          </w:tcPr>
          <w:p w:rsidR="00FD1261" w:rsidRPr="00D65390" w:rsidRDefault="00FD1261" w:rsidP="00CE5FE5">
            <w:pPr>
              <w:numPr>
                <w:ilvl w:val="0"/>
                <w:numId w:val="14"/>
              </w:numPr>
              <w:spacing w:after="0"/>
              <w:jc w:val="center"/>
              <w:rPr>
                <w:rFonts w:asciiTheme="minorHAnsi" w:eastAsia="宋体"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ind w:left="0"/>
              <w:rPr>
                <w:rFonts w:asciiTheme="minorHAnsi" w:hAnsiTheme="minorHAnsi" w:cstheme="minorHAnsi"/>
                <w:sz w:val="20"/>
                <w:lang w:eastAsia="zh-CN"/>
              </w:rPr>
            </w:pPr>
          </w:p>
        </w:tc>
      </w:tr>
      <w:tr w:rsidR="00FD1261" w:rsidRPr="00D65390" w:rsidTr="00CE5FE5">
        <w:tc>
          <w:tcPr>
            <w:tcW w:w="4361"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1E2FD9">
            <w:pPr>
              <w:pStyle w:val="NormalHalf"/>
              <w:ind w:left="0"/>
              <w:rPr>
                <w:rFonts w:asciiTheme="minorHAnsi" w:hAnsiTheme="minorHAnsi" w:cstheme="minorHAnsi"/>
                <w:sz w:val="20"/>
                <w:lang w:eastAsia="zh-CN"/>
              </w:rPr>
            </w:pPr>
            <w:r w:rsidRPr="00D65390">
              <w:rPr>
                <w:rFonts w:asciiTheme="minorHAnsi" w:hAnsiTheme="minorHAnsi" w:cstheme="minorHAnsi"/>
                <w:sz w:val="20"/>
                <w:lang w:eastAsia="zh-CN"/>
              </w:rPr>
              <w:t>Add parcel</w:t>
            </w:r>
          </w:p>
        </w:tc>
        <w:tc>
          <w:tcPr>
            <w:tcW w:w="1134" w:type="dxa"/>
            <w:tcBorders>
              <w:top w:val="single" w:sz="12" w:space="0" w:color="548DD4" w:themeColor="text2" w:themeTint="99"/>
              <w:left w:val="nil"/>
              <w:bottom w:val="single" w:sz="12" w:space="0" w:color="548DD4" w:themeColor="text2" w:themeTint="99"/>
              <w:right w:val="nil"/>
            </w:tcBorders>
            <w:vAlign w:val="center"/>
          </w:tcPr>
          <w:p w:rsidR="00FD1261" w:rsidRPr="00D65390" w:rsidRDefault="00FD1261" w:rsidP="00CE5FE5">
            <w:pPr>
              <w:numPr>
                <w:ilvl w:val="0"/>
                <w:numId w:val="14"/>
              </w:numPr>
              <w:spacing w:after="0"/>
              <w:jc w:val="center"/>
              <w:rPr>
                <w:rFonts w:asciiTheme="minorHAnsi" w:eastAsia="宋体"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rPr>
                <w:rFonts w:asciiTheme="minorHAnsi" w:hAnsiTheme="minorHAnsi" w:cstheme="minorHAnsi"/>
                <w:sz w:val="20"/>
                <w:lang w:eastAsia="zh-CN"/>
              </w:rPr>
            </w:pPr>
          </w:p>
        </w:tc>
      </w:tr>
      <w:tr w:rsidR="00FD1261" w:rsidRPr="00D65390" w:rsidTr="00CE5FE5">
        <w:tc>
          <w:tcPr>
            <w:tcW w:w="4361"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ind w:left="0"/>
              <w:rPr>
                <w:rFonts w:asciiTheme="minorHAnsi" w:hAnsiTheme="minorHAnsi" w:cstheme="minorHAnsi"/>
                <w:sz w:val="20"/>
                <w:lang w:eastAsia="zh-CN"/>
              </w:rPr>
            </w:pPr>
            <w:r w:rsidRPr="00D65390">
              <w:rPr>
                <w:rFonts w:asciiTheme="minorHAnsi" w:hAnsiTheme="minorHAnsi" w:cstheme="minorHAnsi"/>
                <w:sz w:val="20"/>
                <w:lang w:eastAsia="zh-CN"/>
              </w:rPr>
              <w:t>Remove an item</w:t>
            </w:r>
          </w:p>
        </w:tc>
        <w:tc>
          <w:tcPr>
            <w:tcW w:w="1134" w:type="dxa"/>
            <w:tcBorders>
              <w:top w:val="single" w:sz="12" w:space="0" w:color="548DD4" w:themeColor="text2" w:themeTint="99"/>
              <w:left w:val="nil"/>
              <w:bottom w:val="single" w:sz="12" w:space="0" w:color="548DD4" w:themeColor="text2" w:themeTint="99"/>
              <w:right w:val="nil"/>
            </w:tcBorders>
            <w:vAlign w:val="center"/>
          </w:tcPr>
          <w:p w:rsidR="00FD1261" w:rsidRPr="00D65390" w:rsidRDefault="00FD1261" w:rsidP="00CE5FE5">
            <w:pPr>
              <w:numPr>
                <w:ilvl w:val="0"/>
                <w:numId w:val="14"/>
              </w:numPr>
              <w:spacing w:after="0"/>
              <w:jc w:val="center"/>
              <w:rPr>
                <w:rFonts w:asciiTheme="minorHAnsi" w:eastAsia="宋体"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ind w:left="0"/>
              <w:rPr>
                <w:rFonts w:asciiTheme="minorHAnsi" w:hAnsiTheme="minorHAnsi" w:cstheme="minorHAnsi"/>
                <w:sz w:val="20"/>
                <w:lang w:eastAsia="zh-CN"/>
              </w:rPr>
            </w:pPr>
          </w:p>
        </w:tc>
      </w:tr>
      <w:tr w:rsidR="00FD1261" w:rsidRPr="00D65390" w:rsidTr="00CE5FE5">
        <w:tc>
          <w:tcPr>
            <w:tcW w:w="4361"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ind w:left="0"/>
              <w:rPr>
                <w:rFonts w:asciiTheme="minorHAnsi" w:hAnsiTheme="minorHAnsi" w:cstheme="minorHAnsi"/>
                <w:sz w:val="20"/>
                <w:lang w:eastAsia="zh-CN"/>
              </w:rPr>
            </w:pPr>
            <w:r w:rsidRPr="00D65390">
              <w:rPr>
                <w:rFonts w:asciiTheme="minorHAnsi" w:hAnsiTheme="minorHAnsi" w:cstheme="minorHAnsi"/>
                <w:sz w:val="20"/>
                <w:lang w:eastAsia="zh-CN"/>
              </w:rPr>
              <w:t>Clear all items</w:t>
            </w:r>
          </w:p>
        </w:tc>
        <w:tc>
          <w:tcPr>
            <w:tcW w:w="1134" w:type="dxa"/>
            <w:tcBorders>
              <w:top w:val="single" w:sz="12" w:space="0" w:color="548DD4" w:themeColor="text2" w:themeTint="99"/>
              <w:left w:val="nil"/>
              <w:bottom w:val="single" w:sz="12" w:space="0" w:color="548DD4" w:themeColor="text2" w:themeTint="99"/>
              <w:right w:val="nil"/>
            </w:tcBorders>
            <w:vAlign w:val="center"/>
          </w:tcPr>
          <w:p w:rsidR="00FD1261" w:rsidRPr="00D65390" w:rsidRDefault="00FD1261" w:rsidP="00CE5FE5">
            <w:pPr>
              <w:numPr>
                <w:ilvl w:val="0"/>
                <w:numId w:val="14"/>
              </w:numPr>
              <w:spacing w:after="0"/>
              <w:jc w:val="center"/>
              <w:rPr>
                <w:rFonts w:asciiTheme="minorHAnsi" w:eastAsia="宋体"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ind w:left="0"/>
              <w:rPr>
                <w:rFonts w:asciiTheme="minorHAnsi" w:hAnsiTheme="minorHAnsi" w:cstheme="minorHAnsi"/>
                <w:sz w:val="20"/>
                <w:lang w:eastAsia="zh-CN"/>
              </w:rPr>
            </w:pPr>
          </w:p>
        </w:tc>
      </w:tr>
      <w:tr w:rsidR="00FD1261" w:rsidRPr="00D65390" w:rsidTr="000E11BB">
        <w:tc>
          <w:tcPr>
            <w:tcW w:w="4361"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1E2FD9">
            <w:pPr>
              <w:pStyle w:val="NormalHalf"/>
              <w:ind w:left="0"/>
              <w:rPr>
                <w:rFonts w:asciiTheme="minorHAnsi" w:hAnsiTheme="minorHAnsi" w:cstheme="minorHAnsi"/>
                <w:sz w:val="20"/>
                <w:lang w:eastAsia="zh-CN"/>
              </w:rPr>
            </w:pPr>
            <w:r w:rsidRPr="00D65390">
              <w:rPr>
                <w:rFonts w:asciiTheme="minorHAnsi" w:hAnsiTheme="minorHAnsi" w:cstheme="minorHAnsi"/>
                <w:sz w:val="20"/>
                <w:lang w:eastAsia="zh-CN"/>
              </w:rPr>
              <w:t>Set speed</w:t>
            </w:r>
          </w:p>
        </w:tc>
        <w:tc>
          <w:tcPr>
            <w:tcW w:w="1134"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FD1261" w:rsidRPr="00D65390" w:rsidRDefault="00FD1261" w:rsidP="00FD1261">
            <w:pPr>
              <w:spacing w:after="0"/>
              <w:ind w:left="720"/>
              <w:rPr>
                <w:rFonts w:asciiTheme="minorHAnsi" w:eastAsia="宋体"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FD1261" w:rsidRPr="00D65390" w:rsidRDefault="00FD1261" w:rsidP="00C55A34">
            <w:pPr>
              <w:numPr>
                <w:ilvl w:val="0"/>
                <w:numId w:val="14"/>
              </w:numPr>
              <w:spacing w:after="0"/>
              <w:jc w:val="center"/>
              <w:rPr>
                <w:rFonts w:asciiTheme="minorHAnsi" w:eastAsia="宋体" w:hAnsiTheme="minorHAnsi" w:cstheme="minorHAnsi"/>
                <w:sz w:val="20"/>
              </w:rPr>
            </w:pPr>
          </w:p>
        </w:tc>
        <w:tc>
          <w:tcPr>
            <w:tcW w:w="1093" w:type="dxa"/>
            <w:tcBorders>
              <w:top w:val="single" w:sz="12" w:space="0" w:color="548DD4" w:themeColor="text2" w:themeTint="99"/>
              <w:left w:val="nil"/>
              <w:bottom w:val="single" w:sz="12" w:space="0" w:color="548DD4" w:themeColor="text2" w:themeTint="99"/>
              <w:right w:val="nil"/>
            </w:tcBorders>
          </w:tcPr>
          <w:p w:rsidR="00FD1261" w:rsidRPr="00D65390" w:rsidRDefault="00FD1261" w:rsidP="00CE5FE5">
            <w:pPr>
              <w:pStyle w:val="NormalHalf"/>
              <w:rPr>
                <w:rFonts w:asciiTheme="minorHAnsi" w:hAnsiTheme="minorHAnsi" w:cstheme="minorHAnsi"/>
                <w:sz w:val="20"/>
                <w:lang w:eastAsia="zh-CN"/>
              </w:rPr>
            </w:pPr>
          </w:p>
        </w:tc>
      </w:tr>
    </w:tbl>
    <w:p w:rsidR="00FB16C2" w:rsidRPr="00D65390" w:rsidRDefault="00FB16C2" w:rsidP="00FB16C2">
      <w:pPr>
        <w:rPr>
          <w:rFonts w:asciiTheme="minorHAnsi" w:hAnsiTheme="minorHAnsi" w:cstheme="minorHAnsi"/>
          <w:sz w:val="20"/>
          <w:lang w:eastAsia="zh-CN"/>
        </w:rPr>
      </w:pPr>
    </w:p>
    <w:p w:rsidR="00FB16C2" w:rsidRPr="00D65390" w:rsidRDefault="00FB16C2" w:rsidP="00FB16C2">
      <w:pPr>
        <w:rPr>
          <w:rFonts w:asciiTheme="minorHAnsi" w:eastAsia="宋体" w:hAnsiTheme="minorHAnsi" w:cstheme="minorHAnsi"/>
          <w:sz w:val="20"/>
        </w:rPr>
      </w:pPr>
      <w:r w:rsidRPr="00D65390">
        <w:rPr>
          <w:rFonts w:asciiTheme="minorHAnsi" w:eastAsia="宋体" w:hAnsiTheme="minorHAnsi" w:cstheme="minorHAnsi"/>
          <w:sz w:val="20"/>
        </w:rPr>
        <w:t xml:space="preserve">* </w:t>
      </w:r>
      <w:r w:rsidRPr="00D65390">
        <w:rPr>
          <w:rFonts w:asciiTheme="minorHAnsi" w:eastAsia="宋体" w:hAnsiTheme="minorHAnsi" w:cstheme="minorHAnsi"/>
          <w:b/>
          <w:sz w:val="20"/>
        </w:rPr>
        <w:t>M</w:t>
      </w:r>
      <w:r w:rsidRPr="00D65390">
        <w:rPr>
          <w:rFonts w:asciiTheme="minorHAnsi" w:eastAsia="宋体" w:hAnsiTheme="minorHAnsi" w:cstheme="minorHAnsi"/>
          <w:sz w:val="20"/>
        </w:rPr>
        <w:t xml:space="preserve"> - MUST have this.</w:t>
      </w:r>
    </w:p>
    <w:p w:rsidR="00FB16C2" w:rsidRPr="00D65390" w:rsidRDefault="00FB16C2" w:rsidP="00FB16C2">
      <w:pPr>
        <w:rPr>
          <w:rFonts w:asciiTheme="minorHAnsi" w:eastAsia="宋体" w:hAnsiTheme="minorHAnsi" w:cstheme="minorHAnsi"/>
          <w:sz w:val="20"/>
        </w:rPr>
      </w:pPr>
      <w:r w:rsidRPr="00D65390">
        <w:rPr>
          <w:rFonts w:asciiTheme="minorHAnsi" w:eastAsia="宋体" w:hAnsiTheme="minorHAnsi" w:cstheme="minorHAnsi"/>
          <w:sz w:val="20"/>
        </w:rPr>
        <w:t xml:space="preserve">* </w:t>
      </w:r>
      <w:r w:rsidRPr="00D65390">
        <w:rPr>
          <w:rFonts w:asciiTheme="minorHAnsi" w:eastAsia="宋体" w:hAnsiTheme="minorHAnsi" w:cstheme="minorHAnsi"/>
          <w:b/>
          <w:sz w:val="20"/>
        </w:rPr>
        <w:t>S</w:t>
      </w:r>
      <w:r w:rsidRPr="00D65390">
        <w:rPr>
          <w:rFonts w:asciiTheme="minorHAnsi" w:eastAsia="宋体" w:hAnsiTheme="minorHAnsi" w:cstheme="minorHAnsi"/>
          <w:sz w:val="20"/>
        </w:rPr>
        <w:t xml:space="preserve"> - SHOULD have this if at all possible.</w:t>
      </w:r>
    </w:p>
    <w:p w:rsidR="00FB16C2" w:rsidRPr="00D65390" w:rsidRDefault="00FB16C2" w:rsidP="00FB16C2">
      <w:pPr>
        <w:rPr>
          <w:rFonts w:asciiTheme="minorHAnsi" w:eastAsia="宋体" w:hAnsiTheme="minorHAnsi" w:cstheme="minorHAnsi"/>
          <w:sz w:val="20"/>
        </w:rPr>
      </w:pPr>
      <w:r w:rsidRPr="00D65390">
        <w:rPr>
          <w:rFonts w:asciiTheme="minorHAnsi" w:eastAsia="宋体" w:hAnsiTheme="minorHAnsi" w:cstheme="minorHAnsi"/>
          <w:sz w:val="20"/>
        </w:rPr>
        <w:t xml:space="preserve">* </w:t>
      </w:r>
      <w:r w:rsidRPr="00D65390">
        <w:rPr>
          <w:rFonts w:asciiTheme="minorHAnsi" w:eastAsia="宋体" w:hAnsiTheme="minorHAnsi" w:cstheme="minorHAnsi"/>
          <w:b/>
          <w:sz w:val="20"/>
        </w:rPr>
        <w:t>C</w:t>
      </w:r>
      <w:r w:rsidRPr="00D65390">
        <w:rPr>
          <w:rFonts w:asciiTheme="minorHAnsi" w:eastAsia="宋体" w:hAnsiTheme="minorHAnsi" w:cstheme="minorHAnsi"/>
          <w:sz w:val="20"/>
        </w:rPr>
        <w:t xml:space="preserve"> - COULD have this if it does not affect anything else.</w:t>
      </w:r>
    </w:p>
    <w:p w:rsidR="00FB16C2" w:rsidRPr="00D65390" w:rsidRDefault="00FB16C2" w:rsidP="00FB16C2">
      <w:pPr>
        <w:rPr>
          <w:rFonts w:asciiTheme="minorHAnsi" w:hAnsiTheme="minorHAnsi" w:cstheme="minorHAnsi"/>
          <w:sz w:val="20"/>
          <w:lang w:eastAsia="zh-CN"/>
        </w:rPr>
      </w:pPr>
      <w:r w:rsidRPr="00D65390">
        <w:rPr>
          <w:rFonts w:asciiTheme="minorHAnsi" w:eastAsia="宋体" w:hAnsiTheme="minorHAnsi" w:cstheme="minorHAnsi"/>
          <w:sz w:val="20"/>
        </w:rPr>
        <w:t xml:space="preserve">* </w:t>
      </w:r>
      <w:r w:rsidRPr="00D65390">
        <w:rPr>
          <w:rFonts w:asciiTheme="minorHAnsi" w:eastAsia="宋体" w:hAnsiTheme="minorHAnsi" w:cstheme="minorHAnsi"/>
          <w:b/>
          <w:sz w:val="20"/>
        </w:rPr>
        <w:t>W</w:t>
      </w:r>
      <w:r w:rsidRPr="00D65390">
        <w:rPr>
          <w:rFonts w:asciiTheme="minorHAnsi" w:eastAsia="宋体" w:hAnsiTheme="minorHAnsi" w:cstheme="minorHAnsi"/>
          <w:sz w:val="20"/>
        </w:rPr>
        <w:t xml:space="preserve"> - WON'T have this time but WOULD like in the future</w:t>
      </w:r>
    </w:p>
    <w:p w:rsidR="00FB16C2" w:rsidRPr="00D65390" w:rsidRDefault="00FB16C2" w:rsidP="00FB16C2">
      <w:pPr>
        <w:rPr>
          <w:rFonts w:asciiTheme="minorHAnsi" w:hAnsiTheme="minorHAnsi" w:cstheme="minorHAnsi"/>
          <w:lang w:eastAsia="zh-CN"/>
        </w:rPr>
      </w:pPr>
    </w:p>
    <w:sectPr w:rsidR="00FB16C2" w:rsidRPr="00D65390" w:rsidSect="00D25EEB">
      <w:headerReference w:type="default" r:id="rId10"/>
      <w:footerReference w:type="default" r:id="rId11"/>
      <w:pgSz w:w="12240" w:h="15840" w:code="1"/>
      <w:pgMar w:top="536" w:right="1800" w:bottom="1728" w:left="1800" w:header="432" w:footer="432" w:gutter="0"/>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47C" w:rsidRDefault="0083447C" w:rsidP="00275C85">
      <w:pPr>
        <w:spacing w:after="0"/>
      </w:pPr>
      <w:r>
        <w:separator/>
      </w:r>
    </w:p>
  </w:endnote>
  <w:endnote w:type="continuationSeparator" w:id="0">
    <w:p w:rsidR="0083447C" w:rsidRDefault="0083447C" w:rsidP="00275C8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FE5" w:rsidRDefault="00CE5FE5">
    <w:pPr>
      <w:pStyle w:val="Footer"/>
      <w:jc w:val="right"/>
    </w:pPr>
  </w:p>
  <w:p w:rsidR="00CE5FE5" w:rsidRDefault="00CE5FE5">
    <w:pPr>
      <w:tabs>
        <w:tab w:val="left" w:pos="0"/>
        <w:tab w:val="right" w:pos="9360"/>
      </w:tabs>
      <w:suppressAutoHyphens/>
      <w:spacing w:after="0"/>
      <w:jc w:val="center"/>
      <w:rPr>
        <w:lang w:val="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FE5" w:rsidRDefault="00CE5FE5">
    <w:pPr>
      <w:pStyle w:val="Footer"/>
      <w:jc w:val="right"/>
    </w:pPr>
  </w:p>
  <w:p w:rsidR="00CE5FE5" w:rsidRDefault="00CE5FE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FE5" w:rsidRPr="00FF1500" w:rsidRDefault="0055296D" w:rsidP="00D25EEB">
    <w:pPr>
      <w:pStyle w:val="Footer"/>
      <w:jc w:val="center"/>
      <w:rPr>
        <w:rFonts w:asciiTheme="minorHAnsi" w:hAnsiTheme="minorHAnsi" w:cstheme="minorHAnsi"/>
        <w:b/>
        <w:sz w:val="24"/>
        <w:szCs w:val="24"/>
      </w:rPr>
    </w:pPr>
    <w:r w:rsidRPr="00FF1500">
      <w:rPr>
        <w:rFonts w:asciiTheme="minorHAnsi" w:hAnsiTheme="minorHAnsi" w:cstheme="minorHAnsi"/>
        <w:b/>
        <w:sz w:val="24"/>
        <w:szCs w:val="24"/>
      </w:rPr>
      <w:fldChar w:fldCharType="begin"/>
    </w:r>
    <w:r w:rsidR="00CE5FE5" w:rsidRPr="00FF1500">
      <w:rPr>
        <w:rFonts w:asciiTheme="minorHAnsi" w:hAnsiTheme="minorHAnsi" w:cstheme="minorHAnsi"/>
        <w:b/>
        <w:sz w:val="24"/>
        <w:szCs w:val="24"/>
      </w:rPr>
      <w:instrText xml:space="preserve"> PAGE   \* MERGEFORMAT </w:instrText>
    </w:r>
    <w:r w:rsidRPr="00FF1500">
      <w:rPr>
        <w:rFonts w:asciiTheme="minorHAnsi" w:hAnsiTheme="minorHAnsi" w:cstheme="minorHAnsi"/>
        <w:b/>
        <w:sz w:val="24"/>
        <w:szCs w:val="24"/>
      </w:rPr>
      <w:fldChar w:fldCharType="separate"/>
    </w:r>
    <w:r w:rsidR="00D65390">
      <w:rPr>
        <w:rFonts w:asciiTheme="minorHAnsi" w:hAnsiTheme="minorHAnsi" w:cstheme="minorHAnsi"/>
        <w:b/>
        <w:noProof/>
        <w:sz w:val="24"/>
        <w:szCs w:val="24"/>
      </w:rPr>
      <w:t>10</w:t>
    </w:r>
    <w:r w:rsidRPr="00FF1500">
      <w:rPr>
        <w:rFonts w:asciiTheme="minorHAnsi" w:hAnsiTheme="minorHAnsi" w:cstheme="minorHAnsi"/>
        <w:b/>
        <w:sz w:val="24"/>
        <w:szCs w:val="24"/>
      </w:rPr>
      <w:fldChar w:fldCharType="end"/>
    </w:r>
  </w:p>
  <w:p w:rsidR="00CE5FE5" w:rsidRDefault="00CE5FE5">
    <w:pPr>
      <w:tabs>
        <w:tab w:val="left" w:pos="0"/>
        <w:tab w:val="right" w:pos="9360"/>
      </w:tabs>
      <w:suppressAutoHyphens/>
      <w:spacing w:after="0"/>
      <w:jc w:val="cen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47C" w:rsidRDefault="0083447C" w:rsidP="00275C85">
      <w:pPr>
        <w:spacing w:after="0"/>
      </w:pPr>
      <w:r>
        <w:separator/>
      </w:r>
    </w:p>
  </w:footnote>
  <w:footnote w:type="continuationSeparator" w:id="0">
    <w:p w:rsidR="0083447C" w:rsidRDefault="0083447C" w:rsidP="00275C8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FE5" w:rsidRDefault="00CE5FE5">
    <w:pPr>
      <w:pStyle w:val="Header"/>
    </w:pPr>
  </w:p>
  <w:p w:rsidR="00CE5FE5" w:rsidRDefault="00CE5FE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FE5" w:rsidRDefault="0055296D" w:rsidP="00D25EEB">
    <w:pPr>
      <w:pStyle w:val="Header"/>
      <w:rPr>
        <w:rFonts w:ascii="Calibri" w:hAnsi="Calibri"/>
        <w:lang w:eastAsia="zh-CN"/>
      </w:rPr>
    </w:pPr>
    <w:r w:rsidRPr="0055296D">
      <w:rPr>
        <w:rFonts w:ascii="Calibri" w:hAnsi="Calibri"/>
        <w:color w:val="FF6600"/>
        <w:lang w:eastAsia="zh-CN"/>
      </w:rPr>
    </w:r>
    <w:r w:rsidRPr="0055296D">
      <w:rPr>
        <w:rFonts w:ascii="Calibri" w:hAnsi="Calibri"/>
        <w:color w:val="FF6600"/>
        <w:lang w:eastAsia="zh-CN"/>
      </w:rPr>
      <w:pict>
        <v:group id="_x0000_s1025" editas="canvas" style="width:6in;height:42.9pt;mso-position-horizontal-relative:char;mso-position-vertical-relative:line" coordorigin="2527,1797" coordsize="7200,7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7;top:1797;width:7200;height:738" o:preferrelative="f">
            <v:fill o:detectmouseclick="t"/>
            <v:path o:extrusionok="t" o:connecttype="none"/>
            <o:lock v:ext="edit" text="t"/>
          </v:shape>
          <v:line id="_x0000_s1027" style="position:absolute;flip:y" from="2527,2400" to="9727,2401" strokeweight="1.5pt"/>
          <v:shapetype id="_x0000_t202" coordsize="21600,21600" o:spt="202" path="m,l,21600r21600,l21600,xe">
            <v:stroke joinstyle="miter"/>
            <v:path gradientshapeok="t" o:connecttype="rect"/>
          </v:shapetype>
          <v:shape id="_x0000_s1028" type="#_x0000_t202" style="position:absolute;left:2527;top:1797;width:1213;height:528" strokecolor="white">
            <v:textbox style="mso-next-textbox:#_x0000_s1028">
              <w:txbxContent>
                <w:p w:rsidR="00CE5FE5" w:rsidRDefault="00CE5FE5" w:rsidP="00D25EEB">
                  <w:pPr>
                    <w:pStyle w:val="Header"/>
                    <w:rPr>
                      <w:rFonts w:ascii="Calibri" w:hAnsi="Calibri"/>
                      <w:b/>
                      <w:lang w:eastAsia="zh-CN"/>
                    </w:rPr>
                  </w:pPr>
                  <w:r>
                    <w:rPr>
                      <w:rFonts w:ascii="Calibri" w:hAnsi="Calibri" w:hint="eastAsia"/>
                      <w:b/>
                      <w:lang w:eastAsia="zh-CN"/>
                    </w:rPr>
                    <w:t>GDS Group</w:t>
                  </w:r>
                  <w:r w:rsidRPr="00C7403C">
                    <w:rPr>
                      <w:rFonts w:ascii="Calibri" w:hAnsi="Calibri" w:hint="eastAsia"/>
                      <w:b/>
                      <w:lang w:eastAsia="zh-CN"/>
                    </w:rPr>
                    <w:t xml:space="preserve">3                                                                                                                </w:t>
                  </w:r>
                  <w:r>
                    <w:rPr>
                      <w:rFonts w:ascii="Calibri" w:hAnsi="Calibri" w:hint="eastAsia"/>
                      <w:b/>
                      <w:lang w:eastAsia="zh-CN"/>
                    </w:rPr>
                    <w:t xml:space="preserve">                               </w:t>
                  </w:r>
                  <w:r w:rsidRPr="00C7403C">
                    <w:rPr>
                      <w:rFonts w:ascii="Calibri" w:hAnsi="Calibri" w:hint="eastAsia"/>
                      <w:b/>
                      <w:lang w:eastAsia="zh-CN"/>
                    </w:rPr>
                    <w:t xml:space="preserve"> </w:t>
                  </w:r>
                </w:p>
                <w:p w:rsidR="00CE5FE5" w:rsidRPr="00C7403C" w:rsidRDefault="00CE5FE5" w:rsidP="00D25EEB">
                  <w:pPr>
                    <w:pStyle w:val="Header"/>
                    <w:rPr>
                      <w:rFonts w:ascii="Calibri" w:hAnsi="Calibri"/>
                      <w:b/>
                      <w:lang w:eastAsia="zh-CN"/>
                    </w:rPr>
                  </w:pPr>
                  <w:r>
                    <w:rPr>
                      <w:rFonts w:ascii="Calibri" w:hAnsi="Calibri" w:hint="eastAsia"/>
                      <w:b/>
                      <w:lang w:eastAsia="zh-CN"/>
                    </w:rPr>
                    <w:t>URS</w:t>
                  </w:r>
                </w:p>
                <w:p w:rsidR="00CE5FE5" w:rsidRDefault="00CE5FE5" w:rsidP="00D25EEB"/>
              </w:txbxContent>
            </v:textbox>
          </v:shape>
          <v:shape id="_x0000_s1029" type="#_x0000_t75" style="position:absolute;left:8700;top:1800;width:919;height:525">
            <v:imagedata r:id="rId1" o:title=""/>
          </v:shape>
          <w10:wrap type="none"/>
          <w10:anchorlock/>
        </v:group>
      </w:pict>
    </w:r>
  </w:p>
  <w:p w:rsidR="00CE5FE5" w:rsidRPr="00777EC4" w:rsidRDefault="00CE5FE5">
    <w:pPr>
      <w:pStyle w:val="Header"/>
      <w:rPr>
        <w:rFonts w:ascii="Calibri" w:hAnsi="Calibri"/>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6"/>
    <w:lvl w:ilvl="0">
      <w:start w:val="1"/>
      <w:numFmt w:val="decimal"/>
      <w:lvlText w:val="%1."/>
      <w:lvlJc w:val="left"/>
      <w:pPr>
        <w:tabs>
          <w:tab w:val="num" w:pos="0"/>
        </w:tabs>
        <w:ind w:left="720" w:hanging="360"/>
      </w:pPr>
    </w:lvl>
  </w:abstractNum>
  <w:abstractNum w:abstractNumId="1">
    <w:nsid w:val="00000003"/>
    <w:multiLevelType w:val="multilevel"/>
    <w:tmpl w:val="00000003"/>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65C25A3"/>
    <w:multiLevelType w:val="singleLevel"/>
    <w:tmpl w:val="537C1466"/>
    <w:lvl w:ilvl="0">
      <w:start w:val="1"/>
      <w:numFmt w:val="decimal"/>
      <w:pStyle w:val="List4"/>
      <w:lvlText w:val="(%1)"/>
      <w:lvlJc w:val="left"/>
      <w:pPr>
        <w:tabs>
          <w:tab w:val="num" w:pos="720"/>
        </w:tabs>
        <w:ind w:left="720" w:hanging="720"/>
      </w:pPr>
      <w:rPr>
        <w:rFonts w:cs="Times New Roman"/>
      </w:rPr>
    </w:lvl>
  </w:abstractNum>
  <w:abstractNum w:abstractNumId="4">
    <w:nsid w:val="07E92124"/>
    <w:multiLevelType w:val="hybridMultilevel"/>
    <w:tmpl w:val="808E3546"/>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92D3771"/>
    <w:multiLevelType w:val="hybridMultilevel"/>
    <w:tmpl w:val="2E3C3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7">
    <w:nsid w:val="0A3E2B4E"/>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0CF702C5"/>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9">
    <w:nsid w:val="10D979C2"/>
    <w:multiLevelType w:val="hybridMultilevel"/>
    <w:tmpl w:val="EA72D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5E817A7"/>
    <w:multiLevelType w:val="hybridMultilevel"/>
    <w:tmpl w:val="0AF014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9672DCB"/>
    <w:multiLevelType w:val="hybridMultilevel"/>
    <w:tmpl w:val="83ACF3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E2E7333"/>
    <w:multiLevelType w:val="singleLevel"/>
    <w:tmpl w:val="A4D615F2"/>
    <w:lvl w:ilvl="0">
      <w:start w:val="1"/>
      <w:numFmt w:val="lowerRoman"/>
      <w:pStyle w:val="List2EN"/>
      <w:lvlText w:val="%1)"/>
      <w:lvlJc w:val="left"/>
      <w:pPr>
        <w:tabs>
          <w:tab w:val="num" w:pos="720"/>
        </w:tabs>
        <w:ind w:left="720" w:hanging="720"/>
      </w:pPr>
      <w:rPr>
        <w:rFonts w:cs="Times New Roman"/>
      </w:rPr>
    </w:lvl>
  </w:abstractNum>
  <w:abstractNum w:abstractNumId="13">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4">
    <w:nsid w:val="23494F7F"/>
    <w:multiLevelType w:val="hybridMultilevel"/>
    <w:tmpl w:val="4DBE0008"/>
    <w:lvl w:ilvl="0" w:tplc="2384CB7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2570061C"/>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17">
    <w:nsid w:val="2908443D"/>
    <w:multiLevelType w:val="singleLevel"/>
    <w:tmpl w:val="31585542"/>
    <w:lvl w:ilvl="0">
      <w:start w:val="1"/>
      <w:numFmt w:val="upperLetter"/>
      <w:pStyle w:val="List3EN"/>
      <w:lvlText w:val="%1)"/>
      <w:lvlJc w:val="left"/>
      <w:pPr>
        <w:tabs>
          <w:tab w:val="num" w:pos="720"/>
        </w:tabs>
        <w:ind w:left="720" w:hanging="720"/>
      </w:pPr>
      <w:rPr>
        <w:rFonts w:cs="Times New Roman"/>
      </w:rPr>
    </w:lvl>
  </w:abstractNum>
  <w:abstractNum w:abstractNumId="18">
    <w:nsid w:val="29B95023"/>
    <w:multiLevelType w:val="singleLevel"/>
    <w:tmpl w:val="DDBC0904"/>
    <w:lvl w:ilvl="0">
      <w:start w:val="1"/>
      <w:numFmt w:val="decimal"/>
      <w:pStyle w:val="List4EN"/>
      <w:lvlText w:val="%1)"/>
      <w:lvlJc w:val="left"/>
      <w:pPr>
        <w:tabs>
          <w:tab w:val="num" w:pos="720"/>
        </w:tabs>
        <w:ind w:left="720" w:hanging="720"/>
      </w:pPr>
      <w:rPr>
        <w:rFonts w:cs="Times New Roman"/>
      </w:rPr>
    </w:lvl>
  </w:abstractNum>
  <w:abstractNum w:abstractNumId="19">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20">
    <w:nsid w:val="30F72617"/>
    <w:multiLevelType w:val="singleLevel"/>
    <w:tmpl w:val="56C40146"/>
    <w:lvl w:ilvl="0">
      <w:start w:val="1"/>
      <w:numFmt w:val="lowerLetter"/>
      <w:pStyle w:val="List"/>
      <w:lvlText w:val="(%1)"/>
      <w:lvlJc w:val="left"/>
      <w:pPr>
        <w:tabs>
          <w:tab w:val="num" w:pos="0"/>
        </w:tabs>
      </w:pPr>
      <w:rPr>
        <w:rFonts w:cs="Times New Roman"/>
      </w:rPr>
    </w:lvl>
  </w:abstractNum>
  <w:abstractNum w:abstractNumId="21">
    <w:nsid w:val="383B6694"/>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3C320E86"/>
    <w:multiLevelType w:val="hybridMultilevel"/>
    <w:tmpl w:val="EA72D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1BB5D69"/>
    <w:multiLevelType w:val="singleLevel"/>
    <w:tmpl w:val="0888B1F2"/>
    <w:lvl w:ilvl="0">
      <w:start w:val="1"/>
      <w:numFmt w:val="lowerRoman"/>
      <w:pStyle w:val="List2"/>
      <w:lvlText w:val="(%1)"/>
      <w:lvlJc w:val="left"/>
      <w:pPr>
        <w:tabs>
          <w:tab w:val="num" w:pos="720"/>
        </w:tabs>
        <w:ind w:left="720" w:hanging="720"/>
      </w:pPr>
      <w:rPr>
        <w:rFonts w:cs="Times New Roman"/>
      </w:rPr>
    </w:lvl>
  </w:abstractNum>
  <w:abstractNum w:abstractNumId="24">
    <w:nsid w:val="426D2075"/>
    <w:multiLevelType w:val="multilevel"/>
    <w:tmpl w:val="B8DC7B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26">
    <w:nsid w:val="479B363B"/>
    <w:multiLevelType w:val="multilevel"/>
    <w:tmpl w:val="174E7FA0"/>
    <w:lvl w:ilvl="0">
      <w:start w:val="1"/>
      <w:numFmt w:val="decimal"/>
      <w:pStyle w:val="Heading1"/>
      <w:lvlText w:val="%1."/>
      <w:lvlJc w:val="left"/>
      <w:pPr>
        <w:tabs>
          <w:tab w:val="num" w:pos="432"/>
        </w:tabs>
        <w:ind w:left="432" w:hanging="432"/>
      </w:pPr>
      <w:rPr>
        <w:rFonts w:ascii="Arial" w:hAnsi="Arial" w:cs="Times New Roman" w:hint="default"/>
        <w:b/>
        <w:i w:val="0"/>
        <w:sz w:val="28"/>
      </w:rPr>
    </w:lvl>
    <w:lvl w:ilvl="1">
      <w:start w:val="1"/>
      <w:numFmt w:val="decimal"/>
      <w:pStyle w:val="Heading2"/>
      <w:lvlText w:val="%1.%2"/>
      <w:lvlJc w:val="left"/>
      <w:pPr>
        <w:tabs>
          <w:tab w:val="num" w:pos="1142"/>
        </w:tabs>
        <w:ind w:left="114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548DD4" w:themeColor="text2" w:themeTint="99"/>
        <w:spacing w:val="0"/>
        <w:w w:val="0"/>
        <w:kern w:val="0"/>
        <w:position w:val="0"/>
        <w:szCs w:val="0"/>
        <w:u w:val="none"/>
        <w:vertAlign w:val="baseline"/>
        <w:em w:val="none"/>
      </w:rPr>
    </w:lvl>
    <w:lvl w:ilvl="2">
      <w:start w:val="1"/>
      <w:numFmt w:val="decimal"/>
      <w:pStyle w:val="Heading3"/>
      <w:lvlText w:val="%1.%2.%3"/>
      <w:lvlJc w:val="left"/>
      <w:pPr>
        <w:tabs>
          <w:tab w:val="num" w:pos="1713"/>
        </w:tabs>
        <w:ind w:left="1425" w:hanging="432"/>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7">
    <w:nsid w:val="4F0E0977"/>
    <w:multiLevelType w:val="hybridMultilevel"/>
    <w:tmpl w:val="AB402E6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FCB6114"/>
    <w:multiLevelType w:val="multilevel"/>
    <w:tmpl w:val="0F62A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2910A0"/>
    <w:multiLevelType w:val="hybridMultilevel"/>
    <w:tmpl w:val="926234EA"/>
    <w:lvl w:ilvl="0" w:tplc="F886EE24">
      <w:start w:val="1"/>
      <w:numFmt w:val="decimal"/>
      <w:lvlText w:val="%1."/>
      <w:lvlJc w:val="left"/>
      <w:pPr>
        <w:ind w:left="712" w:hanging="360"/>
      </w:pPr>
      <w:rPr>
        <w:rFonts w:hint="default"/>
      </w:rPr>
    </w:lvl>
    <w:lvl w:ilvl="1" w:tplc="18090019" w:tentative="1">
      <w:start w:val="1"/>
      <w:numFmt w:val="lowerLetter"/>
      <w:lvlText w:val="%2."/>
      <w:lvlJc w:val="left"/>
      <w:pPr>
        <w:ind w:left="1432" w:hanging="360"/>
      </w:pPr>
    </w:lvl>
    <w:lvl w:ilvl="2" w:tplc="1809001B" w:tentative="1">
      <w:start w:val="1"/>
      <w:numFmt w:val="lowerRoman"/>
      <w:lvlText w:val="%3."/>
      <w:lvlJc w:val="right"/>
      <w:pPr>
        <w:ind w:left="2152" w:hanging="180"/>
      </w:pPr>
    </w:lvl>
    <w:lvl w:ilvl="3" w:tplc="1809000F" w:tentative="1">
      <w:start w:val="1"/>
      <w:numFmt w:val="decimal"/>
      <w:lvlText w:val="%4."/>
      <w:lvlJc w:val="left"/>
      <w:pPr>
        <w:ind w:left="2872" w:hanging="360"/>
      </w:pPr>
    </w:lvl>
    <w:lvl w:ilvl="4" w:tplc="18090019" w:tentative="1">
      <w:start w:val="1"/>
      <w:numFmt w:val="lowerLetter"/>
      <w:lvlText w:val="%5."/>
      <w:lvlJc w:val="left"/>
      <w:pPr>
        <w:ind w:left="3592" w:hanging="360"/>
      </w:pPr>
    </w:lvl>
    <w:lvl w:ilvl="5" w:tplc="1809001B" w:tentative="1">
      <w:start w:val="1"/>
      <w:numFmt w:val="lowerRoman"/>
      <w:lvlText w:val="%6."/>
      <w:lvlJc w:val="right"/>
      <w:pPr>
        <w:ind w:left="4312" w:hanging="180"/>
      </w:pPr>
    </w:lvl>
    <w:lvl w:ilvl="6" w:tplc="1809000F" w:tentative="1">
      <w:start w:val="1"/>
      <w:numFmt w:val="decimal"/>
      <w:lvlText w:val="%7."/>
      <w:lvlJc w:val="left"/>
      <w:pPr>
        <w:ind w:left="5032" w:hanging="360"/>
      </w:pPr>
    </w:lvl>
    <w:lvl w:ilvl="7" w:tplc="18090019" w:tentative="1">
      <w:start w:val="1"/>
      <w:numFmt w:val="lowerLetter"/>
      <w:lvlText w:val="%8."/>
      <w:lvlJc w:val="left"/>
      <w:pPr>
        <w:ind w:left="5752" w:hanging="360"/>
      </w:pPr>
    </w:lvl>
    <w:lvl w:ilvl="8" w:tplc="1809001B" w:tentative="1">
      <w:start w:val="1"/>
      <w:numFmt w:val="lowerRoman"/>
      <w:lvlText w:val="%9."/>
      <w:lvlJc w:val="right"/>
      <w:pPr>
        <w:ind w:left="6472" w:hanging="180"/>
      </w:pPr>
    </w:lvl>
  </w:abstractNum>
  <w:abstractNum w:abstractNumId="30">
    <w:nsid w:val="5C20756E"/>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600E4FDF"/>
    <w:multiLevelType w:val="hybridMultilevel"/>
    <w:tmpl w:val="4DBE0008"/>
    <w:lvl w:ilvl="0" w:tplc="2384CB7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nsid w:val="6166469E"/>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6A2963B4"/>
    <w:multiLevelType w:val="singleLevel"/>
    <w:tmpl w:val="1BC480C4"/>
    <w:lvl w:ilvl="0">
      <w:start w:val="1"/>
      <w:numFmt w:val="upperLetter"/>
      <w:pStyle w:val="List3"/>
      <w:lvlText w:val="(%1)"/>
      <w:lvlJc w:val="left"/>
      <w:pPr>
        <w:tabs>
          <w:tab w:val="num" w:pos="720"/>
        </w:tabs>
        <w:ind w:left="720" w:hanging="720"/>
      </w:pPr>
      <w:rPr>
        <w:rFonts w:cs="Times New Roman"/>
      </w:rPr>
    </w:lvl>
  </w:abstractNum>
  <w:abstractNum w:abstractNumId="34">
    <w:nsid w:val="6B417602"/>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7AF02702"/>
    <w:multiLevelType w:val="hybridMultilevel"/>
    <w:tmpl w:val="4DBE0008"/>
    <w:lvl w:ilvl="0" w:tplc="2384CB7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9"/>
  </w:num>
  <w:num w:numId="2">
    <w:abstractNumId w:val="25"/>
  </w:num>
  <w:num w:numId="3">
    <w:abstractNumId w:val="13"/>
  </w:num>
  <w:num w:numId="4">
    <w:abstractNumId w:val="20"/>
  </w:num>
  <w:num w:numId="5">
    <w:abstractNumId w:val="23"/>
  </w:num>
  <w:num w:numId="6">
    <w:abstractNumId w:val="33"/>
  </w:num>
  <w:num w:numId="7">
    <w:abstractNumId w:val="3"/>
  </w:num>
  <w:num w:numId="8">
    <w:abstractNumId w:val="12"/>
  </w:num>
  <w:num w:numId="9">
    <w:abstractNumId w:val="17"/>
  </w:num>
  <w:num w:numId="10">
    <w:abstractNumId w:val="18"/>
  </w:num>
  <w:num w:numId="11">
    <w:abstractNumId w:val="26"/>
  </w:num>
  <w:num w:numId="12">
    <w:abstractNumId w:val="6"/>
  </w:num>
  <w:num w:numId="13">
    <w:abstractNumId w:val="16"/>
  </w:num>
  <w:num w:numId="14">
    <w:abstractNumId w:val="4"/>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lvlOverride w:ilvl="1">
      <w:startOverride w:val="1"/>
    </w:lvlOverride>
  </w:num>
  <w:num w:numId="17">
    <w:abstractNumId w:val="28"/>
    <w:lvlOverride w:ilvl="0"/>
    <w:lvlOverride w:ilvl="1">
      <w:startOverride w:val="2"/>
    </w:lvlOverride>
  </w:num>
  <w:num w:numId="18">
    <w:abstractNumId w:val="24"/>
    <w:lvlOverride w:ilvl="0"/>
    <w:lvlOverride w:ilvl="1">
      <w:startOverride w:val="1"/>
    </w:lvlOverride>
  </w:num>
  <w:num w:numId="19">
    <w:abstractNumId w:val="35"/>
  </w:num>
  <w:num w:numId="20">
    <w:abstractNumId w:val="29"/>
  </w:num>
  <w:num w:numId="21">
    <w:abstractNumId w:val="14"/>
  </w:num>
  <w:num w:numId="22">
    <w:abstractNumId w:val="31"/>
  </w:num>
  <w:num w:numId="23">
    <w:abstractNumId w:val="0"/>
  </w:num>
  <w:num w:numId="24">
    <w:abstractNumId w:val="1"/>
  </w:num>
  <w:num w:numId="25">
    <w:abstractNumId w:val="2"/>
  </w:num>
  <w:num w:numId="26">
    <w:abstractNumId w:val="5"/>
  </w:num>
  <w:num w:numId="27">
    <w:abstractNumId w:val="27"/>
  </w:num>
  <w:num w:numId="28">
    <w:abstractNumId w:val="8"/>
  </w:num>
  <w:num w:numId="29">
    <w:abstractNumId w:val="30"/>
  </w:num>
  <w:num w:numId="30">
    <w:abstractNumId w:val="34"/>
  </w:num>
  <w:num w:numId="31">
    <w:abstractNumId w:val="15"/>
  </w:num>
  <w:num w:numId="32">
    <w:abstractNumId w:val="21"/>
  </w:num>
  <w:num w:numId="33">
    <w:abstractNumId w:val="10"/>
  </w:num>
  <w:num w:numId="34">
    <w:abstractNumId w:val="7"/>
  </w:num>
  <w:num w:numId="35">
    <w:abstractNumId w:val="9"/>
  </w:num>
  <w:num w:numId="36">
    <w:abstractNumId w:val="22"/>
  </w:num>
  <w:num w:numId="37">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1"/>
    </o:shapelayout>
  </w:hdrShapeDefaults>
  <w:footnotePr>
    <w:footnote w:id="-1"/>
    <w:footnote w:id="0"/>
  </w:footnotePr>
  <w:endnotePr>
    <w:endnote w:id="-1"/>
    <w:endnote w:id="0"/>
  </w:endnotePr>
  <w:compat>
    <w:useFELayout/>
  </w:compat>
  <w:rsids>
    <w:rsidRoot w:val="002F62EF"/>
    <w:rsid w:val="000A26E4"/>
    <w:rsid w:val="001234EF"/>
    <w:rsid w:val="001E2FD9"/>
    <w:rsid w:val="00275C85"/>
    <w:rsid w:val="00283C14"/>
    <w:rsid w:val="002F62EF"/>
    <w:rsid w:val="00411A5E"/>
    <w:rsid w:val="0055296D"/>
    <w:rsid w:val="00745BEB"/>
    <w:rsid w:val="00754177"/>
    <w:rsid w:val="007B5922"/>
    <w:rsid w:val="0083447C"/>
    <w:rsid w:val="009413CE"/>
    <w:rsid w:val="00A93364"/>
    <w:rsid w:val="00AD0AF3"/>
    <w:rsid w:val="00AE423F"/>
    <w:rsid w:val="00B34540"/>
    <w:rsid w:val="00BA561D"/>
    <w:rsid w:val="00C11C62"/>
    <w:rsid w:val="00C46286"/>
    <w:rsid w:val="00CE5FE5"/>
    <w:rsid w:val="00D25EEB"/>
    <w:rsid w:val="00D65390"/>
    <w:rsid w:val="00DF0BD5"/>
    <w:rsid w:val="00F9023E"/>
    <w:rsid w:val="00F9397B"/>
    <w:rsid w:val="00FB16C2"/>
    <w:rsid w:val="00FD12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2F62EF"/>
    <w:pPr>
      <w:spacing w:after="240" w:line="240" w:lineRule="auto"/>
    </w:pPr>
    <w:rPr>
      <w:rFonts w:ascii="Times New Roman" w:hAnsi="Times New Roman" w:cs="Times New Roman"/>
      <w:sz w:val="24"/>
      <w:szCs w:val="20"/>
      <w:lang w:eastAsia="en-US"/>
    </w:rPr>
  </w:style>
  <w:style w:type="paragraph" w:styleId="Heading1">
    <w:name w:val="heading 1"/>
    <w:basedOn w:val="Normal"/>
    <w:next w:val="Normal"/>
    <w:link w:val="Heading1Char"/>
    <w:uiPriority w:val="99"/>
    <w:qFormat/>
    <w:rsid w:val="002F62EF"/>
    <w:pPr>
      <w:keepNext/>
      <w:pageBreakBefore/>
      <w:numPr>
        <w:numId w:val="11"/>
      </w:numPr>
      <w:tabs>
        <w:tab w:val="clear" w:pos="432"/>
        <w:tab w:val="num" w:pos="284"/>
      </w:tabs>
      <w:outlineLvl w:val="0"/>
    </w:pPr>
    <w:rPr>
      <w:rFonts w:ascii="Calibri" w:hAnsi="Calibri"/>
      <w:b/>
      <w:color w:val="1F497D"/>
      <w:kern w:val="28"/>
      <w:sz w:val="28"/>
    </w:rPr>
  </w:style>
  <w:style w:type="paragraph" w:styleId="Heading2">
    <w:name w:val="heading 2"/>
    <w:basedOn w:val="Normal"/>
    <w:next w:val="Normal"/>
    <w:link w:val="Heading2Char"/>
    <w:uiPriority w:val="99"/>
    <w:qFormat/>
    <w:rsid w:val="002F62EF"/>
    <w:pPr>
      <w:keepNext/>
      <w:numPr>
        <w:ilvl w:val="1"/>
        <w:numId w:val="11"/>
      </w:numPr>
      <w:tabs>
        <w:tab w:val="clear" w:pos="1142"/>
        <w:tab w:val="num" w:pos="284"/>
      </w:tabs>
      <w:spacing w:after="180"/>
      <w:ind w:left="431" w:hanging="431"/>
      <w:outlineLvl w:val="1"/>
    </w:pPr>
    <w:rPr>
      <w:rFonts w:ascii="Calibri" w:hAnsi="Calibri"/>
      <w:b/>
      <w:color w:val="548DD4"/>
    </w:rPr>
  </w:style>
  <w:style w:type="paragraph" w:styleId="Heading3">
    <w:name w:val="heading 3"/>
    <w:basedOn w:val="Normal"/>
    <w:next w:val="Normal"/>
    <w:link w:val="Heading3Char"/>
    <w:uiPriority w:val="99"/>
    <w:qFormat/>
    <w:rsid w:val="002F62EF"/>
    <w:pPr>
      <w:keepNext/>
      <w:numPr>
        <w:ilvl w:val="2"/>
        <w:numId w:val="11"/>
      </w:numPr>
      <w:tabs>
        <w:tab w:val="clear" w:pos="1713"/>
        <w:tab w:val="num" w:pos="284"/>
      </w:tabs>
      <w:spacing w:after="120"/>
      <w:ind w:left="431" w:hanging="431"/>
      <w:outlineLvl w:val="2"/>
    </w:pPr>
    <w:rPr>
      <w:rFonts w:ascii="Calibri" w:hAnsi="Calibri"/>
      <w:b/>
      <w:i/>
      <w:color w:val="8DB3E2"/>
    </w:rPr>
  </w:style>
  <w:style w:type="paragraph" w:styleId="Heading4">
    <w:name w:val="heading 4"/>
    <w:basedOn w:val="Normal"/>
    <w:next w:val="Normal"/>
    <w:link w:val="Heading4Char"/>
    <w:uiPriority w:val="99"/>
    <w:qFormat/>
    <w:rsid w:val="002F62EF"/>
    <w:pPr>
      <w:keepNext/>
      <w:pageBreakBefore/>
      <w:outlineLvl w:val="3"/>
    </w:pPr>
    <w:rPr>
      <w:b/>
      <w:sz w:val="32"/>
    </w:rPr>
  </w:style>
  <w:style w:type="paragraph" w:styleId="Heading5">
    <w:name w:val="heading 5"/>
    <w:basedOn w:val="Normal"/>
    <w:next w:val="Normal"/>
    <w:link w:val="Heading5Char"/>
    <w:uiPriority w:val="99"/>
    <w:qFormat/>
    <w:rsid w:val="002F62EF"/>
    <w:pPr>
      <w:keepNext/>
      <w:outlineLvl w:val="4"/>
    </w:pPr>
    <w:rPr>
      <w:b/>
      <w:sz w:val="26"/>
    </w:rPr>
  </w:style>
  <w:style w:type="paragraph" w:styleId="Heading6">
    <w:name w:val="heading 6"/>
    <w:basedOn w:val="Normal"/>
    <w:next w:val="Normal"/>
    <w:link w:val="Heading6Char"/>
    <w:uiPriority w:val="99"/>
    <w:qFormat/>
    <w:rsid w:val="002F62EF"/>
    <w:pPr>
      <w:keepNext/>
      <w:pageBreakBefore/>
      <w:outlineLvl w:val="5"/>
    </w:pPr>
    <w:rPr>
      <w:rFonts w:ascii="Arial" w:hAnsi="Arial"/>
      <w:b/>
      <w:sz w:val="32"/>
    </w:rPr>
  </w:style>
  <w:style w:type="paragraph" w:styleId="Heading7">
    <w:name w:val="heading 7"/>
    <w:basedOn w:val="Normal"/>
    <w:next w:val="Normal"/>
    <w:link w:val="Heading7Char"/>
    <w:uiPriority w:val="99"/>
    <w:qFormat/>
    <w:rsid w:val="002F62EF"/>
    <w:pPr>
      <w:keepNext/>
      <w:outlineLvl w:val="6"/>
    </w:pPr>
    <w:rPr>
      <w:rFonts w:ascii="Arial Narrow" w:hAnsi="Arial Narrow"/>
      <w:b/>
    </w:rPr>
  </w:style>
  <w:style w:type="paragraph" w:styleId="Heading8">
    <w:name w:val="heading 8"/>
    <w:basedOn w:val="Normal"/>
    <w:next w:val="Normal"/>
    <w:link w:val="Heading8Char"/>
    <w:uiPriority w:val="99"/>
    <w:qFormat/>
    <w:rsid w:val="002F62EF"/>
    <w:pPr>
      <w:keepNext/>
      <w:outlineLvl w:val="7"/>
    </w:pPr>
  </w:style>
  <w:style w:type="paragraph" w:styleId="Heading9">
    <w:name w:val="heading 9"/>
    <w:basedOn w:val="Normal"/>
    <w:next w:val="Normal"/>
    <w:link w:val="Heading9Char"/>
    <w:uiPriority w:val="99"/>
    <w:qFormat/>
    <w:rsid w:val="002F62EF"/>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2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EF"/>
    <w:rPr>
      <w:rFonts w:ascii="Tahoma" w:hAnsi="Tahoma" w:cs="Tahoma"/>
      <w:sz w:val="16"/>
      <w:szCs w:val="16"/>
    </w:rPr>
  </w:style>
  <w:style w:type="character" w:customStyle="1" w:styleId="Heading1Char">
    <w:name w:val="Heading 1 Char"/>
    <w:basedOn w:val="DefaultParagraphFont"/>
    <w:link w:val="Heading1"/>
    <w:uiPriority w:val="99"/>
    <w:rsid w:val="002F62EF"/>
    <w:rPr>
      <w:rFonts w:ascii="Calibri" w:hAnsi="Calibri" w:cs="Times New Roman"/>
      <w:b/>
      <w:color w:val="1F497D"/>
      <w:kern w:val="28"/>
      <w:sz w:val="28"/>
      <w:szCs w:val="20"/>
      <w:lang w:eastAsia="en-US"/>
    </w:rPr>
  </w:style>
  <w:style w:type="character" w:customStyle="1" w:styleId="Heading2Char">
    <w:name w:val="Heading 2 Char"/>
    <w:basedOn w:val="DefaultParagraphFont"/>
    <w:link w:val="Heading2"/>
    <w:uiPriority w:val="99"/>
    <w:rsid w:val="002F62EF"/>
    <w:rPr>
      <w:rFonts w:ascii="Calibri" w:hAnsi="Calibri" w:cs="Times New Roman"/>
      <w:b/>
      <w:color w:val="548DD4"/>
      <w:sz w:val="24"/>
      <w:szCs w:val="20"/>
      <w:lang w:eastAsia="en-US"/>
    </w:rPr>
  </w:style>
  <w:style w:type="character" w:customStyle="1" w:styleId="Heading3Char">
    <w:name w:val="Heading 3 Char"/>
    <w:basedOn w:val="DefaultParagraphFont"/>
    <w:link w:val="Heading3"/>
    <w:uiPriority w:val="99"/>
    <w:rsid w:val="002F62EF"/>
    <w:rPr>
      <w:rFonts w:ascii="Calibri" w:hAnsi="Calibri" w:cs="Times New Roman"/>
      <w:b/>
      <w:i/>
      <w:color w:val="8DB3E2"/>
      <w:sz w:val="24"/>
      <w:szCs w:val="20"/>
      <w:lang w:eastAsia="en-US"/>
    </w:rPr>
  </w:style>
  <w:style w:type="character" w:customStyle="1" w:styleId="Heading4Char">
    <w:name w:val="Heading 4 Char"/>
    <w:basedOn w:val="DefaultParagraphFont"/>
    <w:link w:val="Heading4"/>
    <w:uiPriority w:val="99"/>
    <w:rsid w:val="002F62EF"/>
    <w:rPr>
      <w:rFonts w:ascii="Times New Roman" w:hAnsi="Times New Roman" w:cs="Times New Roman"/>
      <w:b/>
      <w:sz w:val="32"/>
      <w:szCs w:val="20"/>
      <w:lang w:eastAsia="en-US"/>
    </w:rPr>
  </w:style>
  <w:style w:type="character" w:customStyle="1" w:styleId="Heading5Char">
    <w:name w:val="Heading 5 Char"/>
    <w:basedOn w:val="DefaultParagraphFont"/>
    <w:link w:val="Heading5"/>
    <w:uiPriority w:val="99"/>
    <w:rsid w:val="002F62EF"/>
    <w:rPr>
      <w:rFonts w:ascii="Times New Roman" w:hAnsi="Times New Roman" w:cs="Times New Roman"/>
      <w:b/>
      <w:sz w:val="26"/>
      <w:szCs w:val="20"/>
      <w:lang w:eastAsia="en-US"/>
    </w:rPr>
  </w:style>
  <w:style w:type="character" w:customStyle="1" w:styleId="Heading6Char">
    <w:name w:val="Heading 6 Char"/>
    <w:basedOn w:val="DefaultParagraphFont"/>
    <w:link w:val="Heading6"/>
    <w:uiPriority w:val="99"/>
    <w:rsid w:val="002F62EF"/>
    <w:rPr>
      <w:rFonts w:ascii="Arial" w:hAnsi="Arial" w:cs="Times New Roman"/>
      <w:b/>
      <w:sz w:val="32"/>
      <w:szCs w:val="20"/>
      <w:lang w:eastAsia="en-US"/>
    </w:rPr>
  </w:style>
  <w:style w:type="character" w:customStyle="1" w:styleId="Heading7Char">
    <w:name w:val="Heading 7 Char"/>
    <w:basedOn w:val="DefaultParagraphFont"/>
    <w:link w:val="Heading7"/>
    <w:uiPriority w:val="99"/>
    <w:rsid w:val="002F62EF"/>
    <w:rPr>
      <w:rFonts w:ascii="Arial Narrow" w:hAnsi="Arial Narrow" w:cs="Times New Roman"/>
      <w:b/>
      <w:sz w:val="24"/>
      <w:szCs w:val="20"/>
      <w:lang w:eastAsia="en-US"/>
    </w:rPr>
  </w:style>
  <w:style w:type="character" w:customStyle="1" w:styleId="Heading8Char">
    <w:name w:val="Heading 8 Char"/>
    <w:basedOn w:val="DefaultParagraphFont"/>
    <w:link w:val="Heading8"/>
    <w:uiPriority w:val="99"/>
    <w:rsid w:val="002F62EF"/>
    <w:rPr>
      <w:rFonts w:ascii="Times New Roman" w:hAnsi="Times New Roman" w:cs="Times New Roman"/>
      <w:sz w:val="24"/>
      <w:szCs w:val="20"/>
      <w:lang w:eastAsia="en-US"/>
    </w:rPr>
  </w:style>
  <w:style w:type="character" w:customStyle="1" w:styleId="Heading9Char">
    <w:name w:val="Heading 9 Char"/>
    <w:basedOn w:val="DefaultParagraphFont"/>
    <w:link w:val="Heading9"/>
    <w:uiPriority w:val="99"/>
    <w:rsid w:val="002F62EF"/>
    <w:rPr>
      <w:rFonts w:ascii="Times New Roman" w:hAnsi="Times New Roman" w:cs="Times New Roman"/>
      <w:i/>
      <w:sz w:val="24"/>
      <w:szCs w:val="20"/>
      <w:lang w:eastAsia="en-US"/>
    </w:rPr>
  </w:style>
  <w:style w:type="paragraph" w:customStyle="1" w:styleId="NormalHalf">
    <w:name w:val="NormalHalf"/>
    <w:basedOn w:val="Normal"/>
    <w:uiPriority w:val="99"/>
    <w:rsid w:val="002F62EF"/>
    <w:pPr>
      <w:spacing w:after="120"/>
      <w:ind w:left="578"/>
    </w:pPr>
    <w:rPr>
      <w:rFonts w:ascii="Calibri" w:hAnsi="Calibri"/>
    </w:rPr>
  </w:style>
  <w:style w:type="table" w:styleId="TableGrid">
    <w:name w:val="Table Grid"/>
    <w:basedOn w:val="TableNormal"/>
    <w:uiPriority w:val="99"/>
    <w:rsid w:val="002F62EF"/>
    <w:pPr>
      <w:spacing w:after="0" w:line="240" w:lineRule="auto"/>
    </w:pPr>
    <w:rPr>
      <w:rFonts w:ascii="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99"/>
    <w:qFormat/>
    <w:rsid w:val="002F62EF"/>
    <w:pPr>
      <w:spacing w:after="0" w:line="240" w:lineRule="auto"/>
    </w:pPr>
    <w:rPr>
      <w:rFonts w:ascii="Times New Roman" w:hAnsi="Times New Roman" w:cs="Times New Roman"/>
      <w:sz w:val="24"/>
      <w:szCs w:val="20"/>
      <w:lang w:val="en-CA" w:eastAsia="en-US"/>
    </w:rPr>
  </w:style>
  <w:style w:type="paragraph" w:customStyle="1" w:styleId="Bullet">
    <w:name w:val="Bullet"/>
    <w:basedOn w:val="Normal"/>
    <w:uiPriority w:val="99"/>
    <w:rsid w:val="002F62EF"/>
    <w:pPr>
      <w:numPr>
        <w:numId w:val="1"/>
      </w:numPr>
      <w:spacing w:after="120"/>
    </w:pPr>
  </w:style>
  <w:style w:type="paragraph" w:customStyle="1" w:styleId="Bullet2">
    <w:name w:val="Bullet2"/>
    <w:basedOn w:val="Normal"/>
    <w:uiPriority w:val="99"/>
    <w:rsid w:val="002F62EF"/>
    <w:pPr>
      <w:numPr>
        <w:numId w:val="12"/>
      </w:numPr>
      <w:spacing w:after="120"/>
    </w:pPr>
  </w:style>
  <w:style w:type="paragraph" w:customStyle="1" w:styleId="Bullet3">
    <w:name w:val="Bullet3"/>
    <w:basedOn w:val="Normal"/>
    <w:uiPriority w:val="99"/>
    <w:rsid w:val="002F62EF"/>
    <w:pPr>
      <w:numPr>
        <w:numId w:val="2"/>
      </w:numPr>
      <w:spacing w:after="60"/>
    </w:pPr>
  </w:style>
  <w:style w:type="paragraph" w:customStyle="1" w:styleId="Bullet4">
    <w:name w:val="Bullet4"/>
    <w:basedOn w:val="Normal"/>
    <w:uiPriority w:val="99"/>
    <w:rsid w:val="002F62EF"/>
    <w:pPr>
      <w:numPr>
        <w:numId w:val="3"/>
      </w:numPr>
      <w:spacing w:after="80"/>
    </w:pPr>
  </w:style>
  <w:style w:type="paragraph" w:customStyle="1" w:styleId="DefinitionDfinition">
    <w:name w:val="DefinitionDéfinition"/>
    <w:basedOn w:val="Normal"/>
    <w:next w:val="Normal"/>
    <w:uiPriority w:val="99"/>
    <w:rsid w:val="002F62EF"/>
    <w:pPr>
      <w:tabs>
        <w:tab w:val="left" w:pos="900"/>
      </w:tabs>
    </w:pPr>
    <w:rPr>
      <w:lang w:val="fr-CA"/>
    </w:rPr>
  </w:style>
  <w:style w:type="paragraph" w:customStyle="1" w:styleId="Cell">
    <w:name w:val="Cell"/>
    <w:basedOn w:val="Normal"/>
    <w:uiPriority w:val="99"/>
    <w:rsid w:val="002F62EF"/>
    <w:pPr>
      <w:spacing w:before="60" w:after="60"/>
    </w:pPr>
    <w:rPr>
      <w:rFonts w:ascii="Arial" w:hAnsi="Arial"/>
      <w:sz w:val="20"/>
    </w:rPr>
  </w:style>
  <w:style w:type="paragraph" w:customStyle="1" w:styleId="Cellbold">
    <w:name w:val="Cellbold"/>
    <w:basedOn w:val="Cell"/>
    <w:uiPriority w:val="99"/>
    <w:rsid w:val="002F62EF"/>
    <w:rPr>
      <w:b/>
    </w:rPr>
  </w:style>
  <w:style w:type="paragraph" w:customStyle="1" w:styleId="Cellbullet">
    <w:name w:val="Cellbullet"/>
    <w:basedOn w:val="Cell"/>
    <w:uiPriority w:val="99"/>
    <w:rsid w:val="002F62EF"/>
    <w:pPr>
      <w:ind w:left="360" w:hanging="360"/>
    </w:pPr>
  </w:style>
  <w:style w:type="paragraph" w:customStyle="1" w:styleId="CellNAR">
    <w:name w:val="CellNAR"/>
    <w:basedOn w:val="Cell"/>
    <w:uiPriority w:val="99"/>
    <w:rsid w:val="002F62EF"/>
    <w:pPr>
      <w:spacing w:before="20" w:after="20"/>
    </w:pPr>
    <w:rPr>
      <w:rFonts w:ascii="Arial Narrow" w:hAnsi="Arial Narrow"/>
    </w:rPr>
  </w:style>
  <w:style w:type="paragraph" w:customStyle="1" w:styleId="CellNARbold">
    <w:name w:val="CellNARbold"/>
    <w:basedOn w:val="CellNAR"/>
    <w:uiPriority w:val="99"/>
    <w:rsid w:val="002F62EF"/>
    <w:rPr>
      <w:b/>
    </w:rPr>
  </w:style>
  <w:style w:type="paragraph" w:customStyle="1" w:styleId="CellNARbullet">
    <w:name w:val="CellNARbullet"/>
    <w:basedOn w:val="CellNAR"/>
    <w:uiPriority w:val="99"/>
    <w:rsid w:val="002F62EF"/>
    <w:pPr>
      <w:ind w:left="216" w:hanging="216"/>
    </w:pPr>
  </w:style>
  <w:style w:type="character" w:styleId="EndnoteReference">
    <w:name w:val="endnote reference"/>
    <w:basedOn w:val="DefaultParagraphFont"/>
    <w:uiPriority w:val="99"/>
    <w:semiHidden/>
    <w:rsid w:val="002F62EF"/>
    <w:rPr>
      <w:rFonts w:cs="Times New Roman"/>
      <w:vertAlign w:val="superscript"/>
    </w:rPr>
  </w:style>
  <w:style w:type="paragraph" w:styleId="EndnoteText">
    <w:name w:val="endnote text"/>
    <w:basedOn w:val="Normal"/>
    <w:link w:val="EndnoteTextChar"/>
    <w:uiPriority w:val="99"/>
    <w:semiHidden/>
    <w:rsid w:val="002F62EF"/>
    <w:pPr>
      <w:ind w:left="576" w:hanging="288"/>
    </w:pPr>
    <w:rPr>
      <w:sz w:val="18"/>
    </w:rPr>
  </w:style>
  <w:style w:type="character" w:customStyle="1" w:styleId="EndnoteTextChar">
    <w:name w:val="Endnote Text Char"/>
    <w:basedOn w:val="DefaultParagraphFont"/>
    <w:link w:val="EndnoteText"/>
    <w:uiPriority w:val="99"/>
    <w:semiHidden/>
    <w:rsid w:val="002F62EF"/>
    <w:rPr>
      <w:rFonts w:ascii="Times New Roman" w:hAnsi="Times New Roman" w:cs="Times New Roman"/>
      <w:sz w:val="18"/>
      <w:szCs w:val="20"/>
      <w:lang w:eastAsia="en-US"/>
    </w:rPr>
  </w:style>
  <w:style w:type="paragraph" w:styleId="Footer">
    <w:name w:val="footer"/>
    <w:basedOn w:val="Normal"/>
    <w:link w:val="FooterChar"/>
    <w:uiPriority w:val="99"/>
    <w:rsid w:val="002F62EF"/>
    <w:pPr>
      <w:spacing w:after="0"/>
    </w:pPr>
    <w:rPr>
      <w:rFonts w:ascii="Arial" w:hAnsi="Arial"/>
      <w:sz w:val="20"/>
    </w:rPr>
  </w:style>
  <w:style w:type="character" w:customStyle="1" w:styleId="FooterChar">
    <w:name w:val="Footer Char"/>
    <w:basedOn w:val="DefaultParagraphFont"/>
    <w:link w:val="Footer"/>
    <w:uiPriority w:val="99"/>
    <w:rsid w:val="002F62EF"/>
    <w:rPr>
      <w:rFonts w:ascii="Arial" w:hAnsi="Arial" w:cs="Times New Roman"/>
      <w:sz w:val="20"/>
      <w:szCs w:val="20"/>
      <w:lang w:eastAsia="en-US"/>
    </w:rPr>
  </w:style>
  <w:style w:type="character" w:styleId="FootnoteReference">
    <w:name w:val="footnote reference"/>
    <w:basedOn w:val="DefaultParagraphFont"/>
    <w:uiPriority w:val="99"/>
    <w:semiHidden/>
    <w:rsid w:val="002F62EF"/>
    <w:rPr>
      <w:rFonts w:cs="Times New Roman"/>
      <w:vertAlign w:val="superscript"/>
    </w:rPr>
  </w:style>
  <w:style w:type="paragraph" w:styleId="FootnoteText">
    <w:name w:val="footnote text"/>
    <w:basedOn w:val="Normal"/>
    <w:link w:val="FootnoteTextChar"/>
    <w:uiPriority w:val="99"/>
    <w:semiHidden/>
    <w:rsid w:val="002F62EF"/>
    <w:pPr>
      <w:spacing w:after="60"/>
      <w:ind w:left="576" w:hanging="288"/>
    </w:pPr>
    <w:rPr>
      <w:sz w:val="18"/>
    </w:rPr>
  </w:style>
  <w:style w:type="character" w:customStyle="1" w:styleId="FootnoteTextChar">
    <w:name w:val="Footnote Text Char"/>
    <w:basedOn w:val="DefaultParagraphFont"/>
    <w:link w:val="FootnoteText"/>
    <w:uiPriority w:val="99"/>
    <w:semiHidden/>
    <w:rsid w:val="002F62EF"/>
    <w:rPr>
      <w:rFonts w:ascii="Times New Roman" w:hAnsi="Times New Roman" w:cs="Times New Roman"/>
      <w:sz w:val="18"/>
      <w:szCs w:val="20"/>
      <w:lang w:eastAsia="en-US"/>
    </w:rPr>
  </w:style>
  <w:style w:type="character" w:customStyle="1" w:styleId="TermTerme">
    <w:name w:val="TermTerme"/>
    <w:basedOn w:val="DefaultParagraphFont"/>
    <w:uiPriority w:val="99"/>
    <w:rsid w:val="002F62EF"/>
    <w:rPr>
      <w:rFonts w:cs="Times New Roman"/>
      <w:b/>
    </w:rPr>
  </w:style>
  <w:style w:type="paragraph" w:styleId="Header">
    <w:name w:val="header"/>
    <w:basedOn w:val="Normal"/>
    <w:link w:val="HeaderChar"/>
    <w:uiPriority w:val="99"/>
    <w:rsid w:val="002F62EF"/>
    <w:pPr>
      <w:spacing w:after="0"/>
    </w:pPr>
    <w:rPr>
      <w:rFonts w:ascii="Arial" w:hAnsi="Arial"/>
      <w:sz w:val="20"/>
    </w:rPr>
  </w:style>
  <w:style w:type="character" w:customStyle="1" w:styleId="HeaderChar">
    <w:name w:val="Header Char"/>
    <w:basedOn w:val="DefaultParagraphFont"/>
    <w:link w:val="Header"/>
    <w:uiPriority w:val="99"/>
    <w:rsid w:val="002F62EF"/>
    <w:rPr>
      <w:rFonts w:ascii="Arial" w:hAnsi="Arial" w:cs="Times New Roman"/>
      <w:sz w:val="20"/>
      <w:szCs w:val="20"/>
      <w:lang w:eastAsia="en-US"/>
    </w:rPr>
  </w:style>
  <w:style w:type="paragraph" w:styleId="List">
    <w:name w:val="List"/>
    <w:basedOn w:val="Normal"/>
    <w:uiPriority w:val="99"/>
    <w:semiHidden/>
    <w:rsid w:val="002F62EF"/>
    <w:pPr>
      <w:numPr>
        <w:numId w:val="4"/>
      </w:numPr>
      <w:ind w:left="720" w:hanging="720"/>
    </w:pPr>
  </w:style>
  <w:style w:type="paragraph" w:styleId="List2">
    <w:name w:val="List 2"/>
    <w:basedOn w:val="Normal"/>
    <w:uiPriority w:val="99"/>
    <w:semiHidden/>
    <w:rsid w:val="002F62EF"/>
    <w:pPr>
      <w:numPr>
        <w:numId w:val="5"/>
      </w:numPr>
      <w:ind w:left="1440"/>
    </w:pPr>
  </w:style>
  <w:style w:type="paragraph" w:styleId="List3">
    <w:name w:val="List 3"/>
    <w:basedOn w:val="Normal"/>
    <w:uiPriority w:val="99"/>
    <w:semiHidden/>
    <w:rsid w:val="002F62EF"/>
    <w:pPr>
      <w:numPr>
        <w:numId w:val="6"/>
      </w:numPr>
      <w:ind w:left="2160"/>
    </w:pPr>
  </w:style>
  <w:style w:type="paragraph" w:styleId="List4">
    <w:name w:val="List 4"/>
    <w:basedOn w:val="Normal"/>
    <w:uiPriority w:val="99"/>
    <w:semiHidden/>
    <w:rsid w:val="002F62EF"/>
    <w:pPr>
      <w:numPr>
        <w:numId w:val="7"/>
      </w:numPr>
      <w:ind w:left="2880"/>
    </w:pPr>
  </w:style>
  <w:style w:type="paragraph" w:styleId="NormalIndent">
    <w:name w:val="Normal Indent"/>
    <w:basedOn w:val="Normal"/>
    <w:uiPriority w:val="99"/>
    <w:semiHidden/>
    <w:rsid w:val="002F62EF"/>
    <w:pPr>
      <w:ind w:left="432"/>
    </w:pPr>
  </w:style>
  <w:style w:type="paragraph" w:customStyle="1" w:styleId="NormalIndHalf">
    <w:name w:val="Normal IndHalf"/>
    <w:basedOn w:val="NormalIndent"/>
    <w:uiPriority w:val="99"/>
    <w:rsid w:val="002F62EF"/>
    <w:pPr>
      <w:spacing w:after="120"/>
    </w:pPr>
  </w:style>
  <w:style w:type="paragraph" w:customStyle="1" w:styleId="NormalIndZero">
    <w:name w:val="Normal IndZero"/>
    <w:basedOn w:val="NormalIndent"/>
    <w:uiPriority w:val="99"/>
    <w:rsid w:val="002F62EF"/>
    <w:pPr>
      <w:spacing w:after="0"/>
    </w:pPr>
  </w:style>
  <w:style w:type="paragraph" w:customStyle="1" w:styleId="NormalZero">
    <w:name w:val="NormalZero"/>
    <w:basedOn w:val="Normal"/>
    <w:uiPriority w:val="99"/>
    <w:rsid w:val="002F62EF"/>
    <w:pPr>
      <w:spacing w:after="0"/>
    </w:pPr>
  </w:style>
  <w:style w:type="paragraph" w:styleId="Title">
    <w:name w:val="Title"/>
    <w:basedOn w:val="Normal"/>
    <w:next w:val="Normal"/>
    <w:link w:val="TitleChar"/>
    <w:uiPriority w:val="99"/>
    <w:qFormat/>
    <w:rsid w:val="002F62EF"/>
    <w:pPr>
      <w:spacing w:after="360"/>
    </w:pPr>
    <w:rPr>
      <w:rFonts w:ascii="Arial" w:hAnsi="Arial"/>
      <w:b/>
      <w:color w:val="800000"/>
      <w:sz w:val="40"/>
    </w:rPr>
  </w:style>
  <w:style w:type="character" w:customStyle="1" w:styleId="TitleChar">
    <w:name w:val="Title Char"/>
    <w:basedOn w:val="DefaultParagraphFont"/>
    <w:link w:val="Title"/>
    <w:uiPriority w:val="99"/>
    <w:rsid w:val="002F62EF"/>
    <w:rPr>
      <w:rFonts w:ascii="Arial" w:hAnsi="Arial" w:cs="Times New Roman"/>
      <w:b/>
      <w:color w:val="800000"/>
      <w:sz w:val="40"/>
      <w:szCs w:val="20"/>
      <w:lang w:eastAsia="en-US"/>
    </w:rPr>
  </w:style>
  <w:style w:type="paragraph" w:customStyle="1" w:styleId="Title2">
    <w:name w:val="Title 2"/>
    <w:basedOn w:val="Heading2"/>
    <w:next w:val="Normal"/>
    <w:uiPriority w:val="99"/>
    <w:rsid w:val="002F62EF"/>
    <w:pPr>
      <w:outlineLvl w:val="9"/>
    </w:pPr>
  </w:style>
  <w:style w:type="paragraph" w:customStyle="1" w:styleId="Title3">
    <w:name w:val="Title 3"/>
    <w:basedOn w:val="Heading3"/>
    <w:next w:val="Normal"/>
    <w:uiPriority w:val="99"/>
    <w:rsid w:val="002F62EF"/>
    <w:pPr>
      <w:outlineLvl w:val="9"/>
    </w:pPr>
  </w:style>
  <w:style w:type="paragraph" w:customStyle="1" w:styleId="Title4">
    <w:name w:val="Title 4"/>
    <w:basedOn w:val="Heading4"/>
    <w:next w:val="Normal"/>
    <w:uiPriority w:val="99"/>
    <w:rsid w:val="002F62EF"/>
    <w:pPr>
      <w:outlineLvl w:val="9"/>
    </w:pPr>
  </w:style>
  <w:style w:type="paragraph" w:customStyle="1" w:styleId="Title5">
    <w:name w:val="Title 5"/>
    <w:basedOn w:val="Heading5"/>
    <w:next w:val="Normal"/>
    <w:uiPriority w:val="99"/>
    <w:rsid w:val="002F62EF"/>
    <w:pPr>
      <w:outlineLvl w:val="9"/>
    </w:pPr>
  </w:style>
  <w:style w:type="paragraph" w:customStyle="1" w:styleId="Title6">
    <w:name w:val="Title 6"/>
    <w:basedOn w:val="Heading6"/>
    <w:next w:val="Normal"/>
    <w:uiPriority w:val="99"/>
    <w:rsid w:val="002F62EF"/>
    <w:pPr>
      <w:outlineLvl w:val="9"/>
    </w:pPr>
  </w:style>
  <w:style w:type="paragraph" w:customStyle="1" w:styleId="Title7">
    <w:name w:val="Title 7"/>
    <w:basedOn w:val="Heading7"/>
    <w:next w:val="Normal"/>
    <w:uiPriority w:val="99"/>
    <w:rsid w:val="002F62EF"/>
    <w:pPr>
      <w:outlineLvl w:val="9"/>
    </w:pPr>
  </w:style>
  <w:style w:type="paragraph" w:styleId="TOC1">
    <w:name w:val="toc 1"/>
    <w:basedOn w:val="Normal"/>
    <w:next w:val="Normal"/>
    <w:autoRedefine/>
    <w:uiPriority w:val="39"/>
    <w:rsid w:val="002F62EF"/>
    <w:pPr>
      <w:tabs>
        <w:tab w:val="right" w:leader="dot" w:pos="8640"/>
      </w:tabs>
      <w:ind w:right="576"/>
    </w:pPr>
    <w:rPr>
      <w:rFonts w:ascii="Arial" w:hAnsi="Arial"/>
      <w:b/>
      <w:noProof/>
    </w:rPr>
  </w:style>
  <w:style w:type="paragraph" w:styleId="TOC2">
    <w:name w:val="toc 2"/>
    <w:basedOn w:val="Normal"/>
    <w:next w:val="Normal"/>
    <w:autoRedefine/>
    <w:uiPriority w:val="39"/>
    <w:rsid w:val="002F62EF"/>
    <w:pPr>
      <w:tabs>
        <w:tab w:val="left" w:leader="dot" w:pos="922"/>
        <w:tab w:val="right" w:leader="dot" w:pos="8640"/>
      </w:tabs>
      <w:spacing w:after="120"/>
      <w:ind w:left="461" w:right="576"/>
    </w:pPr>
    <w:rPr>
      <w:rFonts w:ascii="Arial" w:hAnsi="Arial"/>
      <w:sz w:val="20"/>
    </w:rPr>
  </w:style>
  <w:style w:type="paragraph" w:styleId="TOC3">
    <w:name w:val="toc 3"/>
    <w:basedOn w:val="Normal"/>
    <w:next w:val="Normal"/>
    <w:autoRedefine/>
    <w:uiPriority w:val="39"/>
    <w:rsid w:val="002F62EF"/>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uiPriority w:val="99"/>
    <w:semiHidden/>
    <w:rsid w:val="002F62EF"/>
    <w:pPr>
      <w:tabs>
        <w:tab w:val="left" w:leader="dot" w:pos="1843"/>
        <w:tab w:val="right" w:leader="dot" w:pos="8640"/>
      </w:tabs>
      <w:spacing w:after="120"/>
      <w:ind w:left="1382" w:right="576"/>
    </w:pPr>
    <w:rPr>
      <w:sz w:val="20"/>
    </w:rPr>
  </w:style>
  <w:style w:type="paragraph" w:styleId="TOC5">
    <w:name w:val="toc 5"/>
    <w:basedOn w:val="Normal"/>
    <w:next w:val="Normal"/>
    <w:autoRedefine/>
    <w:uiPriority w:val="99"/>
    <w:semiHidden/>
    <w:rsid w:val="002F62EF"/>
    <w:pPr>
      <w:tabs>
        <w:tab w:val="left" w:leader="dot" w:pos="2304"/>
        <w:tab w:val="right" w:leader="dot" w:pos="8640"/>
      </w:tabs>
      <w:spacing w:after="120"/>
      <w:ind w:left="1843" w:right="576"/>
    </w:pPr>
    <w:rPr>
      <w:sz w:val="18"/>
    </w:rPr>
  </w:style>
  <w:style w:type="paragraph" w:styleId="TOC6">
    <w:name w:val="toc 6"/>
    <w:basedOn w:val="Normal"/>
    <w:next w:val="Normal"/>
    <w:autoRedefine/>
    <w:uiPriority w:val="99"/>
    <w:semiHidden/>
    <w:rsid w:val="002F62EF"/>
    <w:pPr>
      <w:tabs>
        <w:tab w:val="left" w:leader="dot" w:pos="2765"/>
        <w:tab w:val="right" w:leader="dot" w:pos="8640"/>
      </w:tabs>
      <w:spacing w:after="120"/>
      <w:ind w:left="2304" w:right="576"/>
    </w:pPr>
    <w:rPr>
      <w:sz w:val="18"/>
    </w:rPr>
  </w:style>
  <w:style w:type="paragraph" w:styleId="TOC7">
    <w:name w:val="toc 7"/>
    <w:basedOn w:val="Normal"/>
    <w:next w:val="Normal"/>
    <w:autoRedefine/>
    <w:uiPriority w:val="99"/>
    <w:semiHidden/>
    <w:rsid w:val="002F62EF"/>
    <w:pPr>
      <w:tabs>
        <w:tab w:val="left" w:leader="dot" w:pos="3226"/>
        <w:tab w:val="right" w:leader="dot" w:pos="8640"/>
      </w:tabs>
      <w:spacing w:after="120"/>
      <w:ind w:left="2765" w:right="576"/>
    </w:pPr>
    <w:rPr>
      <w:sz w:val="18"/>
    </w:rPr>
  </w:style>
  <w:style w:type="paragraph" w:styleId="TOC8">
    <w:name w:val="toc 8"/>
    <w:basedOn w:val="Normal"/>
    <w:next w:val="Normal"/>
    <w:autoRedefine/>
    <w:uiPriority w:val="99"/>
    <w:semiHidden/>
    <w:rsid w:val="002F62EF"/>
    <w:pPr>
      <w:tabs>
        <w:tab w:val="left" w:leader="dot" w:pos="3686"/>
        <w:tab w:val="right" w:leader="dot" w:pos="8640"/>
      </w:tabs>
      <w:spacing w:after="120"/>
      <w:ind w:left="3226" w:right="576"/>
    </w:pPr>
    <w:rPr>
      <w:sz w:val="18"/>
    </w:rPr>
  </w:style>
  <w:style w:type="paragraph" w:styleId="TOC9">
    <w:name w:val="toc 9"/>
    <w:basedOn w:val="Normal"/>
    <w:next w:val="Normal"/>
    <w:autoRedefine/>
    <w:uiPriority w:val="99"/>
    <w:semiHidden/>
    <w:rsid w:val="002F62EF"/>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2F62EF"/>
    <w:rPr>
      <w:rFonts w:cs="Times New Roman"/>
      <w:color w:val="0000FF"/>
      <w:u w:val="single"/>
    </w:rPr>
  </w:style>
  <w:style w:type="character" w:styleId="FollowedHyperlink">
    <w:name w:val="FollowedHyperlink"/>
    <w:basedOn w:val="DefaultParagraphFont"/>
    <w:uiPriority w:val="99"/>
    <w:semiHidden/>
    <w:rsid w:val="002F62EF"/>
    <w:rPr>
      <w:rFonts w:cs="Times New Roman"/>
      <w:color w:val="800080"/>
      <w:u w:val="single"/>
    </w:rPr>
  </w:style>
  <w:style w:type="paragraph" w:customStyle="1" w:styleId="SubTitle">
    <w:name w:val="Sub Title"/>
    <w:basedOn w:val="Normal"/>
    <w:next w:val="Normal"/>
    <w:uiPriority w:val="99"/>
    <w:rsid w:val="002F62EF"/>
    <w:rPr>
      <w:rFonts w:ascii="Arial" w:hAnsi="Arial"/>
      <w:b/>
      <w:i/>
    </w:rPr>
  </w:style>
  <w:style w:type="paragraph" w:customStyle="1" w:styleId="Title1">
    <w:name w:val="Title 1"/>
    <w:basedOn w:val="Heading1"/>
    <w:next w:val="Normal"/>
    <w:uiPriority w:val="99"/>
    <w:rsid w:val="002F62EF"/>
    <w:pPr>
      <w:outlineLvl w:val="9"/>
    </w:pPr>
  </w:style>
  <w:style w:type="paragraph" w:customStyle="1" w:styleId="TableFigure">
    <w:name w:val="Table/Figure"/>
    <w:basedOn w:val="Normal"/>
    <w:next w:val="Normal"/>
    <w:uiPriority w:val="99"/>
    <w:rsid w:val="002F62EF"/>
    <w:pPr>
      <w:keepNext/>
    </w:pPr>
    <w:rPr>
      <w:rFonts w:ascii="Arial" w:hAnsi="Arial"/>
      <w:b/>
    </w:rPr>
  </w:style>
  <w:style w:type="character" w:customStyle="1" w:styleId="TransTermTermeTraduit">
    <w:name w:val="TransTermTermeTraduit"/>
    <w:basedOn w:val="DefaultParagraphFont"/>
    <w:uiPriority w:val="99"/>
    <w:rsid w:val="002F62EF"/>
    <w:rPr>
      <w:rFonts w:cs="Times New Roman"/>
      <w:i/>
      <w:lang w:val="en-GB"/>
    </w:rPr>
  </w:style>
  <w:style w:type="paragraph" w:customStyle="1" w:styleId="ExampleNote">
    <w:name w:val="Example/Note"/>
    <w:basedOn w:val="Normal"/>
    <w:next w:val="Normal"/>
    <w:uiPriority w:val="99"/>
    <w:rsid w:val="002F62EF"/>
    <w:pPr>
      <w:keepNext/>
    </w:pPr>
    <w:rPr>
      <w:b/>
    </w:rPr>
  </w:style>
  <w:style w:type="character" w:customStyle="1" w:styleId="PubNameNom">
    <w:name w:val="PubName/Nom"/>
    <w:basedOn w:val="DefaultParagraphFont"/>
    <w:uiPriority w:val="99"/>
    <w:rsid w:val="002F62EF"/>
    <w:rPr>
      <w:rFonts w:cs="Times New Roman"/>
      <w:i/>
    </w:rPr>
  </w:style>
  <w:style w:type="paragraph" w:customStyle="1" w:styleId="Address">
    <w:name w:val="Address"/>
    <w:basedOn w:val="Normal"/>
    <w:next w:val="Normal"/>
    <w:uiPriority w:val="99"/>
    <w:rsid w:val="002F62EF"/>
    <w:pPr>
      <w:keepLines/>
      <w:ind w:left="720"/>
    </w:pPr>
  </w:style>
  <w:style w:type="paragraph" w:customStyle="1" w:styleId="Level1">
    <w:name w:val="Level 1"/>
    <w:basedOn w:val="Normal"/>
    <w:uiPriority w:val="99"/>
    <w:rsid w:val="002F62EF"/>
    <w:pPr>
      <w:widowControl w:val="0"/>
      <w:spacing w:after="0"/>
      <w:ind w:left="1080" w:right="1080" w:hanging="1080"/>
      <w:outlineLvl w:val="0"/>
    </w:pPr>
  </w:style>
  <w:style w:type="character" w:styleId="PageNumber">
    <w:name w:val="page number"/>
    <w:basedOn w:val="DefaultParagraphFont"/>
    <w:uiPriority w:val="99"/>
    <w:semiHidden/>
    <w:rsid w:val="002F62EF"/>
    <w:rPr>
      <w:rFonts w:cs="Times New Roman"/>
    </w:rPr>
  </w:style>
  <w:style w:type="paragraph" w:customStyle="1" w:styleId="ListEN">
    <w:name w:val="ListEN"/>
    <w:basedOn w:val="Normal"/>
    <w:uiPriority w:val="99"/>
    <w:rsid w:val="002F62EF"/>
    <w:pPr>
      <w:tabs>
        <w:tab w:val="left" w:pos="0"/>
      </w:tabs>
      <w:ind w:left="720" w:hanging="720"/>
    </w:pPr>
  </w:style>
  <w:style w:type="paragraph" w:customStyle="1" w:styleId="List2EN">
    <w:name w:val="List 2EN"/>
    <w:basedOn w:val="Normal"/>
    <w:uiPriority w:val="99"/>
    <w:rsid w:val="002F62EF"/>
    <w:pPr>
      <w:numPr>
        <w:numId w:val="8"/>
      </w:numPr>
      <w:tabs>
        <w:tab w:val="left" w:pos="720"/>
      </w:tabs>
      <w:ind w:left="1440"/>
    </w:pPr>
  </w:style>
  <w:style w:type="paragraph" w:customStyle="1" w:styleId="List3EN">
    <w:name w:val="List 3EN"/>
    <w:basedOn w:val="Normal"/>
    <w:uiPriority w:val="99"/>
    <w:rsid w:val="002F62EF"/>
    <w:pPr>
      <w:numPr>
        <w:numId w:val="9"/>
      </w:numPr>
      <w:tabs>
        <w:tab w:val="left" w:pos="720"/>
      </w:tabs>
      <w:ind w:left="2160"/>
    </w:pPr>
  </w:style>
  <w:style w:type="paragraph" w:customStyle="1" w:styleId="List4EN">
    <w:name w:val="List 4EN"/>
    <w:basedOn w:val="Normal"/>
    <w:uiPriority w:val="99"/>
    <w:rsid w:val="002F62EF"/>
    <w:pPr>
      <w:numPr>
        <w:numId w:val="10"/>
      </w:numPr>
      <w:tabs>
        <w:tab w:val="left" w:pos="720"/>
      </w:tabs>
      <w:ind w:left="2880"/>
    </w:pPr>
  </w:style>
  <w:style w:type="paragraph" w:customStyle="1" w:styleId="body">
    <w:name w:val="!body"/>
    <w:basedOn w:val="BodyText"/>
    <w:uiPriority w:val="99"/>
    <w:rsid w:val="002F62EF"/>
    <w:pPr>
      <w:widowControl/>
      <w:spacing w:after="240"/>
    </w:pPr>
  </w:style>
  <w:style w:type="paragraph" w:styleId="BodyText">
    <w:name w:val="Body Text"/>
    <w:basedOn w:val="Normal"/>
    <w:link w:val="BodyTextChar"/>
    <w:uiPriority w:val="99"/>
    <w:semiHidden/>
    <w:rsid w:val="002F62EF"/>
    <w:pPr>
      <w:widowControl w:val="0"/>
      <w:spacing w:after="120"/>
    </w:pPr>
  </w:style>
  <w:style w:type="character" w:customStyle="1" w:styleId="BodyTextChar">
    <w:name w:val="Body Text Char"/>
    <w:basedOn w:val="DefaultParagraphFont"/>
    <w:link w:val="BodyText"/>
    <w:uiPriority w:val="99"/>
    <w:semiHidden/>
    <w:rsid w:val="002F62EF"/>
    <w:rPr>
      <w:rFonts w:ascii="Times New Roman" w:hAnsi="Times New Roman" w:cs="Times New Roman"/>
      <w:sz w:val="24"/>
      <w:szCs w:val="20"/>
      <w:lang w:eastAsia="en-US"/>
    </w:rPr>
  </w:style>
  <w:style w:type="paragraph" w:styleId="TOCHeading">
    <w:name w:val="TOC Heading"/>
    <w:basedOn w:val="Heading1"/>
    <w:next w:val="Normal"/>
    <w:uiPriority w:val="99"/>
    <w:qFormat/>
    <w:rsid w:val="002F62EF"/>
    <w:pPr>
      <w:keepLines/>
      <w:pageBreakBefore w:val="0"/>
      <w:numPr>
        <w:numId w:val="0"/>
      </w:numPr>
      <w:spacing w:before="480" w:after="0" w:line="276" w:lineRule="auto"/>
      <w:outlineLvl w:val="9"/>
    </w:pPr>
    <w:rPr>
      <w:rFonts w:ascii="Cambria" w:hAnsi="Cambria"/>
      <w:bCs/>
      <w:color w:val="365F91"/>
      <w:kern w:val="0"/>
      <w:szCs w:val="28"/>
    </w:rPr>
  </w:style>
  <w:style w:type="paragraph" w:customStyle="1" w:styleId="NormalIndent2">
    <w:name w:val="Normal Indent2"/>
    <w:basedOn w:val="NormalIndent"/>
    <w:uiPriority w:val="99"/>
    <w:rsid w:val="002F62EF"/>
    <w:pPr>
      <w:ind w:left="864"/>
    </w:pPr>
  </w:style>
  <w:style w:type="paragraph" w:customStyle="1" w:styleId="Bullet5">
    <w:name w:val="Bullet5"/>
    <w:basedOn w:val="Normal"/>
    <w:uiPriority w:val="99"/>
    <w:rsid w:val="002F62EF"/>
    <w:pPr>
      <w:numPr>
        <w:numId w:val="13"/>
      </w:numPr>
      <w:spacing w:after="80"/>
    </w:pPr>
  </w:style>
  <w:style w:type="character" w:customStyle="1" w:styleId="NoSpacingChar">
    <w:name w:val="No Spacing Char"/>
    <w:basedOn w:val="DefaultParagraphFont"/>
    <w:link w:val="NoSpacing"/>
    <w:uiPriority w:val="99"/>
    <w:locked/>
    <w:rsid w:val="002F62EF"/>
    <w:rPr>
      <w:rFonts w:ascii="Times New Roman" w:hAnsi="Times New Roman" w:cs="Times New Roman"/>
      <w:sz w:val="24"/>
      <w:szCs w:val="20"/>
      <w:lang w:val="en-CA" w:eastAsia="en-US"/>
    </w:rPr>
  </w:style>
  <w:style w:type="character" w:styleId="IntenseEmphasis">
    <w:name w:val="Intense Emphasis"/>
    <w:basedOn w:val="DefaultParagraphFont"/>
    <w:uiPriority w:val="99"/>
    <w:qFormat/>
    <w:rsid w:val="002F62EF"/>
    <w:rPr>
      <w:rFonts w:cs="Times New Roman"/>
      <w:b/>
      <w:caps/>
      <w:color w:val="243F60"/>
      <w:spacing w:val="10"/>
    </w:rPr>
  </w:style>
  <w:style w:type="paragraph" w:styleId="NormalWeb">
    <w:name w:val="Normal (Web)"/>
    <w:basedOn w:val="Normal"/>
    <w:uiPriority w:val="99"/>
    <w:rsid w:val="002F62EF"/>
    <w:pPr>
      <w:spacing w:before="100" w:beforeAutospacing="1" w:after="100" w:afterAutospacing="1"/>
    </w:pPr>
    <w:rPr>
      <w:szCs w:val="24"/>
      <w:lang w:eastAsia="zh-CN"/>
    </w:rPr>
  </w:style>
  <w:style w:type="character" w:styleId="Strong">
    <w:name w:val="Strong"/>
    <w:basedOn w:val="DefaultParagraphFont"/>
    <w:uiPriority w:val="99"/>
    <w:qFormat/>
    <w:rsid w:val="002F62EF"/>
    <w:rPr>
      <w:rFonts w:cs="Times New Roman"/>
      <w:b/>
      <w:bCs/>
    </w:rPr>
  </w:style>
  <w:style w:type="paragraph" w:styleId="ListParagraph">
    <w:name w:val="List Paragraph"/>
    <w:basedOn w:val="Normal"/>
    <w:qFormat/>
    <w:rsid w:val="002F62EF"/>
    <w:pPr>
      <w:ind w:left="720"/>
      <w:contextualSpacing/>
    </w:pPr>
  </w:style>
  <w:style w:type="paragraph" w:styleId="DocumentMap">
    <w:name w:val="Document Map"/>
    <w:basedOn w:val="Normal"/>
    <w:link w:val="DocumentMapChar"/>
    <w:uiPriority w:val="99"/>
    <w:semiHidden/>
    <w:unhideWhenUsed/>
    <w:rsid w:val="002F62EF"/>
    <w:rPr>
      <w:rFonts w:ascii="Tahoma" w:hAnsi="Tahoma" w:cs="Tahoma"/>
      <w:sz w:val="16"/>
      <w:szCs w:val="16"/>
    </w:rPr>
  </w:style>
  <w:style w:type="character" w:customStyle="1" w:styleId="DocumentMapChar">
    <w:name w:val="Document Map Char"/>
    <w:basedOn w:val="DefaultParagraphFont"/>
    <w:link w:val="DocumentMap"/>
    <w:uiPriority w:val="99"/>
    <w:semiHidden/>
    <w:rsid w:val="002F62EF"/>
    <w:rPr>
      <w:rFonts w:ascii="Tahoma" w:hAnsi="Tahoma" w:cs="Tahoma"/>
      <w:sz w:val="16"/>
      <w:szCs w:val="16"/>
      <w:lang w:eastAsia="en-US"/>
    </w:rPr>
  </w:style>
  <w:style w:type="paragraph" w:customStyle="1" w:styleId="normal0">
    <w:name w:val="normal"/>
    <w:basedOn w:val="Normal"/>
    <w:link w:val="normalChar"/>
    <w:rsid w:val="00754177"/>
    <w:pPr>
      <w:spacing w:after="0"/>
      <w:jc w:val="both"/>
    </w:pPr>
    <w:rPr>
      <w:rFonts w:eastAsia="宋体"/>
      <w:szCs w:val="24"/>
      <w:lang w:val="en-GB" w:eastAsia="en-GB"/>
    </w:rPr>
  </w:style>
  <w:style w:type="character" w:customStyle="1" w:styleId="normalChar">
    <w:name w:val="normal Char"/>
    <w:basedOn w:val="DefaultParagraphFont"/>
    <w:link w:val="normal0"/>
    <w:rsid w:val="00754177"/>
    <w:rPr>
      <w:rFonts w:ascii="Times New Roman" w:eastAsia="宋体" w:hAnsi="Times New Roman" w:cs="Times New Roman"/>
      <w:sz w:val="24"/>
      <w:szCs w:val="24"/>
      <w:lang w:val="en-GB" w:eastAsia="en-GB"/>
    </w:rPr>
  </w:style>
  <w:style w:type="paragraph" w:customStyle="1" w:styleId="ListParagraph1">
    <w:name w:val="List Paragraph1"/>
    <w:basedOn w:val="Normal"/>
    <w:qFormat/>
    <w:rsid w:val="00CE5FE5"/>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1677</Words>
  <Characters>8453</Characters>
  <Application>Microsoft Office Word</Application>
  <DocSecurity>0</DocSecurity>
  <Lines>704</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dc:creator>
  <cp:lastModifiedBy>Qian</cp:lastModifiedBy>
  <cp:revision>3</cp:revision>
  <dcterms:created xsi:type="dcterms:W3CDTF">2010-09-01T18:53:00Z</dcterms:created>
  <dcterms:modified xsi:type="dcterms:W3CDTF">2010-09-01T18:54:00Z</dcterms:modified>
</cp:coreProperties>
</file>