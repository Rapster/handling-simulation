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ajorEastAsia" w:hAnsiTheme="minorHAnsi" w:cstheme="minorHAnsi"/>
          <w:caps/>
          <w:lang w:val="en-US"/>
        </w:rPr>
        <w:id w:val="13688714"/>
        <w:docPartObj>
          <w:docPartGallery w:val="Cover Pages"/>
          <w:docPartUnique/>
        </w:docPartObj>
      </w:sdtPr>
      <w:sdtEndPr>
        <w:rPr>
          <w:rFonts w:eastAsiaTheme="minorEastAsia"/>
          <w:caps w:val="0"/>
        </w:rPr>
      </w:sdtEndPr>
      <w:sdtContent>
        <w:tbl>
          <w:tblPr>
            <w:tblW w:w="5000" w:type="pct"/>
            <w:jc w:val="center"/>
            <w:tblLook w:val="04A0"/>
          </w:tblPr>
          <w:tblGrid>
            <w:gridCol w:w="8856"/>
          </w:tblGrid>
          <w:tr w:rsidR="00C74FC5" w:rsidRPr="00516D49">
            <w:trPr>
              <w:trHeight w:val="2880"/>
              <w:jc w:val="center"/>
            </w:trPr>
            <w:sdt>
              <w:sdtPr>
                <w:rPr>
                  <w:rFonts w:asciiTheme="minorHAnsi" w:eastAsiaTheme="majorEastAsia" w:hAnsiTheme="minorHAnsi" w:cstheme="minorHAnsi"/>
                  <w:caps/>
                  <w:lang w:val="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lang w:val="en-CA"/>
                </w:rPr>
              </w:sdtEndPr>
              <w:sdtContent>
                <w:tc>
                  <w:tcPr>
                    <w:tcW w:w="5000" w:type="pct"/>
                  </w:tcPr>
                  <w:p w:rsidR="00C74FC5" w:rsidRPr="00516D49" w:rsidRDefault="00C74FC5" w:rsidP="00F05FF5">
                    <w:pPr>
                      <w:pStyle w:val="NoSpacing"/>
                      <w:jc w:val="center"/>
                      <w:rPr>
                        <w:rFonts w:asciiTheme="minorHAnsi" w:eastAsiaTheme="majorEastAsia" w:hAnsiTheme="minorHAnsi" w:cstheme="minorHAnsi"/>
                        <w:caps/>
                      </w:rPr>
                    </w:pPr>
                    <w:r w:rsidRPr="00516D49">
                      <w:rPr>
                        <w:rFonts w:asciiTheme="minorHAnsi" w:hAnsiTheme="minorHAnsi" w:cstheme="minorHAnsi"/>
                        <w:caps/>
                      </w:rPr>
                      <w:t>FONTYS UNIVERSITY OF APPLIED SCIENCE</w:t>
                    </w:r>
                  </w:p>
                </w:tc>
              </w:sdtContent>
            </w:sdt>
          </w:tr>
          <w:tr w:rsidR="00C74FC5" w:rsidRPr="00516D49">
            <w:trPr>
              <w:trHeight w:val="1440"/>
              <w:jc w:val="center"/>
            </w:trPr>
            <w:sdt>
              <w:sdtPr>
                <w:rPr>
                  <w:rFonts w:asciiTheme="minorHAnsi" w:hAnsiTheme="minorHAnsi" w:cstheme="minorHAnsi"/>
                  <w:sz w:val="56"/>
                  <w:szCs w:val="56"/>
                  <w:lang w:val="nl-NL" w:eastAsia="zh-C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74FC5" w:rsidRPr="00516D49" w:rsidRDefault="00C74FC5" w:rsidP="00F05FF5">
                    <w:pPr>
                      <w:pStyle w:val="NoSpacing"/>
                      <w:jc w:val="center"/>
                      <w:rPr>
                        <w:rFonts w:asciiTheme="minorHAnsi" w:eastAsiaTheme="majorEastAsia" w:hAnsiTheme="minorHAnsi" w:cstheme="minorHAnsi"/>
                        <w:sz w:val="80"/>
                        <w:szCs w:val="80"/>
                      </w:rPr>
                    </w:pPr>
                    <w:r w:rsidRPr="00516D49">
                      <w:rPr>
                        <w:rFonts w:asciiTheme="minorHAnsi" w:hAnsiTheme="minorHAnsi" w:cstheme="minorHAnsi"/>
                        <w:sz w:val="56"/>
                        <w:szCs w:val="56"/>
                        <w:lang w:val="nl-NL" w:eastAsia="zh-CN"/>
                      </w:rPr>
                      <w:t>User Requirements Specification</w:t>
                    </w:r>
                  </w:p>
                </w:tc>
              </w:sdtContent>
            </w:sdt>
          </w:tr>
          <w:tr w:rsidR="00C74FC5" w:rsidRPr="00516D49">
            <w:trPr>
              <w:trHeight w:val="720"/>
              <w:jc w:val="center"/>
            </w:trPr>
            <w:tc>
              <w:tcPr>
                <w:tcW w:w="5000" w:type="pct"/>
                <w:tcBorders>
                  <w:top w:val="single" w:sz="4" w:space="0" w:color="4F81BD" w:themeColor="accent1"/>
                </w:tcBorders>
                <w:vAlign w:val="center"/>
              </w:tcPr>
              <w:p w:rsidR="00C74FC5" w:rsidRPr="00516D49" w:rsidRDefault="00C74FC5" w:rsidP="00F05FF5">
                <w:pPr>
                  <w:pStyle w:val="NoSpacing"/>
                  <w:jc w:val="center"/>
                  <w:rPr>
                    <w:rFonts w:asciiTheme="minorHAnsi" w:eastAsiaTheme="majorEastAsia" w:hAnsiTheme="minorHAnsi" w:cstheme="minorHAnsi"/>
                    <w:sz w:val="44"/>
                    <w:szCs w:val="44"/>
                  </w:rPr>
                </w:pPr>
                <w:r w:rsidRPr="00516D49">
                  <w:rPr>
                    <w:rFonts w:asciiTheme="minorHAnsi" w:hAnsiTheme="minorHAnsi" w:cstheme="minorHAnsi"/>
                    <w:color w:val="4F81BD"/>
                    <w:sz w:val="44"/>
                    <w:szCs w:val="44"/>
                    <w:lang w:val="nl-NL"/>
                  </w:rPr>
                  <w:t>Parcel Handling Simulation</w:t>
                </w:r>
              </w:p>
            </w:tc>
          </w:tr>
          <w:tr w:rsidR="00C74FC5" w:rsidRPr="00516D49">
            <w:trPr>
              <w:trHeight w:val="360"/>
              <w:jc w:val="center"/>
            </w:trPr>
            <w:tc>
              <w:tcPr>
                <w:tcW w:w="5000" w:type="pct"/>
                <w:vAlign w:val="center"/>
              </w:tcPr>
              <w:p w:rsidR="00C74FC5" w:rsidRPr="00516D49" w:rsidRDefault="00C74FC5" w:rsidP="00F05FF5">
                <w:pPr>
                  <w:pStyle w:val="NoSpacing"/>
                  <w:jc w:val="center"/>
                  <w:rPr>
                    <w:rFonts w:asciiTheme="minorHAnsi" w:hAnsiTheme="minorHAnsi" w:cstheme="minorHAnsi"/>
                  </w:rPr>
                </w:pPr>
              </w:p>
            </w:tc>
          </w:tr>
          <w:tr w:rsidR="00C74FC5" w:rsidRPr="00516D49">
            <w:trPr>
              <w:trHeight w:val="360"/>
              <w:jc w:val="center"/>
            </w:trPr>
            <w:sdt>
              <w:sdtPr>
                <w:rPr>
                  <w:rFonts w:asciiTheme="minorHAnsi" w:hAnsiTheme="minorHAnsi" w:cstheme="minorHAnsi"/>
                  <w:b/>
                  <w:bCs/>
                  <w:lang w:val="nl-NL"/>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74FC5" w:rsidRPr="00516D49" w:rsidRDefault="00C74FC5" w:rsidP="00F05FF5">
                    <w:pPr>
                      <w:pStyle w:val="NoSpacing"/>
                      <w:jc w:val="center"/>
                      <w:rPr>
                        <w:rFonts w:asciiTheme="minorHAnsi" w:hAnsiTheme="minorHAnsi" w:cstheme="minorHAnsi"/>
                        <w:b/>
                        <w:bCs/>
                      </w:rPr>
                    </w:pPr>
                    <w:r w:rsidRPr="00516D49">
                      <w:rPr>
                        <w:rFonts w:asciiTheme="minorHAnsi" w:hAnsiTheme="minorHAnsi" w:cstheme="minorHAnsi"/>
                        <w:b/>
                        <w:bCs/>
                        <w:lang w:val="nl-NL"/>
                      </w:rPr>
                      <w:t>GDS - Group 3</w:t>
                    </w:r>
                  </w:p>
                </w:tc>
              </w:sdtContent>
            </w:sdt>
          </w:tr>
          <w:tr w:rsidR="00C74FC5" w:rsidRPr="00516D49">
            <w:trPr>
              <w:trHeight w:val="360"/>
              <w:jc w:val="center"/>
            </w:trPr>
            <w:sdt>
              <w:sdtPr>
                <w:rPr>
                  <w:rFonts w:asciiTheme="minorHAnsi" w:hAnsiTheme="minorHAnsi" w:cstheme="minorHAnsi"/>
                  <w:b/>
                  <w:bCs/>
                </w:rPr>
                <w:alias w:val="Date"/>
                <w:id w:val="516659546"/>
                <w:dataBinding w:prefixMappings="xmlns:ns0='http://schemas.microsoft.com/office/2006/coverPageProps'" w:xpath="/ns0:CoverPageProperties[1]/ns0:PublishDate[1]" w:storeItemID="{55AF091B-3C7A-41E3-B477-F2FDAA23CFDA}"/>
                <w:date w:fullDate="2010-09-28T00:00:00Z">
                  <w:dateFormat w:val="M/d/yyyy"/>
                  <w:lid w:val="en-US"/>
                  <w:storeMappedDataAs w:val="dateTime"/>
                  <w:calendar w:val="gregorian"/>
                </w:date>
              </w:sdtPr>
              <w:sdtContent>
                <w:tc>
                  <w:tcPr>
                    <w:tcW w:w="5000" w:type="pct"/>
                    <w:vAlign w:val="center"/>
                  </w:tcPr>
                  <w:p w:rsidR="00C74FC5" w:rsidRPr="00516D49" w:rsidRDefault="00D26F3F" w:rsidP="00F05FF5">
                    <w:pPr>
                      <w:pStyle w:val="NoSpacing"/>
                      <w:jc w:val="center"/>
                      <w:rPr>
                        <w:rFonts w:asciiTheme="minorHAnsi" w:hAnsiTheme="minorHAnsi" w:cstheme="minorHAnsi"/>
                        <w:b/>
                        <w:bCs/>
                      </w:rPr>
                    </w:pPr>
                    <w:r w:rsidRPr="00516D49">
                      <w:rPr>
                        <w:rFonts w:asciiTheme="minorHAnsi" w:hAnsiTheme="minorHAnsi" w:cstheme="minorHAnsi"/>
                        <w:b/>
                        <w:bCs/>
                        <w:lang w:val="en-US"/>
                      </w:rPr>
                      <w:t>9/28/2010</w:t>
                    </w:r>
                  </w:p>
                </w:tc>
              </w:sdtContent>
            </w:sdt>
          </w:tr>
        </w:tbl>
        <w:p w:rsidR="00C74FC5" w:rsidRPr="00516D49" w:rsidRDefault="00C74FC5" w:rsidP="003E44BE">
          <w:pPr>
            <w:jc w:val="both"/>
            <w:rPr>
              <w:rFonts w:asciiTheme="minorHAnsi" w:hAnsiTheme="minorHAnsi" w:cstheme="minorHAnsi"/>
            </w:rPr>
          </w:pPr>
        </w:p>
        <w:p w:rsidR="00C74FC5" w:rsidRPr="00516D49" w:rsidRDefault="00C74FC5" w:rsidP="003E44BE">
          <w:pPr>
            <w:jc w:val="both"/>
            <w:rPr>
              <w:rFonts w:asciiTheme="minorHAnsi" w:hAnsiTheme="minorHAnsi" w:cstheme="minorHAnsi"/>
            </w:rPr>
          </w:pPr>
        </w:p>
        <w:p w:rsidR="00C74FC5" w:rsidRPr="00516D49" w:rsidRDefault="00C74FC5" w:rsidP="003E44BE">
          <w:pPr>
            <w:jc w:val="both"/>
            <w:rPr>
              <w:rFonts w:asciiTheme="minorHAnsi" w:hAnsiTheme="minorHAnsi" w:cstheme="minorHAnsi"/>
            </w:rPr>
          </w:pPr>
        </w:p>
        <w:p w:rsidR="00C74FC5" w:rsidRPr="00516D49" w:rsidRDefault="00C74FC5" w:rsidP="003E44BE">
          <w:pPr>
            <w:spacing w:after="200" w:line="276" w:lineRule="auto"/>
            <w:jc w:val="both"/>
            <w:rPr>
              <w:rFonts w:asciiTheme="minorHAnsi" w:hAnsiTheme="minorHAnsi" w:cstheme="minorHAnsi"/>
              <w:lang w:val="en-CA"/>
            </w:rPr>
          </w:pPr>
          <w:r w:rsidRPr="00516D49">
            <w:rPr>
              <w:rFonts w:asciiTheme="minorHAnsi" w:hAnsiTheme="minorHAnsi" w:cstheme="minorHAnsi"/>
              <w:lang w:val="en-CA"/>
            </w:rPr>
            <w:br w:type="page"/>
          </w:r>
        </w:p>
      </w:sdtContent>
    </w:sdt>
    <w:p w:rsidR="002F62EF" w:rsidRPr="00516D49" w:rsidRDefault="002F62EF" w:rsidP="003E44BE">
      <w:pPr>
        <w:jc w:val="both"/>
        <w:rPr>
          <w:rFonts w:asciiTheme="minorHAnsi" w:hAnsiTheme="minorHAnsi" w:cstheme="minorHAnsi"/>
          <w:sz w:val="48"/>
          <w:szCs w:val="48"/>
        </w:rPr>
      </w:pPr>
    </w:p>
    <w:p w:rsidR="002F62EF" w:rsidRPr="00516D49" w:rsidRDefault="002F62EF" w:rsidP="003E44BE">
      <w:pPr>
        <w:jc w:val="both"/>
        <w:rPr>
          <w:rFonts w:asciiTheme="minorHAnsi" w:hAnsiTheme="minorHAnsi" w:cstheme="minorHAnsi"/>
          <w:sz w:val="48"/>
          <w:szCs w:val="48"/>
          <w:lang w:eastAsia="zh-CN"/>
        </w:rPr>
      </w:pPr>
    </w:p>
    <w:p w:rsidR="00C74FC5" w:rsidRPr="00516D49" w:rsidRDefault="00C74FC5" w:rsidP="003E44BE">
      <w:pPr>
        <w:jc w:val="both"/>
        <w:rPr>
          <w:rFonts w:asciiTheme="minorHAnsi" w:hAnsiTheme="minorHAnsi" w:cstheme="minorHAnsi"/>
          <w:sz w:val="48"/>
          <w:szCs w:val="48"/>
          <w:lang w:eastAsia="zh-CN"/>
        </w:rPr>
      </w:pPr>
    </w:p>
    <w:p w:rsidR="002F62EF" w:rsidRPr="00516D49" w:rsidRDefault="002F62EF" w:rsidP="003E44BE">
      <w:pPr>
        <w:jc w:val="both"/>
        <w:rPr>
          <w:rFonts w:asciiTheme="minorHAnsi" w:hAnsiTheme="minorHAnsi" w:cstheme="minorHAnsi"/>
          <w:sz w:val="48"/>
          <w:szCs w:val="48"/>
          <w:lang w:eastAsia="zh-CN"/>
        </w:rPr>
      </w:pPr>
    </w:p>
    <w:p w:rsidR="002F62EF" w:rsidRPr="00516D49" w:rsidRDefault="002F62EF" w:rsidP="003E44BE">
      <w:pPr>
        <w:jc w:val="both"/>
        <w:rPr>
          <w:rFonts w:asciiTheme="minorHAnsi" w:hAnsiTheme="minorHAnsi" w:cstheme="minorHAnsi"/>
        </w:rPr>
      </w:pPr>
      <w:bookmarkStart w:id="0" w:name="_Toc443290887"/>
    </w:p>
    <w:p w:rsidR="002F62EF" w:rsidRPr="00516D49" w:rsidRDefault="002F62EF" w:rsidP="003E44BE">
      <w:pPr>
        <w:jc w:val="both"/>
        <w:rPr>
          <w:rFonts w:asciiTheme="minorHAnsi" w:hAnsiTheme="minorHAnsi" w:cstheme="minorHAnsi"/>
        </w:rPr>
      </w:pPr>
    </w:p>
    <w:tbl>
      <w:tblPr>
        <w:tblW w:w="5855" w:type="dxa"/>
        <w:jc w:val="center"/>
        <w:tblInd w:w="10019" w:type="dxa"/>
        <w:tblLook w:val="00A0"/>
      </w:tblPr>
      <w:tblGrid>
        <w:gridCol w:w="1960"/>
        <w:gridCol w:w="812"/>
        <w:gridCol w:w="3083"/>
      </w:tblGrid>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rPr>
            </w:pPr>
            <w:r w:rsidRPr="00516D49">
              <w:rPr>
                <w:rFonts w:asciiTheme="minorHAnsi" w:hAnsiTheme="minorHAnsi" w:cstheme="minorHAnsi"/>
                <w:sz w:val="20"/>
              </w:rPr>
              <w:t>Document name</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745BEB"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User Requirements Specification</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rPr>
            </w:pPr>
            <w:r w:rsidRPr="00516D49">
              <w:rPr>
                <w:rFonts w:asciiTheme="minorHAnsi" w:hAnsiTheme="minorHAnsi" w:cstheme="minorHAnsi"/>
                <w:sz w:val="20"/>
              </w:rPr>
              <w:t>Project name</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Parcel Handling Simulation</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rPr>
            </w:pPr>
            <w:r w:rsidRPr="00516D49">
              <w:rPr>
                <w:rFonts w:asciiTheme="minorHAnsi" w:hAnsiTheme="minorHAnsi" w:cstheme="minorHAnsi"/>
                <w:sz w:val="20"/>
              </w:rPr>
              <w:t>Version</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C74FC5" w:rsidP="003E44BE">
            <w:pPr>
              <w:pStyle w:val="NormalHalf"/>
              <w:ind w:left="0"/>
              <w:jc w:val="both"/>
              <w:rPr>
                <w:rFonts w:asciiTheme="minorHAnsi" w:hAnsiTheme="minorHAnsi" w:cstheme="minorHAnsi"/>
                <w:sz w:val="20"/>
              </w:rPr>
            </w:pPr>
            <w:r w:rsidRPr="00516D49">
              <w:rPr>
                <w:rFonts w:asciiTheme="minorHAnsi" w:hAnsiTheme="minorHAnsi" w:cstheme="minorHAnsi"/>
                <w:sz w:val="20"/>
                <w:lang w:eastAsia="zh-CN"/>
              </w:rPr>
              <w:t>Final</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Department</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ICT</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Client</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6351E1" w:rsidP="006351E1">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 xml:space="preserve">Peter Boots </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School tutor</w:t>
            </w:r>
          </w:p>
        </w:tc>
        <w:tc>
          <w:tcPr>
            <w:tcW w:w="812" w:type="dxa"/>
          </w:tcPr>
          <w:p w:rsidR="002F62EF" w:rsidRPr="00516D49" w:rsidRDefault="002F62EF" w:rsidP="003E44BE">
            <w:pPr>
              <w:pStyle w:val="NormalHalf"/>
              <w:ind w:left="0"/>
              <w:jc w:val="both"/>
              <w:rPr>
                <w:rFonts w:asciiTheme="minorHAnsi" w:hAnsiTheme="minorHAnsi" w:cstheme="minorHAnsi"/>
                <w:sz w:val="20"/>
                <w:lang w:eastAsia="zh-CN"/>
              </w:rPr>
            </w:pPr>
          </w:p>
        </w:tc>
        <w:tc>
          <w:tcPr>
            <w:tcW w:w="3083" w:type="dxa"/>
          </w:tcPr>
          <w:p w:rsidR="002F62EF" w:rsidRPr="00516D49" w:rsidRDefault="006351E1"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Casper Schellekens</w:t>
            </w:r>
          </w:p>
        </w:tc>
      </w:tr>
    </w:tbl>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tbl>
      <w:tblPr>
        <w:tblW w:w="5855" w:type="dxa"/>
        <w:jc w:val="center"/>
        <w:tblInd w:w="10019" w:type="dxa"/>
        <w:tblLook w:val="00A0"/>
      </w:tblPr>
      <w:tblGrid>
        <w:gridCol w:w="1960"/>
        <w:gridCol w:w="812"/>
        <w:gridCol w:w="3083"/>
      </w:tblGrid>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Group leader</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2F62EF" w:rsidP="003E44BE">
            <w:pPr>
              <w:pStyle w:val="NormalHalf"/>
              <w:ind w:left="0"/>
              <w:jc w:val="both"/>
              <w:rPr>
                <w:rFonts w:asciiTheme="minorHAnsi" w:hAnsiTheme="minorHAnsi" w:cstheme="minorHAnsi"/>
                <w:sz w:val="20"/>
              </w:rPr>
            </w:pPr>
            <w:r w:rsidRPr="00516D49">
              <w:rPr>
                <w:rFonts w:asciiTheme="minorHAnsi" w:hAnsiTheme="minorHAnsi" w:cstheme="minorHAnsi"/>
                <w:sz w:val="20"/>
                <w:lang w:eastAsia="zh-CN"/>
              </w:rPr>
              <w:t xml:space="preserve">Qian Li </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Group members</w:t>
            </w: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2F62EF" w:rsidP="003E44BE">
            <w:pPr>
              <w:pStyle w:val="NormalHalf"/>
              <w:ind w:left="0"/>
              <w:jc w:val="both"/>
              <w:rPr>
                <w:rFonts w:asciiTheme="minorHAnsi" w:hAnsiTheme="minorHAnsi" w:cstheme="minorHAnsi"/>
                <w:sz w:val="20"/>
              </w:rPr>
            </w:pPr>
            <w:r w:rsidRPr="00516D49">
              <w:rPr>
                <w:rFonts w:asciiTheme="minorHAnsi" w:hAnsiTheme="minorHAnsi" w:cstheme="minorHAnsi"/>
                <w:sz w:val="20"/>
                <w:lang w:eastAsia="zh-CN"/>
              </w:rPr>
              <w:t xml:space="preserve">Antoine Girard </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John Ibeagha</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p>
        </w:tc>
        <w:tc>
          <w:tcPr>
            <w:tcW w:w="812" w:type="dxa"/>
          </w:tcPr>
          <w:p w:rsidR="002F62EF" w:rsidRPr="00516D49" w:rsidRDefault="002F62EF" w:rsidP="003E44BE">
            <w:pPr>
              <w:pStyle w:val="NormalHalf"/>
              <w:jc w:val="both"/>
              <w:rPr>
                <w:rFonts w:asciiTheme="minorHAnsi" w:hAnsiTheme="minorHAnsi" w:cstheme="minorHAnsi"/>
                <w:sz w:val="20"/>
              </w:rPr>
            </w:pPr>
          </w:p>
        </w:tc>
        <w:tc>
          <w:tcPr>
            <w:tcW w:w="3083" w:type="dxa"/>
          </w:tcPr>
          <w:p w:rsidR="002F62EF" w:rsidRPr="00516D49" w:rsidRDefault="002F62EF"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Kriti</w:t>
            </w:r>
            <w:r w:rsidR="007B5922" w:rsidRPr="00516D49">
              <w:rPr>
                <w:rFonts w:asciiTheme="minorHAnsi" w:hAnsiTheme="minorHAnsi" w:cstheme="minorHAnsi"/>
                <w:sz w:val="20"/>
                <w:lang w:eastAsia="zh-CN"/>
              </w:rPr>
              <w:t>a</w:t>
            </w:r>
            <w:r w:rsidRPr="00516D49">
              <w:rPr>
                <w:rFonts w:asciiTheme="minorHAnsi" w:hAnsiTheme="minorHAnsi" w:cstheme="minorHAnsi"/>
                <w:sz w:val="20"/>
                <w:lang w:eastAsia="zh-CN"/>
              </w:rPr>
              <w:t>n Kolev</w:t>
            </w:r>
          </w:p>
        </w:tc>
      </w:tr>
      <w:tr w:rsidR="002F62EF" w:rsidRPr="00516D49" w:rsidTr="00D25EEB">
        <w:trPr>
          <w:jc w:val="center"/>
        </w:trPr>
        <w:tc>
          <w:tcPr>
            <w:tcW w:w="1960" w:type="dxa"/>
          </w:tcPr>
          <w:p w:rsidR="002F62EF" w:rsidRPr="00516D49" w:rsidRDefault="002F62EF" w:rsidP="003E44BE">
            <w:pPr>
              <w:pStyle w:val="NormalHalf"/>
              <w:ind w:left="0"/>
              <w:jc w:val="both"/>
              <w:rPr>
                <w:rFonts w:asciiTheme="minorHAnsi" w:hAnsiTheme="minorHAnsi" w:cstheme="minorHAnsi"/>
                <w:sz w:val="20"/>
                <w:lang w:eastAsia="zh-CN"/>
              </w:rPr>
            </w:pPr>
          </w:p>
        </w:tc>
        <w:tc>
          <w:tcPr>
            <w:tcW w:w="812" w:type="dxa"/>
          </w:tcPr>
          <w:p w:rsidR="002F62EF" w:rsidRPr="00516D49" w:rsidRDefault="002F62EF" w:rsidP="003E44BE">
            <w:pPr>
              <w:pStyle w:val="NormalHalf"/>
              <w:ind w:left="0"/>
              <w:jc w:val="both"/>
              <w:rPr>
                <w:rFonts w:asciiTheme="minorHAnsi" w:hAnsiTheme="minorHAnsi" w:cstheme="minorHAnsi"/>
                <w:sz w:val="20"/>
                <w:lang w:eastAsia="zh-CN"/>
              </w:rPr>
            </w:pPr>
          </w:p>
        </w:tc>
        <w:tc>
          <w:tcPr>
            <w:tcW w:w="3083" w:type="dxa"/>
          </w:tcPr>
          <w:p w:rsidR="002F62EF" w:rsidRPr="00516D49" w:rsidRDefault="00CE5FE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Sebastien</w:t>
            </w:r>
            <w:r w:rsidR="002F62EF" w:rsidRPr="00516D49">
              <w:rPr>
                <w:rFonts w:asciiTheme="minorHAnsi" w:hAnsiTheme="minorHAnsi" w:cstheme="minorHAnsi"/>
                <w:sz w:val="20"/>
                <w:lang w:eastAsia="zh-CN"/>
              </w:rPr>
              <w:t xml:space="preserve"> Lepage</w:t>
            </w:r>
          </w:p>
        </w:tc>
      </w:tr>
    </w:tbl>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bookmarkEnd w:id="0"/>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b/>
          <w:sz w:val="32"/>
          <w:szCs w:val="32"/>
        </w:rPr>
      </w:pPr>
      <w:r w:rsidRPr="00516D49">
        <w:rPr>
          <w:rFonts w:asciiTheme="minorHAnsi" w:hAnsiTheme="minorHAnsi" w:cstheme="minorHAnsi"/>
          <w:b/>
          <w:sz w:val="32"/>
          <w:szCs w:val="32"/>
        </w:rPr>
        <w:t>Approval Signatures</w:t>
      </w: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tbl>
      <w:tblPr>
        <w:tblW w:w="8555" w:type="dxa"/>
        <w:jc w:val="center"/>
        <w:tblInd w:w="200" w:type="dxa"/>
        <w:tblBorders>
          <w:top w:val="single" w:sz="4" w:space="0" w:color="000000"/>
          <w:insideH w:val="single" w:sz="4" w:space="0" w:color="000000"/>
          <w:insideV w:val="single" w:sz="4" w:space="0" w:color="000000"/>
        </w:tblBorders>
        <w:tblLayout w:type="fixed"/>
        <w:tblLook w:val="0000"/>
      </w:tblPr>
      <w:tblGrid>
        <w:gridCol w:w="8555"/>
      </w:tblGrid>
      <w:tr w:rsidR="002F62EF" w:rsidRPr="00516D49" w:rsidTr="00D25EEB">
        <w:trPr>
          <w:trHeight w:val="3313"/>
          <w:jc w:val="center"/>
        </w:trPr>
        <w:tc>
          <w:tcPr>
            <w:tcW w:w="8555" w:type="dxa"/>
          </w:tcPr>
          <w:p w:rsidR="002F62EF" w:rsidRPr="00516D49" w:rsidRDefault="002F62EF" w:rsidP="003E44BE">
            <w:pPr>
              <w:pStyle w:val="DefinitionDfinition"/>
              <w:tabs>
                <w:tab w:val="clear" w:pos="900"/>
              </w:tabs>
              <w:ind w:right="240"/>
              <w:jc w:val="both"/>
              <w:rPr>
                <w:rFonts w:asciiTheme="minorHAnsi" w:hAnsiTheme="minorHAnsi" w:cstheme="minorHAnsi"/>
                <w:sz w:val="20"/>
                <w:lang w:val="en-US"/>
              </w:rPr>
            </w:pPr>
            <w:r w:rsidRPr="00516D49">
              <w:rPr>
                <w:rFonts w:asciiTheme="minorHAnsi" w:hAnsiTheme="minorHAnsi" w:cstheme="minorHAnsi"/>
                <w:sz w:val="20"/>
                <w:lang w:val="en-US"/>
              </w:rPr>
              <w:t xml:space="preserve">Approved by:        </w:t>
            </w:r>
            <w:r w:rsidRPr="00516D49">
              <w:rPr>
                <w:rFonts w:asciiTheme="minorHAnsi" w:hAnsiTheme="minorHAnsi" w:cstheme="minorHAnsi"/>
                <w:sz w:val="20"/>
                <w:lang w:val="en-US" w:eastAsia="zh-CN"/>
              </w:rPr>
              <w:t>School</w:t>
            </w:r>
            <w:r w:rsidRPr="00516D49">
              <w:rPr>
                <w:rFonts w:asciiTheme="minorHAnsi" w:hAnsiTheme="minorHAnsi" w:cstheme="minorHAnsi"/>
                <w:sz w:val="20"/>
                <w:lang w:val="en-US"/>
              </w:rPr>
              <w:t xml:space="preserve"> tutor</w:t>
            </w:r>
          </w:p>
          <w:p w:rsidR="002F62EF" w:rsidRPr="00516D49" w:rsidRDefault="002F62EF" w:rsidP="003E44BE">
            <w:pPr>
              <w:ind w:right="400"/>
              <w:jc w:val="both"/>
              <w:rPr>
                <w:rFonts w:asciiTheme="minorHAnsi" w:hAnsiTheme="minorHAnsi" w:cstheme="minorHAnsi"/>
                <w:sz w:val="20"/>
              </w:rPr>
            </w:pPr>
            <w:r w:rsidRPr="00516D49">
              <w:rPr>
                <w:rFonts w:asciiTheme="minorHAnsi" w:hAnsiTheme="minorHAnsi" w:cstheme="minorHAnsi"/>
                <w:sz w:val="20"/>
              </w:rPr>
              <w:t xml:space="preserve">                                                                                              </w:t>
            </w:r>
            <w:r w:rsidRPr="00516D49">
              <w:rPr>
                <w:rFonts w:asciiTheme="minorHAnsi" w:hAnsiTheme="minorHAnsi" w:cstheme="minorHAnsi"/>
                <w:sz w:val="20"/>
                <w:lang w:eastAsia="zh-CN"/>
              </w:rPr>
              <w:t xml:space="preserve">     </w:t>
            </w:r>
            <w:r w:rsidRPr="00516D49">
              <w:rPr>
                <w:rFonts w:asciiTheme="minorHAnsi" w:hAnsiTheme="minorHAnsi" w:cstheme="minorHAnsi"/>
                <w:sz w:val="20"/>
              </w:rPr>
              <w:t xml:space="preserve">  Date:         </w:t>
            </w:r>
          </w:p>
          <w:p w:rsidR="002F62EF" w:rsidRPr="00516D49" w:rsidRDefault="002F62EF" w:rsidP="003E44BE">
            <w:pPr>
              <w:jc w:val="both"/>
              <w:rPr>
                <w:rFonts w:asciiTheme="minorHAnsi" w:hAnsiTheme="minorHAnsi" w:cstheme="minorHAnsi"/>
                <w:sz w:val="20"/>
              </w:rPr>
            </w:pPr>
          </w:p>
          <w:p w:rsidR="002F62EF" w:rsidRPr="00516D49" w:rsidRDefault="002F62EF"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w:t>
            </w:r>
          </w:p>
          <w:p w:rsidR="002F62EF" w:rsidRPr="00516D49" w:rsidRDefault="002F62EF" w:rsidP="003E44BE">
            <w:pPr>
              <w:jc w:val="both"/>
              <w:rPr>
                <w:rFonts w:asciiTheme="minorHAnsi" w:hAnsiTheme="minorHAnsi" w:cstheme="minorHAnsi"/>
                <w:sz w:val="20"/>
                <w:lang w:eastAsia="zh-CN"/>
              </w:rPr>
            </w:pPr>
          </w:p>
          <w:p w:rsidR="002F62EF" w:rsidRPr="00516D49" w:rsidRDefault="002F62EF" w:rsidP="003E44BE">
            <w:pPr>
              <w:jc w:val="both"/>
              <w:rPr>
                <w:rFonts w:asciiTheme="minorHAnsi" w:hAnsiTheme="minorHAnsi" w:cstheme="minorHAnsi"/>
                <w:sz w:val="20"/>
                <w:lang w:eastAsia="zh-CN"/>
              </w:rPr>
            </w:pPr>
          </w:p>
          <w:p w:rsidR="002F62EF" w:rsidRPr="00516D49" w:rsidRDefault="002F62EF" w:rsidP="003E44BE">
            <w:pPr>
              <w:jc w:val="both"/>
              <w:rPr>
                <w:rFonts w:asciiTheme="minorHAnsi" w:hAnsiTheme="minorHAnsi" w:cstheme="minorHAnsi"/>
                <w:sz w:val="20"/>
                <w:lang w:eastAsia="zh-CN"/>
              </w:rPr>
            </w:pPr>
          </w:p>
          <w:p w:rsidR="002F62EF" w:rsidRPr="00516D49" w:rsidRDefault="002F62EF" w:rsidP="003E44BE">
            <w:pPr>
              <w:jc w:val="both"/>
              <w:rPr>
                <w:rFonts w:asciiTheme="minorHAnsi" w:hAnsiTheme="minorHAnsi" w:cstheme="minorHAnsi"/>
                <w:sz w:val="20"/>
                <w:lang w:eastAsia="zh-CN"/>
              </w:rPr>
            </w:pPr>
          </w:p>
        </w:tc>
      </w:tr>
      <w:tr w:rsidR="002F62EF" w:rsidRPr="00516D49" w:rsidTr="00D25EEB">
        <w:trPr>
          <w:jc w:val="center"/>
        </w:trPr>
        <w:tc>
          <w:tcPr>
            <w:tcW w:w="8555" w:type="dxa"/>
          </w:tcPr>
          <w:p w:rsidR="002F62EF" w:rsidRPr="00516D49" w:rsidRDefault="002F62EF" w:rsidP="003E44BE">
            <w:pPr>
              <w:pStyle w:val="DefinitionDfinition"/>
              <w:tabs>
                <w:tab w:val="clear" w:pos="900"/>
              </w:tabs>
              <w:ind w:right="480"/>
              <w:jc w:val="both"/>
              <w:rPr>
                <w:rFonts w:asciiTheme="minorHAnsi" w:hAnsiTheme="minorHAnsi" w:cstheme="minorHAnsi"/>
                <w:sz w:val="20"/>
                <w:lang w:val="en-US" w:eastAsia="zh-CN"/>
              </w:rPr>
            </w:pPr>
            <w:r w:rsidRPr="00516D49">
              <w:rPr>
                <w:rFonts w:asciiTheme="minorHAnsi" w:hAnsiTheme="minorHAnsi" w:cstheme="minorHAnsi"/>
                <w:sz w:val="20"/>
                <w:lang w:val="en-US"/>
              </w:rPr>
              <w:t xml:space="preserve">Approved by:        </w:t>
            </w:r>
            <w:r w:rsidRPr="00516D49">
              <w:rPr>
                <w:rFonts w:asciiTheme="minorHAnsi" w:hAnsiTheme="minorHAnsi" w:cstheme="minorHAnsi"/>
                <w:sz w:val="20"/>
                <w:lang w:val="en-US" w:eastAsia="zh-CN"/>
              </w:rPr>
              <w:t xml:space="preserve"> Client</w:t>
            </w:r>
          </w:p>
          <w:p w:rsidR="002F62EF" w:rsidRPr="00516D49" w:rsidRDefault="002F62EF" w:rsidP="003E44BE">
            <w:pPr>
              <w:ind w:right="400"/>
              <w:jc w:val="both"/>
              <w:rPr>
                <w:rFonts w:asciiTheme="minorHAnsi" w:hAnsiTheme="minorHAnsi" w:cstheme="minorHAnsi"/>
                <w:sz w:val="20"/>
              </w:rPr>
            </w:pPr>
            <w:r w:rsidRPr="00516D49">
              <w:rPr>
                <w:rFonts w:asciiTheme="minorHAnsi" w:hAnsiTheme="minorHAnsi" w:cstheme="minorHAnsi"/>
                <w:sz w:val="20"/>
              </w:rPr>
              <w:t xml:space="preserve">                                                                                           </w:t>
            </w:r>
            <w:r w:rsidRPr="00516D49">
              <w:rPr>
                <w:rFonts w:asciiTheme="minorHAnsi" w:hAnsiTheme="minorHAnsi" w:cstheme="minorHAnsi"/>
                <w:sz w:val="20"/>
                <w:lang w:eastAsia="zh-CN"/>
              </w:rPr>
              <w:t xml:space="preserve">     </w:t>
            </w:r>
            <w:r w:rsidRPr="00516D49">
              <w:rPr>
                <w:rFonts w:asciiTheme="minorHAnsi" w:hAnsiTheme="minorHAnsi" w:cstheme="minorHAnsi"/>
                <w:sz w:val="20"/>
              </w:rPr>
              <w:t xml:space="preserve">     Date:         </w:t>
            </w:r>
          </w:p>
          <w:p w:rsidR="002F62EF" w:rsidRPr="00516D49" w:rsidRDefault="002F62EF" w:rsidP="003E44BE">
            <w:pPr>
              <w:jc w:val="both"/>
              <w:rPr>
                <w:rFonts w:asciiTheme="minorHAnsi" w:hAnsiTheme="minorHAnsi" w:cstheme="minorHAnsi"/>
                <w:sz w:val="20"/>
              </w:rPr>
            </w:pPr>
          </w:p>
          <w:p w:rsidR="002F62EF" w:rsidRPr="00516D49" w:rsidRDefault="002F62EF" w:rsidP="003E44BE">
            <w:pPr>
              <w:jc w:val="both"/>
              <w:rPr>
                <w:rFonts w:asciiTheme="minorHAnsi" w:hAnsiTheme="minorHAnsi" w:cstheme="minorHAnsi"/>
                <w:sz w:val="20"/>
              </w:rPr>
            </w:pPr>
            <w:r w:rsidRPr="00516D49">
              <w:rPr>
                <w:rFonts w:asciiTheme="minorHAnsi" w:hAnsiTheme="minorHAnsi" w:cstheme="minorHAnsi"/>
                <w:sz w:val="20"/>
              </w:rPr>
              <w:t xml:space="preserve"> </w:t>
            </w:r>
          </w:p>
        </w:tc>
      </w:tr>
    </w:tbl>
    <w:p w:rsidR="002F62EF" w:rsidRPr="00516D49" w:rsidRDefault="002F62EF" w:rsidP="003E44BE">
      <w:pPr>
        <w:jc w:val="both"/>
        <w:rPr>
          <w:rFonts w:asciiTheme="minorHAnsi" w:hAnsiTheme="minorHAnsi" w:cstheme="minorHAnsi"/>
          <w:szCs w:val="24"/>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b/>
          <w:sz w:val="28"/>
          <w:szCs w:val="28"/>
          <w:lang w:eastAsia="zh-CN"/>
        </w:rPr>
      </w:pPr>
      <w:r w:rsidRPr="00516D49">
        <w:rPr>
          <w:rFonts w:asciiTheme="minorHAnsi" w:hAnsiTheme="minorHAnsi" w:cstheme="minorHAnsi"/>
          <w:b/>
          <w:sz w:val="28"/>
          <w:szCs w:val="28"/>
        </w:rPr>
        <w:t>Document Change Control</w:t>
      </w:r>
    </w:p>
    <w:p w:rsidR="002F62EF" w:rsidRPr="00516D49" w:rsidRDefault="002F62EF" w:rsidP="003E44BE">
      <w:pPr>
        <w:jc w:val="both"/>
        <w:rPr>
          <w:rFonts w:asciiTheme="minorHAnsi" w:hAnsiTheme="minorHAnsi" w:cstheme="minorHAnsi"/>
          <w:b/>
          <w:sz w:val="28"/>
          <w:szCs w:val="28"/>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233"/>
        <w:gridCol w:w="1843"/>
        <w:gridCol w:w="3624"/>
      </w:tblGrid>
      <w:tr w:rsidR="002F62EF" w:rsidRPr="00516D49" w:rsidTr="00D25EEB">
        <w:trPr>
          <w:jc w:val="center"/>
        </w:trPr>
        <w:tc>
          <w:tcPr>
            <w:tcW w:w="1548"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Version</w:t>
            </w:r>
          </w:p>
        </w:tc>
        <w:tc>
          <w:tcPr>
            <w:tcW w:w="1233"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Date</w:t>
            </w:r>
          </w:p>
        </w:tc>
        <w:tc>
          <w:tcPr>
            <w:tcW w:w="1843"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lang w:eastAsia="zh-CN"/>
              </w:rPr>
            </w:pPr>
            <w:r w:rsidRPr="00516D49">
              <w:rPr>
                <w:rFonts w:asciiTheme="minorHAnsi" w:hAnsiTheme="minorHAnsi" w:cstheme="minorHAnsi"/>
                <w:b/>
                <w:sz w:val="20"/>
                <w:lang w:eastAsia="zh-CN"/>
              </w:rPr>
              <w:t>Related pages</w:t>
            </w:r>
          </w:p>
        </w:tc>
        <w:tc>
          <w:tcPr>
            <w:tcW w:w="3624"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Brief Description of Change</w:t>
            </w:r>
          </w:p>
        </w:tc>
      </w:tr>
      <w:tr w:rsidR="002F62EF" w:rsidRPr="00516D49" w:rsidTr="00D25EEB">
        <w:trPr>
          <w:jc w:val="center"/>
        </w:trPr>
        <w:tc>
          <w:tcPr>
            <w:tcW w:w="1548"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r w:rsidRPr="00516D49">
              <w:rPr>
                <w:rFonts w:asciiTheme="minorHAnsi" w:hAnsiTheme="minorHAnsi" w:cstheme="minorHAnsi"/>
                <w:sz w:val="20"/>
              </w:rPr>
              <w:t>1.0</w:t>
            </w:r>
          </w:p>
        </w:tc>
        <w:tc>
          <w:tcPr>
            <w:tcW w:w="1233"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2010-09-01</w:t>
            </w:r>
          </w:p>
        </w:tc>
        <w:tc>
          <w:tcPr>
            <w:tcW w:w="1843"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All</w:t>
            </w:r>
          </w:p>
        </w:tc>
        <w:tc>
          <w:tcPr>
            <w:tcW w:w="3624"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863A80" w:rsidP="003E44BE">
            <w:pPr>
              <w:pStyle w:val="body"/>
              <w:spacing w:before="60" w:after="60"/>
              <w:jc w:val="both"/>
              <w:rPr>
                <w:rFonts w:asciiTheme="minorHAnsi" w:hAnsiTheme="minorHAnsi" w:cstheme="minorHAnsi"/>
                <w:sz w:val="20"/>
              </w:rPr>
            </w:pPr>
            <w:r w:rsidRPr="00516D49">
              <w:rPr>
                <w:rFonts w:asciiTheme="minorHAnsi" w:hAnsiTheme="minorHAnsi" w:cstheme="minorHAnsi"/>
                <w:sz w:val="20"/>
              </w:rPr>
              <w:t>2.0</w:t>
            </w:r>
          </w:p>
        </w:tc>
        <w:tc>
          <w:tcPr>
            <w:tcW w:w="1233" w:type="dxa"/>
            <w:tcBorders>
              <w:top w:val="single" w:sz="12" w:space="0" w:color="4F81BD"/>
              <w:left w:val="nil"/>
              <w:bottom w:val="single" w:sz="12" w:space="0" w:color="4F81BD"/>
              <w:right w:val="nil"/>
            </w:tcBorders>
            <w:shd w:val="clear" w:color="auto" w:fill="FFFFFF"/>
          </w:tcPr>
          <w:p w:rsidR="002F62EF" w:rsidRPr="00516D49" w:rsidRDefault="00863A80" w:rsidP="003E44BE">
            <w:pPr>
              <w:pStyle w:val="body"/>
              <w:spacing w:before="60" w:after="60"/>
              <w:jc w:val="both"/>
              <w:rPr>
                <w:rFonts w:asciiTheme="minorHAnsi" w:hAnsiTheme="minorHAnsi" w:cstheme="minorHAnsi"/>
                <w:sz w:val="20"/>
              </w:rPr>
            </w:pPr>
            <w:r w:rsidRPr="00516D49">
              <w:rPr>
                <w:rFonts w:asciiTheme="minorHAnsi" w:hAnsiTheme="minorHAnsi" w:cstheme="minorHAnsi"/>
                <w:sz w:val="20"/>
                <w:lang w:eastAsia="zh-CN"/>
              </w:rPr>
              <w:t>2010-09-07</w:t>
            </w:r>
          </w:p>
        </w:tc>
        <w:tc>
          <w:tcPr>
            <w:tcW w:w="1843"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516D49" w:rsidRDefault="00863A80"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Corrections made in Last meeting with Tutor</w:t>
            </w: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C74FC5"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Final</w:t>
            </w:r>
          </w:p>
        </w:tc>
        <w:tc>
          <w:tcPr>
            <w:tcW w:w="1233" w:type="dxa"/>
            <w:tcBorders>
              <w:top w:val="single" w:sz="12" w:space="0" w:color="4F81BD"/>
              <w:left w:val="nil"/>
              <w:bottom w:val="single" w:sz="12" w:space="0" w:color="4F81BD"/>
              <w:right w:val="nil"/>
            </w:tcBorders>
            <w:shd w:val="clear" w:color="auto" w:fill="FFFFFF"/>
          </w:tcPr>
          <w:p w:rsidR="002F62EF" w:rsidRPr="00516D49" w:rsidRDefault="00C74FC5" w:rsidP="00D26F3F">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2010-09-</w:t>
            </w:r>
            <w:r w:rsidR="00D26F3F" w:rsidRPr="00516D49">
              <w:rPr>
                <w:rFonts w:asciiTheme="minorHAnsi" w:hAnsiTheme="minorHAnsi" w:cstheme="minorHAnsi"/>
                <w:sz w:val="20"/>
                <w:lang w:eastAsia="zh-CN"/>
              </w:rPr>
              <w:t>28</w:t>
            </w:r>
          </w:p>
        </w:tc>
        <w:tc>
          <w:tcPr>
            <w:tcW w:w="1843"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516D49" w:rsidRDefault="00FE376C"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Use case “Remove object”, storage</w:t>
            </w: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p>
        </w:tc>
        <w:tc>
          <w:tcPr>
            <w:tcW w:w="1233"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p>
        </w:tc>
        <w:tc>
          <w:tcPr>
            <w:tcW w:w="1843"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p>
        </w:tc>
        <w:tc>
          <w:tcPr>
            <w:tcW w:w="3624"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p>
        </w:tc>
      </w:tr>
    </w:tbl>
    <w:p w:rsidR="002F62EF" w:rsidRPr="00516D49" w:rsidRDefault="002F62EF" w:rsidP="003E44BE">
      <w:pPr>
        <w:jc w:val="both"/>
        <w:rPr>
          <w:rFonts w:asciiTheme="minorHAnsi" w:hAnsiTheme="minorHAnsi" w:cstheme="minorHAnsi"/>
          <w:sz w:val="28"/>
          <w:szCs w:val="28"/>
          <w:lang w:eastAsia="zh-CN"/>
        </w:rPr>
      </w:pPr>
    </w:p>
    <w:p w:rsidR="002F62EF" w:rsidRPr="00516D49" w:rsidRDefault="002F62EF" w:rsidP="003E44BE">
      <w:pPr>
        <w:jc w:val="both"/>
        <w:rPr>
          <w:rFonts w:asciiTheme="minorHAnsi" w:hAnsiTheme="minorHAnsi" w:cstheme="minorHAnsi"/>
          <w:sz w:val="28"/>
          <w:szCs w:val="28"/>
          <w:lang w:eastAsia="zh-CN"/>
        </w:rPr>
      </w:pPr>
    </w:p>
    <w:p w:rsidR="002F62EF" w:rsidRPr="00516D49" w:rsidRDefault="002F62EF" w:rsidP="003E44BE">
      <w:pPr>
        <w:jc w:val="both"/>
        <w:rPr>
          <w:rFonts w:asciiTheme="minorHAnsi" w:hAnsiTheme="minorHAnsi" w:cstheme="minorHAnsi"/>
          <w:b/>
          <w:sz w:val="28"/>
          <w:szCs w:val="28"/>
          <w:lang w:eastAsia="zh-CN"/>
        </w:rPr>
      </w:pPr>
      <w:r w:rsidRPr="00516D49">
        <w:rPr>
          <w:rFonts w:asciiTheme="minorHAnsi" w:hAnsiTheme="minorHAnsi" w:cstheme="minorHAnsi"/>
          <w:b/>
          <w:sz w:val="28"/>
          <w:szCs w:val="28"/>
        </w:rPr>
        <w:t>Review and Approval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516D49" w:rsidTr="00D25EEB">
        <w:trPr>
          <w:jc w:val="center"/>
        </w:trPr>
        <w:tc>
          <w:tcPr>
            <w:tcW w:w="8248" w:type="dxa"/>
            <w:gridSpan w:val="4"/>
            <w:tcBorders>
              <w:top w:val="nil"/>
              <w:left w:val="nil"/>
              <w:bottom w:val="nil"/>
              <w:right w:val="nil"/>
            </w:tcBorders>
            <w:shd w:val="clear" w:color="auto" w:fill="FFFFFF"/>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Review</w:t>
            </w:r>
          </w:p>
        </w:tc>
      </w:tr>
      <w:tr w:rsidR="002F62EF" w:rsidRPr="00516D49" w:rsidTr="00D25EEB">
        <w:trPr>
          <w:jc w:val="center"/>
        </w:trPr>
        <w:tc>
          <w:tcPr>
            <w:tcW w:w="1548"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Reviewed by</w:t>
            </w:r>
          </w:p>
        </w:tc>
        <w:tc>
          <w:tcPr>
            <w:tcW w:w="2164"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Position/Role</w:t>
            </w:r>
          </w:p>
        </w:tc>
      </w:tr>
      <w:tr w:rsidR="002F62EF" w:rsidRPr="00516D49" w:rsidTr="00D25EEB">
        <w:trPr>
          <w:jc w:val="center"/>
        </w:trPr>
        <w:tc>
          <w:tcPr>
            <w:tcW w:w="1548"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r w:rsidRPr="00516D49">
              <w:rPr>
                <w:rFonts w:asciiTheme="minorHAnsi" w:hAnsiTheme="minorHAnsi" w:cstheme="minorHAnsi"/>
                <w:sz w:val="20"/>
              </w:rPr>
              <w:t>1.0</w:t>
            </w:r>
          </w:p>
        </w:tc>
        <w:tc>
          <w:tcPr>
            <w:tcW w:w="1984" w:type="dxa"/>
            <w:tcBorders>
              <w:top w:val="nil"/>
              <w:left w:val="nil"/>
              <w:bottom w:val="single" w:sz="12" w:space="0" w:color="4F81BD"/>
              <w:right w:val="nil"/>
            </w:tcBorders>
            <w:shd w:val="clear" w:color="auto" w:fill="FFFFFF"/>
          </w:tcPr>
          <w:p w:rsidR="002F62EF" w:rsidRPr="00516D49" w:rsidRDefault="008D6D4A"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2010-09-06</w:t>
            </w:r>
          </w:p>
        </w:tc>
        <w:tc>
          <w:tcPr>
            <w:tcW w:w="2552"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516D49" w:rsidRDefault="006351E1" w:rsidP="006351E1">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 xml:space="preserve">Client </w:t>
            </w: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r w:rsidRPr="00516D49">
              <w:rPr>
                <w:rFonts w:asciiTheme="minorHAnsi" w:hAnsiTheme="minorHAnsi" w:cstheme="minorHAnsi"/>
                <w:sz w:val="20"/>
                <w:lang w:eastAsia="zh-CN"/>
              </w:rPr>
              <w:t>1</w:t>
            </w:r>
            <w:r w:rsidRPr="00516D49">
              <w:rPr>
                <w:rFonts w:asciiTheme="minorHAnsi" w:hAnsiTheme="minorHAnsi" w:cstheme="minorHAnsi"/>
                <w:sz w:val="20"/>
              </w:rPr>
              <w:t>.0</w:t>
            </w:r>
          </w:p>
        </w:tc>
        <w:tc>
          <w:tcPr>
            <w:tcW w:w="1984" w:type="dxa"/>
            <w:tcBorders>
              <w:top w:val="single" w:sz="12" w:space="0" w:color="4F81BD"/>
              <w:left w:val="nil"/>
              <w:bottom w:val="single" w:sz="12" w:space="0" w:color="4F81BD"/>
              <w:right w:val="nil"/>
            </w:tcBorders>
            <w:shd w:val="clear" w:color="auto" w:fill="FFFFFF"/>
          </w:tcPr>
          <w:p w:rsidR="002F62EF" w:rsidRPr="00516D49" w:rsidRDefault="008D6D4A"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2010-09-06</w:t>
            </w:r>
          </w:p>
        </w:tc>
        <w:tc>
          <w:tcPr>
            <w:tcW w:w="2552"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516D49">
                  <w:rPr>
                    <w:rFonts w:asciiTheme="minorHAnsi" w:hAnsiTheme="minorHAnsi" w:cstheme="minorHAnsi"/>
                    <w:sz w:val="20"/>
                    <w:lang w:eastAsia="zh-CN"/>
                  </w:rPr>
                  <w:t>Casper</w:t>
                </w:r>
              </w:smartTag>
            </w:smartTag>
            <w:r w:rsidRPr="00516D49">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516D49" w:rsidRDefault="006351E1"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School tutor</w:t>
            </w: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r w:rsidRPr="00516D49">
              <w:rPr>
                <w:rFonts w:asciiTheme="minorHAnsi" w:hAnsiTheme="minorHAnsi" w:cstheme="minorHAnsi"/>
                <w:sz w:val="20"/>
              </w:rPr>
              <w:t>2.0</w:t>
            </w:r>
          </w:p>
        </w:tc>
        <w:tc>
          <w:tcPr>
            <w:tcW w:w="1984" w:type="dxa"/>
            <w:tcBorders>
              <w:top w:val="single" w:sz="12" w:space="0" w:color="4F81BD"/>
              <w:left w:val="nil"/>
              <w:bottom w:val="single" w:sz="12" w:space="0" w:color="4F81BD"/>
              <w:right w:val="nil"/>
            </w:tcBorders>
            <w:shd w:val="clear" w:color="auto" w:fill="FFFFFF"/>
          </w:tcPr>
          <w:p w:rsidR="002F62EF" w:rsidRPr="00516D49" w:rsidRDefault="00C74FC5"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2010-09-13</w:t>
            </w:r>
          </w:p>
        </w:tc>
        <w:tc>
          <w:tcPr>
            <w:tcW w:w="2552"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Peter Boots</w:t>
            </w:r>
          </w:p>
        </w:tc>
        <w:tc>
          <w:tcPr>
            <w:tcW w:w="2164" w:type="dxa"/>
            <w:tcBorders>
              <w:top w:val="single" w:sz="12" w:space="0" w:color="4F81BD"/>
              <w:left w:val="nil"/>
              <w:bottom w:val="single" w:sz="12" w:space="0" w:color="4F81BD"/>
              <w:right w:val="nil"/>
            </w:tcBorders>
            <w:shd w:val="clear" w:color="auto" w:fill="FFFFFF"/>
          </w:tcPr>
          <w:p w:rsidR="002F62EF" w:rsidRPr="00516D49" w:rsidRDefault="006351E1"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Client</w:t>
            </w: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w:t>
            </w:r>
          </w:p>
        </w:tc>
        <w:tc>
          <w:tcPr>
            <w:tcW w:w="1984" w:type="dxa"/>
            <w:tcBorders>
              <w:top w:val="single" w:sz="12" w:space="0" w:color="4F81BD"/>
              <w:left w:val="nil"/>
              <w:bottom w:val="single" w:sz="12" w:space="0" w:color="4F81BD"/>
              <w:right w:val="nil"/>
            </w:tcBorders>
            <w:shd w:val="clear" w:color="auto" w:fill="FFFFFF"/>
          </w:tcPr>
          <w:p w:rsidR="002F62EF" w:rsidRPr="00516D49" w:rsidRDefault="00C74FC5"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2010-09-13</w:t>
            </w:r>
          </w:p>
        </w:tc>
        <w:tc>
          <w:tcPr>
            <w:tcW w:w="2552"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516D49">
                  <w:rPr>
                    <w:rFonts w:asciiTheme="minorHAnsi" w:hAnsiTheme="minorHAnsi" w:cstheme="minorHAnsi"/>
                    <w:sz w:val="20"/>
                    <w:lang w:eastAsia="zh-CN"/>
                  </w:rPr>
                  <w:t>Casper</w:t>
                </w:r>
              </w:smartTag>
            </w:smartTag>
            <w:r w:rsidRPr="00516D49">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516D49" w:rsidRDefault="006351E1"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School tutor</w:t>
            </w:r>
          </w:p>
        </w:tc>
      </w:tr>
    </w:tbl>
    <w:p w:rsidR="002F62EF" w:rsidRPr="00516D49" w:rsidRDefault="002F62EF" w:rsidP="003E44BE">
      <w:pPr>
        <w:jc w:val="both"/>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1984"/>
        <w:gridCol w:w="2552"/>
        <w:gridCol w:w="2164"/>
      </w:tblGrid>
      <w:tr w:rsidR="002F62EF" w:rsidRPr="00516D49" w:rsidTr="00D25EEB">
        <w:trPr>
          <w:jc w:val="center"/>
        </w:trPr>
        <w:tc>
          <w:tcPr>
            <w:tcW w:w="8248" w:type="dxa"/>
            <w:gridSpan w:val="4"/>
            <w:tcBorders>
              <w:top w:val="nil"/>
              <w:left w:val="nil"/>
              <w:bottom w:val="nil"/>
              <w:right w:val="nil"/>
            </w:tcBorders>
            <w:shd w:val="clear" w:color="auto" w:fill="FFFFFF"/>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Approval</w:t>
            </w:r>
          </w:p>
        </w:tc>
      </w:tr>
      <w:tr w:rsidR="002F62EF" w:rsidRPr="00516D49" w:rsidTr="00D25EEB">
        <w:trPr>
          <w:jc w:val="center"/>
        </w:trPr>
        <w:tc>
          <w:tcPr>
            <w:tcW w:w="1548"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Version</w:t>
            </w:r>
          </w:p>
        </w:tc>
        <w:tc>
          <w:tcPr>
            <w:tcW w:w="1984"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Date</w:t>
            </w:r>
          </w:p>
        </w:tc>
        <w:tc>
          <w:tcPr>
            <w:tcW w:w="2552"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Approved by</w:t>
            </w:r>
          </w:p>
        </w:tc>
        <w:tc>
          <w:tcPr>
            <w:tcW w:w="2164" w:type="dxa"/>
            <w:tcBorders>
              <w:top w:val="nil"/>
              <w:left w:val="nil"/>
              <w:bottom w:val="nil"/>
              <w:right w:val="nil"/>
            </w:tcBorders>
            <w:shd w:val="clear" w:color="auto" w:fill="95B3D7"/>
          </w:tcPr>
          <w:p w:rsidR="002F62EF" w:rsidRPr="00516D49" w:rsidRDefault="002F62EF" w:rsidP="003E44BE">
            <w:pPr>
              <w:spacing w:before="60" w:after="60"/>
              <w:jc w:val="both"/>
              <w:rPr>
                <w:rFonts w:asciiTheme="minorHAnsi" w:hAnsiTheme="minorHAnsi" w:cstheme="minorHAnsi"/>
                <w:b/>
                <w:sz w:val="20"/>
              </w:rPr>
            </w:pPr>
            <w:r w:rsidRPr="00516D49">
              <w:rPr>
                <w:rFonts w:asciiTheme="minorHAnsi" w:hAnsiTheme="minorHAnsi" w:cstheme="minorHAnsi"/>
                <w:b/>
                <w:sz w:val="20"/>
              </w:rPr>
              <w:t>Position/Role</w:t>
            </w:r>
          </w:p>
        </w:tc>
      </w:tr>
      <w:tr w:rsidR="002F62EF" w:rsidRPr="00516D49" w:rsidTr="00D25EEB">
        <w:trPr>
          <w:jc w:val="center"/>
        </w:trPr>
        <w:tc>
          <w:tcPr>
            <w:tcW w:w="1548" w:type="dxa"/>
            <w:tcBorders>
              <w:top w:val="nil"/>
              <w:left w:val="nil"/>
              <w:bottom w:val="single" w:sz="12" w:space="0" w:color="4F81BD"/>
              <w:right w:val="nil"/>
            </w:tcBorders>
            <w:shd w:val="clear" w:color="auto" w:fill="FFFFFF"/>
          </w:tcPr>
          <w:p w:rsidR="002F62EF" w:rsidRPr="00516D49" w:rsidRDefault="00C74FC5"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Final</w:t>
            </w:r>
          </w:p>
        </w:tc>
        <w:tc>
          <w:tcPr>
            <w:tcW w:w="1984"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p>
        </w:tc>
        <w:tc>
          <w:tcPr>
            <w:tcW w:w="2552" w:type="dxa"/>
            <w:tcBorders>
              <w:top w:val="nil"/>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Peter Boots</w:t>
            </w:r>
          </w:p>
        </w:tc>
        <w:tc>
          <w:tcPr>
            <w:tcW w:w="2164" w:type="dxa"/>
            <w:tcBorders>
              <w:top w:val="nil"/>
              <w:left w:val="nil"/>
              <w:bottom w:val="single" w:sz="12" w:space="0" w:color="4F81BD"/>
              <w:right w:val="nil"/>
            </w:tcBorders>
            <w:shd w:val="clear" w:color="auto" w:fill="FFFFFF"/>
          </w:tcPr>
          <w:p w:rsidR="002F62EF" w:rsidRPr="00516D49" w:rsidRDefault="006351E1"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Client</w:t>
            </w:r>
          </w:p>
        </w:tc>
      </w:tr>
      <w:tr w:rsidR="002F62EF" w:rsidRPr="00516D49" w:rsidTr="00D25EEB">
        <w:trPr>
          <w:jc w:val="center"/>
        </w:trPr>
        <w:tc>
          <w:tcPr>
            <w:tcW w:w="1548" w:type="dxa"/>
            <w:tcBorders>
              <w:top w:val="single" w:sz="12" w:space="0" w:color="4F81BD"/>
              <w:left w:val="nil"/>
              <w:bottom w:val="single" w:sz="12" w:space="0" w:color="4F81BD"/>
              <w:right w:val="nil"/>
            </w:tcBorders>
            <w:shd w:val="clear" w:color="auto" w:fill="FFFFFF"/>
          </w:tcPr>
          <w:p w:rsidR="002F62EF" w:rsidRPr="00516D49" w:rsidRDefault="00C74FC5"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Final</w:t>
            </w:r>
          </w:p>
        </w:tc>
        <w:tc>
          <w:tcPr>
            <w:tcW w:w="1984"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rPr>
            </w:pPr>
          </w:p>
        </w:tc>
        <w:tc>
          <w:tcPr>
            <w:tcW w:w="2552" w:type="dxa"/>
            <w:tcBorders>
              <w:top w:val="single" w:sz="12" w:space="0" w:color="4F81BD"/>
              <w:left w:val="nil"/>
              <w:bottom w:val="single" w:sz="12" w:space="0" w:color="4F81BD"/>
              <w:right w:val="nil"/>
            </w:tcBorders>
            <w:shd w:val="clear" w:color="auto" w:fill="FFFFFF"/>
          </w:tcPr>
          <w:p w:rsidR="002F62EF" w:rsidRPr="00516D49" w:rsidRDefault="002F62EF" w:rsidP="003E44BE">
            <w:pPr>
              <w:pStyle w:val="body"/>
              <w:spacing w:before="60" w:after="60"/>
              <w:jc w:val="both"/>
              <w:rPr>
                <w:rFonts w:asciiTheme="minorHAnsi" w:hAnsiTheme="minorHAnsi" w:cstheme="minorHAnsi"/>
                <w:sz w:val="20"/>
                <w:lang w:eastAsia="zh-CN"/>
              </w:rPr>
            </w:pPr>
            <w:smartTag w:uri="urn:schemas-microsoft-com:office:smarttags" w:element="City">
              <w:smartTag w:uri="urn:schemas-microsoft-com:office:smarttags" w:element="place">
                <w:r w:rsidRPr="00516D49">
                  <w:rPr>
                    <w:rFonts w:asciiTheme="minorHAnsi" w:hAnsiTheme="minorHAnsi" w:cstheme="minorHAnsi"/>
                    <w:sz w:val="20"/>
                    <w:lang w:eastAsia="zh-CN"/>
                  </w:rPr>
                  <w:t>Casper</w:t>
                </w:r>
              </w:smartTag>
            </w:smartTag>
            <w:r w:rsidRPr="00516D49">
              <w:rPr>
                <w:rFonts w:asciiTheme="minorHAnsi" w:hAnsiTheme="minorHAnsi" w:cstheme="minorHAnsi"/>
                <w:sz w:val="20"/>
                <w:lang w:eastAsia="zh-CN"/>
              </w:rPr>
              <w:t xml:space="preserve"> Schellekens</w:t>
            </w:r>
          </w:p>
        </w:tc>
        <w:tc>
          <w:tcPr>
            <w:tcW w:w="2164" w:type="dxa"/>
            <w:tcBorders>
              <w:top w:val="single" w:sz="12" w:space="0" w:color="4F81BD"/>
              <w:left w:val="nil"/>
              <w:bottom w:val="single" w:sz="12" w:space="0" w:color="4F81BD"/>
              <w:right w:val="nil"/>
            </w:tcBorders>
            <w:shd w:val="clear" w:color="auto" w:fill="FFFFFF"/>
          </w:tcPr>
          <w:p w:rsidR="002F62EF" w:rsidRPr="00516D49" w:rsidRDefault="006351E1" w:rsidP="003E44BE">
            <w:pPr>
              <w:pStyle w:val="body"/>
              <w:spacing w:before="60" w:after="60"/>
              <w:jc w:val="both"/>
              <w:rPr>
                <w:rFonts w:asciiTheme="minorHAnsi" w:hAnsiTheme="minorHAnsi" w:cstheme="minorHAnsi"/>
                <w:sz w:val="20"/>
                <w:lang w:eastAsia="zh-CN"/>
              </w:rPr>
            </w:pPr>
            <w:r w:rsidRPr="00516D49">
              <w:rPr>
                <w:rFonts w:asciiTheme="minorHAnsi" w:hAnsiTheme="minorHAnsi" w:cstheme="minorHAnsi"/>
                <w:sz w:val="20"/>
                <w:lang w:eastAsia="zh-CN"/>
              </w:rPr>
              <w:t>School tutor</w:t>
            </w:r>
          </w:p>
        </w:tc>
      </w:tr>
    </w:tbl>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jc w:val="both"/>
        <w:rPr>
          <w:rFonts w:asciiTheme="minorHAnsi" w:hAnsiTheme="minorHAnsi" w:cstheme="minorHAnsi"/>
          <w:lang w:eastAsia="zh-CN"/>
        </w:rPr>
      </w:pPr>
    </w:p>
    <w:p w:rsidR="002F62EF" w:rsidRPr="00516D49" w:rsidRDefault="002F62EF" w:rsidP="003E44BE">
      <w:pPr>
        <w:spacing w:after="360"/>
        <w:jc w:val="both"/>
        <w:rPr>
          <w:rFonts w:asciiTheme="minorHAnsi" w:hAnsiTheme="minorHAnsi" w:cstheme="minorHAnsi"/>
          <w:b/>
          <w:sz w:val="52"/>
          <w:szCs w:val="52"/>
        </w:rPr>
      </w:pPr>
      <w:bookmarkStart w:id="1" w:name="_Toc442704224"/>
      <w:r w:rsidRPr="00516D49">
        <w:rPr>
          <w:rFonts w:asciiTheme="minorHAnsi" w:hAnsiTheme="minorHAnsi" w:cstheme="minorHAnsi"/>
          <w:b/>
          <w:sz w:val="52"/>
          <w:szCs w:val="52"/>
        </w:rPr>
        <w:lastRenderedPageBreak/>
        <w:t>Table of Contents</w:t>
      </w:r>
      <w:bookmarkEnd w:id="1"/>
    </w:p>
    <w:p w:rsidR="00516D49" w:rsidRPr="00516D49" w:rsidRDefault="00CC3E53">
      <w:pPr>
        <w:pStyle w:val="TOC1"/>
        <w:tabs>
          <w:tab w:val="left" w:pos="461"/>
        </w:tabs>
        <w:rPr>
          <w:rFonts w:asciiTheme="minorHAnsi" w:hAnsiTheme="minorHAnsi" w:cstheme="minorHAnsi"/>
          <w:b w:val="0"/>
          <w:sz w:val="22"/>
          <w:szCs w:val="22"/>
          <w:lang w:eastAsia="zh-CN"/>
        </w:rPr>
      </w:pPr>
      <w:r w:rsidRPr="00516D49">
        <w:rPr>
          <w:rFonts w:asciiTheme="minorHAnsi" w:hAnsiTheme="minorHAnsi" w:cstheme="minorHAnsi"/>
        </w:rPr>
        <w:fldChar w:fldCharType="begin"/>
      </w:r>
      <w:r w:rsidR="002F62EF" w:rsidRPr="00516D49">
        <w:rPr>
          <w:rFonts w:asciiTheme="minorHAnsi" w:hAnsiTheme="minorHAnsi" w:cstheme="minorHAnsi"/>
        </w:rPr>
        <w:instrText xml:space="preserve"> TOC \o "1-3" \h \z \u </w:instrText>
      </w:r>
      <w:r w:rsidRPr="00516D49">
        <w:rPr>
          <w:rFonts w:asciiTheme="minorHAnsi" w:hAnsiTheme="minorHAnsi" w:cstheme="minorHAnsi"/>
        </w:rPr>
        <w:fldChar w:fldCharType="separate"/>
      </w:r>
      <w:hyperlink w:anchor="_Toc273528477" w:history="1">
        <w:r w:rsidR="00516D49" w:rsidRPr="00516D49">
          <w:rPr>
            <w:rStyle w:val="Hyperlink"/>
            <w:rFonts w:asciiTheme="minorHAnsi" w:hAnsiTheme="minorHAnsi" w:cstheme="minorHAnsi"/>
            <w:lang w:eastAsia="zh-CN"/>
          </w:rPr>
          <w:t>1.</w:t>
        </w:r>
        <w:r w:rsidR="00516D49" w:rsidRPr="00516D49">
          <w:rPr>
            <w:rFonts w:asciiTheme="minorHAnsi" w:hAnsiTheme="minorHAnsi" w:cstheme="minorHAnsi"/>
            <w:b w:val="0"/>
            <w:sz w:val="22"/>
            <w:szCs w:val="22"/>
            <w:lang w:eastAsia="zh-CN"/>
          </w:rPr>
          <w:tab/>
        </w:r>
        <w:r w:rsidR="00516D49" w:rsidRPr="00516D49">
          <w:rPr>
            <w:rStyle w:val="Hyperlink"/>
            <w:rFonts w:asciiTheme="minorHAnsi" w:hAnsiTheme="minorHAnsi" w:cstheme="minorHAnsi"/>
            <w:lang w:eastAsia="zh-CN"/>
          </w:rPr>
          <w:t>Introduction</w:t>
        </w:r>
        <w:r w:rsidR="00516D49" w:rsidRPr="00516D49">
          <w:rPr>
            <w:rFonts w:asciiTheme="minorHAnsi" w:hAnsiTheme="minorHAnsi" w:cstheme="minorHAnsi"/>
            <w:webHidden/>
          </w:rPr>
          <w:tab/>
        </w:r>
        <w:r w:rsidR="00516D49" w:rsidRPr="00516D49">
          <w:rPr>
            <w:rFonts w:asciiTheme="minorHAnsi" w:hAnsiTheme="minorHAnsi" w:cstheme="minorHAnsi"/>
            <w:webHidden/>
          </w:rPr>
          <w:fldChar w:fldCharType="begin"/>
        </w:r>
        <w:r w:rsidR="00516D49" w:rsidRPr="00516D49">
          <w:rPr>
            <w:rFonts w:asciiTheme="minorHAnsi" w:hAnsiTheme="minorHAnsi" w:cstheme="minorHAnsi"/>
            <w:webHidden/>
          </w:rPr>
          <w:instrText xml:space="preserve"> PAGEREF _Toc273528477 \h </w:instrText>
        </w:r>
        <w:r w:rsidR="00516D49" w:rsidRPr="00516D49">
          <w:rPr>
            <w:rFonts w:asciiTheme="minorHAnsi" w:hAnsiTheme="minorHAnsi" w:cstheme="minorHAnsi"/>
            <w:webHidden/>
          </w:rPr>
        </w:r>
        <w:r w:rsidR="00516D49" w:rsidRPr="00516D49">
          <w:rPr>
            <w:rFonts w:asciiTheme="minorHAnsi" w:hAnsiTheme="minorHAnsi" w:cstheme="minorHAnsi"/>
            <w:webHidden/>
          </w:rPr>
          <w:fldChar w:fldCharType="separate"/>
        </w:r>
        <w:r w:rsidR="00516D49" w:rsidRPr="00516D49">
          <w:rPr>
            <w:rFonts w:asciiTheme="minorHAnsi" w:hAnsiTheme="minorHAnsi" w:cstheme="minorHAnsi"/>
            <w:webHidden/>
          </w:rPr>
          <w:t>1</w:t>
        </w:r>
        <w:r w:rsidR="00516D49" w:rsidRPr="00516D49">
          <w:rPr>
            <w:rFonts w:asciiTheme="minorHAnsi" w:hAnsiTheme="minorHAnsi" w:cstheme="minorHAnsi"/>
            <w:webHidden/>
          </w:rPr>
          <w:fldChar w:fldCharType="end"/>
        </w:r>
      </w:hyperlink>
    </w:p>
    <w:p w:rsidR="00516D49" w:rsidRPr="00516D49" w:rsidRDefault="00516D49">
      <w:pPr>
        <w:pStyle w:val="TOC2"/>
        <w:rPr>
          <w:rFonts w:asciiTheme="minorHAnsi" w:hAnsiTheme="minorHAnsi" w:cstheme="minorHAnsi"/>
          <w:noProof/>
          <w:sz w:val="22"/>
          <w:szCs w:val="22"/>
          <w:lang w:eastAsia="zh-CN"/>
        </w:rPr>
      </w:pPr>
      <w:hyperlink w:anchor="_Toc273528478" w:history="1">
        <w:r w:rsidRPr="00516D49">
          <w:rPr>
            <w:rStyle w:val="Hyperlink"/>
            <w:rFonts w:asciiTheme="minorHAnsi" w:hAnsiTheme="minorHAnsi" w:cstheme="minorHAnsi"/>
            <w:noProof/>
            <w:snapToGrid w:val="0"/>
            <w:w w:val="0"/>
            <w:lang w:eastAsia="zh-CN"/>
          </w:rPr>
          <w:t>1.1</w:t>
        </w:r>
        <w:r w:rsidRPr="00516D49">
          <w:rPr>
            <w:rFonts w:asciiTheme="minorHAnsi" w:hAnsiTheme="minorHAnsi" w:cstheme="minorHAnsi"/>
            <w:noProof/>
            <w:sz w:val="22"/>
            <w:szCs w:val="22"/>
            <w:lang w:eastAsia="zh-CN"/>
          </w:rPr>
          <w:tab/>
        </w:r>
        <w:r w:rsidRPr="00516D49">
          <w:rPr>
            <w:rStyle w:val="Hyperlink"/>
            <w:rFonts w:asciiTheme="minorHAnsi" w:hAnsiTheme="minorHAnsi" w:cstheme="minorHAnsi"/>
            <w:noProof/>
            <w:lang w:eastAsia="zh-CN"/>
          </w:rPr>
          <w:t>Purpose</w:t>
        </w:r>
        <w:r w:rsidRPr="00516D49">
          <w:rPr>
            <w:rFonts w:asciiTheme="minorHAnsi" w:hAnsiTheme="minorHAnsi" w:cstheme="minorHAnsi"/>
            <w:noProof/>
            <w:webHidden/>
          </w:rPr>
          <w:tab/>
        </w:r>
        <w:r w:rsidRPr="00516D49">
          <w:rPr>
            <w:rFonts w:asciiTheme="minorHAnsi" w:hAnsiTheme="minorHAnsi" w:cstheme="minorHAnsi"/>
            <w:noProof/>
            <w:webHidden/>
          </w:rPr>
          <w:fldChar w:fldCharType="begin"/>
        </w:r>
        <w:r w:rsidRPr="00516D49">
          <w:rPr>
            <w:rFonts w:asciiTheme="minorHAnsi" w:hAnsiTheme="minorHAnsi" w:cstheme="minorHAnsi"/>
            <w:noProof/>
            <w:webHidden/>
          </w:rPr>
          <w:instrText xml:space="preserve"> PAGEREF _Toc273528478 \h </w:instrText>
        </w:r>
        <w:r w:rsidRPr="00516D49">
          <w:rPr>
            <w:rFonts w:asciiTheme="minorHAnsi" w:hAnsiTheme="minorHAnsi" w:cstheme="minorHAnsi"/>
            <w:noProof/>
            <w:webHidden/>
          </w:rPr>
        </w:r>
        <w:r w:rsidRPr="00516D49">
          <w:rPr>
            <w:rFonts w:asciiTheme="minorHAnsi" w:hAnsiTheme="minorHAnsi" w:cstheme="minorHAnsi"/>
            <w:noProof/>
            <w:webHidden/>
          </w:rPr>
          <w:fldChar w:fldCharType="separate"/>
        </w:r>
        <w:r w:rsidRPr="00516D49">
          <w:rPr>
            <w:rFonts w:asciiTheme="minorHAnsi" w:hAnsiTheme="minorHAnsi" w:cstheme="minorHAnsi"/>
            <w:noProof/>
            <w:webHidden/>
          </w:rPr>
          <w:t>1</w:t>
        </w:r>
        <w:r w:rsidRPr="00516D49">
          <w:rPr>
            <w:rFonts w:asciiTheme="minorHAnsi" w:hAnsiTheme="minorHAnsi" w:cstheme="minorHAnsi"/>
            <w:noProof/>
            <w:webHidden/>
          </w:rPr>
          <w:fldChar w:fldCharType="end"/>
        </w:r>
      </w:hyperlink>
    </w:p>
    <w:p w:rsidR="00516D49" w:rsidRPr="00516D49" w:rsidRDefault="00516D49">
      <w:pPr>
        <w:pStyle w:val="TOC2"/>
        <w:rPr>
          <w:rFonts w:asciiTheme="minorHAnsi" w:hAnsiTheme="minorHAnsi" w:cstheme="minorHAnsi"/>
          <w:noProof/>
          <w:sz w:val="22"/>
          <w:szCs w:val="22"/>
          <w:lang w:eastAsia="zh-CN"/>
        </w:rPr>
      </w:pPr>
      <w:hyperlink w:anchor="_Toc273528479" w:history="1">
        <w:r w:rsidRPr="00516D49">
          <w:rPr>
            <w:rStyle w:val="Hyperlink"/>
            <w:rFonts w:asciiTheme="minorHAnsi" w:hAnsiTheme="minorHAnsi" w:cstheme="minorHAnsi"/>
            <w:noProof/>
            <w:snapToGrid w:val="0"/>
            <w:w w:val="0"/>
            <w:lang w:eastAsia="zh-CN"/>
          </w:rPr>
          <w:t>1.2</w:t>
        </w:r>
        <w:r w:rsidRPr="00516D49">
          <w:rPr>
            <w:rFonts w:asciiTheme="minorHAnsi" w:hAnsiTheme="minorHAnsi" w:cstheme="minorHAnsi"/>
            <w:noProof/>
            <w:sz w:val="22"/>
            <w:szCs w:val="22"/>
            <w:lang w:eastAsia="zh-CN"/>
          </w:rPr>
          <w:tab/>
        </w:r>
        <w:r w:rsidRPr="00516D49">
          <w:rPr>
            <w:rStyle w:val="Hyperlink"/>
            <w:rFonts w:asciiTheme="minorHAnsi" w:hAnsiTheme="minorHAnsi" w:cstheme="minorHAnsi"/>
            <w:noProof/>
            <w:lang w:eastAsia="zh-CN"/>
          </w:rPr>
          <w:t xml:space="preserve">Assignment: </w:t>
        </w:r>
        <w:r w:rsidRPr="00516D49">
          <w:rPr>
            <w:rStyle w:val="Hyperlink"/>
            <w:rFonts w:asciiTheme="minorHAnsi" w:hAnsiTheme="minorHAnsi" w:cstheme="minorHAnsi"/>
            <w:noProof/>
            <w:lang w:val="en-GB"/>
          </w:rPr>
          <w:t>Parcel handling simulation</w:t>
        </w:r>
        <w:r w:rsidRPr="00516D49">
          <w:rPr>
            <w:rFonts w:asciiTheme="minorHAnsi" w:hAnsiTheme="minorHAnsi" w:cstheme="minorHAnsi"/>
            <w:noProof/>
            <w:webHidden/>
          </w:rPr>
          <w:tab/>
        </w:r>
        <w:r w:rsidRPr="00516D49">
          <w:rPr>
            <w:rFonts w:asciiTheme="minorHAnsi" w:hAnsiTheme="minorHAnsi" w:cstheme="minorHAnsi"/>
            <w:noProof/>
            <w:webHidden/>
          </w:rPr>
          <w:fldChar w:fldCharType="begin"/>
        </w:r>
        <w:r w:rsidRPr="00516D49">
          <w:rPr>
            <w:rFonts w:asciiTheme="minorHAnsi" w:hAnsiTheme="minorHAnsi" w:cstheme="minorHAnsi"/>
            <w:noProof/>
            <w:webHidden/>
          </w:rPr>
          <w:instrText xml:space="preserve"> PAGEREF _Toc273528479 \h </w:instrText>
        </w:r>
        <w:r w:rsidRPr="00516D49">
          <w:rPr>
            <w:rFonts w:asciiTheme="minorHAnsi" w:hAnsiTheme="minorHAnsi" w:cstheme="minorHAnsi"/>
            <w:noProof/>
            <w:webHidden/>
          </w:rPr>
        </w:r>
        <w:r w:rsidRPr="00516D49">
          <w:rPr>
            <w:rFonts w:asciiTheme="minorHAnsi" w:hAnsiTheme="minorHAnsi" w:cstheme="minorHAnsi"/>
            <w:noProof/>
            <w:webHidden/>
          </w:rPr>
          <w:fldChar w:fldCharType="separate"/>
        </w:r>
        <w:r w:rsidRPr="00516D49">
          <w:rPr>
            <w:rFonts w:asciiTheme="minorHAnsi" w:hAnsiTheme="minorHAnsi" w:cstheme="minorHAnsi"/>
            <w:noProof/>
            <w:webHidden/>
          </w:rPr>
          <w:t>1</w:t>
        </w:r>
        <w:r w:rsidRPr="00516D49">
          <w:rPr>
            <w:rFonts w:asciiTheme="minorHAnsi" w:hAnsiTheme="minorHAnsi" w:cstheme="minorHAnsi"/>
            <w:noProof/>
            <w:webHidden/>
          </w:rPr>
          <w:fldChar w:fldCharType="end"/>
        </w:r>
      </w:hyperlink>
    </w:p>
    <w:p w:rsidR="00516D49" w:rsidRPr="00516D49" w:rsidRDefault="00516D49">
      <w:pPr>
        <w:pStyle w:val="TOC2"/>
        <w:rPr>
          <w:rFonts w:asciiTheme="minorHAnsi" w:hAnsiTheme="minorHAnsi" w:cstheme="minorHAnsi"/>
          <w:noProof/>
          <w:sz w:val="22"/>
          <w:szCs w:val="22"/>
          <w:lang w:eastAsia="zh-CN"/>
        </w:rPr>
      </w:pPr>
      <w:hyperlink w:anchor="_Toc273528480" w:history="1">
        <w:r w:rsidRPr="00516D49">
          <w:rPr>
            <w:rStyle w:val="Hyperlink"/>
            <w:rFonts w:asciiTheme="minorHAnsi" w:hAnsiTheme="minorHAnsi" w:cstheme="minorHAnsi"/>
            <w:noProof/>
            <w:snapToGrid w:val="0"/>
            <w:w w:val="0"/>
          </w:rPr>
          <w:t>1.3</w:t>
        </w:r>
        <w:r w:rsidRPr="00516D49">
          <w:rPr>
            <w:rFonts w:asciiTheme="minorHAnsi" w:hAnsiTheme="minorHAnsi" w:cstheme="minorHAnsi"/>
            <w:noProof/>
            <w:sz w:val="22"/>
            <w:szCs w:val="22"/>
            <w:lang w:eastAsia="zh-CN"/>
          </w:rPr>
          <w:tab/>
        </w:r>
        <w:r w:rsidRPr="00516D49">
          <w:rPr>
            <w:rStyle w:val="Hyperlink"/>
            <w:rFonts w:asciiTheme="minorHAnsi" w:hAnsiTheme="minorHAnsi" w:cstheme="minorHAnsi"/>
            <w:noProof/>
          </w:rPr>
          <w:t>Users</w:t>
        </w:r>
        <w:r w:rsidRPr="00516D49">
          <w:rPr>
            <w:rFonts w:asciiTheme="minorHAnsi" w:hAnsiTheme="minorHAnsi" w:cstheme="minorHAnsi"/>
            <w:noProof/>
            <w:webHidden/>
          </w:rPr>
          <w:tab/>
        </w:r>
        <w:r w:rsidRPr="00516D49">
          <w:rPr>
            <w:rFonts w:asciiTheme="minorHAnsi" w:hAnsiTheme="minorHAnsi" w:cstheme="minorHAnsi"/>
            <w:noProof/>
            <w:webHidden/>
          </w:rPr>
          <w:fldChar w:fldCharType="begin"/>
        </w:r>
        <w:r w:rsidRPr="00516D49">
          <w:rPr>
            <w:rFonts w:asciiTheme="minorHAnsi" w:hAnsiTheme="minorHAnsi" w:cstheme="minorHAnsi"/>
            <w:noProof/>
            <w:webHidden/>
          </w:rPr>
          <w:instrText xml:space="preserve"> PAGEREF _Toc273528480 \h </w:instrText>
        </w:r>
        <w:r w:rsidRPr="00516D49">
          <w:rPr>
            <w:rFonts w:asciiTheme="minorHAnsi" w:hAnsiTheme="minorHAnsi" w:cstheme="minorHAnsi"/>
            <w:noProof/>
            <w:webHidden/>
          </w:rPr>
        </w:r>
        <w:r w:rsidRPr="00516D49">
          <w:rPr>
            <w:rFonts w:asciiTheme="minorHAnsi" w:hAnsiTheme="minorHAnsi" w:cstheme="minorHAnsi"/>
            <w:noProof/>
            <w:webHidden/>
          </w:rPr>
          <w:fldChar w:fldCharType="separate"/>
        </w:r>
        <w:r w:rsidRPr="00516D49">
          <w:rPr>
            <w:rFonts w:asciiTheme="minorHAnsi" w:hAnsiTheme="minorHAnsi" w:cstheme="minorHAnsi"/>
            <w:noProof/>
            <w:webHidden/>
          </w:rPr>
          <w:t>1</w:t>
        </w:r>
        <w:r w:rsidRPr="00516D49">
          <w:rPr>
            <w:rFonts w:asciiTheme="minorHAnsi" w:hAnsiTheme="minorHAnsi" w:cstheme="minorHAnsi"/>
            <w:noProof/>
            <w:webHidden/>
          </w:rPr>
          <w:fldChar w:fldCharType="end"/>
        </w:r>
      </w:hyperlink>
    </w:p>
    <w:p w:rsidR="00516D49" w:rsidRPr="00516D49" w:rsidRDefault="00516D49">
      <w:pPr>
        <w:pStyle w:val="TOC2"/>
        <w:rPr>
          <w:rFonts w:asciiTheme="minorHAnsi" w:hAnsiTheme="minorHAnsi" w:cstheme="minorHAnsi"/>
          <w:noProof/>
          <w:sz w:val="22"/>
          <w:szCs w:val="22"/>
          <w:lang w:eastAsia="zh-CN"/>
        </w:rPr>
      </w:pPr>
      <w:hyperlink w:anchor="_Toc273528481" w:history="1">
        <w:r w:rsidRPr="00516D49">
          <w:rPr>
            <w:rStyle w:val="Hyperlink"/>
            <w:rFonts w:asciiTheme="minorHAnsi" w:hAnsiTheme="minorHAnsi" w:cstheme="minorHAnsi"/>
            <w:noProof/>
            <w:snapToGrid w:val="0"/>
            <w:w w:val="0"/>
            <w:lang w:eastAsia="zh-CN"/>
          </w:rPr>
          <w:t>1.4</w:t>
        </w:r>
        <w:r w:rsidRPr="00516D49">
          <w:rPr>
            <w:rFonts w:asciiTheme="minorHAnsi" w:hAnsiTheme="minorHAnsi" w:cstheme="minorHAnsi"/>
            <w:noProof/>
            <w:sz w:val="22"/>
            <w:szCs w:val="22"/>
            <w:lang w:eastAsia="zh-CN"/>
          </w:rPr>
          <w:tab/>
        </w:r>
        <w:r w:rsidRPr="00516D49">
          <w:rPr>
            <w:rStyle w:val="Hyperlink"/>
            <w:rFonts w:asciiTheme="minorHAnsi" w:hAnsiTheme="minorHAnsi" w:cstheme="minorHAnsi"/>
            <w:noProof/>
            <w:lang w:eastAsia="zh-CN"/>
          </w:rPr>
          <w:t>Cyclic Development of Application</w:t>
        </w:r>
        <w:r w:rsidRPr="00516D49">
          <w:rPr>
            <w:rFonts w:asciiTheme="minorHAnsi" w:hAnsiTheme="minorHAnsi" w:cstheme="minorHAnsi"/>
            <w:noProof/>
            <w:webHidden/>
          </w:rPr>
          <w:tab/>
        </w:r>
        <w:r w:rsidRPr="00516D49">
          <w:rPr>
            <w:rFonts w:asciiTheme="minorHAnsi" w:hAnsiTheme="minorHAnsi" w:cstheme="minorHAnsi"/>
            <w:noProof/>
            <w:webHidden/>
          </w:rPr>
          <w:fldChar w:fldCharType="begin"/>
        </w:r>
        <w:r w:rsidRPr="00516D49">
          <w:rPr>
            <w:rFonts w:asciiTheme="minorHAnsi" w:hAnsiTheme="minorHAnsi" w:cstheme="minorHAnsi"/>
            <w:noProof/>
            <w:webHidden/>
          </w:rPr>
          <w:instrText xml:space="preserve"> PAGEREF _Toc273528481 \h </w:instrText>
        </w:r>
        <w:r w:rsidRPr="00516D49">
          <w:rPr>
            <w:rFonts w:asciiTheme="minorHAnsi" w:hAnsiTheme="minorHAnsi" w:cstheme="minorHAnsi"/>
            <w:noProof/>
            <w:webHidden/>
          </w:rPr>
        </w:r>
        <w:r w:rsidRPr="00516D49">
          <w:rPr>
            <w:rFonts w:asciiTheme="minorHAnsi" w:hAnsiTheme="minorHAnsi" w:cstheme="minorHAnsi"/>
            <w:noProof/>
            <w:webHidden/>
          </w:rPr>
          <w:fldChar w:fldCharType="separate"/>
        </w:r>
        <w:r w:rsidRPr="00516D49">
          <w:rPr>
            <w:rFonts w:asciiTheme="minorHAnsi" w:hAnsiTheme="minorHAnsi" w:cstheme="minorHAnsi"/>
            <w:noProof/>
            <w:webHidden/>
          </w:rPr>
          <w:t>1</w:t>
        </w:r>
        <w:r w:rsidRPr="00516D49">
          <w:rPr>
            <w:rFonts w:asciiTheme="minorHAnsi" w:hAnsiTheme="minorHAnsi" w:cstheme="minorHAnsi"/>
            <w:noProof/>
            <w:webHidden/>
          </w:rPr>
          <w:fldChar w:fldCharType="end"/>
        </w:r>
      </w:hyperlink>
    </w:p>
    <w:p w:rsidR="00516D49" w:rsidRPr="00516D49" w:rsidRDefault="00516D49">
      <w:pPr>
        <w:pStyle w:val="TOC2"/>
        <w:rPr>
          <w:rFonts w:asciiTheme="minorHAnsi" w:hAnsiTheme="minorHAnsi" w:cstheme="minorHAnsi"/>
          <w:noProof/>
          <w:sz w:val="22"/>
          <w:szCs w:val="22"/>
          <w:lang w:eastAsia="zh-CN"/>
        </w:rPr>
      </w:pPr>
      <w:hyperlink w:anchor="_Toc273528482" w:history="1">
        <w:r w:rsidRPr="00516D49">
          <w:rPr>
            <w:rStyle w:val="Hyperlink"/>
            <w:rFonts w:asciiTheme="minorHAnsi" w:hAnsiTheme="minorHAnsi" w:cstheme="minorHAnsi"/>
            <w:noProof/>
            <w:snapToGrid w:val="0"/>
            <w:w w:val="0"/>
            <w:lang w:eastAsia="zh-CN"/>
          </w:rPr>
          <w:t>1.5</w:t>
        </w:r>
        <w:r w:rsidRPr="00516D49">
          <w:rPr>
            <w:rFonts w:asciiTheme="minorHAnsi" w:hAnsiTheme="minorHAnsi" w:cstheme="minorHAnsi"/>
            <w:noProof/>
            <w:sz w:val="22"/>
            <w:szCs w:val="22"/>
            <w:lang w:eastAsia="zh-CN"/>
          </w:rPr>
          <w:tab/>
        </w:r>
        <w:r w:rsidRPr="00516D49">
          <w:rPr>
            <w:rStyle w:val="Hyperlink"/>
            <w:rFonts w:asciiTheme="minorHAnsi" w:hAnsiTheme="minorHAnsi" w:cstheme="minorHAnsi"/>
            <w:noProof/>
            <w:lang w:eastAsia="zh-CN"/>
          </w:rPr>
          <w:t>Components</w:t>
        </w:r>
        <w:r w:rsidRPr="00516D49">
          <w:rPr>
            <w:rFonts w:asciiTheme="minorHAnsi" w:hAnsiTheme="minorHAnsi" w:cstheme="minorHAnsi"/>
            <w:noProof/>
            <w:webHidden/>
          </w:rPr>
          <w:tab/>
        </w:r>
        <w:r w:rsidRPr="00516D49">
          <w:rPr>
            <w:rFonts w:asciiTheme="minorHAnsi" w:hAnsiTheme="minorHAnsi" w:cstheme="minorHAnsi"/>
            <w:noProof/>
            <w:webHidden/>
          </w:rPr>
          <w:fldChar w:fldCharType="begin"/>
        </w:r>
        <w:r w:rsidRPr="00516D49">
          <w:rPr>
            <w:rFonts w:asciiTheme="minorHAnsi" w:hAnsiTheme="minorHAnsi" w:cstheme="minorHAnsi"/>
            <w:noProof/>
            <w:webHidden/>
          </w:rPr>
          <w:instrText xml:space="preserve"> PAGEREF _Toc273528482 \h </w:instrText>
        </w:r>
        <w:r w:rsidRPr="00516D49">
          <w:rPr>
            <w:rFonts w:asciiTheme="minorHAnsi" w:hAnsiTheme="minorHAnsi" w:cstheme="minorHAnsi"/>
            <w:noProof/>
            <w:webHidden/>
          </w:rPr>
        </w:r>
        <w:r w:rsidRPr="00516D49">
          <w:rPr>
            <w:rFonts w:asciiTheme="minorHAnsi" w:hAnsiTheme="minorHAnsi" w:cstheme="minorHAnsi"/>
            <w:noProof/>
            <w:webHidden/>
          </w:rPr>
          <w:fldChar w:fldCharType="separate"/>
        </w:r>
        <w:r w:rsidRPr="00516D49">
          <w:rPr>
            <w:rFonts w:asciiTheme="minorHAnsi" w:hAnsiTheme="minorHAnsi" w:cstheme="minorHAnsi"/>
            <w:noProof/>
            <w:webHidden/>
          </w:rPr>
          <w:t>2</w:t>
        </w:r>
        <w:r w:rsidRPr="00516D49">
          <w:rPr>
            <w:rFonts w:asciiTheme="minorHAnsi" w:hAnsiTheme="minorHAnsi" w:cstheme="minorHAnsi"/>
            <w:noProof/>
            <w:webHidden/>
          </w:rPr>
          <w:fldChar w:fldCharType="end"/>
        </w:r>
      </w:hyperlink>
    </w:p>
    <w:p w:rsidR="00516D49" w:rsidRPr="00516D49" w:rsidRDefault="00516D49">
      <w:pPr>
        <w:pStyle w:val="TOC2"/>
        <w:rPr>
          <w:rFonts w:asciiTheme="minorHAnsi" w:hAnsiTheme="minorHAnsi" w:cstheme="minorHAnsi"/>
          <w:noProof/>
          <w:sz w:val="22"/>
          <w:szCs w:val="22"/>
          <w:lang w:eastAsia="zh-CN"/>
        </w:rPr>
      </w:pPr>
      <w:hyperlink w:anchor="_Toc273528483" w:history="1">
        <w:r w:rsidRPr="00516D49">
          <w:rPr>
            <w:rStyle w:val="Hyperlink"/>
            <w:rFonts w:asciiTheme="minorHAnsi" w:hAnsiTheme="minorHAnsi" w:cstheme="minorHAnsi"/>
            <w:noProof/>
            <w:snapToGrid w:val="0"/>
            <w:w w:val="0"/>
            <w:lang w:eastAsia="zh-CN"/>
          </w:rPr>
          <w:t>1.6</w:t>
        </w:r>
        <w:r w:rsidRPr="00516D49">
          <w:rPr>
            <w:rFonts w:asciiTheme="minorHAnsi" w:hAnsiTheme="minorHAnsi" w:cstheme="minorHAnsi"/>
            <w:noProof/>
            <w:sz w:val="22"/>
            <w:szCs w:val="22"/>
            <w:lang w:eastAsia="zh-CN"/>
          </w:rPr>
          <w:tab/>
        </w:r>
        <w:r w:rsidRPr="00516D49">
          <w:rPr>
            <w:rStyle w:val="Hyperlink"/>
            <w:rFonts w:asciiTheme="minorHAnsi" w:hAnsiTheme="minorHAnsi" w:cstheme="minorHAnsi"/>
            <w:noProof/>
            <w:lang w:eastAsia="zh-CN"/>
          </w:rPr>
          <w:t>Non Functional Requirements</w:t>
        </w:r>
        <w:r w:rsidRPr="00516D49">
          <w:rPr>
            <w:rFonts w:asciiTheme="minorHAnsi" w:hAnsiTheme="minorHAnsi" w:cstheme="minorHAnsi"/>
            <w:noProof/>
            <w:webHidden/>
          </w:rPr>
          <w:tab/>
        </w:r>
        <w:r w:rsidRPr="00516D49">
          <w:rPr>
            <w:rFonts w:asciiTheme="minorHAnsi" w:hAnsiTheme="minorHAnsi" w:cstheme="minorHAnsi"/>
            <w:noProof/>
            <w:webHidden/>
          </w:rPr>
          <w:fldChar w:fldCharType="begin"/>
        </w:r>
        <w:r w:rsidRPr="00516D49">
          <w:rPr>
            <w:rFonts w:asciiTheme="minorHAnsi" w:hAnsiTheme="minorHAnsi" w:cstheme="minorHAnsi"/>
            <w:noProof/>
            <w:webHidden/>
          </w:rPr>
          <w:instrText xml:space="preserve"> PAGEREF _Toc273528483 \h </w:instrText>
        </w:r>
        <w:r w:rsidRPr="00516D49">
          <w:rPr>
            <w:rFonts w:asciiTheme="minorHAnsi" w:hAnsiTheme="minorHAnsi" w:cstheme="minorHAnsi"/>
            <w:noProof/>
            <w:webHidden/>
          </w:rPr>
        </w:r>
        <w:r w:rsidRPr="00516D49">
          <w:rPr>
            <w:rFonts w:asciiTheme="minorHAnsi" w:hAnsiTheme="minorHAnsi" w:cstheme="minorHAnsi"/>
            <w:noProof/>
            <w:webHidden/>
          </w:rPr>
          <w:fldChar w:fldCharType="separate"/>
        </w:r>
        <w:r w:rsidRPr="00516D49">
          <w:rPr>
            <w:rFonts w:asciiTheme="minorHAnsi" w:hAnsiTheme="minorHAnsi" w:cstheme="minorHAnsi"/>
            <w:noProof/>
            <w:webHidden/>
          </w:rPr>
          <w:t>3</w:t>
        </w:r>
        <w:r w:rsidRPr="00516D49">
          <w:rPr>
            <w:rFonts w:asciiTheme="minorHAnsi" w:hAnsiTheme="minorHAnsi" w:cstheme="minorHAnsi"/>
            <w:noProof/>
            <w:webHidden/>
          </w:rPr>
          <w:fldChar w:fldCharType="end"/>
        </w:r>
      </w:hyperlink>
    </w:p>
    <w:p w:rsidR="00516D49" w:rsidRPr="00516D49" w:rsidRDefault="00516D49">
      <w:pPr>
        <w:pStyle w:val="TOC1"/>
        <w:tabs>
          <w:tab w:val="left" w:pos="461"/>
        </w:tabs>
        <w:rPr>
          <w:rFonts w:asciiTheme="minorHAnsi" w:hAnsiTheme="minorHAnsi" w:cstheme="minorHAnsi"/>
          <w:b w:val="0"/>
          <w:sz w:val="22"/>
          <w:szCs w:val="22"/>
          <w:lang w:eastAsia="zh-CN"/>
        </w:rPr>
      </w:pPr>
      <w:hyperlink w:anchor="_Toc273528484" w:history="1">
        <w:r w:rsidRPr="00516D49">
          <w:rPr>
            <w:rStyle w:val="Hyperlink"/>
            <w:rFonts w:asciiTheme="minorHAnsi" w:hAnsiTheme="minorHAnsi" w:cstheme="minorHAnsi"/>
            <w:lang w:eastAsia="zh-CN"/>
          </w:rPr>
          <w:t>2.</w:t>
        </w:r>
        <w:r w:rsidRPr="00516D49">
          <w:rPr>
            <w:rFonts w:asciiTheme="minorHAnsi" w:hAnsiTheme="minorHAnsi" w:cstheme="minorHAnsi"/>
            <w:b w:val="0"/>
            <w:sz w:val="22"/>
            <w:szCs w:val="22"/>
            <w:lang w:eastAsia="zh-CN"/>
          </w:rPr>
          <w:tab/>
        </w:r>
        <w:r w:rsidRPr="00516D49">
          <w:rPr>
            <w:rStyle w:val="Hyperlink"/>
            <w:rFonts w:asciiTheme="minorHAnsi" w:hAnsiTheme="minorHAnsi" w:cstheme="minorHAnsi"/>
            <w:lang w:eastAsia="zh-CN"/>
          </w:rPr>
          <w:t>Use Cases</w:t>
        </w:r>
        <w:r w:rsidRPr="00516D49">
          <w:rPr>
            <w:rFonts w:asciiTheme="minorHAnsi" w:hAnsiTheme="minorHAnsi" w:cstheme="minorHAnsi"/>
            <w:webHidden/>
          </w:rPr>
          <w:tab/>
        </w:r>
        <w:r w:rsidRPr="00516D49">
          <w:rPr>
            <w:rFonts w:asciiTheme="minorHAnsi" w:hAnsiTheme="minorHAnsi" w:cstheme="minorHAnsi"/>
            <w:webHidden/>
          </w:rPr>
          <w:fldChar w:fldCharType="begin"/>
        </w:r>
        <w:r w:rsidRPr="00516D49">
          <w:rPr>
            <w:rFonts w:asciiTheme="minorHAnsi" w:hAnsiTheme="minorHAnsi" w:cstheme="minorHAnsi"/>
            <w:webHidden/>
          </w:rPr>
          <w:instrText xml:space="preserve"> PAGEREF _Toc273528484 \h </w:instrText>
        </w:r>
        <w:r w:rsidRPr="00516D49">
          <w:rPr>
            <w:rFonts w:asciiTheme="minorHAnsi" w:hAnsiTheme="minorHAnsi" w:cstheme="minorHAnsi"/>
            <w:webHidden/>
          </w:rPr>
        </w:r>
        <w:r w:rsidRPr="00516D49">
          <w:rPr>
            <w:rFonts w:asciiTheme="minorHAnsi" w:hAnsiTheme="minorHAnsi" w:cstheme="minorHAnsi"/>
            <w:webHidden/>
          </w:rPr>
          <w:fldChar w:fldCharType="separate"/>
        </w:r>
        <w:r w:rsidRPr="00516D49">
          <w:rPr>
            <w:rFonts w:asciiTheme="minorHAnsi" w:hAnsiTheme="minorHAnsi" w:cstheme="minorHAnsi"/>
            <w:webHidden/>
          </w:rPr>
          <w:t>4</w:t>
        </w:r>
        <w:r w:rsidRPr="00516D49">
          <w:rPr>
            <w:rFonts w:asciiTheme="minorHAnsi" w:hAnsiTheme="minorHAnsi" w:cstheme="minorHAnsi"/>
            <w:webHidden/>
          </w:rPr>
          <w:fldChar w:fldCharType="end"/>
        </w:r>
      </w:hyperlink>
    </w:p>
    <w:p w:rsidR="00516D49" w:rsidRPr="00516D49" w:rsidRDefault="00516D49">
      <w:pPr>
        <w:pStyle w:val="TOC1"/>
        <w:tabs>
          <w:tab w:val="left" w:pos="461"/>
        </w:tabs>
        <w:rPr>
          <w:rFonts w:asciiTheme="minorHAnsi" w:hAnsiTheme="minorHAnsi" w:cstheme="minorHAnsi"/>
          <w:b w:val="0"/>
          <w:sz w:val="22"/>
          <w:szCs w:val="22"/>
          <w:lang w:eastAsia="zh-CN"/>
        </w:rPr>
      </w:pPr>
      <w:hyperlink w:anchor="_Toc273528485" w:history="1">
        <w:r w:rsidRPr="00516D49">
          <w:rPr>
            <w:rStyle w:val="Hyperlink"/>
            <w:rFonts w:asciiTheme="minorHAnsi" w:hAnsiTheme="minorHAnsi" w:cstheme="minorHAnsi"/>
            <w:lang w:eastAsia="zh-CN"/>
          </w:rPr>
          <w:t>3.</w:t>
        </w:r>
        <w:r w:rsidRPr="00516D49">
          <w:rPr>
            <w:rFonts w:asciiTheme="minorHAnsi" w:hAnsiTheme="minorHAnsi" w:cstheme="minorHAnsi"/>
            <w:b w:val="0"/>
            <w:sz w:val="22"/>
            <w:szCs w:val="22"/>
            <w:lang w:eastAsia="zh-CN"/>
          </w:rPr>
          <w:tab/>
        </w:r>
        <w:r w:rsidRPr="00516D49">
          <w:rPr>
            <w:rStyle w:val="Hyperlink"/>
            <w:rFonts w:asciiTheme="minorHAnsi" w:hAnsiTheme="minorHAnsi" w:cstheme="minorHAnsi"/>
            <w:lang w:eastAsia="zh-CN"/>
          </w:rPr>
          <w:t>User Interface</w:t>
        </w:r>
        <w:r w:rsidRPr="00516D49">
          <w:rPr>
            <w:rFonts w:asciiTheme="minorHAnsi" w:hAnsiTheme="minorHAnsi" w:cstheme="minorHAnsi"/>
            <w:webHidden/>
          </w:rPr>
          <w:tab/>
        </w:r>
        <w:r w:rsidRPr="00516D49">
          <w:rPr>
            <w:rFonts w:asciiTheme="minorHAnsi" w:hAnsiTheme="minorHAnsi" w:cstheme="minorHAnsi"/>
            <w:webHidden/>
          </w:rPr>
          <w:fldChar w:fldCharType="begin"/>
        </w:r>
        <w:r w:rsidRPr="00516D49">
          <w:rPr>
            <w:rFonts w:asciiTheme="minorHAnsi" w:hAnsiTheme="minorHAnsi" w:cstheme="minorHAnsi"/>
            <w:webHidden/>
          </w:rPr>
          <w:instrText xml:space="preserve"> PAGEREF _Toc273528485 \h </w:instrText>
        </w:r>
        <w:r w:rsidRPr="00516D49">
          <w:rPr>
            <w:rFonts w:asciiTheme="minorHAnsi" w:hAnsiTheme="minorHAnsi" w:cstheme="minorHAnsi"/>
            <w:webHidden/>
          </w:rPr>
        </w:r>
        <w:r w:rsidRPr="00516D49">
          <w:rPr>
            <w:rFonts w:asciiTheme="minorHAnsi" w:hAnsiTheme="minorHAnsi" w:cstheme="minorHAnsi"/>
            <w:webHidden/>
          </w:rPr>
          <w:fldChar w:fldCharType="separate"/>
        </w:r>
        <w:r w:rsidRPr="00516D49">
          <w:rPr>
            <w:rFonts w:asciiTheme="minorHAnsi" w:hAnsiTheme="minorHAnsi" w:cstheme="minorHAnsi"/>
            <w:webHidden/>
          </w:rPr>
          <w:t>13</w:t>
        </w:r>
        <w:r w:rsidRPr="00516D49">
          <w:rPr>
            <w:rFonts w:asciiTheme="minorHAnsi" w:hAnsiTheme="minorHAnsi" w:cstheme="minorHAnsi"/>
            <w:webHidden/>
          </w:rPr>
          <w:fldChar w:fldCharType="end"/>
        </w:r>
      </w:hyperlink>
    </w:p>
    <w:p w:rsidR="00516D49" w:rsidRPr="00516D49" w:rsidRDefault="00516D49">
      <w:pPr>
        <w:pStyle w:val="TOC1"/>
        <w:tabs>
          <w:tab w:val="left" w:pos="461"/>
        </w:tabs>
        <w:rPr>
          <w:rFonts w:asciiTheme="minorHAnsi" w:hAnsiTheme="minorHAnsi" w:cstheme="minorHAnsi"/>
          <w:b w:val="0"/>
          <w:sz w:val="22"/>
          <w:szCs w:val="22"/>
          <w:lang w:eastAsia="zh-CN"/>
        </w:rPr>
      </w:pPr>
      <w:hyperlink w:anchor="_Toc273528486" w:history="1">
        <w:r w:rsidRPr="00516D49">
          <w:rPr>
            <w:rStyle w:val="Hyperlink"/>
            <w:rFonts w:asciiTheme="minorHAnsi" w:hAnsiTheme="minorHAnsi" w:cstheme="minorHAnsi"/>
            <w:lang w:eastAsia="zh-CN"/>
          </w:rPr>
          <w:t>4.</w:t>
        </w:r>
        <w:r w:rsidRPr="00516D49">
          <w:rPr>
            <w:rFonts w:asciiTheme="minorHAnsi" w:hAnsiTheme="minorHAnsi" w:cstheme="minorHAnsi"/>
            <w:b w:val="0"/>
            <w:sz w:val="22"/>
            <w:szCs w:val="22"/>
            <w:lang w:eastAsia="zh-CN"/>
          </w:rPr>
          <w:tab/>
        </w:r>
        <w:r w:rsidRPr="00516D49">
          <w:rPr>
            <w:rStyle w:val="Hyperlink"/>
            <w:rFonts w:asciiTheme="minorHAnsi" w:hAnsiTheme="minorHAnsi" w:cstheme="minorHAnsi"/>
            <w:lang w:eastAsia="zh-CN"/>
          </w:rPr>
          <w:t>MoSCoW Matrix</w:t>
        </w:r>
        <w:r w:rsidRPr="00516D49">
          <w:rPr>
            <w:rFonts w:asciiTheme="minorHAnsi" w:hAnsiTheme="minorHAnsi" w:cstheme="minorHAnsi"/>
            <w:webHidden/>
          </w:rPr>
          <w:tab/>
        </w:r>
        <w:r w:rsidRPr="00516D49">
          <w:rPr>
            <w:rFonts w:asciiTheme="minorHAnsi" w:hAnsiTheme="minorHAnsi" w:cstheme="minorHAnsi"/>
            <w:webHidden/>
          </w:rPr>
          <w:fldChar w:fldCharType="begin"/>
        </w:r>
        <w:r w:rsidRPr="00516D49">
          <w:rPr>
            <w:rFonts w:asciiTheme="minorHAnsi" w:hAnsiTheme="minorHAnsi" w:cstheme="minorHAnsi"/>
            <w:webHidden/>
          </w:rPr>
          <w:instrText xml:space="preserve"> PAGEREF _Toc273528486 \h </w:instrText>
        </w:r>
        <w:r w:rsidRPr="00516D49">
          <w:rPr>
            <w:rFonts w:asciiTheme="minorHAnsi" w:hAnsiTheme="minorHAnsi" w:cstheme="minorHAnsi"/>
            <w:webHidden/>
          </w:rPr>
        </w:r>
        <w:r w:rsidRPr="00516D49">
          <w:rPr>
            <w:rFonts w:asciiTheme="minorHAnsi" w:hAnsiTheme="minorHAnsi" w:cstheme="minorHAnsi"/>
            <w:webHidden/>
          </w:rPr>
          <w:fldChar w:fldCharType="separate"/>
        </w:r>
        <w:r w:rsidRPr="00516D49">
          <w:rPr>
            <w:rFonts w:asciiTheme="minorHAnsi" w:hAnsiTheme="minorHAnsi" w:cstheme="minorHAnsi"/>
            <w:webHidden/>
          </w:rPr>
          <w:t>15</w:t>
        </w:r>
        <w:r w:rsidRPr="00516D49">
          <w:rPr>
            <w:rFonts w:asciiTheme="minorHAnsi" w:hAnsiTheme="minorHAnsi" w:cstheme="minorHAnsi"/>
            <w:webHidden/>
          </w:rPr>
          <w:fldChar w:fldCharType="end"/>
        </w:r>
      </w:hyperlink>
    </w:p>
    <w:p w:rsidR="002F62EF" w:rsidRPr="00516D49" w:rsidRDefault="00CC3E53" w:rsidP="003E44BE">
      <w:pPr>
        <w:jc w:val="both"/>
        <w:rPr>
          <w:rFonts w:asciiTheme="minorHAnsi" w:hAnsiTheme="minorHAnsi" w:cstheme="minorHAnsi" w:hint="eastAsia"/>
          <w:lang w:eastAsia="zh-CN"/>
        </w:rPr>
        <w:sectPr w:rsidR="002F62EF" w:rsidRPr="00516D49" w:rsidSect="00D25EEB">
          <w:footerReference w:type="default" r:id="rId9"/>
          <w:headerReference w:type="first" r:id="rId10"/>
          <w:footerReference w:type="first" r:id="rId11"/>
          <w:pgSz w:w="12240" w:h="15840" w:code="1"/>
          <w:pgMar w:top="1080" w:right="1800" w:bottom="1728" w:left="1800" w:header="432" w:footer="432" w:gutter="0"/>
          <w:pgNumType w:fmt="lowerRoman"/>
          <w:cols w:space="708"/>
          <w:titlePg/>
          <w:docGrid w:linePitch="326"/>
        </w:sectPr>
      </w:pPr>
      <w:r w:rsidRPr="00516D49">
        <w:rPr>
          <w:rFonts w:asciiTheme="minorHAnsi" w:hAnsiTheme="minorHAnsi" w:cstheme="minorHAnsi"/>
        </w:rPr>
        <w:fldChar w:fldCharType="end"/>
      </w:r>
      <w:r w:rsidR="00516D49">
        <w:rPr>
          <w:rFonts w:asciiTheme="minorHAnsi" w:hAnsiTheme="minorHAnsi" w:cstheme="minorHAnsi" w:hint="eastAsia"/>
          <w:lang w:eastAsia="zh-CN"/>
        </w:rPr>
        <w:tab/>
      </w:r>
    </w:p>
    <w:p w:rsidR="002F62EF" w:rsidRPr="00516D49" w:rsidRDefault="00745BEB" w:rsidP="003E44BE">
      <w:pPr>
        <w:pStyle w:val="Heading1"/>
        <w:jc w:val="both"/>
        <w:rPr>
          <w:rFonts w:asciiTheme="minorHAnsi" w:hAnsiTheme="minorHAnsi" w:cstheme="minorHAnsi"/>
          <w:lang w:eastAsia="zh-CN"/>
        </w:rPr>
      </w:pPr>
      <w:bookmarkStart w:id="2" w:name="_Toc273528477"/>
      <w:r w:rsidRPr="00516D49">
        <w:rPr>
          <w:rFonts w:asciiTheme="minorHAnsi" w:hAnsiTheme="minorHAnsi" w:cstheme="minorHAnsi"/>
          <w:lang w:eastAsia="zh-CN"/>
        </w:rPr>
        <w:lastRenderedPageBreak/>
        <w:t>Introduction</w:t>
      </w:r>
      <w:bookmarkEnd w:id="2"/>
    </w:p>
    <w:p w:rsidR="00DF0BD5" w:rsidRPr="00516D49" w:rsidRDefault="00DF0BD5" w:rsidP="003E44BE">
      <w:pPr>
        <w:pStyle w:val="Heading2"/>
        <w:jc w:val="both"/>
        <w:rPr>
          <w:rFonts w:asciiTheme="minorHAnsi" w:hAnsiTheme="minorHAnsi" w:cstheme="minorHAnsi"/>
          <w:color w:val="548DD4" w:themeColor="text2" w:themeTint="99"/>
          <w:lang w:eastAsia="zh-CN"/>
        </w:rPr>
      </w:pPr>
      <w:bookmarkStart w:id="3" w:name="_Toc273528478"/>
      <w:r w:rsidRPr="00516D49">
        <w:rPr>
          <w:rFonts w:asciiTheme="minorHAnsi" w:hAnsiTheme="minorHAnsi" w:cstheme="minorHAnsi"/>
          <w:color w:val="548DD4" w:themeColor="text2" w:themeTint="99"/>
          <w:lang w:eastAsia="zh-CN"/>
        </w:rPr>
        <w:t>Purpose</w:t>
      </w:r>
      <w:bookmarkEnd w:id="3"/>
    </w:p>
    <w:p w:rsidR="00DF0BD5" w:rsidRPr="00516D49" w:rsidRDefault="00DF0BD5"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This document represents the analysis of </w:t>
      </w:r>
      <w:r w:rsidR="002C3334" w:rsidRPr="00516D49">
        <w:rPr>
          <w:rFonts w:asciiTheme="minorHAnsi" w:hAnsiTheme="minorHAnsi" w:cstheme="minorHAnsi"/>
          <w:sz w:val="20"/>
          <w:lang w:eastAsia="zh-CN"/>
        </w:rPr>
        <w:t>the functionalities</w:t>
      </w:r>
      <w:r w:rsidRPr="00516D49">
        <w:rPr>
          <w:rFonts w:asciiTheme="minorHAnsi" w:hAnsiTheme="minorHAnsi" w:cstheme="minorHAnsi"/>
          <w:sz w:val="20"/>
        </w:rPr>
        <w:t xml:space="preserve"> and user requirements of the Parcel Ha</w:t>
      </w:r>
      <w:r w:rsidR="00D26F3F" w:rsidRPr="00516D49">
        <w:rPr>
          <w:rFonts w:asciiTheme="minorHAnsi" w:hAnsiTheme="minorHAnsi" w:cstheme="minorHAnsi"/>
          <w:sz w:val="20"/>
        </w:rPr>
        <w:t>ndling Simulation application t</w:t>
      </w:r>
      <w:r w:rsidR="00D26F3F" w:rsidRPr="00516D49">
        <w:rPr>
          <w:rFonts w:asciiTheme="minorHAnsi" w:hAnsiTheme="minorHAnsi" w:cstheme="minorHAnsi"/>
          <w:sz w:val="20"/>
          <w:lang w:eastAsia="zh-CN"/>
        </w:rPr>
        <w:t>h</w:t>
      </w:r>
      <w:r w:rsidRPr="00516D49">
        <w:rPr>
          <w:rFonts w:asciiTheme="minorHAnsi" w:hAnsiTheme="minorHAnsi" w:cstheme="minorHAnsi"/>
          <w:sz w:val="20"/>
        </w:rPr>
        <w:t>at we intend to devel</w:t>
      </w:r>
      <w:r w:rsidR="002C3334" w:rsidRPr="00516D49">
        <w:rPr>
          <w:rFonts w:asciiTheme="minorHAnsi" w:hAnsiTheme="minorHAnsi" w:cstheme="minorHAnsi"/>
          <w:sz w:val="20"/>
        </w:rPr>
        <w:t xml:space="preserve">op for the client. We will </w:t>
      </w:r>
      <w:r w:rsidR="002C3334" w:rsidRPr="00516D49">
        <w:rPr>
          <w:rFonts w:asciiTheme="minorHAnsi" w:hAnsiTheme="minorHAnsi" w:cstheme="minorHAnsi"/>
          <w:sz w:val="20"/>
          <w:lang w:eastAsia="zh-CN"/>
        </w:rPr>
        <w:t xml:space="preserve">here explain </w:t>
      </w:r>
      <w:r w:rsidRPr="00516D49">
        <w:rPr>
          <w:rFonts w:asciiTheme="minorHAnsi" w:hAnsiTheme="minorHAnsi" w:cstheme="minorHAnsi"/>
          <w:sz w:val="20"/>
        </w:rPr>
        <w:t xml:space="preserve">some of the basic requirements that would be made available in the first edition of </w:t>
      </w:r>
      <w:r w:rsidR="003E44BE" w:rsidRPr="00516D49">
        <w:rPr>
          <w:rFonts w:asciiTheme="minorHAnsi" w:hAnsiTheme="minorHAnsi" w:cstheme="minorHAnsi"/>
          <w:sz w:val="20"/>
          <w:lang w:eastAsia="zh-CN"/>
        </w:rPr>
        <w:t>our</w:t>
      </w:r>
      <w:r w:rsidRPr="00516D49">
        <w:rPr>
          <w:rFonts w:asciiTheme="minorHAnsi" w:hAnsiTheme="minorHAnsi" w:cstheme="minorHAnsi"/>
          <w:sz w:val="20"/>
        </w:rPr>
        <w:t xml:space="preserve"> application.</w:t>
      </w:r>
    </w:p>
    <w:p w:rsidR="00DF0BD5" w:rsidRPr="00516D49" w:rsidRDefault="00DF0BD5" w:rsidP="003E44BE">
      <w:pPr>
        <w:jc w:val="both"/>
        <w:rPr>
          <w:rFonts w:asciiTheme="minorHAnsi" w:hAnsiTheme="minorHAnsi" w:cstheme="minorHAnsi"/>
          <w:sz w:val="20"/>
          <w:lang w:eastAsia="zh-CN"/>
        </w:rPr>
      </w:pPr>
    </w:p>
    <w:p w:rsidR="00B769DB" w:rsidRPr="00516D49" w:rsidRDefault="00863A80" w:rsidP="003E44BE">
      <w:pPr>
        <w:pStyle w:val="Heading2"/>
        <w:jc w:val="both"/>
        <w:rPr>
          <w:rFonts w:asciiTheme="minorHAnsi" w:hAnsiTheme="minorHAnsi" w:cstheme="minorHAnsi"/>
          <w:color w:val="548DD4" w:themeColor="text2" w:themeTint="99"/>
          <w:lang w:eastAsia="zh-CN"/>
        </w:rPr>
      </w:pPr>
      <w:bookmarkStart w:id="4" w:name="_Toc273528479"/>
      <w:r w:rsidRPr="00516D49">
        <w:rPr>
          <w:rFonts w:asciiTheme="minorHAnsi" w:hAnsiTheme="minorHAnsi" w:cstheme="minorHAnsi"/>
          <w:color w:val="548DD4" w:themeColor="text2" w:themeTint="99"/>
          <w:lang w:eastAsia="zh-CN"/>
        </w:rPr>
        <w:t>Assignment</w:t>
      </w:r>
      <w:r w:rsidR="00B769DB" w:rsidRPr="00516D49">
        <w:rPr>
          <w:rFonts w:asciiTheme="minorHAnsi" w:hAnsiTheme="minorHAnsi" w:cstheme="minorHAnsi"/>
          <w:color w:val="548DD4" w:themeColor="text2" w:themeTint="99"/>
          <w:lang w:eastAsia="zh-CN"/>
        </w:rPr>
        <w:t xml:space="preserve">: </w:t>
      </w:r>
      <w:r w:rsidR="00B769DB" w:rsidRPr="00516D49">
        <w:rPr>
          <w:rFonts w:asciiTheme="minorHAnsi" w:hAnsiTheme="minorHAnsi" w:cstheme="minorHAnsi"/>
          <w:lang w:val="en-GB"/>
        </w:rPr>
        <w:t>Parcel handling simulation</w:t>
      </w:r>
      <w:bookmarkEnd w:id="4"/>
    </w:p>
    <w:p w:rsidR="00B769DB" w:rsidRPr="00516D49" w:rsidRDefault="00B769DB" w:rsidP="003E44BE">
      <w:pPr>
        <w:jc w:val="both"/>
        <w:rPr>
          <w:rFonts w:asciiTheme="minorHAnsi" w:hAnsiTheme="minorHAnsi" w:cstheme="minorHAnsi"/>
          <w:sz w:val="20"/>
          <w:lang w:val="en-GB"/>
        </w:rPr>
      </w:pPr>
      <w:r w:rsidRPr="00516D49">
        <w:rPr>
          <w:rFonts w:asciiTheme="minorHAnsi" w:hAnsiTheme="minorHAnsi" w:cstheme="minorHAnsi"/>
          <w:sz w:val="20"/>
          <w:lang w:val="en-GB"/>
        </w:rPr>
        <w:t xml:space="preserve">The </w:t>
      </w:r>
      <w:r w:rsidR="00223267" w:rsidRPr="00516D49">
        <w:rPr>
          <w:rFonts w:asciiTheme="minorHAnsi" w:hAnsiTheme="minorHAnsi" w:cstheme="minorHAnsi"/>
          <w:sz w:val="20"/>
          <w:lang w:val="en-GB"/>
        </w:rPr>
        <w:t>Parcel Handling S</w:t>
      </w:r>
      <w:r w:rsidRPr="00516D49">
        <w:rPr>
          <w:rFonts w:asciiTheme="minorHAnsi" w:hAnsiTheme="minorHAnsi" w:cstheme="minorHAnsi"/>
          <w:sz w:val="20"/>
          <w:lang w:val="en-GB"/>
        </w:rPr>
        <w:t xml:space="preserve">imulation is a distributed application that is intended to resemble the </w:t>
      </w:r>
      <w:r w:rsidR="00223267" w:rsidRPr="00516D49">
        <w:rPr>
          <w:rFonts w:asciiTheme="minorHAnsi" w:hAnsiTheme="minorHAnsi" w:cstheme="minorHAnsi"/>
          <w:sz w:val="20"/>
          <w:lang w:val="en-GB"/>
        </w:rPr>
        <w:t>parcel</w:t>
      </w:r>
      <w:r w:rsidRPr="00516D49">
        <w:rPr>
          <w:rFonts w:asciiTheme="minorHAnsi" w:hAnsiTheme="minorHAnsi" w:cstheme="minorHAnsi"/>
          <w:sz w:val="20"/>
          <w:lang w:val="en-GB"/>
        </w:rPr>
        <w:t xml:space="preserve"> handling systems at the airports. It includes</w:t>
      </w:r>
      <w:r w:rsidR="00223267" w:rsidRPr="00516D49">
        <w:rPr>
          <w:rFonts w:asciiTheme="minorHAnsi" w:hAnsiTheme="minorHAnsi" w:cstheme="minorHAnsi"/>
          <w:sz w:val="20"/>
          <w:lang w:val="en-GB"/>
        </w:rPr>
        <w:t xml:space="preserve"> the </w:t>
      </w:r>
      <w:r w:rsidRPr="00516D49">
        <w:rPr>
          <w:rFonts w:asciiTheme="minorHAnsi" w:hAnsiTheme="minorHAnsi" w:cstheme="minorHAnsi"/>
          <w:sz w:val="20"/>
          <w:lang w:val="en-GB"/>
        </w:rPr>
        <w:t>simulation of the conveyors u</w:t>
      </w:r>
      <w:r w:rsidR="00223267" w:rsidRPr="00516D49">
        <w:rPr>
          <w:rFonts w:asciiTheme="minorHAnsi" w:hAnsiTheme="minorHAnsi" w:cstheme="minorHAnsi"/>
          <w:sz w:val="20"/>
          <w:lang w:val="en-GB"/>
        </w:rPr>
        <w:t>sed to transport the parcels</w:t>
      </w:r>
      <w:r w:rsidRPr="00516D49">
        <w:rPr>
          <w:rFonts w:asciiTheme="minorHAnsi" w:hAnsiTheme="minorHAnsi" w:cstheme="minorHAnsi"/>
          <w:sz w:val="20"/>
          <w:lang w:val="en-GB"/>
        </w:rPr>
        <w:t xml:space="preserve">, the inputs, which are the check-in or </w:t>
      </w:r>
      <w:r w:rsidR="00223267" w:rsidRPr="00516D49">
        <w:rPr>
          <w:rFonts w:asciiTheme="minorHAnsi" w:hAnsiTheme="minorHAnsi" w:cstheme="minorHAnsi"/>
          <w:sz w:val="20"/>
          <w:lang w:val="en-GB"/>
        </w:rPr>
        <w:t>parcel</w:t>
      </w:r>
      <w:r w:rsidRPr="00516D49">
        <w:rPr>
          <w:rFonts w:asciiTheme="minorHAnsi" w:hAnsiTheme="minorHAnsi" w:cstheme="minorHAnsi"/>
          <w:sz w:val="20"/>
          <w:lang w:val="en-GB"/>
        </w:rPr>
        <w:t xml:space="preserve"> drop-off </w:t>
      </w:r>
      <w:r w:rsidR="00223267" w:rsidRPr="00516D49">
        <w:rPr>
          <w:rFonts w:asciiTheme="minorHAnsi" w:hAnsiTheme="minorHAnsi" w:cstheme="minorHAnsi"/>
          <w:sz w:val="20"/>
          <w:lang w:val="en-GB"/>
        </w:rPr>
        <w:t>gate</w:t>
      </w:r>
      <w:r w:rsidRPr="00516D49">
        <w:rPr>
          <w:rFonts w:asciiTheme="minorHAnsi" w:hAnsiTheme="minorHAnsi" w:cstheme="minorHAnsi"/>
          <w:sz w:val="20"/>
          <w:lang w:val="en-GB"/>
        </w:rPr>
        <w:t xml:space="preserve">s at the airport, sorters that route the items to their destination and the outputs, which are the destination gates of the parcels. </w:t>
      </w:r>
    </w:p>
    <w:p w:rsidR="00B769DB" w:rsidRPr="00516D49" w:rsidRDefault="00B769DB" w:rsidP="003E44BE">
      <w:pPr>
        <w:jc w:val="both"/>
        <w:rPr>
          <w:rFonts w:asciiTheme="minorHAnsi" w:hAnsiTheme="minorHAnsi" w:cstheme="minorHAnsi"/>
          <w:sz w:val="20"/>
          <w:lang w:val="en-GB"/>
        </w:rPr>
      </w:pPr>
      <w:r w:rsidRPr="00516D49">
        <w:rPr>
          <w:rFonts w:asciiTheme="minorHAnsi" w:hAnsiTheme="minorHAnsi" w:cstheme="minorHAnsi"/>
          <w:sz w:val="20"/>
          <w:lang w:val="en-GB"/>
        </w:rPr>
        <w:t xml:space="preserve">The user will be able to build the conveyors by drawing lines on the working area. Each parcel will have a set of </w:t>
      </w:r>
      <w:r w:rsidR="00223267" w:rsidRPr="00516D49">
        <w:rPr>
          <w:rFonts w:asciiTheme="minorHAnsi" w:hAnsiTheme="minorHAnsi" w:cstheme="minorHAnsi"/>
          <w:sz w:val="20"/>
          <w:lang w:val="en-GB"/>
        </w:rPr>
        <w:t>properties</w:t>
      </w:r>
      <w:r w:rsidRPr="00516D49">
        <w:rPr>
          <w:rFonts w:asciiTheme="minorHAnsi" w:hAnsiTheme="minorHAnsi" w:cstheme="minorHAnsi"/>
          <w:sz w:val="20"/>
          <w:lang w:val="en-GB"/>
        </w:rPr>
        <w:t xml:space="preserve"> such as destination, ID, priority based on urgency of delivery, etc, which would allow the sorters to navigate the parcel to its destination. </w:t>
      </w:r>
    </w:p>
    <w:p w:rsidR="00B769DB" w:rsidRPr="00516D49" w:rsidRDefault="00B769DB" w:rsidP="003E44BE">
      <w:pPr>
        <w:jc w:val="both"/>
        <w:rPr>
          <w:rFonts w:asciiTheme="minorHAnsi" w:hAnsiTheme="minorHAnsi" w:cstheme="minorHAnsi"/>
        </w:rPr>
      </w:pPr>
      <w:r w:rsidRPr="00516D49">
        <w:rPr>
          <w:rFonts w:asciiTheme="minorHAnsi" w:hAnsiTheme="minorHAnsi" w:cstheme="minorHAnsi"/>
          <w:sz w:val="20"/>
        </w:rPr>
        <w:t>Finally, additional features as parcel dimension diversity, storage facility, belt speed etc. can be added to the simulation</w:t>
      </w:r>
      <w:r w:rsidRPr="00516D49">
        <w:rPr>
          <w:rFonts w:asciiTheme="minorHAnsi" w:hAnsiTheme="minorHAnsi" w:cstheme="minorHAnsi"/>
        </w:rPr>
        <w:t>.</w:t>
      </w:r>
    </w:p>
    <w:p w:rsidR="00B769DB" w:rsidRPr="00516D49" w:rsidRDefault="00B769DB" w:rsidP="003E44BE">
      <w:pPr>
        <w:jc w:val="both"/>
        <w:rPr>
          <w:rFonts w:asciiTheme="minorHAnsi" w:hAnsiTheme="minorHAnsi" w:cstheme="minorHAnsi"/>
        </w:rPr>
      </w:pPr>
    </w:p>
    <w:p w:rsidR="00B769DB" w:rsidRPr="00516D49" w:rsidRDefault="00B769DB" w:rsidP="003E44BE">
      <w:pPr>
        <w:pStyle w:val="Heading2"/>
        <w:jc w:val="both"/>
        <w:rPr>
          <w:rFonts w:asciiTheme="minorHAnsi" w:hAnsiTheme="minorHAnsi" w:cstheme="minorHAnsi"/>
        </w:rPr>
      </w:pPr>
      <w:bookmarkStart w:id="5" w:name="_Toc273528480"/>
      <w:r w:rsidRPr="00516D49">
        <w:rPr>
          <w:rFonts w:asciiTheme="minorHAnsi" w:hAnsiTheme="minorHAnsi" w:cstheme="minorHAnsi"/>
        </w:rPr>
        <w:t>Users</w:t>
      </w:r>
      <w:bookmarkEnd w:id="5"/>
    </w:p>
    <w:p w:rsidR="00B769DB" w:rsidRPr="00516D49" w:rsidRDefault="00B769DB"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The </w:t>
      </w:r>
      <w:r w:rsidR="008D6D4A" w:rsidRPr="00516D49">
        <w:rPr>
          <w:rFonts w:asciiTheme="minorHAnsi" w:hAnsiTheme="minorHAnsi" w:cstheme="minorHAnsi"/>
          <w:sz w:val="20"/>
          <w:lang w:eastAsia="zh-CN"/>
        </w:rPr>
        <w:t>u</w:t>
      </w:r>
      <w:r w:rsidRPr="00516D49">
        <w:rPr>
          <w:rFonts w:asciiTheme="minorHAnsi" w:hAnsiTheme="minorHAnsi" w:cstheme="minorHAnsi"/>
          <w:sz w:val="20"/>
        </w:rPr>
        <w:t xml:space="preserve">sers of the fully </w:t>
      </w:r>
      <w:r w:rsidR="003E44BE" w:rsidRPr="00516D49">
        <w:rPr>
          <w:rFonts w:asciiTheme="minorHAnsi" w:hAnsiTheme="minorHAnsi" w:cstheme="minorHAnsi"/>
          <w:sz w:val="20"/>
          <w:lang w:eastAsia="zh-CN"/>
        </w:rPr>
        <w:t>functioned</w:t>
      </w:r>
      <w:r w:rsidRPr="00516D49">
        <w:rPr>
          <w:rFonts w:asciiTheme="minorHAnsi" w:hAnsiTheme="minorHAnsi" w:cstheme="minorHAnsi"/>
          <w:sz w:val="20"/>
        </w:rPr>
        <w:t xml:space="preserve"> application would be the </w:t>
      </w:r>
      <w:r w:rsidR="00A91F9C" w:rsidRPr="00516D49">
        <w:rPr>
          <w:rFonts w:asciiTheme="minorHAnsi" w:hAnsiTheme="minorHAnsi" w:cstheme="minorHAnsi"/>
          <w:sz w:val="20"/>
          <w:lang w:eastAsia="zh-CN"/>
        </w:rPr>
        <w:t>companies like airports, large delivering companies</w:t>
      </w:r>
      <w:r w:rsidR="009E68E3" w:rsidRPr="00516D49">
        <w:rPr>
          <w:rFonts w:asciiTheme="minorHAnsi" w:hAnsiTheme="minorHAnsi" w:cstheme="minorHAnsi"/>
          <w:sz w:val="20"/>
          <w:lang w:eastAsia="zh-CN"/>
        </w:rPr>
        <w:t xml:space="preserve">, </w:t>
      </w:r>
      <w:r w:rsidR="00223267" w:rsidRPr="00516D49">
        <w:rPr>
          <w:rFonts w:asciiTheme="minorHAnsi" w:hAnsiTheme="minorHAnsi" w:cstheme="minorHAnsi"/>
          <w:sz w:val="20"/>
          <w:lang w:eastAsia="zh-CN"/>
        </w:rPr>
        <w:t xml:space="preserve">warehouses, </w:t>
      </w:r>
      <w:r w:rsidR="009E68E3" w:rsidRPr="00516D49">
        <w:rPr>
          <w:rFonts w:asciiTheme="minorHAnsi" w:hAnsiTheme="minorHAnsi" w:cstheme="minorHAnsi"/>
          <w:sz w:val="20"/>
          <w:lang w:eastAsia="zh-CN"/>
        </w:rPr>
        <w:t>etc.</w:t>
      </w:r>
    </w:p>
    <w:p w:rsidR="00863A80" w:rsidRPr="00516D49" w:rsidRDefault="00863A80" w:rsidP="003E44BE">
      <w:pPr>
        <w:jc w:val="both"/>
        <w:rPr>
          <w:rFonts w:asciiTheme="minorHAnsi" w:hAnsiTheme="minorHAnsi" w:cstheme="minorHAnsi"/>
          <w:lang w:eastAsia="zh-CN"/>
        </w:rPr>
      </w:pPr>
    </w:p>
    <w:p w:rsidR="00DF0BD5" w:rsidRPr="00516D49" w:rsidRDefault="00DF0BD5" w:rsidP="003E44BE">
      <w:pPr>
        <w:pStyle w:val="Heading2"/>
        <w:jc w:val="both"/>
        <w:rPr>
          <w:rFonts w:asciiTheme="minorHAnsi" w:hAnsiTheme="minorHAnsi" w:cstheme="minorHAnsi"/>
          <w:color w:val="548DD4" w:themeColor="text2" w:themeTint="99"/>
          <w:lang w:eastAsia="zh-CN"/>
        </w:rPr>
      </w:pPr>
      <w:bookmarkStart w:id="6" w:name="_Toc273528481"/>
      <w:r w:rsidRPr="00516D49">
        <w:rPr>
          <w:rFonts w:asciiTheme="minorHAnsi" w:hAnsiTheme="minorHAnsi" w:cstheme="minorHAnsi"/>
          <w:color w:val="548DD4" w:themeColor="text2" w:themeTint="99"/>
          <w:lang w:eastAsia="zh-CN"/>
        </w:rPr>
        <w:t>Cyclic Development of Application</w:t>
      </w:r>
      <w:bookmarkEnd w:id="6"/>
    </w:p>
    <w:p w:rsidR="00DF0BD5" w:rsidRPr="00516D49" w:rsidRDefault="00DF0BD5" w:rsidP="003E44BE">
      <w:pPr>
        <w:jc w:val="both"/>
        <w:rPr>
          <w:rFonts w:asciiTheme="minorHAnsi" w:hAnsiTheme="minorHAnsi" w:cstheme="minorHAnsi"/>
          <w:sz w:val="20"/>
        </w:rPr>
      </w:pPr>
      <w:r w:rsidRPr="00516D49">
        <w:rPr>
          <w:rFonts w:asciiTheme="minorHAnsi" w:hAnsiTheme="minorHAnsi" w:cstheme="minorHAnsi"/>
          <w:sz w:val="20"/>
        </w:rPr>
        <w:t xml:space="preserve">The way our team will build this application is through the Iterative Application Development </w:t>
      </w:r>
      <w:r w:rsidR="00B769DB" w:rsidRPr="00516D49">
        <w:rPr>
          <w:rFonts w:asciiTheme="minorHAnsi" w:hAnsiTheme="minorHAnsi" w:cstheme="minorHAnsi"/>
          <w:sz w:val="20"/>
        </w:rPr>
        <w:t xml:space="preserve">(IAD) </w:t>
      </w:r>
      <w:r w:rsidRPr="00516D49">
        <w:rPr>
          <w:rFonts w:asciiTheme="minorHAnsi" w:hAnsiTheme="minorHAnsi" w:cstheme="minorHAnsi"/>
          <w:sz w:val="20"/>
        </w:rPr>
        <w:t xml:space="preserve">approach. This means that </w:t>
      </w:r>
      <w:r w:rsidR="00FE2C3A" w:rsidRPr="00516D49">
        <w:rPr>
          <w:rFonts w:asciiTheme="minorHAnsi" w:hAnsiTheme="minorHAnsi" w:cstheme="minorHAnsi"/>
          <w:sz w:val="20"/>
          <w:lang w:eastAsia="zh-CN"/>
        </w:rPr>
        <w:t>when</w:t>
      </w:r>
      <w:r w:rsidRPr="00516D49">
        <w:rPr>
          <w:rFonts w:asciiTheme="minorHAnsi" w:hAnsiTheme="minorHAnsi" w:cstheme="minorHAnsi"/>
          <w:sz w:val="20"/>
        </w:rPr>
        <w:t xml:space="preserve"> developing this application, we will have to repeat certain stages (design, and development) in a cyclic manner.</w:t>
      </w:r>
    </w:p>
    <w:p w:rsidR="00B769DB" w:rsidRPr="00516D49" w:rsidRDefault="00B769DB" w:rsidP="003E44BE">
      <w:pPr>
        <w:jc w:val="both"/>
        <w:rPr>
          <w:rFonts w:asciiTheme="minorHAnsi" w:hAnsiTheme="minorHAnsi" w:cstheme="minorHAnsi"/>
          <w:sz w:val="20"/>
        </w:rPr>
      </w:pPr>
      <w:r w:rsidRPr="00516D49">
        <w:rPr>
          <w:rFonts w:asciiTheme="minorHAnsi" w:hAnsiTheme="minorHAnsi" w:cstheme="minorHAnsi"/>
          <w:sz w:val="20"/>
        </w:rPr>
        <w:t xml:space="preserve">There would be 3 cycles of </w:t>
      </w:r>
      <w:r w:rsidR="003E44BE" w:rsidRPr="00516D49">
        <w:rPr>
          <w:rFonts w:asciiTheme="minorHAnsi" w:hAnsiTheme="minorHAnsi" w:cstheme="minorHAnsi"/>
          <w:sz w:val="20"/>
        </w:rPr>
        <w:t>development</w:t>
      </w:r>
      <w:r w:rsidR="003E44BE" w:rsidRPr="00516D49">
        <w:rPr>
          <w:rFonts w:asciiTheme="minorHAnsi" w:hAnsiTheme="minorHAnsi" w:cstheme="minorHAnsi"/>
          <w:sz w:val="20"/>
          <w:lang w:eastAsia="zh-CN"/>
        </w:rPr>
        <w:t>.</w:t>
      </w:r>
      <w:r w:rsidRPr="00516D49">
        <w:rPr>
          <w:rFonts w:asciiTheme="minorHAnsi" w:hAnsiTheme="minorHAnsi" w:cstheme="minorHAnsi"/>
          <w:sz w:val="20"/>
        </w:rPr>
        <w:t xml:space="preserve"> </w:t>
      </w:r>
      <w:r w:rsidR="003E44BE" w:rsidRPr="00516D49">
        <w:rPr>
          <w:rFonts w:asciiTheme="minorHAnsi" w:hAnsiTheme="minorHAnsi" w:cstheme="minorHAnsi"/>
          <w:sz w:val="20"/>
          <w:lang w:eastAsia="zh-CN"/>
        </w:rPr>
        <w:t>T</w:t>
      </w:r>
      <w:r w:rsidRPr="00516D49">
        <w:rPr>
          <w:rFonts w:asciiTheme="minorHAnsi" w:hAnsiTheme="minorHAnsi" w:cstheme="minorHAnsi"/>
          <w:sz w:val="20"/>
        </w:rPr>
        <w:t>h</w:t>
      </w:r>
      <w:r w:rsidR="00223267" w:rsidRPr="00516D49">
        <w:rPr>
          <w:rFonts w:asciiTheme="minorHAnsi" w:hAnsiTheme="minorHAnsi" w:cstheme="minorHAnsi"/>
          <w:sz w:val="20"/>
        </w:rPr>
        <w:t>ese would be preceded with the Project P</w:t>
      </w:r>
      <w:r w:rsidRPr="00516D49">
        <w:rPr>
          <w:rFonts w:asciiTheme="minorHAnsi" w:hAnsiTheme="minorHAnsi" w:cstheme="minorHAnsi"/>
          <w:sz w:val="20"/>
        </w:rPr>
        <w:t xml:space="preserve">lan </w:t>
      </w:r>
      <w:r w:rsidR="00223267" w:rsidRPr="00516D49">
        <w:rPr>
          <w:rFonts w:asciiTheme="minorHAnsi" w:hAnsiTheme="minorHAnsi" w:cstheme="minorHAnsi"/>
          <w:sz w:val="20"/>
        </w:rPr>
        <w:t>and D</w:t>
      </w:r>
      <w:r w:rsidR="003E44BE" w:rsidRPr="00516D49">
        <w:rPr>
          <w:rFonts w:asciiTheme="minorHAnsi" w:hAnsiTheme="minorHAnsi" w:cstheme="minorHAnsi"/>
          <w:sz w:val="20"/>
        </w:rPr>
        <w:t>esign</w:t>
      </w:r>
      <w:r w:rsidR="00223267" w:rsidRPr="00516D49">
        <w:rPr>
          <w:rFonts w:asciiTheme="minorHAnsi" w:hAnsiTheme="minorHAnsi" w:cstheme="minorHAnsi"/>
          <w:sz w:val="20"/>
        </w:rPr>
        <w:t xml:space="preserve"> Document</w:t>
      </w:r>
      <w:r w:rsidRPr="00516D49">
        <w:rPr>
          <w:rFonts w:asciiTheme="minorHAnsi" w:hAnsiTheme="minorHAnsi" w:cstheme="minorHAnsi"/>
          <w:sz w:val="20"/>
        </w:rPr>
        <w:t xml:space="preserve"> clarifying the exact technical nature of the application.</w:t>
      </w:r>
    </w:p>
    <w:p w:rsidR="005C6C29" w:rsidRPr="00516D49" w:rsidRDefault="005C6C29" w:rsidP="003E44BE">
      <w:pPr>
        <w:jc w:val="both"/>
        <w:rPr>
          <w:rFonts w:asciiTheme="minorHAnsi" w:hAnsiTheme="minorHAnsi" w:cstheme="minorHAnsi"/>
          <w:sz w:val="20"/>
        </w:rPr>
      </w:pPr>
      <w:r w:rsidRPr="00516D49">
        <w:rPr>
          <w:rFonts w:asciiTheme="minorHAnsi" w:hAnsiTheme="minorHAnsi" w:cstheme="minorHAnsi"/>
          <w:sz w:val="20"/>
        </w:rPr>
        <w:t xml:space="preserve">Each cycle would involve the addition of functional elements to the application i.e. we would have the realization of the full application with certain functions working in a cycle and then we would add more functional elements to the application in the next IAD. As </w:t>
      </w:r>
      <w:r w:rsidR="003E44BE" w:rsidRPr="00516D49">
        <w:rPr>
          <w:rFonts w:asciiTheme="minorHAnsi" w:hAnsiTheme="minorHAnsi" w:cstheme="minorHAnsi"/>
          <w:sz w:val="20"/>
          <w:lang w:eastAsia="zh-CN"/>
        </w:rPr>
        <w:t>mentioned</w:t>
      </w:r>
      <w:r w:rsidRPr="00516D49">
        <w:rPr>
          <w:rFonts w:asciiTheme="minorHAnsi" w:hAnsiTheme="minorHAnsi" w:cstheme="minorHAnsi"/>
          <w:sz w:val="20"/>
        </w:rPr>
        <w:t xml:space="preserve"> above</w:t>
      </w:r>
      <w:r w:rsidR="003E44BE" w:rsidRPr="00516D49">
        <w:rPr>
          <w:rFonts w:asciiTheme="minorHAnsi" w:hAnsiTheme="minorHAnsi" w:cstheme="minorHAnsi"/>
          <w:sz w:val="20"/>
          <w:lang w:eastAsia="zh-CN"/>
        </w:rPr>
        <w:t>,</w:t>
      </w:r>
      <w:r w:rsidRPr="00516D49">
        <w:rPr>
          <w:rFonts w:asciiTheme="minorHAnsi" w:hAnsiTheme="minorHAnsi" w:cstheme="minorHAnsi"/>
          <w:sz w:val="20"/>
        </w:rPr>
        <w:t xml:space="preserve"> the idea would be to use 3 IAD’s to achieve our target of a fully function</w:t>
      </w:r>
      <w:r w:rsidR="003E44BE" w:rsidRPr="00516D49">
        <w:rPr>
          <w:rFonts w:asciiTheme="minorHAnsi" w:hAnsiTheme="minorHAnsi" w:cstheme="minorHAnsi"/>
          <w:sz w:val="20"/>
          <w:lang w:eastAsia="zh-CN"/>
        </w:rPr>
        <w:t>ed</w:t>
      </w:r>
      <w:r w:rsidRPr="00516D49">
        <w:rPr>
          <w:rFonts w:asciiTheme="minorHAnsi" w:hAnsiTheme="minorHAnsi" w:cstheme="minorHAnsi"/>
          <w:sz w:val="20"/>
        </w:rPr>
        <w:t xml:space="preserve"> </w:t>
      </w:r>
      <w:r w:rsidR="003E44BE" w:rsidRPr="00516D49">
        <w:rPr>
          <w:rFonts w:asciiTheme="minorHAnsi" w:hAnsiTheme="minorHAnsi" w:cstheme="minorHAnsi"/>
          <w:sz w:val="20"/>
        </w:rPr>
        <w:t>parcel</w:t>
      </w:r>
      <w:r w:rsidRPr="00516D49">
        <w:rPr>
          <w:rFonts w:asciiTheme="minorHAnsi" w:hAnsiTheme="minorHAnsi" w:cstheme="minorHAnsi"/>
          <w:sz w:val="20"/>
        </w:rPr>
        <w:t xml:space="preserve"> handling </w:t>
      </w:r>
      <w:r w:rsidR="003E44BE" w:rsidRPr="00516D49">
        <w:rPr>
          <w:rFonts w:asciiTheme="minorHAnsi" w:hAnsiTheme="minorHAnsi" w:cstheme="minorHAnsi"/>
          <w:sz w:val="20"/>
          <w:lang w:eastAsia="zh-CN"/>
        </w:rPr>
        <w:t xml:space="preserve">the </w:t>
      </w:r>
      <w:r w:rsidRPr="00516D49">
        <w:rPr>
          <w:rFonts w:asciiTheme="minorHAnsi" w:hAnsiTheme="minorHAnsi" w:cstheme="minorHAnsi"/>
          <w:sz w:val="20"/>
        </w:rPr>
        <w:t>simulation application.</w:t>
      </w:r>
    </w:p>
    <w:p w:rsidR="00DF0BD5" w:rsidRPr="00516D49" w:rsidRDefault="00B769DB" w:rsidP="003E44BE">
      <w:pPr>
        <w:jc w:val="both"/>
        <w:rPr>
          <w:rFonts w:asciiTheme="minorHAnsi" w:hAnsiTheme="minorHAnsi" w:cstheme="minorHAnsi"/>
          <w:sz w:val="20"/>
        </w:rPr>
      </w:pPr>
      <w:r w:rsidRPr="00516D49">
        <w:rPr>
          <w:rFonts w:asciiTheme="minorHAnsi" w:hAnsiTheme="minorHAnsi" w:cstheme="minorHAnsi"/>
          <w:sz w:val="20"/>
        </w:rPr>
        <w:t>Further details on the exact constituents of the various phases are</w:t>
      </w:r>
      <w:r w:rsidR="003E44BE" w:rsidRPr="00516D49">
        <w:rPr>
          <w:rFonts w:asciiTheme="minorHAnsi" w:hAnsiTheme="minorHAnsi" w:cstheme="minorHAnsi"/>
          <w:sz w:val="20"/>
          <w:lang w:eastAsia="zh-CN"/>
        </w:rPr>
        <w:t xml:space="preserve"> stated </w:t>
      </w:r>
      <w:r w:rsidRPr="00516D49">
        <w:rPr>
          <w:rFonts w:asciiTheme="minorHAnsi" w:hAnsiTheme="minorHAnsi" w:cstheme="minorHAnsi"/>
          <w:sz w:val="20"/>
        </w:rPr>
        <w:t>in the Project Plan.</w:t>
      </w:r>
    </w:p>
    <w:p w:rsidR="00DF0BD5" w:rsidRPr="00516D49" w:rsidRDefault="00DF0BD5" w:rsidP="003E44BE">
      <w:pPr>
        <w:jc w:val="both"/>
        <w:rPr>
          <w:rFonts w:asciiTheme="minorHAnsi" w:hAnsiTheme="minorHAnsi" w:cstheme="minorHAnsi"/>
          <w:sz w:val="20"/>
          <w:lang w:eastAsia="zh-CN"/>
        </w:rPr>
      </w:pPr>
    </w:p>
    <w:p w:rsidR="0081014B" w:rsidRPr="00516D49" w:rsidRDefault="0081014B" w:rsidP="003E44BE">
      <w:pPr>
        <w:pStyle w:val="Heading2"/>
        <w:jc w:val="both"/>
        <w:rPr>
          <w:rFonts w:asciiTheme="minorHAnsi" w:hAnsiTheme="minorHAnsi" w:cstheme="minorHAnsi"/>
          <w:lang w:eastAsia="zh-CN"/>
        </w:rPr>
      </w:pPr>
      <w:bookmarkStart w:id="7" w:name="_Toc273528482"/>
      <w:r w:rsidRPr="00516D49">
        <w:rPr>
          <w:rFonts w:asciiTheme="minorHAnsi" w:hAnsiTheme="minorHAnsi" w:cstheme="minorHAnsi"/>
          <w:lang w:eastAsia="zh-CN"/>
        </w:rPr>
        <w:lastRenderedPageBreak/>
        <w:t>Components</w:t>
      </w:r>
      <w:bookmarkEnd w:id="7"/>
    </w:p>
    <w:p w:rsidR="007B17DC" w:rsidRPr="00516D49" w:rsidRDefault="003E44BE" w:rsidP="003E44BE">
      <w:pPr>
        <w:jc w:val="both"/>
        <w:rPr>
          <w:rFonts w:asciiTheme="minorHAnsi" w:hAnsiTheme="minorHAnsi" w:cstheme="minorHAnsi"/>
          <w:sz w:val="20"/>
        </w:rPr>
      </w:pPr>
      <w:r w:rsidRPr="00516D49">
        <w:rPr>
          <w:rFonts w:asciiTheme="minorHAnsi" w:hAnsiTheme="minorHAnsi" w:cstheme="minorHAnsi"/>
          <w:sz w:val="20"/>
          <w:lang w:eastAsia="zh-CN"/>
        </w:rPr>
        <w:t>Here</w:t>
      </w:r>
      <w:r w:rsidR="007B17DC" w:rsidRPr="00516D49">
        <w:rPr>
          <w:rFonts w:asciiTheme="minorHAnsi" w:hAnsiTheme="minorHAnsi" w:cstheme="minorHAnsi"/>
          <w:sz w:val="20"/>
        </w:rPr>
        <w:t xml:space="preserve"> is a short description of each component from which the user can create the simulation layout.</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The user can add </w:t>
      </w:r>
      <w:r w:rsidR="003E44BE" w:rsidRPr="00516D49">
        <w:rPr>
          <w:rFonts w:asciiTheme="minorHAnsi" w:hAnsiTheme="minorHAnsi" w:cstheme="minorHAnsi"/>
          <w:sz w:val="20"/>
          <w:lang w:eastAsia="zh-CN"/>
        </w:rPr>
        <w:t>or</w:t>
      </w:r>
      <w:r w:rsidRPr="00516D49">
        <w:rPr>
          <w:rFonts w:asciiTheme="minorHAnsi" w:hAnsiTheme="minorHAnsi" w:cstheme="minorHAnsi"/>
          <w:sz w:val="20"/>
        </w:rPr>
        <w:t xml:space="preserve"> remove all of the following elements in the simulation with the exception of the actual payload - the </w:t>
      </w:r>
      <w:r w:rsidR="003E44BE" w:rsidRPr="00516D49">
        <w:rPr>
          <w:rFonts w:asciiTheme="minorHAnsi" w:hAnsiTheme="minorHAnsi" w:cstheme="minorHAnsi"/>
          <w:sz w:val="20"/>
          <w:lang w:eastAsia="zh-CN"/>
        </w:rPr>
        <w:t>parcel</w:t>
      </w:r>
      <w:r w:rsidRPr="00516D49">
        <w:rPr>
          <w:rFonts w:asciiTheme="minorHAnsi" w:hAnsiTheme="minorHAnsi" w:cstheme="minorHAnsi"/>
          <w:sz w:val="20"/>
        </w:rPr>
        <w:t xml:space="preserve">s. Those are generated automatically </w:t>
      </w:r>
      <w:r w:rsidR="003E44BE" w:rsidRPr="00516D49">
        <w:rPr>
          <w:rFonts w:asciiTheme="minorHAnsi" w:hAnsiTheme="minorHAnsi" w:cstheme="minorHAnsi"/>
          <w:sz w:val="20"/>
          <w:lang w:eastAsia="zh-CN"/>
        </w:rPr>
        <w:t>at</w:t>
      </w:r>
      <w:r w:rsidR="00223267" w:rsidRPr="00516D49">
        <w:rPr>
          <w:rFonts w:asciiTheme="minorHAnsi" w:hAnsiTheme="minorHAnsi" w:cstheme="minorHAnsi"/>
          <w:sz w:val="20"/>
        </w:rPr>
        <w:t xml:space="preserve"> the check-in gate</w:t>
      </w:r>
      <w:r w:rsidRPr="00516D49">
        <w:rPr>
          <w:rFonts w:asciiTheme="minorHAnsi" w:hAnsiTheme="minorHAnsi" w:cstheme="minorHAnsi"/>
          <w:sz w:val="20"/>
        </w:rPr>
        <w:t>s.</w:t>
      </w:r>
    </w:p>
    <w:p w:rsidR="0081014B" w:rsidRPr="00516D49" w:rsidRDefault="0081014B" w:rsidP="003E44BE">
      <w:pPr>
        <w:jc w:val="both"/>
        <w:rPr>
          <w:rFonts w:asciiTheme="minorHAnsi" w:hAnsiTheme="minorHAnsi" w:cstheme="minorHAnsi"/>
          <w:b/>
          <w:sz w:val="20"/>
          <w:lang w:eastAsia="zh-CN"/>
        </w:rPr>
      </w:pPr>
      <w:r w:rsidRPr="00516D49">
        <w:rPr>
          <w:rFonts w:asciiTheme="minorHAnsi" w:hAnsiTheme="minorHAnsi" w:cstheme="minorHAnsi"/>
          <w:b/>
          <w:sz w:val="20"/>
          <w:lang w:eastAsia="zh-CN"/>
        </w:rPr>
        <w:t xml:space="preserve">Sorter: </w:t>
      </w:r>
    </w:p>
    <w:p w:rsidR="0081014B" w:rsidRPr="00516D49" w:rsidRDefault="003E44BE" w:rsidP="003E44BE">
      <w:pPr>
        <w:jc w:val="both"/>
        <w:rPr>
          <w:rStyle w:val="Heading2Char"/>
          <w:rFonts w:asciiTheme="minorHAnsi" w:hAnsiTheme="minorHAnsi" w:cstheme="minorHAnsi"/>
          <w:b w:val="0"/>
          <w:sz w:val="20"/>
        </w:rPr>
      </w:pPr>
      <w:r w:rsidRPr="00516D49">
        <w:rPr>
          <w:rFonts w:asciiTheme="minorHAnsi" w:hAnsiTheme="minorHAnsi" w:cstheme="minorHAnsi"/>
          <w:sz w:val="20"/>
          <w:lang w:eastAsia="zh-CN"/>
        </w:rPr>
        <w:t>An o</w:t>
      </w:r>
      <w:r w:rsidR="0081014B" w:rsidRPr="00516D49">
        <w:rPr>
          <w:rFonts w:asciiTheme="minorHAnsi" w:hAnsiTheme="minorHAnsi" w:cstheme="minorHAnsi"/>
          <w:sz w:val="20"/>
          <w:lang w:eastAsia="zh-CN"/>
        </w:rPr>
        <w:t xml:space="preserve">bject in </w:t>
      </w:r>
      <w:r w:rsidRPr="00516D49">
        <w:rPr>
          <w:rFonts w:asciiTheme="minorHAnsi" w:hAnsiTheme="minorHAnsi" w:cstheme="minorHAnsi"/>
          <w:sz w:val="20"/>
          <w:lang w:eastAsia="zh-CN"/>
        </w:rPr>
        <w:t xml:space="preserve">the </w:t>
      </w:r>
      <w:r w:rsidR="0081014B" w:rsidRPr="00516D49">
        <w:rPr>
          <w:rFonts w:asciiTheme="minorHAnsi" w:hAnsiTheme="minorHAnsi" w:cstheme="minorHAnsi"/>
          <w:sz w:val="20"/>
          <w:lang w:eastAsia="zh-CN"/>
        </w:rPr>
        <w:t xml:space="preserve">application that has a function of getting </w:t>
      </w:r>
      <w:r w:rsidRPr="00516D49">
        <w:rPr>
          <w:rFonts w:asciiTheme="minorHAnsi" w:hAnsiTheme="minorHAnsi" w:cstheme="minorHAnsi"/>
          <w:sz w:val="20"/>
          <w:lang w:eastAsia="zh-CN"/>
        </w:rPr>
        <w:t>parcel</w:t>
      </w:r>
      <w:r w:rsidR="0081014B" w:rsidRPr="00516D49">
        <w:rPr>
          <w:rFonts w:asciiTheme="minorHAnsi" w:hAnsiTheme="minorHAnsi" w:cstheme="minorHAnsi"/>
          <w:sz w:val="20"/>
          <w:lang w:eastAsia="zh-CN"/>
        </w:rPr>
        <w:t xml:space="preserve"> </w:t>
      </w:r>
      <w:r w:rsidR="000B6E17" w:rsidRPr="00516D49">
        <w:rPr>
          <w:rFonts w:asciiTheme="minorHAnsi" w:hAnsiTheme="minorHAnsi" w:cstheme="minorHAnsi"/>
          <w:sz w:val="20"/>
          <w:lang w:eastAsia="zh-CN"/>
        </w:rPr>
        <w:t>information and</w:t>
      </w:r>
      <w:r w:rsidR="0081014B" w:rsidRPr="00516D49">
        <w:rPr>
          <w:rFonts w:asciiTheme="minorHAnsi" w:hAnsiTheme="minorHAnsi" w:cstheme="minorHAnsi"/>
          <w:sz w:val="20"/>
          <w:lang w:eastAsia="zh-CN"/>
        </w:rPr>
        <w:t xml:space="preserve"> guiding the </w:t>
      </w:r>
      <w:r w:rsidRPr="00516D49">
        <w:rPr>
          <w:rFonts w:asciiTheme="minorHAnsi" w:hAnsiTheme="minorHAnsi" w:cstheme="minorHAnsi"/>
          <w:sz w:val="20"/>
          <w:lang w:eastAsia="zh-CN"/>
        </w:rPr>
        <w:t>parcel</w:t>
      </w:r>
      <w:r w:rsidR="0081014B" w:rsidRPr="00516D49">
        <w:rPr>
          <w:rFonts w:asciiTheme="minorHAnsi" w:hAnsiTheme="minorHAnsi" w:cstheme="minorHAnsi"/>
          <w:sz w:val="20"/>
          <w:lang w:eastAsia="zh-CN"/>
        </w:rPr>
        <w:t xml:space="preserve"> further to its </w:t>
      </w:r>
      <w:r w:rsidRPr="00516D49">
        <w:rPr>
          <w:rFonts w:asciiTheme="minorHAnsi" w:hAnsiTheme="minorHAnsi" w:cstheme="minorHAnsi"/>
          <w:sz w:val="20"/>
          <w:lang w:eastAsia="zh-CN"/>
        </w:rPr>
        <w:t>corresponding</w:t>
      </w:r>
      <w:r w:rsidR="0081014B" w:rsidRPr="00516D49">
        <w:rPr>
          <w:rFonts w:asciiTheme="minorHAnsi" w:hAnsiTheme="minorHAnsi" w:cstheme="minorHAnsi"/>
          <w:sz w:val="20"/>
          <w:lang w:eastAsia="zh-CN"/>
        </w:rPr>
        <w:t xml:space="preserve"> destination</w:t>
      </w:r>
      <w:r w:rsidR="00223267" w:rsidRPr="00516D49">
        <w:rPr>
          <w:rFonts w:asciiTheme="minorHAnsi" w:hAnsiTheme="minorHAnsi" w:cstheme="minorHAnsi"/>
          <w:sz w:val="20"/>
          <w:lang w:eastAsia="zh-CN"/>
        </w:rPr>
        <w:t xml:space="preserve"> gate.</w:t>
      </w:r>
    </w:p>
    <w:p w:rsidR="0081014B" w:rsidRPr="00516D49" w:rsidRDefault="0081014B" w:rsidP="003E44BE">
      <w:pPr>
        <w:jc w:val="both"/>
        <w:rPr>
          <w:rFonts w:asciiTheme="minorHAnsi" w:hAnsiTheme="minorHAnsi" w:cstheme="minorHAnsi"/>
          <w:sz w:val="20"/>
          <w:lang w:eastAsia="zh-CN"/>
        </w:rPr>
      </w:pPr>
      <w:r w:rsidRPr="00516D49">
        <w:rPr>
          <w:rFonts w:asciiTheme="minorHAnsi" w:hAnsiTheme="minorHAnsi" w:cstheme="minorHAnsi"/>
          <w:b/>
          <w:sz w:val="20"/>
          <w:lang w:eastAsia="zh-CN"/>
        </w:rPr>
        <w:t>Check-in gate:</w:t>
      </w:r>
    </w:p>
    <w:p w:rsidR="0081014B" w:rsidRPr="00516D49" w:rsidRDefault="003E44BE"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An a</w:t>
      </w:r>
      <w:r w:rsidR="0081014B" w:rsidRPr="00516D49">
        <w:rPr>
          <w:rFonts w:asciiTheme="minorHAnsi" w:hAnsiTheme="minorHAnsi" w:cstheme="minorHAnsi"/>
          <w:sz w:val="20"/>
          <w:lang w:eastAsia="zh-CN"/>
        </w:rPr>
        <w:t xml:space="preserve">pplication component with </w:t>
      </w:r>
      <w:r w:rsidRPr="00516D49">
        <w:rPr>
          <w:rFonts w:asciiTheme="minorHAnsi" w:hAnsiTheme="minorHAnsi" w:cstheme="minorHAnsi"/>
          <w:sz w:val="20"/>
          <w:lang w:eastAsia="zh-CN"/>
        </w:rPr>
        <w:t xml:space="preserve">the </w:t>
      </w:r>
      <w:r w:rsidR="0081014B" w:rsidRPr="00516D49">
        <w:rPr>
          <w:rFonts w:asciiTheme="minorHAnsi" w:hAnsiTheme="minorHAnsi" w:cstheme="minorHAnsi"/>
          <w:sz w:val="20"/>
          <w:lang w:eastAsia="zh-CN"/>
        </w:rPr>
        <w:t xml:space="preserve">function of getting </w:t>
      </w:r>
      <w:r w:rsidR="000B6E17" w:rsidRPr="00516D49">
        <w:rPr>
          <w:rFonts w:asciiTheme="minorHAnsi" w:hAnsiTheme="minorHAnsi" w:cstheme="minorHAnsi"/>
          <w:sz w:val="20"/>
          <w:lang w:eastAsia="zh-CN"/>
        </w:rPr>
        <w:t xml:space="preserve">the </w:t>
      </w:r>
      <w:r w:rsidR="0081014B" w:rsidRPr="00516D49">
        <w:rPr>
          <w:rFonts w:asciiTheme="minorHAnsi" w:hAnsiTheme="minorHAnsi" w:cstheme="minorHAnsi"/>
          <w:sz w:val="20"/>
          <w:lang w:eastAsia="zh-CN"/>
        </w:rPr>
        <w:t xml:space="preserve">end destination information and other needed information </w:t>
      </w:r>
      <w:r w:rsidRPr="00516D49">
        <w:rPr>
          <w:rFonts w:asciiTheme="minorHAnsi" w:hAnsiTheme="minorHAnsi" w:cstheme="minorHAnsi"/>
          <w:sz w:val="20"/>
          <w:lang w:eastAsia="zh-CN"/>
        </w:rPr>
        <w:t>used</w:t>
      </w:r>
      <w:r w:rsidR="0081014B" w:rsidRPr="00516D49">
        <w:rPr>
          <w:rFonts w:asciiTheme="minorHAnsi" w:hAnsiTheme="minorHAnsi" w:cstheme="minorHAnsi"/>
          <w:sz w:val="20"/>
          <w:lang w:eastAsia="zh-CN"/>
        </w:rPr>
        <w:t xml:space="preserve"> in </w:t>
      </w:r>
      <w:r w:rsidR="000B6E17" w:rsidRPr="00516D49">
        <w:rPr>
          <w:rFonts w:asciiTheme="minorHAnsi" w:hAnsiTheme="minorHAnsi" w:cstheme="minorHAnsi"/>
          <w:sz w:val="20"/>
          <w:lang w:eastAsia="zh-CN"/>
        </w:rPr>
        <w:t xml:space="preserve">handling </w:t>
      </w:r>
      <w:r w:rsidRPr="00516D49">
        <w:rPr>
          <w:rFonts w:asciiTheme="minorHAnsi" w:hAnsiTheme="minorHAnsi" w:cstheme="minorHAnsi"/>
          <w:sz w:val="20"/>
          <w:lang w:eastAsia="zh-CN"/>
        </w:rPr>
        <w:t>the parcels</w:t>
      </w:r>
      <w:r w:rsidR="000B6E17" w:rsidRPr="00516D49">
        <w:rPr>
          <w:rFonts w:asciiTheme="minorHAnsi" w:hAnsiTheme="minorHAnsi" w:cstheme="minorHAnsi"/>
          <w:sz w:val="20"/>
          <w:lang w:eastAsia="zh-CN"/>
        </w:rPr>
        <w:t>. Entry point for</w:t>
      </w:r>
      <w:r w:rsidR="0081014B" w:rsidRPr="00516D49">
        <w:rPr>
          <w:rFonts w:asciiTheme="minorHAnsi" w:hAnsiTheme="minorHAnsi" w:cstheme="minorHAnsi"/>
          <w:sz w:val="20"/>
          <w:lang w:eastAsia="zh-CN"/>
        </w:rPr>
        <w:t xml:space="preserve"> all</w:t>
      </w:r>
      <w:r w:rsidR="000B6E17" w:rsidRPr="00516D49">
        <w:rPr>
          <w:rFonts w:asciiTheme="minorHAnsi" w:hAnsiTheme="minorHAnsi" w:cstheme="minorHAnsi"/>
          <w:sz w:val="20"/>
          <w:lang w:eastAsia="zh-CN"/>
        </w:rPr>
        <w:t xml:space="preserve"> </w:t>
      </w:r>
      <w:r w:rsidRPr="00516D49">
        <w:rPr>
          <w:rFonts w:asciiTheme="minorHAnsi" w:hAnsiTheme="minorHAnsi" w:cstheme="minorHAnsi"/>
          <w:sz w:val="20"/>
          <w:lang w:eastAsia="zh-CN"/>
        </w:rPr>
        <w:t>parcel</w:t>
      </w:r>
      <w:r w:rsidR="000B6E17" w:rsidRPr="00516D49">
        <w:rPr>
          <w:rFonts w:asciiTheme="minorHAnsi" w:hAnsiTheme="minorHAnsi" w:cstheme="minorHAnsi"/>
          <w:sz w:val="20"/>
          <w:lang w:eastAsia="zh-CN"/>
        </w:rPr>
        <w:t xml:space="preserve">s </w:t>
      </w:r>
      <w:r w:rsidR="007B17DC" w:rsidRPr="00516D49">
        <w:rPr>
          <w:rFonts w:asciiTheme="minorHAnsi" w:hAnsiTheme="minorHAnsi" w:cstheme="minorHAnsi"/>
          <w:sz w:val="20"/>
          <w:lang w:eastAsia="zh-CN"/>
        </w:rPr>
        <w:t xml:space="preserve">will </w:t>
      </w:r>
      <w:r w:rsidR="000B6E17" w:rsidRPr="00516D49">
        <w:rPr>
          <w:rFonts w:asciiTheme="minorHAnsi" w:hAnsiTheme="minorHAnsi" w:cstheme="minorHAnsi"/>
          <w:sz w:val="20"/>
          <w:lang w:eastAsia="zh-CN"/>
        </w:rPr>
        <w:t>enter in the simulation.</w:t>
      </w:r>
    </w:p>
    <w:p w:rsidR="0081014B" w:rsidRPr="00516D49" w:rsidRDefault="0081014B" w:rsidP="003E44BE">
      <w:pPr>
        <w:jc w:val="both"/>
        <w:rPr>
          <w:rFonts w:asciiTheme="minorHAnsi" w:hAnsiTheme="minorHAnsi" w:cstheme="minorHAnsi"/>
          <w:b/>
          <w:sz w:val="20"/>
          <w:lang w:eastAsia="zh-CN"/>
        </w:rPr>
      </w:pPr>
      <w:r w:rsidRPr="00516D49">
        <w:rPr>
          <w:rFonts w:asciiTheme="minorHAnsi" w:hAnsiTheme="minorHAnsi" w:cstheme="minorHAnsi"/>
          <w:b/>
          <w:sz w:val="20"/>
          <w:lang w:eastAsia="zh-CN"/>
        </w:rPr>
        <w:t>Destination gate</w:t>
      </w:r>
      <w:r w:rsidR="00D26F3F" w:rsidRPr="00516D49">
        <w:rPr>
          <w:rFonts w:asciiTheme="minorHAnsi" w:hAnsiTheme="minorHAnsi" w:cstheme="minorHAnsi"/>
          <w:b/>
          <w:sz w:val="20"/>
          <w:lang w:eastAsia="zh-CN"/>
        </w:rPr>
        <w:t xml:space="preserve"> (with storage)</w:t>
      </w:r>
      <w:r w:rsidRPr="00516D49">
        <w:rPr>
          <w:rFonts w:asciiTheme="minorHAnsi" w:hAnsiTheme="minorHAnsi" w:cstheme="minorHAnsi"/>
          <w:b/>
          <w:sz w:val="20"/>
          <w:lang w:eastAsia="zh-CN"/>
        </w:rPr>
        <w:t>:</w:t>
      </w:r>
    </w:p>
    <w:p w:rsidR="0081014B" w:rsidRPr="00516D49" w:rsidRDefault="003E44BE"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A p</w:t>
      </w:r>
      <w:r w:rsidR="0081014B" w:rsidRPr="00516D49">
        <w:rPr>
          <w:rFonts w:asciiTheme="minorHAnsi" w:hAnsiTheme="minorHAnsi" w:cstheme="minorHAnsi"/>
          <w:sz w:val="20"/>
          <w:lang w:eastAsia="zh-CN"/>
        </w:rPr>
        <w:t>oint of</w:t>
      </w:r>
      <w:r w:rsidRPr="00516D49">
        <w:rPr>
          <w:rFonts w:asciiTheme="minorHAnsi" w:hAnsiTheme="minorHAnsi" w:cstheme="minorHAnsi"/>
          <w:sz w:val="20"/>
          <w:lang w:eastAsia="zh-CN"/>
        </w:rPr>
        <w:t xml:space="preserve"> the</w:t>
      </w:r>
      <w:r w:rsidR="0081014B" w:rsidRPr="00516D49">
        <w:rPr>
          <w:rFonts w:asciiTheme="minorHAnsi" w:hAnsiTheme="minorHAnsi" w:cstheme="minorHAnsi"/>
          <w:sz w:val="20"/>
          <w:lang w:eastAsia="zh-CN"/>
        </w:rPr>
        <w:t xml:space="preserve"> exit of </w:t>
      </w:r>
      <w:r w:rsidRPr="00516D49">
        <w:rPr>
          <w:rFonts w:asciiTheme="minorHAnsi" w:hAnsiTheme="minorHAnsi" w:cstheme="minorHAnsi"/>
          <w:sz w:val="20"/>
          <w:lang w:eastAsia="zh-CN"/>
        </w:rPr>
        <w:t>the parcel</w:t>
      </w:r>
      <w:r w:rsidR="0081014B" w:rsidRPr="00516D49">
        <w:rPr>
          <w:rFonts w:asciiTheme="minorHAnsi" w:hAnsiTheme="minorHAnsi" w:cstheme="minorHAnsi"/>
          <w:sz w:val="20"/>
          <w:lang w:eastAsia="zh-CN"/>
        </w:rPr>
        <w:t xml:space="preserve">s from the simulation, </w:t>
      </w:r>
      <w:r w:rsidR="000B6E17" w:rsidRPr="00516D49">
        <w:rPr>
          <w:rFonts w:asciiTheme="minorHAnsi" w:hAnsiTheme="minorHAnsi" w:cstheme="minorHAnsi"/>
          <w:sz w:val="20"/>
          <w:lang w:eastAsia="zh-CN"/>
        </w:rPr>
        <w:t xml:space="preserve">sorter uses the position of </w:t>
      </w:r>
      <w:r w:rsidRPr="00516D49">
        <w:rPr>
          <w:rFonts w:asciiTheme="minorHAnsi" w:hAnsiTheme="minorHAnsi" w:cstheme="minorHAnsi"/>
          <w:sz w:val="20"/>
          <w:lang w:eastAsia="zh-CN"/>
        </w:rPr>
        <w:t xml:space="preserve">the </w:t>
      </w:r>
      <w:r w:rsidR="000B6E17" w:rsidRPr="00516D49">
        <w:rPr>
          <w:rFonts w:asciiTheme="minorHAnsi" w:hAnsiTheme="minorHAnsi" w:cstheme="minorHAnsi"/>
          <w:sz w:val="20"/>
          <w:lang w:eastAsia="zh-CN"/>
        </w:rPr>
        <w:t xml:space="preserve">destination gates to determine </w:t>
      </w:r>
      <w:r w:rsidRPr="00516D49">
        <w:rPr>
          <w:rFonts w:asciiTheme="minorHAnsi" w:hAnsiTheme="minorHAnsi" w:cstheme="minorHAnsi"/>
          <w:sz w:val="20"/>
          <w:lang w:eastAsia="zh-CN"/>
        </w:rPr>
        <w:t xml:space="preserve">the </w:t>
      </w:r>
      <w:r w:rsidR="000B6E17" w:rsidRPr="00516D49">
        <w:rPr>
          <w:rFonts w:asciiTheme="minorHAnsi" w:hAnsiTheme="minorHAnsi" w:cstheme="minorHAnsi"/>
          <w:sz w:val="20"/>
          <w:lang w:eastAsia="zh-CN"/>
        </w:rPr>
        <w:t xml:space="preserve">direction of </w:t>
      </w:r>
      <w:r w:rsidRPr="00516D49">
        <w:rPr>
          <w:rFonts w:asciiTheme="minorHAnsi" w:hAnsiTheme="minorHAnsi" w:cstheme="minorHAnsi"/>
          <w:sz w:val="20"/>
          <w:lang w:eastAsia="zh-CN"/>
        </w:rPr>
        <w:t>parcel</w:t>
      </w:r>
      <w:r w:rsidR="000B6E17" w:rsidRPr="00516D49">
        <w:rPr>
          <w:rFonts w:asciiTheme="minorHAnsi" w:hAnsiTheme="minorHAnsi" w:cstheme="minorHAnsi"/>
          <w:sz w:val="20"/>
          <w:lang w:eastAsia="zh-CN"/>
        </w:rPr>
        <w:t>s.</w:t>
      </w:r>
      <w:r w:rsidR="00223267" w:rsidRPr="00516D49">
        <w:rPr>
          <w:rFonts w:asciiTheme="minorHAnsi" w:hAnsiTheme="minorHAnsi" w:cstheme="minorHAnsi"/>
          <w:sz w:val="20"/>
          <w:lang w:eastAsia="zh-CN"/>
        </w:rPr>
        <w:t xml:space="preserve"> Each destination gate is</w:t>
      </w:r>
      <w:r w:rsidR="003139DE" w:rsidRPr="00516D49">
        <w:rPr>
          <w:rFonts w:asciiTheme="minorHAnsi" w:hAnsiTheme="minorHAnsi" w:cstheme="minorHAnsi"/>
          <w:sz w:val="20"/>
          <w:lang w:eastAsia="zh-CN"/>
        </w:rPr>
        <w:t xml:space="preserve"> automatically generated with a storage which is used for storing parcels for later flights. If there are more flights at that destination gate, the parcels will be put to the storage first then go to the flights.</w:t>
      </w:r>
    </w:p>
    <w:p w:rsidR="000B6E17" w:rsidRPr="00516D49" w:rsidRDefault="000B6E17" w:rsidP="003E44BE">
      <w:pPr>
        <w:jc w:val="both"/>
        <w:rPr>
          <w:rFonts w:asciiTheme="minorHAnsi" w:hAnsiTheme="minorHAnsi" w:cstheme="minorHAnsi"/>
          <w:b/>
          <w:sz w:val="20"/>
          <w:lang w:eastAsia="zh-CN"/>
        </w:rPr>
      </w:pPr>
      <w:r w:rsidRPr="00516D49">
        <w:rPr>
          <w:rFonts w:asciiTheme="minorHAnsi" w:hAnsiTheme="minorHAnsi" w:cstheme="minorHAnsi"/>
          <w:b/>
          <w:sz w:val="20"/>
          <w:lang w:eastAsia="zh-CN"/>
        </w:rPr>
        <w:t>Parcels:</w:t>
      </w:r>
    </w:p>
    <w:p w:rsidR="000B6E17" w:rsidRPr="00516D49" w:rsidRDefault="003E44BE"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The o</w:t>
      </w:r>
      <w:r w:rsidR="000B6E17" w:rsidRPr="00516D49">
        <w:rPr>
          <w:rFonts w:asciiTheme="minorHAnsi" w:hAnsiTheme="minorHAnsi" w:cstheme="minorHAnsi"/>
          <w:sz w:val="20"/>
          <w:lang w:eastAsia="zh-CN"/>
        </w:rPr>
        <w:t>bjects being moved from</w:t>
      </w:r>
      <w:r w:rsidR="00A47D75" w:rsidRPr="00516D49">
        <w:rPr>
          <w:rFonts w:asciiTheme="minorHAnsi" w:hAnsiTheme="minorHAnsi" w:cstheme="minorHAnsi"/>
          <w:sz w:val="20"/>
          <w:lang w:eastAsia="zh-CN"/>
        </w:rPr>
        <w:t xml:space="preserve"> one</w:t>
      </w:r>
      <w:r w:rsidR="000B6E17" w:rsidRPr="00516D49">
        <w:rPr>
          <w:rFonts w:asciiTheme="minorHAnsi" w:hAnsiTheme="minorHAnsi" w:cstheme="minorHAnsi"/>
          <w:sz w:val="20"/>
          <w:lang w:eastAsia="zh-CN"/>
        </w:rPr>
        <w:t xml:space="preserve"> check-in gate to </w:t>
      </w:r>
      <w:r w:rsidR="00A47D75" w:rsidRPr="00516D49">
        <w:rPr>
          <w:rFonts w:asciiTheme="minorHAnsi" w:hAnsiTheme="minorHAnsi" w:cstheme="minorHAnsi"/>
          <w:sz w:val="20"/>
          <w:lang w:eastAsia="zh-CN"/>
        </w:rPr>
        <w:t xml:space="preserve">one </w:t>
      </w:r>
      <w:r w:rsidR="000B6E17" w:rsidRPr="00516D49">
        <w:rPr>
          <w:rFonts w:asciiTheme="minorHAnsi" w:hAnsiTheme="minorHAnsi" w:cstheme="minorHAnsi"/>
          <w:sz w:val="20"/>
          <w:lang w:eastAsia="zh-CN"/>
        </w:rPr>
        <w:t xml:space="preserve">destination gate. </w:t>
      </w:r>
      <w:r w:rsidR="00A47D75" w:rsidRPr="00516D49">
        <w:rPr>
          <w:rFonts w:asciiTheme="minorHAnsi" w:hAnsiTheme="minorHAnsi" w:cstheme="minorHAnsi"/>
          <w:sz w:val="20"/>
          <w:lang w:eastAsia="zh-CN"/>
        </w:rPr>
        <w:t>When checked in t</w:t>
      </w:r>
      <w:r w:rsidR="000B6E17" w:rsidRPr="00516D49">
        <w:rPr>
          <w:rFonts w:asciiTheme="minorHAnsi" w:hAnsiTheme="minorHAnsi" w:cstheme="minorHAnsi"/>
          <w:sz w:val="20"/>
          <w:lang w:eastAsia="zh-CN"/>
        </w:rPr>
        <w:t xml:space="preserve">he parcels </w:t>
      </w:r>
      <w:r w:rsidR="00A47D75" w:rsidRPr="00516D49">
        <w:rPr>
          <w:rFonts w:asciiTheme="minorHAnsi" w:hAnsiTheme="minorHAnsi" w:cstheme="minorHAnsi"/>
          <w:sz w:val="20"/>
          <w:lang w:eastAsia="zh-CN"/>
        </w:rPr>
        <w:t xml:space="preserve">are given random values </w:t>
      </w:r>
      <w:r w:rsidR="000B6E17" w:rsidRPr="00516D49">
        <w:rPr>
          <w:rFonts w:asciiTheme="minorHAnsi" w:hAnsiTheme="minorHAnsi" w:cstheme="minorHAnsi"/>
          <w:sz w:val="20"/>
          <w:lang w:eastAsia="zh-CN"/>
        </w:rPr>
        <w:t>tha</w:t>
      </w:r>
      <w:r w:rsidR="00A47D75" w:rsidRPr="00516D49">
        <w:rPr>
          <w:rFonts w:asciiTheme="minorHAnsi" w:hAnsiTheme="minorHAnsi" w:cstheme="minorHAnsi"/>
          <w:sz w:val="20"/>
          <w:lang w:eastAsia="zh-CN"/>
        </w:rPr>
        <w:t>t determine its destination gate</w:t>
      </w:r>
      <w:r w:rsidR="000B6E17" w:rsidRPr="00516D49">
        <w:rPr>
          <w:rFonts w:asciiTheme="minorHAnsi" w:hAnsiTheme="minorHAnsi" w:cstheme="minorHAnsi"/>
          <w:sz w:val="20"/>
          <w:lang w:eastAsia="zh-CN"/>
        </w:rPr>
        <w:t xml:space="preserve">. </w:t>
      </w:r>
      <w:r w:rsidR="007B17DC" w:rsidRPr="00516D49">
        <w:rPr>
          <w:rFonts w:asciiTheme="minorHAnsi" w:hAnsiTheme="minorHAnsi" w:cstheme="minorHAnsi"/>
          <w:sz w:val="20"/>
        </w:rPr>
        <w:t>On their creation by the check-in desks they are assigned a destination gate, after whi</w:t>
      </w:r>
      <w:r w:rsidR="00A47D75" w:rsidRPr="00516D49">
        <w:rPr>
          <w:rFonts w:asciiTheme="minorHAnsi" w:hAnsiTheme="minorHAnsi" w:cstheme="minorHAnsi"/>
          <w:sz w:val="20"/>
        </w:rPr>
        <w:t xml:space="preserve">ch they are routed directly to </w:t>
      </w:r>
      <w:r w:rsidR="007B17DC" w:rsidRPr="00516D49">
        <w:rPr>
          <w:rFonts w:asciiTheme="minorHAnsi" w:hAnsiTheme="minorHAnsi" w:cstheme="minorHAnsi"/>
          <w:sz w:val="20"/>
        </w:rPr>
        <w:t>t</w:t>
      </w:r>
      <w:r w:rsidR="00A47D75" w:rsidRPr="00516D49">
        <w:rPr>
          <w:rFonts w:asciiTheme="minorHAnsi" w:hAnsiTheme="minorHAnsi" w:cstheme="minorHAnsi"/>
          <w:sz w:val="20"/>
          <w:lang w:eastAsia="zh-CN"/>
        </w:rPr>
        <w:t>here</w:t>
      </w:r>
      <w:r w:rsidR="007B17DC" w:rsidRPr="00516D49">
        <w:rPr>
          <w:rFonts w:asciiTheme="minorHAnsi" w:hAnsiTheme="minorHAnsi" w:cstheme="minorHAnsi"/>
          <w:sz w:val="20"/>
        </w:rPr>
        <w:t xml:space="preserve"> by the sorters.</w:t>
      </w:r>
    </w:p>
    <w:p w:rsidR="007B17DC" w:rsidRPr="00516D49" w:rsidRDefault="007B17DC" w:rsidP="003E44BE">
      <w:pPr>
        <w:jc w:val="both"/>
        <w:rPr>
          <w:rFonts w:asciiTheme="minorHAnsi" w:hAnsiTheme="minorHAnsi" w:cstheme="minorHAnsi"/>
          <w:b/>
          <w:sz w:val="20"/>
          <w:lang w:eastAsia="zh-CN"/>
        </w:rPr>
      </w:pPr>
      <w:r w:rsidRPr="00516D49">
        <w:rPr>
          <w:rFonts w:asciiTheme="minorHAnsi" w:hAnsiTheme="minorHAnsi" w:cstheme="minorHAnsi"/>
          <w:b/>
          <w:sz w:val="20"/>
        </w:rPr>
        <w:t>Conveyor segment (straight)</w:t>
      </w:r>
      <w:r w:rsidR="00065FF1" w:rsidRPr="00516D49">
        <w:rPr>
          <w:rFonts w:asciiTheme="minorHAnsi" w:hAnsiTheme="minorHAnsi" w:cstheme="minorHAnsi"/>
          <w:b/>
          <w:sz w:val="20"/>
          <w:lang w:eastAsia="zh-CN"/>
        </w:rPr>
        <w:t>:</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w:t>
      </w:r>
      <w:r w:rsidRPr="00516D49">
        <w:rPr>
          <w:rFonts w:asciiTheme="minorHAnsi" w:hAnsiTheme="minorHAnsi" w:cstheme="minorHAnsi"/>
          <w:sz w:val="20"/>
        </w:rPr>
        <w:t>his component is available in 4 varieties - horizontal, vertical and two diagonals. It connects all other comp</w:t>
      </w:r>
      <w:r w:rsidR="00A47D75" w:rsidRPr="00516D49">
        <w:rPr>
          <w:rFonts w:asciiTheme="minorHAnsi" w:hAnsiTheme="minorHAnsi" w:cstheme="minorHAnsi"/>
          <w:sz w:val="20"/>
        </w:rPr>
        <w:t>onents together into a logical</w:t>
      </w:r>
      <w:r w:rsidRPr="00516D49">
        <w:rPr>
          <w:rFonts w:asciiTheme="minorHAnsi" w:hAnsiTheme="minorHAnsi" w:cstheme="minorHAnsi"/>
          <w:sz w:val="20"/>
        </w:rPr>
        <w:t xml:space="preserve"> </w:t>
      </w:r>
      <w:r w:rsidR="003139DE" w:rsidRPr="00516D49">
        <w:rPr>
          <w:rFonts w:asciiTheme="minorHAnsi" w:hAnsiTheme="minorHAnsi" w:cstheme="minorHAnsi"/>
          <w:sz w:val="20"/>
        </w:rPr>
        <w:t>parcel</w:t>
      </w:r>
      <w:r w:rsidRPr="00516D49">
        <w:rPr>
          <w:rFonts w:asciiTheme="minorHAnsi" w:hAnsiTheme="minorHAnsi" w:cstheme="minorHAnsi"/>
          <w:sz w:val="20"/>
        </w:rPr>
        <w:t xml:space="preserve"> handling s</w:t>
      </w:r>
      <w:r w:rsidR="003139DE" w:rsidRPr="00516D49">
        <w:rPr>
          <w:rFonts w:asciiTheme="minorHAnsi" w:hAnsiTheme="minorHAnsi" w:cstheme="minorHAnsi"/>
          <w:sz w:val="20"/>
        </w:rPr>
        <w:t>imulation</w:t>
      </w:r>
      <w:r w:rsidRPr="00516D49">
        <w:rPr>
          <w:rFonts w:asciiTheme="minorHAnsi" w:hAnsiTheme="minorHAnsi" w:cstheme="minorHAnsi"/>
          <w:sz w:val="20"/>
        </w:rPr>
        <w:t>.</w:t>
      </w:r>
    </w:p>
    <w:p w:rsidR="007B17DC" w:rsidRPr="00516D49" w:rsidRDefault="007B17DC" w:rsidP="003E44BE">
      <w:pPr>
        <w:jc w:val="both"/>
        <w:rPr>
          <w:rFonts w:asciiTheme="minorHAnsi" w:hAnsiTheme="minorHAnsi" w:cstheme="minorHAnsi"/>
          <w:b/>
          <w:sz w:val="20"/>
          <w:lang w:eastAsia="zh-CN"/>
        </w:rPr>
      </w:pPr>
      <w:r w:rsidRPr="00516D49">
        <w:rPr>
          <w:rFonts w:asciiTheme="minorHAnsi" w:hAnsiTheme="minorHAnsi" w:cstheme="minorHAnsi"/>
          <w:b/>
          <w:sz w:val="20"/>
        </w:rPr>
        <w:t>Conveyor segment (90 degree turn)</w:t>
      </w:r>
      <w:r w:rsidR="00065FF1" w:rsidRPr="00516D49">
        <w:rPr>
          <w:rFonts w:asciiTheme="minorHAnsi" w:hAnsiTheme="minorHAnsi" w:cstheme="minorHAnsi"/>
          <w:b/>
          <w:sz w:val="20"/>
          <w:lang w:eastAsia="zh-CN"/>
        </w:rPr>
        <w:t>:</w:t>
      </w:r>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lang w:eastAsia="zh-CN"/>
        </w:rPr>
        <w:t>T</w:t>
      </w:r>
      <w:r w:rsidRPr="00516D49">
        <w:rPr>
          <w:rFonts w:asciiTheme="minorHAnsi" w:hAnsiTheme="minorHAnsi" w:cstheme="minorHAnsi"/>
          <w:sz w:val="20"/>
        </w:rPr>
        <w:t xml:space="preserve">his component serves the same function as the straight conveyor and allows the user to build more topologically complex conveyors. There are 4 varieties - the four rotations of the base element </w:t>
      </w:r>
      <w:r w:rsidR="00A47D75" w:rsidRPr="00516D49">
        <w:rPr>
          <w:rFonts w:asciiTheme="minorHAnsi" w:hAnsiTheme="minorHAnsi" w:cstheme="minorHAnsi"/>
          <w:sz w:val="20"/>
          <w:lang w:eastAsia="zh-CN"/>
        </w:rPr>
        <w:t>based</w:t>
      </w:r>
      <w:r w:rsidRPr="00516D49">
        <w:rPr>
          <w:rFonts w:asciiTheme="minorHAnsi" w:hAnsiTheme="minorHAnsi" w:cstheme="minorHAnsi"/>
          <w:sz w:val="20"/>
        </w:rPr>
        <w:t xml:space="preserve"> on the direction of </w:t>
      </w:r>
      <w:r w:rsidR="00A47D75" w:rsidRPr="00516D49">
        <w:rPr>
          <w:rFonts w:asciiTheme="minorHAnsi" w:hAnsiTheme="minorHAnsi" w:cstheme="minorHAnsi"/>
          <w:sz w:val="20"/>
          <w:lang w:eastAsia="zh-CN"/>
        </w:rPr>
        <w:t xml:space="preserve">the </w:t>
      </w:r>
      <w:r w:rsidRPr="00516D49">
        <w:rPr>
          <w:rFonts w:asciiTheme="minorHAnsi" w:hAnsiTheme="minorHAnsi" w:cstheme="minorHAnsi"/>
          <w:sz w:val="20"/>
        </w:rPr>
        <w:t>movement.</w:t>
      </w:r>
    </w:p>
    <w:p w:rsidR="007B17DC" w:rsidRPr="00516D49" w:rsidRDefault="007B17DC" w:rsidP="003E44BE">
      <w:pPr>
        <w:jc w:val="both"/>
        <w:rPr>
          <w:rFonts w:asciiTheme="minorHAnsi" w:hAnsiTheme="minorHAnsi" w:cstheme="minorHAnsi"/>
          <w:b/>
          <w:sz w:val="20"/>
          <w:lang w:eastAsia="zh-CN"/>
        </w:rPr>
      </w:pPr>
      <w:r w:rsidRPr="00516D49">
        <w:rPr>
          <w:rFonts w:asciiTheme="minorHAnsi" w:hAnsiTheme="minorHAnsi" w:cstheme="minorHAnsi"/>
          <w:b/>
          <w:sz w:val="20"/>
        </w:rPr>
        <w:t>Co</w:t>
      </w:r>
      <w:r w:rsidR="00065FF1" w:rsidRPr="00516D49">
        <w:rPr>
          <w:rFonts w:asciiTheme="minorHAnsi" w:hAnsiTheme="minorHAnsi" w:cstheme="minorHAnsi"/>
          <w:b/>
          <w:sz w:val="20"/>
        </w:rPr>
        <w:t>nveyor segment (45 degree turn)</w:t>
      </w:r>
      <w:r w:rsidR="00065FF1" w:rsidRPr="00516D49">
        <w:rPr>
          <w:rFonts w:asciiTheme="minorHAnsi" w:hAnsiTheme="minorHAnsi" w:cstheme="minorHAnsi"/>
          <w:b/>
          <w:sz w:val="20"/>
          <w:lang w:eastAsia="zh-CN"/>
        </w:rPr>
        <w:t>:</w:t>
      </w:r>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lang w:eastAsia="zh-CN"/>
        </w:rPr>
        <w:t>T</w:t>
      </w:r>
      <w:r w:rsidRPr="00516D49">
        <w:rPr>
          <w:rFonts w:asciiTheme="minorHAnsi" w:hAnsiTheme="minorHAnsi" w:cstheme="minorHAnsi"/>
          <w:sz w:val="20"/>
        </w:rPr>
        <w:t>his component facilitates inclu</w:t>
      </w:r>
      <w:r w:rsidR="00A47D75" w:rsidRPr="00516D49">
        <w:rPr>
          <w:rFonts w:asciiTheme="minorHAnsi" w:hAnsiTheme="minorHAnsi" w:cstheme="minorHAnsi"/>
          <w:sz w:val="20"/>
          <w:lang w:eastAsia="zh-CN"/>
        </w:rPr>
        <w:t>de</w:t>
      </w:r>
      <w:r w:rsidRPr="00516D49">
        <w:rPr>
          <w:rFonts w:asciiTheme="minorHAnsi" w:hAnsiTheme="minorHAnsi" w:cstheme="minorHAnsi"/>
          <w:sz w:val="20"/>
        </w:rPr>
        <w:t xml:space="preserve"> of </w:t>
      </w:r>
      <w:r w:rsidR="00EE6157" w:rsidRPr="00516D49">
        <w:rPr>
          <w:rFonts w:asciiTheme="minorHAnsi" w:hAnsiTheme="minorHAnsi" w:cstheme="minorHAnsi"/>
          <w:sz w:val="20"/>
          <w:lang w:eastAsia="zh-CN"/>
        </w:rPr>
        <w:t xml:space="preserve">the </w:t>
      </w:r>
      <w:r w:rsidRPr="00516D49">
        <w:rPr>
          <w:rFonts w:asciiTheme="minorHAnsi" w:hAnsiTheme="minorHAnsi" w:cstheme="minorHAnsi"/>
          <w:sz w:val="20"/>
        </w:rPr>
        <w:t>sorters in the conveyor system. Again, it has 4 rotations.</w:t>
      </w:r>
    </w:p>
    <w:p w:rsidR="000B6E17" w:rsidRPr="00516D49" w:rsidRDefault="000B6E17" w:rsidP="003E44BE">
      <w:pPr>
        <w:jc w:val="both"/>
        <w:rPr>
          <w:rFonts w:asciiTheme="minorHAnsi" w:hAnsiTheme="minorHAnsi" w:cstheme="minorHAnsi"/>
          <w:sz w:val="20"/>
          <w:lang w:eastAsia="zh-CN"/>
        </w:rPr>
      </w:pPr>
    </w:p>
    <w:p w:rsidR="00A47D75" w:rsidRPr="00516D49" w:rsidRDefault="00A47D75" w:rsidP="003E44BE">
      <w:pPr>
        <w:jc w:val="both"/>
        <w:rPr>
          <w:rFonts w:asciiTheme="minorHAnsi" w:hAnsiTheme="minorHAnsi" w:cstheme="minorHAnsi"/>
          <w:sz w:val="20"/>
          <w:lang w:eastAsia="zh-CN"/>
        </w:rPr>
      </w:pPr>
    </w:p>
    <w:p w:rsidR="00065FF1" w:rsidRPr="00516D49" w:rsidRDefault="00065FF1" w:rsidP="003E44BE">
      <w:pPr>
        <w:jc w:val="both"/>
        <w:rPr>
          <w:rFonts w:asciiTheme="minorHAnsi" w:hAnsiTheme="minorHAnsi" w:cstheme="minorHAnsi"/>
          <w:sz w:val="20"/>
          <w:lang w:eastAsia="zh-CN"/>
        </w:rPr>
      </w:pPr>
    </w:p>
    <w:p w:rsidR="00DF0BD5" w:rsidRPr="00516D49" w:rsidRDefault="00DF0BD5" w:rsidP="003E44BE">
      <w:pPr>
        <w:pStyle w:val="Heading2"/>
        <w:jc w:val="both"/>
        <w:rPr>
          <w:rFonts w:asciiTheme="minorHAnsi" w:hAnsiTheme="minorHAnsi" w:cstheme="minorHAnsi"/>
          <w:lang w:eastAsia="zh-CN"/>
        </w:rPr>
      </w:pPr>
      <w:bookmarkStart w:id="8" w:name="_Toc273528483"/>
      <w:r w:rsidRPr="00516D49">
        <w:rPr>
          <w:rFonts w:asciiTheme="minorHAnsi" w:hAnsiTheme="minorHAnsi" w:cstheme="minorHAnsi"/>
          <w:lang w:eastAsia="zh-CN"/>
        </w:rPr>
        <w:lastRenderedPageBreak/>
        <w:t>Non Functional Requirements</w:t>
      </w:r>
      <w:bookmarkEnd w:id="8"/>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rPr>
        <w:t>1. Interface requirements:</w:t>
      </w:r>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rPr>
        <w:t xml:space="preserve"> - The system must be intuitive. The most common functions should be one click away.</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 </w:t>
      </w:r>
      <w:r w:rsidRPr="00516D49">
        <w:rPr>
          <w:rFonts w:asciiTheme="minorHAnsi" w:hAnsiTheme="minorHAnsi" w:cstheme="minorHAnsi"/>
          <w:sz w:val="20"/>
          <w:lang w:eastAsia="zh-CN"/>
        </w:rPr>
        <w:t>T</w:t>
      </w:r>
      <w:r w:rsidRPr="00516D49">
        <w:rPr>
          <w:rFonts w:asciiTheme="minorHAnsi" w:hAnsiTheme="minorHAnsi" w:cstheme="minorHAnsi"/>
          <w:sz w:val="20"/>
        </w:rPr>
        <w:t>he user interface should be responsive. It should im</w:t>
      </w:r>
      <w:r w:rsidR="00065FF1" w:rsidRPr="00516D49">
        <w:rPr>
          <w:rFonts w:asciiTheme="minorHAnsi" w:hAnsiTheme="minorHAnsi" w:cstheme="minorHAnsi"/>
          <w:sz w:val="20"/>
        </w:rPr>
        <w:t>mediately acknowledge the user</w:t>
      </w:r>
      <w:r w:rsidRPr="00516D49">
        <w:rPr>
          <w:rFonts w:asciiTheme="minorHAnsi" w:hAnsiTheme="minorHAnsi" w:cstheme="minorHAnsi"/>
          <w:sz w:val="20"/>
        </w:rPr>
        <w:t xml:space="preserve"> input.</w:t>
      </w:r>
    </w:p>
    <w:p w:rsidR="00065FF1" w:rsidRPr="00516D49" w:rsidRDefault="00065FF1"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  English is used as the language.</w:t>
      </w:r>
    </w:p>
    <w:p w:rsidR="007B17DC" w:rsidRPr="00516D49" w:rsidRDefault="007B17DC" w:rsidP="003E44BE">
      <w:pPr>
        <w:jc w:val="both"/>
        <w:rPr>
          <w:rFonts w:asciiTheme="minorHAnsi" w:hAnsiTheme="minorHAnsi" w:cstheme="minorHAnsi"/>
          <w:sz w:val="20"/>
        </w:rPr>
      </w:pPr>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rPr>
        <w:t>2. Operating requirements:</w:t>
      </w:r>
    </w:p>
    <w:p w:rsidR="007B17DC" w:rsidRPr="00516D49" w:rsidRDefault="00065FF1"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 </w:t>
      </w:r>
      <w:r w:rsidRPr="00516D49">
        <w:rPr>
          <w:rFonts w:asciiTheme="minorHAnsi" w:hAnsiTheme="minorHAnsi" w:cstheme="minorHAnsi"/>
          <w:sz w:val="20"/>
          <w:lang w:eastAsia="zh-CN"/>
        </w:rPr>
        <w:t>T</w:t>
      </w:r>
      <w:r w:rsidR="007B17DC" w:rsidRPr="00516D49">
        <w:rPr>
          <w:rFonts w:asciiTheme="minorHAnsi" w:hAnsiTheme="minorHAnsi" w:cstheme="minorHAnsi"/>
          <w:sz w:val="20"/>
        </w:rPr>
        <w:t xml:space="preserve">he system should be a turn-key solution, not requiring </w:t>
      </w:r>
      <w:r w:rsidR="00EE6157" w:rsidRPr="00516D49">
        <w:rPr>
          <w:rFonts w:asciiTheme="minorHAnsi" w:hAnsiTheme="minorHAnsi" w:cstheme="minorHAnsi"/>
          <w:sz w:val="20"/>
          <w:lang w:eastAsia="zh-CN"/>
        </w:rPr>
        <w:t xml:space="preserve">an </w:t>
      </w:r>
      <w:r w:rsidR="007B17DC" w:rsidRPr="00516D49">
        <w:rPr>
          <w:rFonts w:asciiTheme="minorHAnsi" w:hAnsiTheme="minorHAnsi" w:cstheme="minorHAnsi"/>
          <w:sz w:val="20"/>
        </w:rPr>
        <w:t>installation or additional configuration</w:t>
      </w:r>
      <w:r w:rsidR="00EE6157" w:rsidRPr="00516D49">
        <w:rPr>
          <w:rFonts w:asciiTheme="minorHAnsi" w:hAnsiTheme="minorHAnsi" w:cstheme="minorHAnsi"/>
          <w:sz w:val="20"/>
          <w:lang w:eastAsia="zh-CN"/>
        </w:rPr>
        <w:t>s</w:t>
      </w:r>
      <w:r w:rsidR="007B17DC" w:rsidRPr="00516D49">
        <w:rPr>
          <w:rFonts w:asciiTheme="minorHAnsi" w:hAnsiTheme="minorHAnsi" w:cstheme="minorHAnsi"/>
          <w:sz w:val="20"/>
        </w:rPr>
        <w:t xml:space="preserve"> before it can be used, as much as its distributed nature allows that</w:t>
      </w:r>
      <w:r w:rsidRPr="00516D49">
        <w:rPr>
          <w:rFonts w:asciiTheme="minorHAnsi" w:hAnsiTheme="minorHAnsi" w:cstheme="minorHAnsi"/>
          <w:sz w:val="20"/>
          <w:lang w:eastAsia="zh-CN"/>
        </w:rPr>
        <w:t>.</w:t>
      </w:r>
    </w:p>
    <w:p w:rsidR="00065FF1" w:rsidRPr="00516D49" w:rsidRDefault="00065FF1"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  The application should be able to work on the window OS platform.</w:t>
      </w:r>
    </w:p>
    <w:p w:rsidR="007B17DC" w:rsidRPr="00516D49" w:rsidRDefault="007B17DC" w:rsidP="003E44BE">
      <w:pPr>
        <w:jc w:val="both"/>
        <w:rPr>
          <w:rFonts w:asciiTheme="minorHAnsi" w:hAnsiTheme="minorHAnsi" w:cstheme="minorHAnsi"/>
          <w:sz w:val="20"/>
        </w:rPr>
      </w:pPr>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rPr>
        <w:t>3. Performance requirements:</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 </w:t>
      </w:r>
      <w:r w:rsidR="00065FF1" w:rsidRPr="00516D49">
        <w:rPr>
          <w:rFonts w:asciiTheme="minorHAnsi" w:hAnsiTheme="minorHAnsi" w:cstheme="minorHAnsi"/>
          <w:sz w:val="20"/>
        </w:rPr>
        <w:t>The</w:t>
      </w:r>
      <w:r w:rsidRPr="00516D49">
        <w:rPr>
          <w:rFonts w:asciiTheme="minorHAnsi" w:hAnsiTheme="minorHAnsi" w:cstheme="minorHAnsi"/>
          <w:sz w:val="20"/>
        </w:rPr>
        <w:t xml:space="preserve"> system should not limit the number of elements in the simulation.</w:t>
      </w:r>
    </w:p>
    <w:p w:rsidR="00065FF1" w:rsidRPr="00516D49" w:rsidRDefault="00065FF1"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 xml:space="preserve">-  </w:t>
      </w:r>
      <w:r w:rsidRPr="00516D49">
        <w:rPr>
          <w:rFonts w:asciiTheme="minorHAnsi" w:hAnsiTheme="minorHAnsi" w:cstheme="minorHAnsi"/>
          <w:sz w:val="20"/>
        </w:rPr>
        <w:t xml:space="preserve">The application </w:t>
      </w:r>
      <w:r w:rsidR="003139DE" w:rsidRPr="00516D49">
        <w:rPr>
          <w:rFonts w:asciiTheme="minorHAnsi" w:hAnsiTheme="minorHAnsi" w:cstheme="minorHAnsi"/>
          <w:sz w:val="20"/>
        </w:rPr>
        <w:t>must</w:t>
      </w:r>
      <w:r w:rsidRPr="00516D49">
        <w:rPr>
          <w:rFonts w:asciiTheme="minorHAnsi" w:hAnsiTheme="minorHAnsi" w:cstheme="minorHAnsi"/>
          <w:sz w:val="20"/>
        </w:rPr>
        <w:t xml:space="preserve"> be able to work as a distributed application</w:t>
      </w:r>
      <w:r w:rsidRPr="00516D49">
        <w:rPr>
          <w:rFonts w:asciiTheme="minorHAnsi" w:hAnsiTheme="minorHAnsi" w:cstheme="minorHAnsi"/>
          <w:sz w:val="20"/>
          <w:lang w:eastAsia="zh-CN"/>
        </w:rPr>
        <w:t>.</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 </w:t>
      </w:r>
      <w:r w:rsidR="00065FF1" w:rsidRPr="00516D49">
        <w:rPr>
          <w:rFonts w:asciiTheme="minorHAnsi" w:hAnsiTheme="minorHAnsi" w:cstheme="minorHAnsi"/>
          <w:sz w:val="20"/>
        </w:rPr>
        <w:t>The</w:t>
      </w:r>
      <w:r w:rsidRPr="00516D49">
        <w:rPr>
          <w:rFonts w:asciiTheme="minorHAnsi" w:hAnsiTheme="minorHAnsi" w:cstheme="minorHAnsi"/>
          <w:sz w:val="20"/>
        </w:rPr>
        <w:t xml:space="preserve"> system should strike an acceptable balance between smoothness of the simulation (refresh rate) and network utilization</w:t>
      </w:r>
      <w:r w:rsidR="00065FF1" w:rsidRPr="00516D49">
        <w:rPr>
          <w:rFonts w:asciiTheme="minorHAnsi" w:hAnsiTheme="minorHAnsi" w:cstheme="minorHAnsi"/>
          <w:sz w:val="20"/>
          <w:lang w:eastAsia="zh-CN"/>
        </w:rPr>
        <w:t>.</w:t>
      </w:r>
    </w:p>
    <w:p w:rsidR="00065FF1" w:rsidRPr="00516D49" w:rsidRDefault="00065FF1" w:rsidP="003E44BE">
      <w:pPr>
        <w:spacing w:after="0"/>
        <w:jc w:val="both"/>
        <w:rPr>
          <w:rFonts w:asciiTheme="minorHAnsi" w:hAnsiTheme="minorHAnsi" w:cstheme="minorHAnsi"/>
          <w:sz w:val="20"/>
          <w:lang w:eastAsia="zh-CN"/>
        </w:rPr>
      </w:pPr>
      <w:r w:rsidRPr="00516D49">
        <w:rPr>
          <w:rFonts w:asciiTheme="minorHAnsi" w:hAnsiTheme="minorHAnsi" w:cstheme="minorHAnsi"/>
          <w:sz w:val="20"/>
          <w:lang w:eastAsia="zh-CN"/>
        </w:rPr>
        <w:t xml:space="preserve">-  </w:t>
      </w:r>
      <w:r w:rsidRPr="00516D49">
        <w:rPr>
          <w:rFonts w:asciiTheme="minorHAnsi" w:hAnsiTheme="minorHAnsi" w:cstheme="minorHAnsi"/>
          <w:sz w:val="20"/>
        </w:rPr>
        <w:t xml:space="preserve">Visualization of </w:t>
      </w:r>
      <w:r w:rsidR="003E44BE" w:rsidRPr="00516D49">
        <w:rPr>
          <w:rFonts w:asciiTheme="minorHAnsi" w:hAnsiTheme="minorHAnsi" w:cstheme="minorHAnsi"/>
          <w:sz w:val="20"/>
        </w:rPr>
        <w:t>parcel</w:t>
      </w:r>
      <w:r w:rsidRPr="00516D49">
        <w:rPr>
          <w:rFonts w:asciiTheme="minorHAnsi" w:hAnsiTheme="minorHAnsi" w:cstheme="minorHAnsi"/>
          <w:sz w:val="20"/>
        </w:rPr>
        <w:t xml:space="preserve">s in </w:t>
      </w:r>
      <w:r w:rsidRPr="00516D49">
        <w:rPr>
          <w:rFonts w:asciiTheme="minorHAnsi" w:hAnsiTheme="minorHAnsi" w:cstheme="minorHAnsi"/>
          <w:sz w:val="20"/>
          <w:lang w:eastAsia="zh-CN"/>
        </w:rPr>
        <w:t>movements</w:t>
      </w:r>
      <w:r w:rsidRPr="00516D49">
        <w:rPr>
          <w:rFonts w:asciiTheme="minorHAnsi" w:hAnsiTheme="minorHAnsi" w:cstheme="minorHAnsi"/>
          <w:sz w:val="20"/>
        </w:rPr>
        <w:t xml:space="preserve"> is necessary</w:t>
      </w:r>
      <w:r w:rsidRPr="00516D49">
        <w:rPr>
          <w:rFonts w:asciiTheme="minorHAnsi" w:hAnsiTheme="minorHAnsi" w:cstheme="minorHAnsi"/>
          <w:sz w:val="20"/>
          <w:lang w:eastAsia="zh-CN"/>
        </w:rPr>
        <w:t>.</w:t>
      </w:r>
    </w:p>
    <w:p w:rsidR="007B17DC" w:rsidRPr="00516D49" w:rsidRDefault="007B17DC" w:rsidP="003E44BE">
      <w:pPr>
        <w:jc w:val="both"/>
        <w:rPr>
          <w:rFonts w:asciiTheme="minorHAnsi" w:hAnsiTheme="minorHAnsi" w:cstheme="minorHAnsi"/>
          <w:sz w:val="20"/>
        </w:rPr>
      </w:pPr>
    </w:p>
    <w:p w:rsidR="007B17DC" w:rsidRPr="00516D49" w:rsidRDefault="007B17DC" w:rsidP="003E44BE">
      <w:pPr>
        <w:jc w:val="both"/>
        <w:rPr>
          <w:rFonts w:asciiTheme="minorHAnsi" w:hAnsiTheme="minorHAnsi" w:cstheme="minorHAnsi"/>
          <w:sz w:val="20"/>
        </w:rPr>
      </w:pPr>
      <w:r w:rsidRPr="00516D49">
        <w:rPr>
          <w:rFonts w:asciiTheme="minorHAnsi" w:hAnsiTheme="minorHAnsi" w:cstheme="minorHAnsi"/>
          <w:sz w:val="20"/>
        </w:rPr>
        <w:t>4. Lifecycle requirements:</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 </w:t>
      </w:r>
      <w:r w:rsidR="00065FF1" w:rsidRPr="00516D49">
        <w:rPr>
          <w:rFonts w:asciiTheme="minorHAnsi" w:hAnsiTheme="minorHAnsi" w:cstheme="minorHAnsi"/>
          <w:sz w:val="20"/>
        </w:rPr>
        <w:t>The</w:t>
      </w:r>
      <w:r w:rsidRPr="00516D49">
        <w:rPr>
          <w:rFonts w:asciiTheme="minorHAnsi" w:hAnsiTheme="minorHAnsi" w:cstheme="minorHAnsi"/>
          <w:sz w:val="20"/>
        </w:rPr>
        <w:t xml:space="preserve"> development time specified in the project phasing</w:t>
      </w:r>
      <w:r w:rsidR="00065FF1" w:rsidRPr="00516D49">
        <w:rPr>
          <w:rFonts w:asciiTheme="minorHAnsi" w:hAnsiTheme="minorHAnsi" w:cstheme="minorHAnsi"/>
          <w:sz w:val="20"/>
        </w:rPr>
        <w:t xml:space="preserve"> should not be exceeded</w:t>
      </w:r>
      <w:r w:rsidR="00065FF1" w:rsidRPr="00516D49">
        <w:rPr>
          <w:rFonts w:asciiTheme="minorHAnsi" w:hAnsiTheme="minorHAnsi" w:cstheme="minorHAnsi"/>
          <w:sz w:val="20"/>
          <w:lang w:eastAsia="zh-CN"/>
        </w:rPr>
        <w:t>.</w:t>
      </w:r>
    </w:p>
    <w:p w:rsidR="007B17DC" w:rsidRPr="00516D49" w:rsidRDefault="007B17DC"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 </w:t>
      </w:r>
      <w:r w:rsidR="00065FF1" w:rsidRPr="00516D49">
        <w:rPr>
          <w:rFonts w:asciiTheme="minorHAnsi" w:hAnsiTheme="minorHAnsi" w:cstheme="minorHAnsi"/>
          <w:sz w:val="20"/>
        </w:rPr>
        <w:t>The</w:t>
      </w:r>
      <w:r w:rsidRPr="00516D49">
        <w:rPr>
          <w:rFonts w:asciiTheme="minorHAnsi" w:hAnsiTheme="minorHAnsi" w:cstheme="minorHAnsi"/>
          <w:sz w:val="20"/>
        </w:rPr>
        <w:t xml:space="preserve"> system should require zero maintenance</w:t>
      </w:r>
      <w:r w:rsidR="00065FF1" w:rsidRPr="00516D49">
        <w:rPr>
          <w:rFonts w:asciiTheme="minorHAnsi" w:hAnsiTheme="minorHAnsi" w:cstheme="minorHAnsi"/>
          <w:sz w:val="20"/>
          <w:lang w:eastAsia="zh-CN"/>
        </w:rPr>
        <w:t>.</w:t>
      </w:r>
    </w:p>
    <w:p w:rsidR="007B17DC" w:rsidRPr="00516D49" w:rsidRDefault="007B17DC" w:rsidP="003E44BE">
      <w:pPr>
        <w:jc w:val="both"/>
        <w:rPr>
          <w:rFonts w:asciiTheme="minorHAnsi" w:hAnsiTheme="minorHAnsi" w:cstheme="minorHAnsi"/>
        </w:rPr>
      </w:pPr>
    </w:p>
    <w:p w:rsidR="007B17DC" w:rsidRPr="00516D49" w:rsidRDefault="007B17DC" w:rsidP="003E44BE">
      <w:pPr>
        <w:jc w:val="both"/>
        <w:rPr>
          <w:rFonts w:asciiTheme="minorHAnsi" w:hAnsiTheme="minorHAnsi" w:cstheme="minorHAnsi"/>
          <w:lang w:eastAsia="zh-CN"/>
        </w:rPr>
      </w:pPr>
    </w:p>
    <w:p w:rsidR="00065FF1" w:rsidRPr="00516D49" w:rsidRDefault="00065FF1" w:rsidP="003E44BE">
      <w:pPr>
        <w:jc w:val="both"/>
        <w:rPr>
          <w:rFonts w:asciiTheme="minorHAnsi" w:hAnsiTheme="minorHAnsi" w:cstheme="minorHAnsi"/>
          <w:lang w:eastAsia="zh-CN"/>
        </w:rPr>
      </w:pPr>
    </w:p>
    <w:p w:rsidR="00DF0BD5" w:rsidRPr="00516D49" w:rsidRDefault="00DF0BD5" w:rsidP="003E44BE">
      <w:pPr>
        <w:jc w:val="both"/>
        <w:rPr>
          <w:rFonts w:asciiTheme="minorHAnsi" w:hAnsiTheme="minorHAnsi" w:cstheme="minorHAnsi"/>
          <w:lang w:eastAsia="zh-CN"/>
        </w:rPr>
      </w:pPr>
    </w:p>
    <w:p w:rsidR="00DF0BD5" w:rsidRPr="00516D49" w:rsidRDefault="00DF0BD5" w:rsidP="003E44BE">
      <w:pPr>
        <w:jc w:val="both"/>
        <w:rPr>
          <w:rFonts w:asciiTheme="minorHAnsi" w:hAnsiTheme="minorHAnsi" w:cstheme="minorHAnsi"/>
          <w:lang w:eastAsia="zh-CN"/>
        </w:rPr>
      </w:pPr>
    </w:p>
    <w:p w:rsidR="00745BEB" w:rsidRPr="00516D49" w:rsidRDefault="00745BEB" w:rsidP="003E44BE">
      <w:pPr>
        <w:pStyle w:val="Heading1"/>
        <w:jc w:val="both"/>
        <w:rPr>
          <w:rFonts w:asciiTheme="minorHAnsi" w:hAnsiTheme="minorHAnsi" w:cstheme="minorHAnsi"/>
          <w:lang w:eastAsia="zh-CN"/>
        </w:rPr>
      </w:pPr>
      <w:bookmarkStart w:id="9" w:name="_Toc273528484"/>
      <w:r w:rsidRPr="00516D49">
        <w:rPr>
          <w:rFonts w:asciiTheme="minorHAnsi" w:hAnsiTheme="minorHAnsi" w:cstheme="minorHAnsi"/>
          <w:lang w:eastAsia="zh-CN"/>
        </w:rPr>
        <w:lastRenderedPageBreak/>
        <w:t>Use Cases</w:t>
      </w:r>
      <w:bookmarkEnd w:id="9"/>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ID</w:t>
            </w:r>
          </w:p>
        </w:tc>
        <w:tc>
          <w:tcPr>
            <w:tcW w:w="6539" w:type="dxa"/>
            <w:shd w:val="clear" w:color="auto" w:fill="F3F3F3"/>
            <w:vAlign w:val="center"/>
          </w:tcPr>
          <w:p w:rsidR="00FB16C2" w:rsidRPr="00516D49" w:rsidRDefault="00FB16C2" w:rsidP="003E44BE">
            <w:pPr>
              <w:jc w:val="both"/>
              <w:rPr>
                <w:rFonts w:asciiTheme="minorHAnsi" w:hAnsiTheme="minorHAnsi" w:cstheme="minorHAnsi"/>
                <w:b/>
                <w:sz w:val="20"/>
                <w:lang w:eastAsia="zh-CN"/>
              </w:rPr>
            </w:pPr>
            <w:r w:rsidRPr="00516D49">
              <w:rPr>
                <w:rFonts w:asciiTheme="minorHAnsi" w:hAnsiTheme="minorHAnsi" w:cstheme="minorHAnsi"/>
                <w:b/>
                <w:sz w:val="20"/>
                <w:lang w:eastAsia="zh-CN"/>
              </w:rPr>
              <w:t>1</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Name</w:t>
            </w:r>
          </w:p>
        </w:tc>
        <w:tc>
          <w:tcPr>
            <w:tcW w:w="6539" w:type="dxa"/>
            <w:shd w:val="clear" w:color="auto" w:fill="F3F3F3"/>
            <w:vAlign w:val="center"/>
          </w:tcPr>
          <w:p w:rsidR="00FB16C2" w:rsidRPr="00516D49" w:rsidRDefault="00FB16C2" w:rsidP="003E44BE">
            <w:pPr>
              <w:jc w:val="both"/>
              <w:rPr>
                <w:rFonts w:asciiTheme="minorHAnsi" w:hAnsiTheme="minorHAnsi" w:cstheme="minorHAnsi"/>
                <w:b/>
                <w:sz w:val="20"/>
              </w:rPr>
            </w:pPr>
            <w:r w:rsidRPr="00516D49">
              <w:rPr>
                <w:rFonts w:asciiTheme="minorHAnsi" w:hAnsiTheme="minorHAnsi" w:cstheme="minorHAnsi"/>
                <w:b/>
                <w:sz w:val="20"/>
              </w:rPr>
              <w:t>New simulation</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39" w:type="dxa"/>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To create a new simulation file</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39" w:type="dxa"/>
            <w:vAlign w:val="center"/>
          </w:tcPr>
          <w:p w:rsidR="00FB16C2" w:rsidRPr="00516D49" w:rsidRDefault="00FB16C2" w:rsidP="003E44BE">
            <w:pPr>
              <w:pStyle w:val="NormalHalf"/>
              <w:ind w:left="0"/>
              <w:jc w:val="both"/>
              <w:rPr>
                <w:rFonts w:asciiTheme="minorHAnsi" w:hAnsiTheme="minorHAnsi" w:cstheme="minorHAnsi"/>
                <w:sz w:val="20"/>
              </w:rPr>
            </w:pPr>
            <w:r w:rsidRPr="00516D49">
              <w:rPr>
                <w:rFonts w:asciiTheme="minorHAnsi" w:hAnsiTheme="minorHAnsi" w:cstheme="minorHAnsi"/>
                <w:sz w:val="20"/>
              </w:rPr>
              <w:t>The client program is open</w:t>
            </w:r>
            <w:r w:rsidR="007B3D3A" w:rsidRPr="00516D49">
              <w:rPr>
                <w:rFonts w:asciiTheme="minorHAnsi" w:hAnsiTheme="minorHAnsi" w:cstheme="minorHAnsi"/>
                <w:sz w:val="20"/>
              </w:rPr>
              <w:t>.</w:t>
            </w:r>
          </w:p>
          <w:p w:rsidR="00FB16C2" w:rsidRPr="00516D49" w:rsidRDefault="00FB16C2" w:rsidP="003E44BE">
            <w:pPr>
              <w:pStyle w:val="NormalHalf"/>
              <w:ind w:left="0"/>
              <w:jc w:val="both"/>
              <w:rPr>
                <w:rFonts w:asciiTheme="minorHAnsi" w:hAnsiTheme="minorHAnsi" w:cstheme="minorHAnsi"/>
              </w:rPr>
            </w:pPr>
            <w:r w:rsidRPr="00516D49">
              <w:rPr>
                <w:rFonts w:asciiTheme="minorHAnsi" w:hAnsiTheme="minorHAnsi" w:cstheme="minorHAnsi"/>
                <w:sz w:val="20"/>
              </w:rPr>
              <w:t>The simulation is not running</w:t>
            </w:r>
            <w:r w:rsidR="007B3D3A" w:rsidRPr="00516D49">
              <w:rPr>
                <w:rFonts w:asciiTheme="minorHAnsi" w:hAnsiTheme="minorHAnsi" w:cstheme="minorHAnsi"/>
                <w:sz w:val="20"/>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Main </w:t>
            </w:r>
          </w:p>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Success</w:t>
            </w:r>
          </w:p>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Scenario</w:t>
            </w:r>
          </w:p>
        </w:tc>
        <w:tc>
          <w:tcPr>
            <w:tcW w:w="6539" w:type="dxa"/>
            <w:vAlign w:val="center"/>
          </w:tcPr>
          <w:p w:rsidR="00FB16C2" w:rsidRPr="00516D49" w:rsidRDefault="00FB16C2" w:rsidP="003E44BE">
            <w:pPr>
              <w:pStyle w:val="ListParagraph"/>
              <w:numPr>
                <w:ilvl w:val="0"/>
                <w:numId w:val="15"/>
              </w:numPr>
              <w:spacing w:after="0"/>
              <w:jc w:val="both"/>
              <w:rPr>
                <w:rFonts w:asciiTheme="minorHAnsi" w:hAnsiTheme="minorHAnsi" w:cstheme="minorHAnsi"/>
                <w:sz w:val="20"/>
              </w:rPr>
            </w:pPr>
            <w:r w:rsidRPr="00516D49">
              <w:rPr>
                <w:rFonts w:asciiTheme="minorHAnsi" w:hAnsiTheme="minorHAnsi" w:cstheme="minorHAnsi"/>
                <w:sz w:val="20"/>
              </w:rPr>
              <w:t>The user selects File-&gt;New on the toolbar</w:t>
            </w:r>
            <w:r w:rsidR="007B3D3A" w:rsidRPr="00516D49">
              <w:rPr>
                <w:rFonts w:asciiTheme="minorHAnsi" w:hAnsiTheme="minorHAnsi" w:cstheme="minorHAnsi"/>
                <w:sz w:val="20"/>
                <w:lang w:eastAsia="zh-CN"/>
              </w:rPr>
              <w:t>.</w:t>
            </w:r>
          </w:p>
          <w:p w:rsidR="00FB16C2" w:rsidRPr="00516D49" w:rsidRDefault="00FB16C2" w:rsidP="003E44BE">
            <w:pPr>
              <w:numPr>
                <w:ilvl w:val="0"/>
                <w:numId w:val="15"/>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system creates a new empty workspace</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Extensions</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1a. </w:t>
            </w:r>
            <w:r w:rsidR="00D26F3F" w:rsidRPr="00516D49">
              <w:rPr>
                <w:rFonts w:asciiTheme="minorHAnsi" w:hAnsiTheme="minorHAnsi" w:cstheme="minorHAnsi"/>
                <w:sz w:val="20"/>
              </w:rPr>
              <w:t>A simulation file is already open and there is unsaved change</w:t>
            </w:r>
            <w:r w:rsidR="00FE2C3A" w:rsidRPr="00516D49">
              <w:rPr>
                <w:rFonts w:asciiTheme="minorHAnsi" w:hAnsiTheme="minorHAnsi" w:cstheme="minorHAnsi"/>
                <w:sz w:val="20"/>
              </w:rPr>
              <w:t>.</w:t>
            </w:r>
          </w:p>
          <w:p w:rsidR="00FB16C2" w:rsidRPr="00516D49" w:rsidRDefault="00FB16C2" w:rsidP="003E44BE">
            <w:pPr>
              <w:ind w:left="494" w:hanging="142"/>
              <w:jc w:val="both"/>
              <w:rPr>
                <w:rFonts w:asciiTheme="minorHAnsi" w:hAnsiTheme="minorHAnsi" w:cstheme="minorHAnsi"/>
                <w:sz w:val="20"/>
              </w:rPr>
            </w:pPr>
            <w:r w:rsidRPr="00516D49">
              <w:rPr>
                <w:rFonts w:asciiTheme="minorHAnsi" w:hAnsiTheme="minorHAnsi" w:cstheme="minorHAnsi"/>
                <w:sz w:val="20"/>
              </w:rPr>
              <w:t>1. The system presents the user with the choices: Save, Don’t Save, Cancel</w:t>
            </w:r>
          </w:p>
          <w:p w:rsidR="00FB16C2" w:rsidRPr="00516D49" w:rsidRDefault="00FB16C2" w:rsidP="003E44BE">
            <w:pPr>
              <w:ind w:left="494" w:hanging="142"/>
              <w:jc w:val="both"/>
              <w:rPr>
                <w:rFonts w:asciiTheme="minorHAnsi" w:hAnsiTheme="minorHAnsi" w:cstheme="minorHAnsi"/>
                <w:sz w:val="20"/>
              </w:rPr>
            </w:pPr>
            <w:r w:rsidRPr="00516D49">
              <w:rPr>
                <w:rFonts w:asciiTheme="minorHAnsi" w:hAnsiTheme="minorHAnsi" w:cstheme="minorHAnsi"/>
                <w:sz w:val="20"/>
              </w:rPr>
              <w:t>2. The user selects one of the three and the system responds accordingly:</w:t>
            </w:r>
          </w:p>
          <w:tbl>
            <w:tblPr>
              <w:tblW w:w="0" w:type="auto"/>
              <w:tblInd w:w="39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1405"/>
              <w:gridCol w:w="4118"/>
            </w:tblGrid>
            <w:tr w:rsidR="00FB16C2" w:rsidRPr="00516D49"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pStyle w:val="NormalWeb"/>
                    <w:spacing w:before="0" w:beforeAutospacing="0" w:after="0" w:afterAutospacing="0"/>
                    <w:ind w:left="12"/>
                    <w:jc w:val="both"/>
                    <w:rPr>
                      <w:rFonts w:asciiTheme="minorHAnsi" w:hAnsiTheme="minorHAnsi" w:cstheme="minorHAnsi"/>
                      <w:sz w:val="20"/>
                      <w:szCs w:val="20"/>
                    </w:rPr>
                  </w:pPr>
                  <w:r w:rsidRPr="00516D49">
                    <w:rPr>
                      <w:rFonts w:asciiTheme="minorHAnsi" w:hAnsiTheme="minorHAnsi" w:cstheme="minorHAnsi"/>
                      <w:sz w:val="20"/>
                      <w:szCs w:val="20"/>
                    </w:rPr>
                    <w:t>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numPr>
                      <w:ilvl w:val="1"/>
                      <w:numId w:val="16"/>
                    </w:numPr>
                    <w:spacing w:after="0"/>
                    <w:ind w:left="494"/>
                    <w:jc w:val="both"/>
                    <w:textAlignment w:val="center"/>
                    <w:rPr>
                      <w:rFonts w:asciiTheme="minorHAnsi" w:hAnsiTheme="minorHAnsi" w:cstheme="minorHAnsi"/>
                      <w:sz w:val="20"/>
                    </w:rPr>
                  </w:pPr>
                  <w:r w:rsidRPr="00516D49">
                    <w:rPr>
                      <w:rFonts w:asciiTheme="minorHAnsi" w:hAnsiTheme="minorHAnsi" w:cstheme="minorHAnsi"/>
                      <w:sz w:val="20"/>
                    </w:rPr>
                    <w:t>The system goes to "Save" use case</w:t>
                  </w:r>
                </w:p>
                <w:p w:rsidR="00FB16C2" w:rsidRPr="00516D49" w:rsidRDefault="00FB16C2" w:rsidP="003E44BE">
                  <w:pPr>
                    <w:numPr>
                      <w:ilvl w:val="1"/>
                      <w:numId w:val="17"/>
                    </w:numPr>
                    <w:spacing w:after="0"/>
                    <w:ind w:left="494"/>
                    <w:jc w:val="both"/>
                    <w:textAlignment w:val="center"/>
                    <w:rPr>
                      <w:rFonts w:asciiTheme="minorHAnsi" w:hAnsiTheme="minorHAnsi" w:cstheme="minorHAnsi"/>
                      <w:sz w:val="20"/>
                    </w:rPr>
                  </w:pPr>
                  <w:r w:rsidRPr="00516D49">
                    <w:rPr>
                      <w:rFonts w:asciiTheme="minorHAnsi" w:hAnsiTheme="minorHAnsi" w:cstheme="minorHAnsi"/>
                      <w:sz w:val="20"/>
                    </w:rPr>
                    <w:t>The system returns to MSS, step 2</w:t>
                  </w:r>
                </w:p>
              </w:tc>
            </w:tr>
            <w:tr w:rsidR="00FB16C2" w:rsidRPr="00516D49" w:rsidTr="00CE5FE5">
              <w:trPr>
                <w:trHeight w:val="820"/>
              </w:trPr>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pStyle w:val="NormalWeb"/>
                    <w:spacing w:before="0" w:beforeAutospacing="0" w:after="0" w:afterAutospacing="0"/>
                    <w:ind w:left="12"/>
                    <w:jc w:val="both"/>
                    <w:rPr>
                      <w:rFonts w:asciiTheme="minorHAnsi" w:hAnsiTheme="minorHAnsi" w:cstheme="minorHAnsi"/>
                      <w:sz w:val="20"/>
                      <w:szCs w:val="20"/>
                    </w:rPr>
                  </w:pPr>
                  <w:r w:rsidRPr="00516D49">
                    <w:rPr>
                      <w:rFonts w:asciiTheme="minorHAnsi" w:hAnsiTheme="minorHAnsi" w:cstheme="minorHAnsi"/>
                      <w:sz w:val="20"/>
                      <w:szCs w:val="20"/>
                    </w:rPr>
                    <w:t>Don't save</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numPr>
                      <w:ilvl w:val="1"/>
                      <w:numId w:val="18"/>
                    </w:numPr>
                    <w:spacing w:after="0"/>
                    <w:ind w:left="494"/>
                    <w:jc w:val="both"/>
                    <w:textAlignment w:val="center"/>
                    <w:rPr>
                      <w:rFonts w:asciiTheme="minorHAnsi" w:hAnsiTheme="minorHAnsi" w:cstheme="minorHAnsi"/>
                      <w:sz w:val="20"/>
                    </w:rPr>
                  </w:pPr>
                  <w:r w:rsidRPr="00516D49">
                    <w:rPr>
                      <w:rFonts w:asciiTheme="minorHAnsi" w:hAnsiTheme="minorHAnsi" w:cstheme="minorHAnsi"/>
                      <w:sz w:val="20"/>
                    </w:rPr>
                    <w:t>The system closes the current simulation, discarding unsaved changes</w:t>
                  </w:r>
                </w:p>
                <w:p w:rsidR="00FB16C2" w:rsidRPr="00516D49" w:rsidRDefault="00FB16C2" w:rsidP="003E44BE">
                  <w:pPr>
                    <w:numPr>
                      <w:ilvl w:val="1"/>
                      <w:numId w:val="18"/>
                    </w:numPr>
                    <w:spacing w:after="0"/>
                    <w:ind w:left="494"/>
                    <w:jc w:val="both"/>
                    <w:textAlignment w:val="center"/>
                    <w:rPr>
                      <w:rFonts w:asciiTheme="minorHAnsi" w:hAnsiTheme="minorHAnsi" w:cstheme="minorHAnsi"/>
                      <w:sz w:val="20"/>
                    </w:rPr>
                  </w:pPr>
                  <w:r w:rsidRPr="00516D49">
                    <w:rPr>
                      <w:rFonts w:asciiTheme="minorHAnsi" w:hAnsiTheme="minorHAnsi" w:cstheme="minorHAnsi"/>
                      <w:sz w:val="20"/>
                    </w:rPr>
                    <w:t>The system returns to MSS, step 2</w:t>
                  </w:r>
                </w:p>
              </w:tc>
            </w:tr>
            <w:tr w:rsidR="00FB16C2" w:rsidRPr="00516D49" w:rsidTr="00CE5FE5">
              <w:tc>
                <w:tcPr>
                  <w:tcW w:w="1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FE2C3A">
                  <w:pPr>
                    <w:pStyle w:val="NormalWeb"/>
                    <w:spacing w:before="0" w:beforeAutospacing="0" w:after="0" w:afterAutospacing="0"/>
                    <w:ind w:left="12"/>
                    <w:jc w:val="both"/>
                    <w:rPr>
                      <w:rFonts w:asciiTheme="minorHAnsi" w:hAnsiTheme="minorHAnsi" w:cstheme="minorHAnsi"/>
                      <w:sz w:val="20"/>
                      <w:szCs w:val="20"/>
                    </w:rPr>
                  </w:pPr>
                  <w:r w:rsidRPr="00516D49">
                    <w:rPr>
                      <w:rFonts w:asciiTheme="minorHAnsi" w:hAnsiTheme="minorHAnsi" w:cstheme="minorHAnsi"/>
                      <w:sz w:val="20"/>
                      <w:szCs w:val="20"/>
                    </w:rPr>
                    <w:t xml:space="preserve">Cancel </w:t>
                  </w:r>
                </w:p>
              </w:tc>
              <w:tc>
                <w:tcPr>
                  <w:tcW w:w="41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pStyle w:val="NormalWeb"/>
                    <w:spacing w:before="0" w:beforeAutospacing="0" w:after="0" w:afterAutospacing="0"/>
                    <w:ind w:left="494"/>
                    <w:jc w:val="both"/>
                    <w:rPr>
                      <w:rFonts w:asciiTheme="minorHAnsi" w:hAnsiTheme="minorHAnsi" w:cstheme="minorHAnsi"/>
                      <w:sz w:val="20"/>
                      <w:szCs w:val="20"/>
                    </w:rPr>
                  </w:pPr>
                  <w:r w:rsidRPr="00516D49">
                    <w:rPr>
                      <w:rFonts w:asciiTheme="minorHAnsi" w:hAnsiTheme="minorHAnsi" w:cstheme="minorHAnsi"/>
                      <w:sz w:val="20"/>
                      <w:szCs w:val="20"/>
                    </w:rPr>
                    <w:t>The system exits the use case</w:t>
                  </w:r>
                </w:p>
              </w:tc>
            </w:tr>
          </w:tbl>
          <w:p w:rsidR="00FB16C2" w:rsidRPr="00516D49" w:rsidRDefault="00FB16C2" w:rsidP="003E44BE">
            <w:pPr>
              <w:jc w:val="both"/>
              <w:rPr>
                <w:rFonts w:asciiTheme="minorHAnsi" w:hAnsiTheme="minorHAnsi" w:cstheme="minorHAnsi"/>
                <w:sz w:val="20"/>
              </w:rPr>
            </w:pP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Post-condition</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A new empty workspace is created</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39" w:type="dxa"/>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Kristian Kolev</w:t>
            </w:r>
          </w:p>
        </w:tc>
      </w:tr>
    </w:tbl>
    <w:p w:rsidR="00AE423F" w:rsidRPr="00516D49" w:rsidRDefault="00AE423F" w:rsidP="003E44BE">
      <w:pPr>
        <w:jc w:val="both"/>
        <w:rPr>
          <w:rFonts w:asciiTheme="minorHAnsi" w:hAnsiTheme="minorHAnsi" w:cstheme="minorHAnsi"/>
          <w:sz w:val="20"/>
          <w:lang w:eastAsia="zh-CN"/>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ID</w:t>
            </w:r>
          </w:p>
        </w:tc>
        <w:tc>
          <w:tcPr>
            <w:tcW w:w="6539" w:type="dxa"/>
            <w:shd w:val="clear" w:color="auto" w:fill="F3F3F3"/>
            <w:vAlign w:val="center"/>
          </w:tcPr>
          <w:p w:rsidR="00FB16C2" w:rsidRPr="00516D49" w:rsidRDefault="00FB16C2" w:rsidP="003E44BE">
            <w:pPr>
              <w:jc w:val="both"/>
              <w:rPr>
                <w:rFonts w:asciiTheme="minorHAnsi" w:hAnsiTheme="minorHAnsi" w:cstheme="minorHAnsi"/>
                <w:b/>
                <w:sz w:val="20"/>
                <w:lang w:eastAsia="zh-CN"/>
              </w:rPr>
            </w:pPr>
            <w:r w:rsidRPr="00516D49">
              <w:rPr>
                <w:rFonts w:asciiTheme="minorHAnsi" w:hAnsiTheme="minorHAnsi" w:cstheme="minorHAnsi"/>
                <w:b/>
                <w:sz w:val="20"/>
                <w:lang w:eastAsia="zh-CN"/>
              </w:rPr>
              <w:t>2</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Name</w:t>
            </w:r>
          </w:p>
        </w:tc>
        <w:tc>
          <w:tcPr>
            <w:tcW w:w="6539" w:type="dxa"/>
            <w:shd w:val="clear" w:color="auto" w:fill="F3F3F3"/>
            <w:vAlign w:val="center"/>
          </w:tcPr>
          <w:p w:rsidR="00FB16C2" w:rsidRPr="00516D49" w:rsidRDefault="00FB16C2" w:rsidP="003E44BE">
            <w:pPr>
              <w:jc w:val="both"/>
              <w:rPr>
                <w:rFonts w:asciiTheme="minorHAnsi" w:hAnsiTheme="minorHAnsi" w:cstheme="minorHAnsi"/>
                <w:b/>
                <w:sz w:val="20"/>
                <w:lang w:eastAsia="zh-CN"/>
              </w:rPr>
            </w:pPr>
            <w:r w:rsidRPr="00516D49">
              <w:rPr>
                <w:rFonts w:asciiTheme="minorHAnsi" w:hAnsiTheme="minorHAnsi" w:cstheme="minorHAnsi"/>
                <w:b/>
                <w:sz w:val="20"/>
              </w:rPr>
              <w:t>Save A</w:t>
            </w:r>
            <w:r w:rsidR="00B52937" w:rsidRPr="00516D49">
              <w:rPr>
                <w:rFonts w:asciiTheme="minorHAnsi" w:hAnsiTheme="minorHAnsi" w:cstheme="minorHAnsi"/>
                <w:b/>
                <w:sz w:val="20"/>
                <w:lang w:eastAsia="zh-CN"/>
              </w:rPr>
              <w:t>s</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39" w:type="dxa"/>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To save the currently open simulation under a user-chosen name and location</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The client program is open</w:t>
            </w:r>
            <w:r w:rsidR="007B3D3A" w:rsidRPr="00516D49">
              <w:rPr>
                <w:rFonts w:asciiTheme="minorHAnsi" w:hAnsiTheme="minorHAnsi" w:cstheme="minorHAnsi"/>
                <w:sz w:val="20"/>
                <w:lang w:eastAsia="zh-CN"/>
              </w:rPr>
              <w:t>.</w:t>
            </w:r>
          </w:p>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A simulation is open</w:t>
            </w:r>
            <w:r w:rsidR="00202FCD" w:rsidRPr="00516D49">
              <w:rPr>
                <w:rFonts w:asciiTheme="minorHAnsi" w:hAnsiTheme="minorHAnsi" w:cstheme="minorHAnsi"/>
                <w:sz w:val="20"/>
                <w:lang w:eastAsia="zh-CN"/>
              </w:rPr>
              <w:t xml:space="preserve"> and not running</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lastRenderedPageBreak/>
              <w:t xml:space="preserve">Main </w:t>
            </w:r>
          </w:p>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Success</w:t>
            </w:r>
          </w:p>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Scenario</w:t>
            </w:r>
          </w:p>
        </w:tc>
        <w:tc>
          <w:tcPr>
            <w:tcW w:w="6539" w:type="dxa"/>
            <w:vAlign w:val="center"/>
          </w:tcPr>
          <w:p w:rsidR="00FB16C2" w:rsidRPr="00516D49" w:rsidRDefault="00FE2C3A" w:rsidP="003E44BE">
            <w:pPr>
              <w:pStyle w:val="ListParagraph"/>
              <w:numPr>
                <w:ilvl w:val="0"/>
                <w:numId w:val="19"/>
              </w:numPr>
              <w:spacing w:after="0"/>
              <w:jc w:val="both"/>
              <w:rPr>
                <w:rFonts w:asciiTheme="minorHAnsi" w:hAnsiTheme="minorHAnsi" w:cstheme="minorHAnsi"/>
                <w:sz w:val="20"/>
              </w:rPr>
            </w:pPr>
            <w:r w:rsidRPr="00516D49">
              <w:rPr>
                <w:rFonts w:asciiTheme="minorHAnsi" w:hAnsiTheme="minorHAnsi" w:cstheme="minorHAnsi"/>
                <w:sz w:val="20"/>
              </w:rPr>
              <w:t xml:space="preserve">The user selects File-&gt;Save </w:t>
            </w:r>
            <w:r w:rsidR="00B52937" w:rsidRPr="00516D49">
              <w:rPr>
                <w:rFonts w:asciiTheme="minorHAnsi" w:hAnsiTheme="minorHAnsi" w:cstheme="minorHAnsi"/>
                <w:sz w:val="20"/>
              </w:rPr>
              <w:t>As on</w:t>
            </w:r>
            <w:r w:rsidR="00FB16C2" w:rsidRPr="00516D49">
              <w:rPr>
                <w:rFonts w:asciiTheme="minorHAnsi" w:hAnsiTheme="minorHAnsi" w:cstheme="minorHAnsi"/>
                <w:sz w:val="20"/>
              </w:rPr>
              <w:t xml:space="preserve"> the toolbar</w:t>
            </w:r>
            <w:r w:rsidR="007B3D3A" w:rsidRPr="00516D49">
              <w:rPr>
                <w:rFonts w:asciiTheme="minorHAnsi" w:hAnsiTheme="minorHAnsi" w:cstheme="minorHAnsi"/>
                <w:sz w:val="20"/>
                <w:lang w:eastAsia="zh-CN"/>
              </w:rPr>
              <w:t>.</w:t>
            </w:r>
          </w:p>
          <w:p w:rsidR="00FB16C2" w:rsidRPr="00516D49" w:rsidRDefault="00FB16C2" w:rsidP="003E44BE">
            <w:pPr>
              <w:numPr>
                <w:ilvl w:val="0"/>
                <w:numId w:val="19"/>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system prompts the user to enter the directory and file name under which to save the simulation</w:t>
            </w:r>
            <w:r w:rsidR="007B3D3A" w:rsidRPr="00516D49">
              <w:rPr>
                <w:rFonts w:asciiTheme="minorHAnsi" w:hAnsiTheme="minorHAnsi" w:cstheme="minorHAnsi"/>
                <w:sz w:val="20"/>
                <w:lang w:eastAsia="zh-CN"/>
              </w:rPr>
              <w:t>.</w:t>
            </w:r>
          </w:p>
          <w:p w:rsidR="00FB16C2" w:rsidRPr="00516D49" w:rsidRDefault="00FB16C2" w:rsidP="003E44BE">
            <w:pPr>
              <w:numPr>
                <w:ilvl w:val="0"/>
                <w:numId w:val="19"/>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user enters the information</w:t>
            </w:r>
            <w:r w:rsidR="007B3D3A" w:rsidRPr="00516D49">
              <w:rPr>
                <w:rFonts w:asciiTheme="minorHAnsi" w:hAnsiTheme="minorHAnsi" w:cstheme="minorHAnsi"/>
                <w:sz w:val="20"/>
                <w:lang w:eastAsia="zh-CN"/>
              </w:rPr>
              <w:t>.</w:t>
            </w:r>
          </w:p>
          <w:p w:rsidR="00FB16C2" w:rsidRPr="00516D49" w:rsidRDefault="00FB16C2" w:rsidP="003E44BE">
            <w:pPr>
              <w:numPr>
                <w:ilvl w:val="0"/>
                <w:numId w:val="19"/>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system saves the simulation file</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Extensions</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1a. The file already exists</w:t>
            </w:r>
            <w:r w:rsidR="007B3D3A" w:rsidRPr="00516D49">
              <w:rPr>
                <w:rFonts w:asciiTheme="minorHAnsi" w:hAnsiTheme="minorHAnsi" w:cstheme="minorHAnsi"/>
                <w:sz w:val="20"/>
                <w:lang w:eastAsia="zh-CN"/>
              </w:rPr>
              <w:t>.</w:t>
            </w:r>
          </w:p>
          <w:p w:rsidR="00FB16C2" w:rsidRPr="00516D49" w:rsidRDefault="00FB16C2" w:rsidP="003E44BE">
            <w:pPr>
              <w:pStyle w:val="ListParagraph"/>
              <w:numPr>
                <w:ilvl w:val="0"/>
                <w:numId w:val="20"/>
              </w:numPr>
              <w:spacing w:after="200" w:line="276" w:lineRule="auto"/>
              <w:jc w:val="both"/>
              <w:rPr>
                <w:rFonts w:asciiTheme="minorHAnsi" w:hAnsiTheme="minorHAnsi" w:cstheme="minorHAnsi"/>
                <w:sz w:val="20"/>
              </w:rPr>
            </w:pPr>
            <w:r w:rsidRPr="00516D49">
              <w:rPr>
                <w:rFonts w:asciiTheme="minorHAnsi" w:hAnsiTheme="minorHAnsi" w:cstheme="minorHAnsi"/>
                <w:sz w:val="20"/>
              </w:rPr>
              <w:t>The system prompts the user if they wish to overwrite the existing file</w:t>
            </w:r>
            <w:r w:rsidR="007B3D3A" w:rsidRPr="00516D49">
              <w:rPr>
                <w:rFonts w:asciiTheme="minorHAnsi" w:hAnsiTheme="minorHAnsi" w:cstheme="minorHAnsi"/>
                <w:sz w:val="20"/>
                <w:lang w:eastAsia="zh-CN"/>
              </w:rPr>
              <w:t>.</w:t>
            </w:r>
          </w:p>
          <w:p w:rsidR="00FB16C2" w:rsidRPr="00516D49" w:rsidRDefault="00FB16C2" w:rsidP="003E44BE">
            <w:pPr>
              <w:pStyle w:val="ListParagraph"/>
              <w:numPr>
                <w:ilvl w:val="0"/>
                <w:numId w:val="20"/>
              </w:numPr>
              <w:spacing w:after="200" w:line="276" w:lineRule="auto"/>
              <w:jc w:val="both"/>
              <w:rPr>
                <w:rFonts w:asciiTheme="minorHAnsi" w:hAnsiTheme="minorHAnsi" w:cstheme="minorHAnsi"/>
                <w:sz w:val="20"/>
              </w:rPr>
            </w:pPr>
            <w:r w:rsidRPr="00516D49">
              <w:rPr>
                <w:rFonts w:asciiTheme="minorHAnsi" w:hAnsiTheme="minorHAnsi" w:cstheme="minorHAnsi"/>
                <w:sz w:val="20"/>
              </w:rPr>
              <w:t>The user makes a choice and the system responds accordingly:</w:t>
            </w:r>
          </w:p>
          <w:tbl>
            <w:tblPr>
              <w:tblW w:w="0" w:type="auto"/>
              <w:tblInd w:w="48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60"/>
              <w:gridCol w:w="3803"/>
            </w:tblGrid>
            <w:tr w:rsidR="00FB16C2" w:rsidRPr="00516D49"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jc w:val="both"/>
                    <w:rPr>
                      <w:rFonts w:asciiTheme="minorHAnsi" w:hAnsiTheme="minorHAnsi" w:cstheme="minorHAnsi"/>
                      <w:sz w:val="20"/>
                      <w:lang w:eastAsia="en-IE"/>
                    </w:rPr>
                  </w:pPr>
                  <w:r w:rsidRPr="00516D49">
                    <w:rPr>
                      <w:rFonts w:asciiTheme="minorHAnsi" w:hAnsiTheme="minorHAnsi" w:cstheme="minorHAnsi"/>
                      <w:sz w:val="20"/>
                      <w:lang w:eastAsia="en-IE"/>
                    </w:rPr>
                    <w:t>Yes</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jc w:val="both"/>
                    <w:rPr>
                      <w:rFonts w:asciiTheme="minorHAnsi" w:hAnsiTheme="minorHAnsi" w:cstheme="minorHAnsi"/>
                      <w:sz w:val="20"/>
                      <w:lang w:eastAsia="en-IE"/>
                    </w:rPr>
                  </w:pPr>
                  <w:r w:rsidRPr="00516D49">
                    <w:rPr>
                      <w:rFonts w:asciiTheme="minorHAnsi" w:hAnsiTheme="minorHAnsi" w:cstheme="minorHAnsi"/>
                      <w:sz w:val="20"/>
                      <w:lang w:eastAsia="en-IE"/>
                    </w:rPr>
                    <w:t>The system overwrites the existing file</w:t>
                  </w:r>
                </w:p>
              </w:tc>
            </w:tr>
            <w:tr w:rsidR="00FB16C2" w:rsidRPr="00516D49" w:rsidTr="00CE5FE5">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jc w:val="both"/>
                    <w:rPr>
                      <w:rFonts w:asciiTheme="minorHAnsi" w:hAnsiTheme="minorHAnsi" w:cstheme="minorHAnsi"/>
                      <w:sz w:val="20"/>
                      <w:lang w:eastAsia="en-IE"/>
                    </w:rPr>
                  </w:pPr>
                  <w:r w:rsidRPr="00516D49">
                    <w:rPr>
                      <w:rFonts w:asciiTheme="minorHAnsi" w:hAnsiTheme="minorHAnsi" w:cstheme="minorHAnsi"/>
                      <w:sz w:val="20"/>
                      <w:lang w:eastAsia="en-IE"/>
                    </w:rPr>
                    <w:t>No</w:t>
                  </w:r>
                </w:p>
              </w:tc>
              <w:tc>
                <w:tcPr>
                  <w:tcW w:w="3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FB16C2" w:rsidRPr="00516D49" w:rsidRDefault="00FB16C2" w:rsidP="003E44BE">
                  <w:pPr>
                    <w:jc w:val="both"/>
                    <w:rPr>
                      <w:rFonts w:asciiTheme="minorHAnsi" w:hAnsiTheme="minorHAnsi" w:cstheme="minorHAnsi"/>
                      <w:sz w:val="20"/>
                      <w:lang w:eastAsia="en-IE"/>
                    </w:rPr>
                  </w:pPr>
                  <w:r w:rsidRPr="00516D49">
                    <w:rPr>
                      <w:rFonts w:asciiTheme="minorHAnsi" w:hAnsiTheme="minorHAnsi" w:cstheme="minorHAnsi"/>
                      <w:sz w:val="20"/>
                      <w:lang w:eastAsia="en-IE"/>
                    </w:rPr>
                    <w:t>The system goes back to MSS, step 2</w:t>
                  </w:r>
                </w:p>
              </w:tc>
            </w:tr>
          </w:tbl>
          <w:p w:rsidR="00FB16C2" w:rsidRPr="00516D49" w:rsidRDefault="00FB16C2" w:rsidP="003E44BE">
            <w:pPr>
              <w:pStyle w:val="ListParagraph"/>
              <w:ind w:left="712"/>
              <w:jc w:val="both"/>
              <w:rPr>
                <w:rFonts w:asciiTheme="minorHAnsi" w:hAnsiTheme="minorHAnsi" w:cstheme="minorHAnsi"/>
                <w:sz w:val="20"/>
              </w:rPr>
            </w:pP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Post-condition</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All changes to the simulation file are saved</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39" w:type="dxa"/>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Kristian Kolev</w:t>
            </w:r>
          </w:p>
        </w:tc>
      </w:tr>
    </w:tbl>
    <w:p w:rsidR="00DB307D" w:rsidRPr="00516D49" w:rsidRDefault="00DB307D" w:rsidP="003E44BE">
      <w:pPr>
        <w:jc w:val="both"/>
        <w:rPr>
          <w:rFonts w:asciiTheme="minorHAnsi" w:hAnsiTheme="minorHAnsi" w:cstheme="minorHAnsi"/>
          <w:sz w:val="20"/>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ID</w:t>
            </w:r>
          </w:p>
        </w:tc>
        <w:tc>
          <w:tcPr>
            <w:tcW w:w="6539" w:type="dxa"/>
            <w:shd w:val="clear" w:color="auto" w:fill="F3F3F3"/>
            <w:vAlign w:val="center"/>
          </w:tcPr>
          <w:p w:rsidR="00FB16C2" w:rsidRPr="00516D49" w:rsidRDefault="00FE2C3A" w:rsidP="003E44BE">
            <w:pPr>
              <w:jc w:val="both"/>
              <w:rPr>
                <w:rFonts w:asciiTheme="minorHAnsi" w:hAnsiTheme="minorHAnsi" w:cstheme="minorHAnsi"/>
                <w:b/>
                <w:sz w:val="20"/>
                <w:lang w:eastAsia="zh-CN"/>
              </w:rPr>
            </w:pPr>
            <w:r w:rsidRPr="00516D49">
              <w:rPr>
                <w:rFonts w:asciiTheme="minorHAnsi" w:hAnsiTheme="minorHAnsi" w:cstheme="minorHAnsi"/>
                <w:b/>
                <w:sz w:val="20"/>
                <w:lang w:eastAsia="zh-CN"/>
              </w:rPr>
              <w:t>3</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Name</w:t>
            </w:r>
          </w:p>
        </w:tc>
        <w:tc>
          <w:tcPr>
            <w:tcW w:w="6539" w:type="dxa"/>
            <w:shd w:val="clear" w:color="auto" w:fill="F3F3F3"/>
            <w:vAlign w:val="center"/>
          </w:tcPr>
          <w:p w:rsidR="00FB16C2" w:rsidRPr="00516D49" w:rsidRDefault="00FB16C2" w:rsidP="003E44BE">
            <w:pPr>
              <w:jc w:val="both"/>
              <w:rPr>
                <w:rFonts w:asciiTheme="minorHAnsi" w:hAnsiTheme="minorHAnsi" w:cstheme="minorHAnsi"/>
                <w:b/>
                <w:sz w:val="20"/>
              </w:rPr>
            </w:pPr>
            <w:r w:rsidRPr="00516D49">
              <w:rPr>
                <w:rFonts w:asciiTheme="minorHAnsi" w:hAnsiTheme="minorHAnsi" w:cstheme="minorHAnsi"/>
                <w:b/>
                <w:sz w:val="20"/>
              </w:rPr>
              <w:t>Save</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39" w:type="dxa"/>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To save the currently open simulation</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The client program is open</w:t>
            </w:r>
            <w:r w:rsidR="007B3D3A" w:rsidRPr="00516D49">
              <w:rPr>
                <w:rFonts w:asciiTheme="minorHAnsi" w:hAnsiTheme="minorHAnsi" w:cstheme="minorHAnsi"/>
                <w:sz w:val="20"/>
                <w:lang w:eastAsia="zh-CN"/>
              </w:rPr>
              <w:t>.</w:t>
            </w:r>
          </w:p>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A simulation is open</w:t>
            </w:r>
            <w:r w:rsidR="00202FCD" w:rsidRPr="00516D49">
              <w:rPr>
                <w:rFonts w:asciiTheme="minorHAnsi" w:hAnsiTheme="minorHAnsi" w:cstheme="minorHAnsi"/>
                <w:sz w:val="20"/>
                <w:lang w:eastAsia="zh-CN"/>
              </w:rPr>
              <w:t xml:space="preserve"> and not running</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Main </w:t>
            </w:r>
          </w:p>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Success</w:t>
            </w:r>
          </w:p>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Scenario</w:t>
            </w:r>
          </w:p>
        </w:tc>
        <w:tc>
          <w:tcPr>
            <w:tcW w:w="6539" w:type="dxa"/>
            <w:vAlign w:val="center"/>
          </w:tcPr>
          <w:p w:rsidR="00FB16C2" w:rsidRPr="00516D49" w:rsidRDefault="00FB16C2" w:rsidP="003E44BE">
            <w:pPr>
              <w:pStyle w:val="ListParagraph"/>
              <w:numPr>
                <w:ilvl w:val="0"/>
                <w:numId w:val="21"/>
              </w:numPr>
              <w:spacing w:after="0"/>
              <w:jc w:val="both"/>
              <w:rPr>
                <w:rFonts w:asciiTheme="minorHAnsi" w:hAnsiTheme="minorHAnsi" w:cstheme="minorHAnsi"/>
                <w:sz w:val="20"/>
              </w:rPr>
            </w:pPr>
            <w:r w:rsidRPr="00516D49">
              <w:rPr>
                <w:rFonts w:asciiTheme="minorHAnsi" w:hAnsiTheme="minorHAnsi" w:cstheme="minorHAnsi"/>
                <w:sz w:val="20"/>
              </w:rPr>
              <w:t>The user selects File-&gt;Save on the toolbar</w:t>
            </w:r>
            <w:r w:rsidR="007B3D3A" w:rsidRPr="00516D49">
              <w:rPr>
                <w:rFonts w:asciiTheme="minorHAnsi" w:hAnsiTheme="minorHAnsi" w:cstheme="minorHAnsi"/>
                <w:sz w:val="20"/>
                <w:lang w:eastAsia="zh-CN"/>
              </w:rPr>
              <w:t>.</w:t>
            </w:r>
          </w:p>
          <w:p w:rsidR="00FB16C2" w:rsidRPr="00516D49" w:rsidRDefault="00FB16C2" w:rsidP="003E44BE">
            <w:pPr>
              <w:numPr>
                <w:ilvl w:val="0"/>
                <w:numId w:val="21"/>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system saves all changes to the simulation file</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Extensions</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w:t>
            </w:r>
            <w:r w:rsidR="00227C28" w:rsidRPr="00516D49">
              <w:rPr>
                <w:rFonts w:asciiTheme="minorHAnsi" w:hAnsiTheme="minorHAnsi" w:cstheme="minorHAnsi"/>
                <w:sz w:val="20"/>
              </w:rPr>
              <w:t xml:space="preserve">       </w:t>
            </w:r>
            <w:r w:rsidRPr="00516D49">
              <w:rPr>
                <w:rFonts w:asciiTheme="minorHAnsi" w:hAnsiTheme="minorHAnsi" w:cstheme="minorHAnsi"/>
                <w:sz w:val="20"/>
              </w:rPr>
              <w:t>1a. The user has not previously saved the current simulation</w:t>
            </w:r>
            <w:r w:rsidR="007B3D3A" w:rsidRPr="00516D49">
              <w:rPr>
                <w:rFonts w:asciiTheme="minorHAnsi" w:hAnsiTheme="minorHAnsi" w:cstheme="minorHAnsi"/>
                <w:sz w:val="20"/>
                <w:lang w:eastAsia="zh-CN"/>
              </w:rPr>
              <w:t>.</w:t>
            </w:r>
          </w:p>
          <w:p w:rsidR="00FB16C2" w:rsidRPr="00516D49" w:rsidRDefault="009F456B" w:rsidP="00D26F3F">
            <w:pPr>
              <w:ind w:left="494" w:hanging="142"/>
              <w:jc w:val="both"/>
              <w:rPr>
                <w:rFonts w:asciiTheme="minorHAnsi" w:hAnsiTheme="minorHAnsi" w:cstheme="minorHAnsi"/>
                <w:sz w:val="20"/>
                <w:lang w:eastAsia="zh-CN"/>
              </w:rPr>
            </w:pPr>
            <w:r w:rsidRPr="00516D49">
              <w:rPr>
                <w:rFonts w:asciiTheme="minorHAnsi" w:hAnsiTheme="minorHAnsi" w:cstheme="minorHAnsi"/>
                <w:sz w:val="20"/>
              </w:rPr>
              <w:t xml:space="preserve">       </w:t>
            </w:r>
            <w:r w:rsidR="00FB16C2" w:rsidRPr="00516D49">
              <w:rPr>
                <w:rFonts w:asciiTheme="minorHAnsi" w:hAnsiTheme="minorHAnsi" w:cstheme="minorHAnsi"/>
                <w:sz w:val="20"/>
              </w:rPr>
              <w:t xml:space="preserve">The system goes to the </w:t>
            </w:r>
            <w:r w:rsidR="00D26F3F" w:rsidRPr="00516D49">
              <w:rPr>
                <w:rFonts w:asciiTheme="minorHAnsi" w:hAnsiTheme="minorHAnsi" w:cstheme="minorHAnsi"/>
                <w:sz w:val="20"/>
              </w:rPr>
              <w:t>“Save a</w:t>
            </w:r>
            <w:r w:rsidR="00D26F3F" w:rsidRPr="00516D49">
              <w:rPr>
                <w:rFonts w:asciiTheme="minorHAnsi" w:hAnsiTheme="minorHAnsi" w:cstheme="minorHAnsi"/>
                <w:sz w:val="20"/>
                <w:lang w:eastAsia="zh-CN"/>
              </w:rPr>
              <w:t>s</w:t>
            </w:r>
            <w:r w:rsidR="00FB16C2" w:rsidRPr="00516D49">
              <w:rPr>
                <w:rFonts w:asciiTheme="minorHAnsi" w:hAnsiTheme="minorHAnsi" w:cstheme="minorHAnsi"/>
                <w:sz w:val="20"/>
              </w:rPr>
              <w:t>” use case, MSS, step 2</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Post-condition</w:t>
            </w:r>
          </w:p>
        </w:tc>
        <w:tc>
          <w:tcPr>
            <w:tcW w:w="6539" w:type="dxa"/>
            <w:vAlign w:val="center"/>
          </w:tcPr>
          <w:p w:rsidR="00FB16C2" w:rsidRPr="00516D49" w:rsidRDefault="00FB16C2" w:rsidP="003E44BE">
            <w:pPr>
              <w:jc w:val="both"/>
              <w:rPr>
                <w:rFonts w:asciiTheme="minorHAnsi" w:hAnsiTheme="minorHAnsi" w:cstheme="minorHAnsi"/>
                <w:sz w:val="20"/>
                <w:lang w:eastAsia="zh-CN"/>
              </w:rPr>
            </w:pPr>
            <w:r w:rsidRPr="00516D49">
              <w:rPr>
                <w:rFonts w:asciiTheme="minorHAnsi" w:hAnsiTheme="minorHAnsi" w:cstheme="minorHAnsi"/>
                <w:sz w:val="20"/>
              </w:rPr>
              <w:t>All changes to the simulation file are saved</w:t>
            </w:r>
            <w:r w:rsidR="007B3D3A" w:rsidRPr="00516D49">
              <w:rPr>
                <w:rFonts w:asciiTheme="minorHAnsi" w:hAnsiTheme="minorHAnsi" w:cstheme="minorHAnsi"/>
                <w:sz w:val="20"/>
                <w:lang w:eastAsia="zh-CN"/>
              </w:rPr>
              <w:t>.</w:t>
            </w:r>
          </w:p>
        </w:tc>
      </w:tr>
      <w:tr w:rsidR="00FB16C2" w:rsidRPr="00516D49" w:rsidTr="00FB16C2">
        <w:trPr>
          <w:trHeight w:val="360"/>
          <w:jc w:val="center"/>
        </w:trPr>
        <w:tc>
          <w:tcPr>
            <w:tcW w:w="1980" w:type="dxa"/>
            <w:shd w:val="clear" w:color="auto" w:fill="95B3D7" w:themeFill="accent1" w:themeFillTint="99"/>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39" w:type="dxa"/>
            <w:vAlign w:val="center"/>
          </w:tcPr>
          <w:p w:rsidR="00FB16C2" w:rsidRPr="00516D49" w:rsidRDefault="00FB16C2" w:rsidP="003E44BE">
            <w:pPr>
              <w:jc w:val="both"/>
              <w:rPr>
                <w:rFonts w:asciiTheme="minorHAnsi" w:hAnsiTheme="minorHAnsi" w:cstheme="minorHAnsi"/>
                <w:sz w:val="20"/>
              </w:rPr>
            </w:pPr>
            <w:r w:rsidRPr="00516D49">
              <w:rPr>
                <w:rFonts w:asciiTheme="minorHAnsi" w:hAnsiTheme="minorHAnsi" w:cstheme="minorHAnsi"/>
                <w:sz w:val="20"/>
              </w:rPr>
              <w:t>Kristian Kolev</w:t>
            </w:r>
          </w:p>
        </w:tc>
      </w:tr>
    </w:tbl>
    <w:p w:rsidR="00FE2C3A" w:rsidRPr="00516D49" w:rsidRDefault="00FE2C3A" w:rsidP="003E44BE">
      <w:pPr>
        <w:jc w:val="both"/>
        <w:rPr>
          <w:rFonts w:asciiTheme="minorHAnsi" w:hAnsiTheme="minorHAnsi" w:cstheme="minorHAnsi"/>
          <w:sz w:val="20"/>
          <w:lang w:eastAsia="zh-CN"/>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lastRenderedPageBreak/>
              <w:t>ID</w:t>
            </w:r>
          </w:p>
        </w:tc>
        <w:tc>
          <w:tcPr>
            <w:tcW w:w="6539" w:type="dxa"/>
            <w:shd w:val="clear" w:color="auto" w:fill="F3F3F3"/>
            <w:vAlign w:val="center"/>
          </w:tcPr>
          <w:p w:rsidR="00D26F3F" w:rsidRPr="00516D49" w:rsidRDefault="00D26F3F" w:rsidP="00D26F3F">
            <w:pPr>
              <w:jc w:val="both"/>
              <w:rPr>
                <w:rFonts w:asciiTheme="minorHAnsi" w:hAnsiTheme="minorHAnsi" w:cstheme="minorHAnsi"/>
                <w:b/>
                <w:sz w:val="20"/>
                <w:lang w:eastAsia="zh-CN"/>
              </w:rPr>
            </w:pPr>
            <w:r w:rsidRPr="00516D49">
              <w:rPr>
                <w:rFonts w:asciiTheme="minorHAnsi" w:hAnsiTheme="minorHAnsi" w:cstheme="minorHAnsi"/>
                <w:b/>
                <w:sz w:val="20"/>
                <w:lang w:eastAsia="zh-CN"/>
              </w:rPr>
              <w:t>4</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Name</w:t>
            </w:r>
          </w:p>
        </w:tc>
        <w:tc>
          <w:tcPr>
            <w:tcW w:w="6539" w:type="dxa"/>
            <w:shd w:val="clear" w:color="auto" w:fill="F3F3F3"/>
            <w:vAlign w:val="center"/>
          </w:tcPr>
          <w:p w:rsidR="00D26F3F" w:rsidRPr="00516D49" w:rsidRDefault="00D26F3F" w:rsidP="00D26F3F">
            <w:pPr>
              <w:jc w:val="both"/>
              <w:rPr>
                <w:rFonts w:asciiTheme="minorHAnsi" w:hAnsiTheme="minorHAnsi" w:cstheme="minorHAnsi"/>
                <w:b/>
                <w:sz w:val="20"/>
              </w:rPr>
            </w:pPr>
            <w:r w:rsidRPr="00516D49">
              <w:rPr>
                <w:rFonts w:asciiTheme="minorHAnsi" w:hAnsiTheme="minorHAnsi" w:cstheme="minorHAnsi"/>
                <w:b/>
                <w:sz w:val="20"/>
              </w:rPr>
              <w:t>Open Simulation</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39" w:type="dxa"/>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To open an existing simulation</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Pre-condition</w:t>
            </w:r>
          </w:p>
        </w:tc>
        <w:tc>
          <w:tcPr>
            <w:tcW w:w="6539" w:type="dxa"/>
            <w:vAlign w:val="center"/>
          </w:tcPr>
          <w:p w:rsidR="00D26F3F" w:rsidRPr="00516D49" w:rsidRDefault="00D26F3F" w:rsidP="00D26F3F">
            <w:pPr>
              <w:pStyle w:val="NormalHalf"/>
              <w:ind w:left="0"/>
              <w:jc w:val="both"/>
              <w:rPr>
                <w:rFonts w:asciiTheme="minorHAnsi" w:hAnsiTheme="minorHAnsi" w:cstheme="minorHAnsi"/>
                <w:sz w:val="20"/>
              </w:rPr>
            </w:pPr>
            <w:r w:rsidRPr="00516D49">
              <w:rPr>
                <w:rFonts w:asciiTheme="minorHAnsi" w:hAnsiTheme="minorHAnsi" w:cstheme="minorHAnsi"/>
                <w:sz w:val="20"/>
              </w:rPr>
              <w:t>The client program is open.</w:t>
            </w:r>
          </w:p>
          <w:p w:rsidR="00D26F3F" w:rsidRPr="00516D49" w:rsidRDefault="00D26F3F" w:rsidP="00D26F3F">
            <w:pPr>
              <w:pStyle w:val="NormalHalf"/>
              <w:ind w:left="0"/>
              <w:jc w:val="both"/>
              <w:rPr>
                <w:rFonts w:asciiTheme="minorHAnsi" w:hAnsiTheme="minorHAnsi" w:cstheme="minorHAnsi"/>
              </w:rPr>
            </w:pPr>
            <w:r w:rsidRPr="00516D49">
              <w:rPr>
                <w:rFonts w:asciiTheme="minorHAnsi" w:hAnsiTheme="minorHAnsi" w:cstheme="minorHAnsi"/>
                <w:sz w:val="20"/>
              </w:rPr>
              <w:t>The simulation is not running.</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Main </w:t>
            </w:r>
          </w:p>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Success</w:t>
            </w:r>
          </w:p>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Scenario</w:t>
            </w:r>
          </w:p>
        </w:tc>
        <w:tc>
          <w:tcPr>
            <w:tcW w:w="6539" w:type="dxa"/>
            <w:vAlign w:val="center"/>
          </w:tcPr>
          <w:p w:rsidR="00D26F3F" w:rsidRPr="00516D49" w:rsidRDefault="00D26F3F" w:rsidP="00D26F3F">
            <w:pPr>
              <w:pStyle w:val="ListParagraph"/>
              <w:numPr>
                <w:ilvl w:val="0"/>
                <w:numId w:val="50"/>
              </w:numPr>
              <w:spacing w:after="0"/>
              <w:jc w:val="both"/>
              <w:rPr>
                <w:rFonts w:asciiTheme="minorHAnsi" w:hAnsiTheme="minorHAnsi" w:cstheme="minorHAnsi"/>
                <w:sz w:val="20"/>
              </w:rPr>
            </w:pPr>
            <w:r w:rsidRPr="00516D49">
              <w:rPr>
                <w:rFonts w:asciiTheme="minorHAnsi" w:hAnsiTheme="minorHAnsi" w:cstheme="minorHAnsi"/>
                <w:sz w:val="20"/>
              </w:rPr>
              <w:t>The user selects File-&gt;Open on the toolbar</w:t>
            </w:r>
            <w:r w:rsidRPr="00516D49">
              <w:rPr>
                <w:rFonts w:asciiTheme="minorHAnsi" w:hAnsiTheme="minorHAnsi" w:cstheme="minorHAnsi"/>
                <w:sz w:val="20"/>
                <w:lang w:eastAsia="zh-CN"/>
              </w:rPr>
              <w:t>.</w:t>
            </w:r>
          </w:p>
          <w:p w:rsidR="00D26F3F" w:rsidRPr="00516D49" w:rsidRDefault="00D26F3F" w:rsidP="00D26F3F">
            <w:pPr>
              <w:numPr>
                <w:ilvl w:val="0"/>
                <w:numId w:val="50"/>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system shows a window form which contains files and locations</w:t>
            </w:r>
            <w:r w:rsidRPr="00516D49">
              <w:rPr>
                <w:rFonts w:asciiTheme="minorHAnsi" w:hAnsiTheme="minorHAnsi" w:cstheme="minorHAnsi"/>
                <w:sz w:val="20"/>
                <w:lang w:eastAsia="zh-CN"/>
              </w:rPr>
              <w:t>.</w:t>
            </w:r>
          </w:p>
          <w:p w:rsidR="00D26F3F" w:rsidRPr="00516D49" w:rsidRDefault="00D26F3F" w:rsidP="00D26F3F">
            <w:pPr>
              <w:numPr>
                <w:ilvl w:val="0"/>
                <w:numId w:val="50"/>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zh-CN"/>
              </w:rPr>
              <w:t>The user chooses a simulation file and click “OK” button.</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Extensions</w:t>
            </w:r>
          </w:p>
        </w:tc>
        <w:tc>
          <w:tcPr>
            <w:tcW w:w="6539" w:type="dxa"/>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        3a. The simulation file doesn’t exist.</w:t>
            </w:r>
          </w:p>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               The user clicks “Cancel” button and go to MSS 1.</w:t>
            </w:r>
          </w:p>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        3b. There is an existing open simulation already.</w:t>
            </w:r>
          </w:p>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               If there’s no change to the open simulation, the system closes the existing open simulation and opens the one that the use</w:t>
            </w:r>
            <w:r w:rsidRPr="00516D49">
              <w:rPr>
                <w:rFonts w:asciiTheme="minorHAnsi" w:hAnsiTheme="minorHAnsi" w:cstheme="minorHAnsi"/>
                <w:sz w:val="20"/>
                <w:lang w:eastAsia="zh-CN"/>
              </w:rPr>
              <w:t>r</w:t>
            </w:r>
            <w:r w:rsidRPr="00516D49">
              <w:rPr>
                <w:rFonts w:asciiTheme="minorHAnsi" w:hAnsiTheme="minorHAnsi" w:cstheme="minorHAnsi"/>
                <w:sz w:val="20"/>
              </w:rPr>
              <w:t xml:space="preserve"> selects.</w:t>
            </w:r>
          </w:p>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               If there are changes to the existing open simulation, go to use case “Save” or “Save as”. </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Post-condition</w:t>
            </w:r>
          </w:p>
        </w:tc>
        <w:tc>
          <w:tcPr>
            <w:tcW w:w="6539" w:type="dxa"/>
            <w:vAlign w:val="center"/>
          </w:tcPr>
          <w:p w:rsidR="00D26F3F" w:rsidRPr="00516D49" w:rsidRDefault="00D26F3F" w:rsidP="00D26F3F">
            <w:pPr>
              <w:jc w:val="both"/>
              <w:rPr>
                <w:rFonts w:asciiTheme="minorHAnsi" w:hAnsiTheme="minorHAnsi" w:cstheme="minorHAnsi"/>
                <w:sz w:val="20"/>
                <w:lang w:eastAsia="zh-CN"/>
              </w:rPr>
            </w:pPr>
            <w:r w:rsidRPr="00516D49">
              <w:rPr>
                <w:rFonts w:asciiTheme="minorHAnsi" w:hAnsiTheme="minorHAnsi" w:cstheme="minorHAnsi"/>
                <w:sz w:val="20"/>
              </w:rPr>
              <w:t>The system opens the selected simulation.</w:t>
            </w:r>
          </w:p>
        </w:tc>
      </w:tr>
      <w:tr w:rsidR="00D26F3F" w:rsidRPr="00516D49" w:rsidTr="00D26F3F">
        <w:trPr>
          <w:trHeight w:val="360"/>
          <w:jc w:val="center"/>
        </w:trPr>
        <w:tc>
          <w:tcPr>
            <w:tcW w:w="1980" w:type="dxa"/>
            <w:shd w:val="clear" w:color="auto" w:fill="95B3D7" w:themeFill="accent1" w:themeFillTint="99"/>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39" w:type="dxa"/>
            <w:vAlign w:val="center"/>
          </w:tcPr>
          <w:p w:rsidR="00D26F3F" w:rsidRPr="00516D49" w:rsidRDefault="00D26F3F" w:rsidP="00D26F3F">
            <w:pPr>
              <w:jc w:val="both"/>
              <w:rPr>
                <w:rFonts w:asciiTheme="minorHAnsi" w:hAnsiTheme="minorHAnsi" w:cstheme="minorHAnsi"/>
                <w:sz w:val="20"/>
              </w:rPr>
            </w:pPr>
            <w:r w:rsidRPr="00516D49">
              <w:rPr>
                <w:rFonts w:asciiTheme="minorHAnsi" w:hAnsiTheme="minorHAnsi" w:cstheme="minorHAnsi"/>
                <w:sz w:val="20"/>
              </w:rPr>
              <w:t>Qian Li</w:t>
            </w:r>
          </w:p>
        </w:tc>
      </w:tr>
    </w:tbl>
    <w:p w:rsidR="00D26F3F" w:rsidRPr="00516D49" w:rsidRDefault="00D26F3F" w:rsidP="003E44BE">
      <w:pPr>
        <w:jc w:val="both"/>
        <w:rPr>
          <w:rFonts w:asciiTheme="minorHAnsi" w:hAnsiTheme="minorHAnsi" w:cstheme="minorHAnsi"/>
          <w:sz w:val="20"/>
          <w:lang w:eastAsia="zh-CN"/>
        </w:rPr>
      </w:pPr>
    </w:p>
    <w:tbl>
      <w:tblPr>
        <w:tblW w:w="0" w:type="auto"/>
        <w:jc w:val="center"/>
        <w:tblInd w:w="-250" w:type="dxa"/>
        <w:tblBorders>
          <w:top w:val="single" w:sz="12" w:space="0" w:color="548DD4" w:themeColor="text2" w:themeTint="99"/>
          <w:left w:val="single" w:sz="12" w:space="0" w:color="548DD4" w:themeColor="text2" w:themeTint="99"/>
          <w:bottom w:val="single" w:sz="12" w:space="0" w:color="548DD4" w:themeColor="text2" w:themeTint="99"/>
          <w:right w:val="single" w:sz="12" w:space="0" w:color="548DD4" w:themeColor="text2" w:themeTint="99"/>
          <w:insideH w:val="single" w:sz="12" w:space="0" w:color="548DD4" w:themeColor="text2" w:themeTint="99"/>
          <w:insideV w:val="single" w:sz="12" w:space="0" w:color="548DD4" w:themeColor="text2" w:themeTint="99"/>
        </w:tblBorders>
        <w:tblLook w:val="04A0"/>
      </w:tblPr>
      <w:tblGrid>
        <w:gridCol w:w="1980"/>
        <w:gridCol w:w="6539"/>
      </w:tblGrid>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ID</w:t>
            </w:r>
          </w:p>
        </w:tc>
        <w:tc>
          <w:tcPr>
            <w:tcW w:w="6539" w:type="dxa"/>
            <w:shd w:val="clear" w:color="auto" w:fill="F3F3F3"/>
            <w:vAlign w:val="center"/>
          </w:tcPr>
          <w:p w:rsidR="00443A0C" w:rsidRPr="00516D49" w:rsidRDefault="00443A0C" w:rsidP="00D26F3F">
            <w:pPr>
              <w:jc w:val="both"/>
              <w:rPr>
                <w:rFonts w:asciiTheme="minorHAnsi" w:hAnsiTheme="minorHAnsi" w:cstheme="minorHAnsi"/>
                <w:b/>
                <w:sz w:val="20"/>
                <w:lang w:eastAsia="zh-CN"/>
              </w:rPr>
            </w:pPr>
            <w:r w:rsidRPr="00516D49">
              <w:rPr>
                <w:rFonts w:asciiTheme="minorHAnsi" w:hAnsiTheme="minorHAnsi" w:cstheme="minorHAnsi"/>
                <w:b/>
                <w:sz w:val="20"/>
                <w:lang w:eastAsia="zh-CN"/>
              </w:rPr>
              <w:t>5</w:t>
            </w:r>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Name</w:t>
            </w:r>
          </w:p>
        </w:tc>
        <w:tc>
          <w:tcPr>
            <w:tcW w:w="6539" w:type="dxa"/>
            <w:shd w:val="clear" w:color="auto" w:fill="F3F3F3"/>
            <w:vAlign w:val="center"/>
          </w:tcPr>
          <w:p w:rsidR="00443A0C" w:rsidRPr="00516D49" w:rsidRDefault="00443A0C" w:rsidP="00D26F3F">
            <w:pPr>
              <w:jc w:val="both"/>
              <w:rPr>
                <w:rFonts w:asciiTheme="minorHAnsi" w:hAnsiTheme="minorHAnsi" w:cstheme="minorHAnsi"/>
                <w:b/>
                <w:sz w:val="20"/>
              </w:rPr>
            </w:pPr>
            <w:r w:rsidRPr="00516D49">
              <w:rPr>
                <w:rFonts w:asciiTheme="minorHAnsi" w:hAnsiTheme="minorHAnsi" w:cstheme="minorHAnsi"/>
                <w:b/>
                <w:sz w:val="20"/>
              </w:rPr>
              <w:t>Exit</w:t>
            </w:r>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39" w:type="dxa"/>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To exit the client program</w:t>
            </w:r>
            <w:bookmarkStart w:id="10" w:name="_GoBack"/>
            <w:bookmarkEnd w:id="10"/>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Pre-condition</w:t>
            </w:r>
          </w:p>
        </w:tc>
        <w:tc>
          <w:tcPr>
            <w:tcW w:w="6539" w:type="dxa"/>
            <w:vAlign w:val="center"/>
          </w:tcPr>
          <w:p w:rsidR="00443A0C" w:rsidRPr="00516D49" w:rsidRDefault="00443A0C" w:rsidP="00D26F3F">
            <w:pPr>
              <w:jc w:val="both"/>
              <w:rPr>
                <w:rFonts w:asciiTheme="minorHAnsi" w:hAnsiTheme="minorHAnsi" w:cstheme="minorHAnsi"/>
                <w:sz w:val="20"/>
                <w:lang w:eastAsia="zh-CN"/>
              </w:rPr>
            </w:pPr>
            <w:r w:rsidRPr="00516D49">
              <w:rPr>
                <w:rFonts w:asciiTheme="minorHAnsi" w:hAnsiTheme="minorHAnsi" w:cstheme="minorHAnsi"/>
                <w:sz w:val="20"/>
              </w:rPr>
              <w:t>The client program is open</w:t>
            </w:r>
            <w:r w:rsidRPr="00516D49">
              <w:rPr>
                <w:rFonts w:asciiTheme="minorHAnsi" w:hAnsiTheme="minorHAnsi" w:cstheme="minorHAnsi"/>
                <w:sz w:val="20"/>
                <w:lang w:eastAsia="zh-CN"/>
              </w:rPr>
              <w:t>.</w:t>
            </w:r>
          </w:p>
          <w:p w:rsidR="00443A0C" w:rsidRPr="00516D49" w:rsidRDefault="00443A0C" w:rsidP="00D26F3F">
            <w:pPr>
              <w:jc w:val="both"/>
              <w:rPr>
                <w:rFonts w:asciiTheme="minorHAnsi" w:hAnsiTheme="minorHAnsi" w:cstheme="minorHAnsi"/>
                <w:sz w:val="20"/>
                <w:lang w:eastAsia="zh-CN"/>
              </w:rPr>
            </w:pPr>
            <w:r w:rsidRPr="00516D49">
              <w:rPr>
                <w:rFonts w:asciiTheme="minorHAnsi" w:hAnsiTheme="minorHAnsi" w:cstheme="minorHAnsi"/>
                <w:sz w:val="20"/>
              </w:rPr>
              <w:t>A simulation is open</w:t>
            </w:r>
            <w:r w:rsidRPr="00516D49">
              <w:rPr>
                <w:rFonts w:asciiTheme="minorHAnsi" w:hAnsiTheme="minorHAnsi" w:cstheme="minorHAnsi"/>
                <w:sz w:val="20"/>
                <w:lang w:eastAsia="zh-CN"/>
              </w:rPr>
              <w:t xml:space="preserve"> and not running.</w:t>
            </w:r>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 xml:space="preserve">Main </w:t>
            </w:r>
          </w:p>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Success</w:t>
            </w:r>
          </w:p>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Scenario</w:t>
            </w:r>
          </w:p>
        </w:tc>
        <w:tc>
          <w:tcPr>
            <w:tcW w:w="6539" w:type="dxa"/>
            <w:vAlign w:val="center"/>
          </w:tcPr>
          <w:p w:rsidR="00443A0C" w:rsidRPr="00516D49" w:rsidRDefault="00443A0C" w:rsidP="00D26F3F">
            <w:pPr>
              <w:pStyle w:val="ListParagraph"/>
              <w:numPr>
                <w:ilvl w:val="0"/>
                <w:numId w:val="22"/>
              </w:numPr>
              <w:spacing w:after="0"/>
              <w:jc w:val="both"/>
              <w:rPr>
                <w:rFonts w:asciiTheme="minorHAnsi" w:hAnsiTheme="minorHAnsi" w:cstheme="minorHAnsi"/>
                <w:sz w:val="20"/>
              </w:rPr>
            </w:pPr>
            <w:r w:rsidRPr="00516D49">
              <w:rPr>
                <w:rFonts w:asciiTheme="minorHAnsi" w:hAnsiTheme="minorHAnsi" w:cstheme="minorHAnsi"/>
                <w:sz w:val="20"/>
              </w:rPr>
              <w:t>The user selects File-&gt;Exit on the toolbar.</w:t>
            </w:r>
          </w:p>
          <w:p w:rsidR="00443A0C" w:rsidRPr="00516D49" w:rsidRDefault="00443A0C" w:rsidP="00D26F3F">
            <w:pPr>
              <w:numPr>
                <w:ilvl w:val="0"/>
                <w:numId w:val="22"/>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The system exits</w:t>
            </w:r>
            <w:r w:rsidRPr="00516D49">
              <w:rPr>
                <w:rFonts w:asciiTheme="minorHAnsi" w:hAnsiTheme="minorHAnsi" w:cstheme="minorHAnsi"/>
                <w:sz w:val="20"/>
                <w:lang w:eastAsia="zh-CN"/>
              </w:rPr>
              <w:t>.</w:t>
            </w:r>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lastRenderedPageBreak/>
              <w:t>Extensions</w:t>
            </w:r>
          </w:p>
        </w:tc>
        <w:tc>
          <w:tcPr>
            <w:tcW w:w="6539" w:type="dxa"/>
            <w:vAlign w:val="center"/>
          </w:tcPr>
          <w:p w:rsidR="00443A0C" w:rsidRPr="00516D49" w:rsidRDefault="00443A0C" w:rsidP="00D26F3F">
            <w:pPr>
              <w:jc w:val="both"/>
              <w:rPr>
                <w:rFonts w:asciiTheme="minorHAnsi" w:hAnsiTheme="minorHAnsi" w:cstheme="minorHAnsi"/>
                <w:sz w:val="20"/>
                <w:lang w:eastAsia="zh-CN"/>
              </w:rPr>
            </w:pPr>
            <w:r w:rsidRPr="00516D49">
              <w:rPr>
                <w:rFonts w:asciiTheme="minorHAnsi" w:hAnsiTheme="minorHAnsi" w:cstheme="minorHAnsi"/>
                <w:sz w:val="20"/>
              </w:rPr>
              <w:t xml:space="preserve">        1a. A simulation with unsaved changes is open</w:t>
            </w:r>
            <w:r w:rsidRPr="00516D49">
              <w:rPr>
                <w:rFonts w:asciiTheme="minorHAnsi" w:hAnsiTheme="minorHAnsi" w:cstheme="minorHAnsi"/>
                <w:sz w:val="20"/>
                <w:lang w:eastAsia="zh-CN"/>
              </w:rPr>
              <w:t>.</w:t>
            </w:r>
          </w:p>
          <w:p w:rsidR="00443A0C" w:rsidRPr="00516D49" w:rsidRDefault="00443A0C" w:rsidP="00D26F3F">
            <w:pPr>
              <w:ind w:left="494" w:hanging="142"/>
              <w:jc w:val="both"/>
              <w:rPr>
                <w:rFonts w:asciiTheme="minorHAnsi" w:hAnsiTheme="minorHAnsi" w:cstheme="minorHAnsi"/>
                <w:sz w:val="20"/>
                <w:lang w:eastAsia="zh-CN"/>
              </w:rPr>
            </w:pPr>
            <w:r w:rsidRPr="00516D49">
              <w:rPr>
                <w:rFonts w:asciiTheme="minorHAnsi" w:hAnsiTheme="minorHAnsi" w:cstheme="minorHAnsi"/>
                <w:sz w:val="20"/>
              </w:rPr>
              <w:t xml:space="preserve">       The system goes to the “Save” use case, MSS, step 2</w:t>
            </w:r>
            <w:r w:rsidRPr="00516D49">
              <w:rPr>
                <w:rFonts w:asciiTheme="minorHAnsi" w:hAnsiTheme="minorHAnsi" w:cstheme="minorHAnsi"/>
                <w:sz w:val="20"/>
                <w:lang w:eastAsia="zh-CN"/>
              </w:rPr>
              <w:t>.</w:t>
            </w:r>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Post-condition</w:t>
            </w:r>
          </w:p>
        </w:tc>
        <w:tc>
          <w:tcPr>
            <w:tcW w:w="6539" w:type="dxa"/>
            <w:vAlign w:val="center"/>
          </w:tcPr>
          <w:p w:rsidR="00443A0C" w:rsidRPr="00516D49" w:rsidRDefault="00443A0C" w:rsidP="00D26F3F">
            <w:pPr>
              <w:jc w:val="both"/>
              <w:rPr>
                <w:rFonts w:asciiTheme="minorHAnsi" w:hAnsiTheme="minorHAnsi" w:cstheme="minorHAnsi"/>
                <w:sz w:val="20"/>
                <w:lang w:eastAsia="zh-CN"/>
              </w:rPr>
            </w:pPr>
            <w:r w:rsidRPr="00516D49">
              <w:rPr>
                <w:rFonts w:asciiTheme="minorHAnsi" w:hAnsiTheme="minorHAnsi" w:cstheme="minorHAnsi"/>
                <w:sz w:val="20"/>
              </w:rPr>
              <w:t>The client program exits successfully</w:t>
            </w:r>
            <w:r w:rsidRPr="00516D49">
              <w:rPr>
                <w:rFonts w:asciiTheme="minorHAnsi" w:hAnsiTheme="minorHAnsi" w:cstheme="minorHAnsi"/>
                <w:sz w:val="20"/>
                <w:lang w:eastAsia="zh-CN"/>
              </w:rPr>
              <w:t>.</w:t>
            </w:r>
          </w:p>
        </w:tc>
      </w:tr>
      <w:tr w:rsidR="00443A0C" w:rsidRPr="00516D49" w:rsidTr="00D26F3F">
        <w:trPr>
          <w:trHeight w:val="360"/>
          <w:jc w:val="center"/>
        </w:trPr>
        <w:tc>
          <w:tcPr>
            <w:tcW w:w="1980" w:type="dxa"/>
            <w:shd w:val="clear" w:color="auto" w:fill="95B3D7" w:themeFill="accent1" w:themeFillTint="99"/>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39" w:type="dxa"/>
            <w:vAlign w:val="center"/>
          </w:tcPr>
          <w:p w:rsidR="00443A0C" w:rsidRPr="00516D49" w:rsidRDefault="00443A0C" w:rsidP="00D26F3F">
            <w:pPr>
              <w:jc w:val="both"/>
              <w:rPr>
                <w:rFonts w:asciiTheme="minorHAnsi" w:hAnsiTheme="minorHAnsi" w:cstheme="minorHAnsi"/>
                <w:sz w:val="20"/>
              </w:rPr>
            </w:pPr>
            <w:r w:rsidRPr="00516D49">
              <w:rPr>
                <w:rFonts w:asciiTheme="minorHAnsi" w:hAnsiTheme="minorHAnsi" w:cstheme="minorHAnsi"/>
                <w:sz w:val="20"/>
              </w:rPr>
              <w:t>Kristian Kolev</w:t>
            </w:r>
          </w:p>
        </w:tc>
      </w:tr>
    </w:tbl>
    <w:p w:rsidR="00443A0C" w:rsidRPr="00516D49" w:rsidRDefault="00443A0C" w:rsidP="003E44BE">
      <w:pPr>
        <w:jc w:val="both"/>
        <w:rPr>
          <w:rFonts w:asciiTheme="minorHAnsi" w:hAnsiTheme="minorHAnsi" w:cstheme="minorHAnsi"/>
          <w:sz w:val="20"/>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25"/>
      </w:tblGrid>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ID</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443A0C" w:rsidP="003E44BE">
            <w:pPr>
              <w:snapToGrid w:val="0"/>
              <w:jc w:val="both"/>
              <w:rPr>
                <w:rFonts w:asciiTheme="minorHAnsi" w:eastAsia="SimSun" w:hAnsiTheme="minorHAnsi" w:cstheme="minorHAnsi"/>
                <w:b/>
                <w:sz w:val="20"/>
                <w:lang w:eastAsia="zh-CN"/>
              </w:rPr>
            </w:pPr>
            <w:r w:rsidRPr="00516D49">
              <w:rPr>
                <w:rFonts w:asciiTheme="minorHAnsi" w:hAnsiTheme="minorHAnsi" w:cstheme="minorHAnsi"/>
                <w:b/>
                <w:sz w:val="20"/>
                <w:lang w:eastAsia="zh-CN"/>
              </w:rPr>
              <w:t>6</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b/>
                <w:sz w:val="20"/>
              </w:rPr>
            </w:pPr>
            <w:r w:rsidRPr="00516D49">
              <w:rPr>
                <w:rFonts w:asciiTheme="minorHAnsi" w:eastAsia="SimSun" w:hAnsiTheme="minorHAnsi" w:cstheme="minorHAnsi"/>
                <w:b/>
                <w:sz w:val="20"/>
              </w:rPr>
              <w:t>Start Simulation</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Goal </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To start the simulation</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Pre-condition</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hAnsiTheme="minorHAnsi" w:cstheme="minorHAnsi"/>
                <w:sz w:val="20"/>
                <w:lang w:eastAsia="zh-CN"/>
              </w:rPr>
            </w:pPr>
            <w:r w:rsidRPr="00516D49">
              <w:rPr>
                <w:rFonts w:asciiTheme="minorHAnsi" w:eastAsia="SimSun" w:hAnsiTheme="minorHAnsi" w:cstheme="minorHAnsi"/>
                <w:sz w:val="20"/>
              </w:rPr>
              <w:t>The program is open</w:t>
            </w:r>
            <w:r w:rsidR="007B3D3A" w:rsidRPr="00516D49">
              <w:rPr>
                <w:rFonts w:asciiTheme="minorHAnsi" w:hAnsiTheme="minorHAnsi" w:cstheme="minorHAnsi"/>
                <w:sz w:val="20"/>
                <w:lang w:eastAsia="zh-CN"/>
              </w:rPr>
              <w:t>.</w:t>
            </w:r>
          </w:p>
          <w:p w:rsidR="00BD26E8" w:rsidRPr="00516D49" w:rsidRDefault="00BD26E8" w:rsidP="003E44BE">
            <w:pPr>
              <w:snapToGrid w:val="0"/>
              <w:jc w:val="both"/>
              <w:rPr>
                <w:rFonts w:asciiTheme="minorHAnsi" w:hAnsiTheme="minorHAnsi" w:cstheme="minorHAnsi"/>
                <w:sz w:val="20"/>
                <w:lang w:eastAsia="zh-CN"/>
              </w:rPr>
            </w:pPr>
            <w:r w:rsidRPr="00516D49">
              <w:rPr>
                <w:rFonts w:asciiTheme="minorHAnsi" w:hAnsiTheme="minorHAnsi" w:cstheme="minorHAnsi"/>
                <w:sz w:val="20"/>
                <w:lang w:eastAsia="zh-CN"/>
              </w:rPr>
              <w:t>The edit part is done and the s</w:t>
            </w:r>
            <w:r w:rsidRPr="00516D49">
              <w:rPr>
                <w:rFonts w:asciiTheme="minorHAnsi" w:eastAsia="SimSun" w:hAnsiTheme="minorHAnsi" w:cstheme="minorHAnsi"/>
                <w:sz w:val="20"/>
              </w:rPr>
              <w:t>imulation mode is launched</w:t>
            </w:r>
            <w:r w:rsidR="007B3D3A" w:rsidRPr="00516D49">
              <w:rPr>
                <w:rFonts w:asciiTheme="minorHAnsi" w:hAnsiTheme="minorHAnsi" w:cstheme="minorHAnsi"/>
                <w:sz w:val="20"/>
                <w:lang w:eastAsia="zh-CN"/>
              </w:rPr>
              <w:t>.</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Main </w:t>
            </w:r>
          </w:p>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Success</w:t>
            </w:r>
          </w:p>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Scenario</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pStyle w:val="ListParagraph"/>
              <w:widowControl w:val="0"/>
              <w:numPr>
                <w:ilvl w:val="0"/>
                <w:numId w:val="23"/>
              </w:numPr>
              <w:suppressAutoHyphens/>
              <w:snapToGrid w:val="0"/>
              <w:spacing w:after="0" w:line="100" w:lineRule="atLeast"/>
              <w:contextualSpacing w:val="0"/>
              <w:jc w:val="both"/>
              <w:rPr>
                <w:rFonts w:asciiTheme="minorHAnsi" w:eastAsia="SimSun" w:hAnsiTheme="minorHAnsi" w:cstheme="minorHAnsi"/>
                <w:sz w:val="20"/>
              </w:rPr>
            </w:pPr>
            <w:r w:rsidRPr="00516D49">
              <w:rPr>
                <w:rFonts w:asciiTheme="minorHAnsi" w:eastAsia="SimSun" w:hAnsiTheme="minorHAnsi" w:cstheme="minorHAnsi"/>
                <w:sz w:val="20"/>
              </w:rPr>
              <w:t>The user click</w:t>
            </w:r>
            <w:r w:rsidR="007B3D3A" w:rsidRPr="00516D49">
              <w:rPr>
                <w:rFonts w:asciiTheme="minorHAnsi" w:hAnsiTheme="minorHAnsi" w:cstheme="minorHAnsi"/>
                <w:sz w:val="20"/>
                <w:lang w:eastAsia="zh-CN"/>
              </w:rPr>
              <w:t>s</w:t>
            </w:r>
            <w:r w:rsidRPr="00516D49">
              <w:rPr>
                <w:rFonts w:asciiTheme="minorHAnsi" w:eastAsia="SimSun" w:hAnsiTheme="minorHAnsi" w:cstheme="minorHAnsi"/>
                <w:sz w:val="20"/>
              </w:rPr>
              <w:t xml:space="preserve"> on </w:t>
            </w:r>
            <w:r w:rsidR="00FE2C3A" w:rsidRPr="00516D49">
              <w:rPr>
                <w:rFonts w:asciiTheme="minorHAnsi" w:eastAsia="SimSun" w:hAnsiTheme="minorHAnsi" w:cstheme="minorHAnsi"/>
                <w:sz w:val="20"/>
              </w:rPr>
              <w:t>“S</w:t>
            </w:r>
            <w:r w:rsidRPr="00516D49">
              <w:rPr>
                <w:rFonts w:asciiTheme="minorHAnsi" w:eastAsia="SimSun" w:hAnsiTheme="minorHAnsi" w:cstheme="minorHAnsi"/>
                <w:sz w:val="20"/>
              </w:rPr>
              <w:t>tart</w:t>
            </w:r>
            <w:r w:rsidR="00FE2C3A" w:rsidRPr="00516D49">
              <w:rPr>
                <w:rFonts w:asciiTheme="minorHAnsi" w:eastAsia="SimSun" w:hAnsiTheme="minorHAnsi" w:cstheme="minorHAnsi"/>
                <w:sz w:val="20"/>
              </w:rPr>
              <w:t>”</w:t>
            </w:r>
            <w:r w:rsidRPr="00516D49">
              <w:rPr>
                <w:rFonts w:asciiTheme="minorHAnsi" w:eastAsia="SimSun" w:hAnsiTheme="minorHAnsi" w:cstheme="minorHAnsi"/>
                <w:sz w:val="20"/>
              </w:rPr>
              <w:t xml:space="preserve"> button</w:t>
            </w:r>
            <w:r w:rsidR="007B3D3A" w:rsidRPr="00516D49">
              <w:rPr>
                <w:rFonts w:asciiTheme="minorHAnsi" w:hAnsiTheme="minorHAnsi" w:cstheme="minorHAnsi"/>
                <w:sz w:val="20"/>
                <w:lang w:eastAsia="zh-CN"/>
              </w:rPr>
              <w:t>.</w:t>
            </w:r>
          </w:p>
          <w:p w:rsidR="00BD26E8" w:rsidRPr="00516D49" w:rsidRDefault="007B3D3A" w:rsidP="003E44BE">
            <w:pPr>
              <w:pStyle w:val="ListParagraph"/>
              <w:widowControl w:val="0"/>
              <w:numPr>
                <w:ilvl w:val="0"/>
                <w:numId w:val="23"/>
              </w:numPr>
              <w:suppressAutoHyphens/>
              <w:spacing w:after="0" w:line="100" w:lineRule="atLeast"/>
              <w:contextualSpacing w:val="0"/>
              <w:jc w:val="both"/>
              <w:rPr>
                <w:rFonts w:asciiTheme="minorHAnsi" w:eastAsia="SimSun" w:hAnsiTheme="minorHAnsi" w:cstheme="minorHAnsi"/>
                <w:sz w:val="20"/>
              </w:rPr>
            </w:pPr>
            <w:r w:rsidRPr="00516D49">
              <w:rPr>
                <w:rFonts w:asciiTheme="minorHAnsi" w:hAnsiTheme="minorHAnsi" w:cstheme="minorHAnsi"/>
                <w:sz w:val="20"/>
                <w:lang w:eastAsia="zh-CN"/>
              </w:rPr>
              <w:t>The s</w:t>
            </w:r>
            <w:r w:rsidR="00BD26E8" w:rsidRPr="00516D49">
              <w:rPr>
                <w:rFonts w:asciiTheme="minorHAnsi" w:eastAsia="SimSun" w:hAnsiTheme="minorHAnsi" w:cstheme="minorHAnsi"/>
                <w:sz w:val="20"/>
              </w:rPr>
              <w:t>imulation starts</w:t>
            </w:r>
            <w:r w:rsidRPr="00516D49">
              <w:rPr>
                <w:rFonts w:asciiTheme="minorHAnsi" w:hAnsiTheme="minorHAnsi" w:cstheme="minorHAnsi"/>
                <w:sz w:val="20"/>
                <w:lang w:eastAsia="zh-CN"/>
              </w:rPr>
              <w:t>.</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Extensions</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ind w:left="720" w:hanging="720"/>
              <w:jc w:val="both"/>
              <w:rPr>
                <w:rFonts w:asciiTheme="minorHAnsi" w:eastAsia="SimSun" w:hAnsiTheme="minorHAnsi" w:cstheme="minorHAnsi"/>
                <w:sz w:val="20"/>
                <w:lang w:eastAsia="zh-CN"/>
              </w:rPr>
            </w:pPr>
            <w:r w:rsidRPr="00516D49">
              <w:rPr>
                <w:rFonts w:asciiTheme="minorHAnsi" w:eastAsia="SimSun" w:hAnsiTheme="minorHAnsi" w:cstheme="minorHAnsi"/>
                <w:sz w:val="20"/>
              </w:rPr>
              <w:t xml:space="preserve">      </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Post-condition</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7B3D3A" w:rsidP="003E44BE">
            <w:pPr>
              <w:snapToGrid w:val="0"/>
              <w:jc w:val="both"/>
              <w:rPr>
                <w:rFonts w:asciiTheme="minorHAnsi" w:eastAsia="SimSun" w:hAnsiTheme="minorHAnsi" w:cstheme="minorHAnsi"/>
                <w:sz w:val="20"/>
              </w:rPr>
            </w:pPr>
            <w:r w:rsidRPr="00516D49">
              <w:rPr>
                <w:rFonts w:asciiTheme="minorHAnsi" w:hAnsiTheme="minorHAnsi" w:cstheme="minorHAnsi"/>
                <w:sz w:val="20"/>
                <w:lang w:eastAsia="zh-CN"/>
              </w:rPr>
              <w:t>A s</w:t>
            </w:r>
            <w:r w:rsidR="00BD26E8" w:rsidRPr="00516D49">
              <w:rPr>
                <w:rFonts w:asciiTheme="minorHAnsi" w:eastAsia="SimSun" w:hAnsiTheme="minorHAnsi" w:cstheme="minorHAnsi"/>
                <w:sz w:val="20"/>
              </w:rPr>
              <w:t>imulation is running</w:t>
            </w:r>
          </w:p>
        </w:tc>
      </w:tr>
      <w:tr w:rsidR="00BD26E8" w:rsidRPr="00516D49" w:rsidTr="00BD26E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Author </w:t>
            </w:r>
          </w:p>
        </w:tc>
        <w:tc>
          <w:tcPr>
            <w:tcW w:w="6525"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Antoine Girard</w:t>
            </w:r>
          </w:p>
        </w:tc>
      </w:tr>
    </w:tbl>
    <w:p w:rsidR="00DF0BD5" w:rsidRPr="00516D49" w:rsidRDefault="00DF0BD5" w:rsidP="003E44BE">
      <w:pPr>
        <w:jc w:val="both"/>
        <w:rPr>
          <w:rFonts w:asciiTheme="minorHAnsi" w:hAnsiTheme="minorHAnsi" w:cstheme="minorHAnsi"/>
          <w:sz w:val="20"/>
          <w:lang w:eastAsia="zh-CN"/>
        </w:rPr>
      </w:pPr>
    </w:p>
    <w:tbl>
      <w:tblPr>
        <w:tblW w:w="0" w:type="auto"/>
        <w:jc w:val="center"/>
        <w:tblInd w:w="-332"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5"/>
        <w:gridCol w:w="6570"/>
      </w:tblGrid>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ID</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443A0C" w:rsidP="003E44BE">
            <w:pPr>
              <w:snapToGrid w:val="0"/>
              <w:jc w:val="both"/>
              <w:rPr>
                <w:rFonts w:asciiTheme="minorHAnsi" w:eastAsia="SimSun" w:hAnsiTheme="minorHAnsi" w:cstheme="minorHAnsi"/>
                <w:b/>
                <w:sz w:val="20"/>
                <w:lang w:eastAsia="zh-CN"/>
              </w:rPr>
            </w:pPr>
            <w:r w:rsidRPr="00516D49">
              <w:rPr>
                <w:rFonts w:asciiTheme="minorHAnsi" w:hAnsiTheme="minorHAnsi" w:cstheme="minorHAnsi"/>
                <w:b/>
                <w:sz w:val="20"/>
                <w:lang w:eastAsia="zh-CN"/>
              </w:rPr>
              <w:t>7</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b/>
                <w:sz w:val="20"/>
              </w:rPr>
            </w:pPr>
            <w:r w:rsidRPr="00516D49">
              <w:rPr>
                <w:rFonts w:asciiTheme="minorHAnsi" w:eastAsia="SimSun" w:hAnsiTheme="minorHAnsi" w:cstheme="minorHAnsi"/>
                <w:b/>
                <w:sz w:val="20"/>
              </w:rPr>
              <w:t>Pause Simulation</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Goal </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To pause the simulation</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Pre-condition</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hAnsiTheme="minorHAnsi" w:cstheme="minorHAnsi"/>
                <w:sz w:val="20"/>
                <w:lang w:eastAsia="zh-CN"/>
              </w:rPr>
            </w:pPr>
            <w:r w:rsidRPr="00516D49">
              <w:rPr>
                <w:rFonts w:asciiTheme="minorHAnsi" w:eastAsia="SimSun" w:hAnsiTheme="minorHAnsi" w:cstheme="minorHAnsi"/>
                <w:sz w:val="20"/>
              </w:rPr>
              <w:t xml:space="preserve">The </w:t>
            </w:r>
            <w:r w:rsidR="007B3D3A" w:rsidRPr="00516D49">
              <w:rPr>
                <w:rFonts w:asciiTheme="minorHAnsi" w:hAnsiTheme="minorHAnsi" w:cstheme="minorHAnsi"/>
                <w:sz w:val="20"/>
                <w:lang w:eastAsia="zh-CN"/>
              </w:rPr>
              <w:t xml:space="preserve">client </w:t>
            </w:r>
            <w:r w:rsidRPr="00516D49">
              <w:rPr>
                <w:rFonts w:asciiTheme="minorHAnsi" w:eastAsia="SimSun" w:hAnsiTheme="minorHAnsi" w:cstheme="minorHAnsi"/>
                <w:sz w:val="20"/>
              </w:rPr>
              <w:t>program is open</w:t>
            </w:r>
            <w:r w:rsidR="007B3D3A" w:rsidRPr="00516D49">
              <w:rPr>
                <w:rFonts w:asciiTheme="minorHAnsi" w:hAnsiTheme="minorHAnsi" w:cstheme="minorHAnsi"/>
                <w:sz w:val="20"/>
                <w:lang w:eastAsia="zh-CN"/>
              </w:rPr>
              <w:t>.</w:t>
            </w:r>
          </w:p>
          <w:p w:rsidR="00BD26E8" w:rsidRPr="00516D49" w:rsidRDefault="005E4A42" w:rsidP="00F05FF5">
            <w:pPr>
              <w:snapToGrid w:val="0"/>
              <w:jc w:val="both"/>
              <w:rPr>
                <w:rFonts w:asciiTheme="minorHAnsi" w:hAnsiTheme="minorHAnsi" w:cstheme="minorHAnsi"/>
                <w:sz w:val="20"/>
                <w:lang w:eastAsia="zh-CN"/>
              </w:rPr>
            </w:pPr>
            <w:r w:rsidRPr="00516D49">
              <w:rPr>
                <w:rFonts w:asciiTheme="minorHAnsi" w:eastAsia="SimSun" w:hAnsiTheme="minorHAnsi" w:cstheme="minorHAnsi"/>
                <w:sz w:val="20"/>
              </w:rPr>
              <w:t>Simulation mode is launched</w:t>
            </w:r>
            <w:r w:rsidRPr="00516D49">
              <w:rPr>
                <w:rFonts w:asciiTheme="minorHAnsi" w:hAnsiTheme="minorHAnsi" w:cstheme="minorHAnsi"/>
                <w:sz w:val="20"/>
                <w:lang w:eastAsia="zh-CN"/>
              </w:rPr>
              <w:t xml:space="preserve"> and a simulation is running</w:t>
            </w:r>
            <w:r w:rsidR="00F05FF5" w:rsidRPr="00516D49">
              <w:rPr>
                <w:rFonts w:asciiTheme="minorHAnsi" w:hAnsiTheme="minorHAnsi" w:cstheme="minorHAnsi"/>
                <w:sz w:val="20"/>
                <w:lang w:eastAsia="zh-CN"/>
              </w:rPr>
              <w:t>.</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Main </w:t>
            </w:r>
          </w:p>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Success</w:t>
            </w:r>
          </w:p>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lastRenderedPageBreak/>
              <w:t>Scenario</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pStyle w:val="ListParagraph"/>
              <w:widowControl w:val="0"/>
              <w:numPr>
                <w:ilvl w:val="0"/>
                <w:numId w:val="24"/>
              </w:numPr>
              <w:suppressAutoHyphens/>
              <w:snapToGrid w:val="0"/>
              <w:spacing w:after="0" w:line="100" w:lineRule="atLeast"/>
              <w:contextualSpacing w:val="0"/>
              <w:jc w:val="both"/>
              <w:rPr>
                <w:rFonts w:asciiTheme="minorHAnsi" w:eastAsia="SimSun" w:hAnsiTheme="minorHAnsi" w:cstheme="minorHAnsi"/>
                <w:sz w:val="20"/>
              </w:rPr>
            </w:pPr>
            <w:r w:rsidRPr="00516D49">
              <w:rPr>
                <w:rFonts w:asciiTheme="minorHAnsi" w:eastAsia="SimSun" w:hAnsiTheme="minorHAnsi" w:cstheme="minorHAnsi"/>
                <w:sz w:val="20"/>
              </w:rPr>
              <w:lastRenderedPageBreak/>
              <w:t>The user click</w:t>
            </w:r>
            <w:r w:rsidR="007B3D3A" w:rsidRPr="00516D49">
              <w:rPr>
                <w:rFonts w:asciiTheme="minorHAnsi" w:hAnsiTheme="minorHAnsi" w:cstheme="minorHAnsi"/>
                <w:sz w:val="20"/>
                <w:lang w:eastAsia="zh-CN"/>
              </w:rPr>
              <w:t>s</w:t>
            </w:r>
            <w:r w:rsidRPr="00516D49">
              <w:rPr>
                <w:rFonts w:asciiTheme="minorHAnsi" w:eastAsia="SimSun" w:hAnsiTheme="minorHAnsi" w:cstheme="minorHAnsi"/>
                <w:sz w:val="20"/>
              </w:rPr>
              <w:t xml:space="preserve"> on </w:t>
            </w:r>
            <w:r w:rsidR="00FE2C3A" w:rsidRPr="00516D49">
              <w:rPr>
                <w:rFonts w:asciiTheme="minorHAnsi" w:eastAsia="SimSun" w:hAnsiTheme="minorHAnsi" w:cstheme="minorHAnsi"/>
                <w:sz w:val="20"/>
              </w:rPr>
              <w:t>“Pause”</w:t>
            </w:r>
            <w:r w:rsidRPr="00516D49">
              <w:rPr>
                <w:rFonts w:asciiTheme="minorHAnsi" w:eastAsia="SimSun" w:hAnsiTheme="minorHAnsi" w:cstheme="minorHAnsi"/>
                <w:sz w:val="20"/>
              </w:rPr>
              <w:t xml:space="preserve"> button</w:t>
            </w:r>
            <w:r w:rsidR="007B3D3A" w:rsidRPr="00516D49">
              <w:rPr>
                <w:rFonts w:asciiTheme="minorHAnsi" w:hAnsiTheme="minorHAnsi" w:cstheme="minorHAnsi"/>
                <w:sz w:val="20"/>
                <w:lang w:eastAsia="zh-CN"/>
              </w:rPr>
              <w:t>.</w:t>
            </w:r>
          </w:p>
          <w:p w:rsidR="00BD26E8" w:rsidRPr="00516D49" w:rsidRDefault="007B3D3A" w:rsidP="003E44BE">
            <w:pPr>
              <w:pStyle w:val="ListParagraph"/>
              <w:widowControl w:val="0"/>
              <w:numPr>
                <w:ilvl w:val="0"/>
                <w:numId w:val="24"/>
              </w:numPr>
              <w:suppressAutoHyphens/>
              <w:spacing w:after="0" w:line="100" w:lineRule="atLeast"/>
              <w:contextualSpacing w:val="0"/>
              <w:jc w:val="both"/>
              <w:rPr>
                <w:rFonts w:asciiTheme="minorHAnsi" w:eastAsia="SimSun" w:hAnsiTheme="minorHAnsi" w:cstheme="minorHAnsi"/>
                <w:sz w:val="20"/>
              </w:rPr>
            </w:pPr>
            <w:r w:rsidRPr="00516D49">
              <w:rPr>
                <w:rFonts w:asciiTheme="minorHAnsi" w:hAnsiTheme="minorHAnsi" w:cstheme="minorHAnsi"/>
                <w:sz w:val="20"/>
                <w:lang w:eastAsia="zh-CN"/>
              </w:rPr>
              <w:t>The s</w:t>
            </w:r>
            <w:r w:rsidR="00BD26E8" w:rsidRPr="00516D49">
              <w:rPr>
                <w:rFonts w:asciiTheme="minorHAnsi" w:eastAsia="SimSun" w:hAnsiTheme="minorHAnsi" w:cstheme="minorHAnsi"/>
                <w:sz w:val="20"/>
              </w:rPr>
              <w:t>imulation pauses</w:t>
            </w:r>
            <w:r w:rsidRPr="00516D49">
              <w:rPr>
                <w:rFonts w:asciiTheme="minorHAnsi" w:hAnsiTheme="minorHAnsi" w:cstheme="minorHAnsi"/>
                <w:sz w:val="20"/>
                <w:lang w:eastAsia="zh-CN"/>
              </w:rPr>
              <w:t>.</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lastRenderedPageBreak/>
              <w:t>Extensions</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ind w:left="720" w:hanging="720"/>
              <w:jc w:val="both"/>
              <w:rPr>
                <w:rFonts w:asciiTheme="minorHAnsi" w:eastAsia="SimSun" w:hAnsiTheme="minorHAnsi" w:cstheme="minorHAnsi"/>
                <w:sz w:val="20"/>
                <w:lang w:eastAsia="zh-CN"/>
              </w:rPr>
            </w:pPr>
            <w:r w:rsidRPr="00516D49">
              <w:rPr>
                <w:rFonts w:asciiTheme="minorHAnsi" w:eastAsia="SimSun" w:hAnsiTheme="minorHAnsi" w:cstheme="minorHAnsi"/>
                <w:sz w:val="20"/>
              </w:rPr>
              <w:t xml:space="preserve">      </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Post-condition</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Simulation paused</w:t>
            </w:r>
          </w:p>
        </w:tc>
      </w:tr>
      <w:tr w:rsidR="00BD26E8" w:rsidRPr="00516D49" w:rsidTr="00227C28">
        <w:trPr>
          <w:trHeight w:val="360"/>
          <w:jc w:val="center"/>
        </w:trPr>
        <w:tc>
          <w:tcPr>
            <w:tcW w:w="1985" w:type="dxa"/>
            <w:tcBorders>
              <w:top w:val="single" w:sz="12" w:space="0" w:color="548DD4"/>
              <w:left w:val="single" w:sz="12" w:space="0" w:color="548DD4"/>
              <w:bottom w:val="single" w:sz="12" w:space="0" w:color="548DD4"/>
              <w:right w:val="single" w:sz="12" w:space="0" w:color="548DD4"/>
            </w:tcBorders>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Author </w:t>
            </w:r>
          </w:p>
        </w:tc>
        <w:tc>
          <w:tcPr>
            <w:tcW w:w="6570" w:type="dxa"/>
            <w:tcBorders>
              <w:top w:val="single" w:sz="12" w:space="0" w:color="548DD4"/>
              <w:left w:val="single" w:sz="12" w:space="0" w:color="548DD4"/>
              <w:bottom w:val="single" w:sz="12" w:space="0" w:color="548DD4"/>
              <w:right w:val="single" w:sz="12" w:space="0" w:color="548DD4"/>
            </w:tcBorders>
            <w:shd w:val="clear" w:color="auto" w:fill="F3F3F3"/>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Antoine Girard</w:t>
            </w:r>
          </w:p>
        </w:tc>
      </w:tr>
    </w:tbl>
    <w:p w:rsidR="00DF0BD5" w:rsidRPr="00516D49" w:rsidRDefault="00DF0BD5" w:rsidP="003E44BE">
      <w:pPr>
        <w:jc w:val="both"/>
        <w:rPr>
          <w:rFonts w:asciiTheme="minorHAnsi" w:eastAsia="SimSun" w:hAnsiTheme="minorHAnsi" w:cstheme="minorHAnsi"/>
          <w:sz w:val="20"/>
          <w:lang w:eastAsia="zh-CN"/>
        </w:rPr>
      </w:pPr>
    </w:p>
    <w:tbl>
      <w:tblPr>
        <w:tblW w:w="0" w:type="auto"/>
        <w:jc w:val="center"/>
        <w:tblInd w:w="-332"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5"/>
        <w:gridCol w:w="6570"/>
      </w:tblGrid>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ID</w:t>
            </w:r>
          </w:p>
        </w:tc>
        <w:tc>
          <w:tcPr>
            <w:tcW w:w="6570" w:type="dxa"/>
            <w:shd w:val="clear" w:color="auto" w:fill="F3F3F3"/>
            <w:vAlign w:val="center"/>
          </w:tcPr>
          <w:p w:rsidR="00DF0BD5" w:rsidRPr="00516D49" w:rsidRDefault="00443A0C" w:rsidP="003E44BE">
            <w:pPr>
              <w:snapToGrid w:val="0"/>
              <w:jc w:val="both"/>
              <w:rPr>
                <w:rFonts w:asciiTheme="minorHAnsi" w:eastAsia="SimSun" w:hAnsiTheme="minorHAnsi" w:cstheme="minorHAnsi"/>
                <w:b/>
                <w:sz w:val="20"/>
                <w:lang w:eastAsia="zh-CN"/>
              </w:rPr>
            </w:pPr>
            <w:r w:rsidRPr="00516D49">
              <w:rPr>
                <w:rFonts w:asciiTheme="minorHAnsi" w:hAnsiTheme="minorHAnsi" w:cstheme="minorHAnsi"/>
                <w:b/>
                <w:sz w:val="20"/>
                <w:lang w:eastAsia="zh-CN"/>
              </w:rPr>
              <w:t>8</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70" w:type="dxa"/>
            <w:shd w:val="clear" w:color="auto" w:fill="F3F3F3"/>
            <w:vAlign w:val="center"/>
          </w:tcPr>
          <w:p w:rsidR="00DF0BD5" w:rsidRPr="00516D49" w:rsidRDefault="00DF0BD5" w:rsidP="003E44BE">
            <w:pPr>
              <w:snapToGrid w:val="0"/>
              <w:jc w:val="both"/>
              <w:rPr>
                <w:rFonts w:asciiTheme="minorHAnsi" w:eastAsia="SimSun" w:hAnsiTheme="minorHAnsi" w:cstheme="minorHAnsi"/>
                <w:b/>
                <w:sz w:val="20"/>
              </w:rPr>
            </w:pPr>
            <w:r w:rsidRPr="00516D49">
              <w:rPr>
                <w:rFonts w:asciiTheme="minorHAnsi" w:eastAsia="SimSun" w:hAnsiTheme="minorHAnsi" w:cstheme="minorHAnsi"/>
                <w:b/>
                <w:sz w:val="20"/>
              </w:rPr>
              <w:t>Stop Simulation</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Goal </w:t>
            </w:r>
          </w:p>
        </w:tc>
        <w:tc>
          <w:tcPr>
            <w:tcW w:w="6570" w:type="dxa"/>
            <w:shd w:val="clear" w:color="auto" w:fill="auto"/>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To stop the simulation</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Pre-condition</w:t>
            </w:r>
          </w:p>
        </w:tc>
        <w:tc>
          <w:tcPr>
            <w:tcW w:w="6570" w:type="dxa"/>
            <w:shd w:val="clear" w:color="auto" w:fill="auto"/>
            <w:vAlign w:val="center"/>
          </w:tcPr>
          <w:p w:rsidR="00DF0BD5" w:rsidRPr="00516D49" w:rsidRDefault="00DF0BD5" w:rsidP="003E44BE">
            <w:pPr>
              <w:snapToGrid w:val="0"/>
              <w:jc w:val="both"/>
              <w:rPr>
                <w:rFonts w:asciiTheme="minorHAnsi" w:hAnsiTheme="minorHAnsi" w:cstheme="minorHAnsi"/>
                <w:sz w:val="20"/>
                <w:lang w:eastAsia="zh-CN"/>
              </w:rPr>
            </w:pPr>
            <w:r w:rsidRPr="00516D49">
              <w:rPr>
                <w:rFonts w:asciiTheme="minorHAnsi" w:eastAsia="SimSun" w:hAnsiTheme="minorHAnsi" w:cstheme="minorHAnsi"/>
                <w:sz w:val="20"/>
              </w:rPr>
              <w:t>The program is open</w:t>
            </w:r>
            <w:r w:rsidR="007B3D3A" w:rsidRPr="00516D49">
              <w:rPr>
                <w:rFonts w:asciiTheme="minorHAnsi" w:hAnsiTheme="minorHAnsi" w:cstheme="minorHAnsi"/>
                <w:sz w:val="20"/>
                <w:lang w:eastAsia="zh-CN"/>
              </w:rPr>
              <w:t>.</w:t>
            </w:r>
          </w:p>
          <w:p w:rsidR="00DF0BD5" w:rsidRPr="00516D49" w:rsidRDefault="00DF0BD5" w:rsidP="003E44BE">
            <w:pPr>
              <w:snapToGrid w:val="0"/>
              <w:jc w:val="both"/>
              <w:rPr>
                <w:rFonts w:asciiTheme="minorHAnsi" w:hAnsiTheme="minorHAnsi" w:cstheme="minorHAnsi"/>
                <w:sz w:val="20"/>
                <w:lang w:eastAsia="zh-CN"/>
              </w:rPr>
            </w:pPr>
            <w:r w:rsidRPr="00516D49">
              <w:rPr>
                <w:rFonts w:asciiTheme="minorHAnsi" w:eastAsia="SimSun" w:hAnsiTheme="minorHAnsi" w:cstheme="minorHAnsi"/>
                <w:sz w:val="20"/>
              </w:rPr>
              <w:t>Simulation mode is launched</w:t>
            </w:r>
            <w:r w:rsidR="00202FCD" w:rsidRPr="00516D49">
              <w:rPr>
                <w:rFonts w:asciiTheme="minorHAnsi" w:hAnsiTheme="minorHAnsi" w:cstheme="minorHAnsi"/>
                <w:sz w:val="20"/>
                <w:lang w:eastAsia="zh-CN"/>
              </w:rPr>
              <w:t xml:space="preserve"> and </w:t>
            </w:r>
            <w:r w:rsidR="005E4A42" w:rsidRPr="00516D49">
              <w:rPr>
                <w:rFonts w:asciiTheme="minorHAnsi" w:hAnsiTheme="minorHAnsi" w:cstheme="minorHAnsi"/>
                <w:sz w:val="20"/>
                <w:lang w:eastAsia="zh-CN"/>
              </w:rPr>
              <w:t xml:space="preserve">a </w:t>
            </w:r>
            <w:r w:rsidR="00202FCD" w:rsidRPr="00516D49">
              <w:rPr>
                <w:rFonts w:asciiTheme="minorHAnsi" w:hAnsiTheme="minorHAnsi" w:cstheme="minorHAnsi"/>
                <w:sz w:val="20"/>
                <w:lang w:eastAsia="zh-CN"/>
              </w:rPr>
              <w:t>simulation is running or paused</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Main </w:t>
            </w:r>
          </w:p>
          <w:p w:rsidR="00DF0BD5" w:rsidRPr="00516D49" w:rsidRDefault="00DF0BD5" w:rsidP="003E44BE">
            <w:pPr>
              <w:jc w:val="both"/>
              <w:rPr>
                <w:rFonts w:asciiTheme="minorHAnsi" w:eastAsia="SimSun" w:hAnsiTheme="minorHAnsi" w:cstheme="minorHAnsi"/>
                <w:sz w:val="20"/>
              </w:rPr>
            </w:pPr>
            <w:r w:rsidRPr="00516D49">
              <w:rPr>
                <w:rFonts w:asciiTheme="minorHAnsi" w:eastAsia="SimSun" w:hAnsiTheme="minorHAnsi" w:cstheme="minorHAnsi"/>
                <w:sz w:val="20"/>
              </w:rPr>
              <w:t>Success</w:t>
            </w:r>
          </w:p>
          <w:p w:rsidR="00DF0BD5" w:rsidRPr="00516D49" w:rsidRDefault="00DF0BD5" w:rsidP="003E44BE">
            <w:pPr>
              <w:jc w:val="both"/>
              <w:rPr>
                <w:rFonts w:asciiTheme="minorHAnsi" w:eastAsia="SimSun" w:hAnsiTheme="minorHAnsi" w:cstheme="minorHAnsi"/>
                <w:sz w:val="20"/>
              </w:rPr>
            </w:pPr>
            <w:r w:rsidRPr="00516D49">
              <w:rPr>
                <w:rFonts w:asciiTheme="minorHAnsi" w:eastAsia="SimSun" w:hAnsiTheme="minorHAnsi" w:cstheme="minorHAnsi"/>
                <w:sz w:val="20"/>
              </w:rPr>
              <w:t>Scenario</w:t>
            </w:r>
          </w:p>
        </w:tc>
        <w:tc>
          <w:tcPr>
            <w:tcW w:w="6570" w:type="dxa"/>
            <w:shd w:val="clear" w:color="auto" w:fill="auto"/>
            <w:vAlign w:val="center"/>
          </w:tcPr>
          <w:p w:rsidR="00DF0BD5" w:rsidRPr="00516D49" w:rsidRDefault="00DF0BD5" w:rsidP="003E44BE">
            <w:pPr>
              <w:pStyle w:val="ListParagraph"/>
              <w:widowControl w:val="0"/>
              <w:numPr>
                <w:ilvl w:val="0"/>
                <w:numId w:val="25"/>
              </w:numPr>
              <w:suppressAutoHyphens/>
              <w:snapToGrid w:val="0"/>
              <w:spacing w:after="0" w:line="100" w:lineRule="atLeast"/>
              <w:contextualSpacing w:val="0"/>
              <w:jc w:val="both"/>
              <w:rPr>
                <w:rFonts w:asciiTheme="minorHAnsi" w:eastAsia="SimSun" w:hAnsiTheme="minorHAnsi" w:cstheme="minorHAnsi"/>
                <w:sz w:val="20"/>
              </w:rPr>
            </w:pPr>
            <w:r w:rsidRPr="00516D49">
              <w:rPr>
                <w:rFonts w:asciiTheme="minorHAnsi" w:eastAsia="SimSun" w:hAnsiTheme="minorHAnsi" w:cstheme="minorHAnsi"/>
                <w:sz w:val="20"/>
              </w:rPr>
              <w:t>The user click</w:t>
            </w:r>
            <w:r w:rsidR="005E4A42" w:rsidRPr="00516D49">
              <w:rPr>
                <w:rFonts w:asciiTheme="minorHAnsi" w:hAnsiTheme="minorHAnsi" w:cstheme="minorHAnsi"/>
                <w:sz w:val="20"/>
                <w:lang w:eastAsia="zh-CN"/>
              </w:rPr>
              <w:t>s</w:t>
            </w:r>
            <w:r w:rsidRPr="00516D49">
              <w:rPr>
                <w:rFonts w:asciiTheme="minorHAnsi" w:eastAsia="SimSun" w:hAnsiTheme="minorHAnsi" w:cstheme="minorHAnsi"/>
                <w:sz w:val="20"/>
              </w:rPr>
              <w:t xml:space="preserve"> on </w:t>
            </w:r>
            <w:r w:rsidR="00FE2C3A" w:rsidRPr="00516D49">
              <w:rPr>
                <w:rFonts w:asciiTheme="minorHAnsi" w:eastAsia="SimSun" w:hAnsiTheme="minorHAnsi" w:cstheme="minorHAnsi"/>
                <w:sz w:val="20"/>
              </w:rPr>
              <w:t xml:space="preserve">“Stop” </w:t>
            </w:r>
            <w:r w:rsidRPr="00516D49">
              <w:rPr>
                <w:rFonts w:asciiTheme="minorHAnsi" w:eastAsia="SimSun" w:hAnsiTheme="minorHAnsi" w:cstheme="minorHAnsi"/>
                <w:sz w:val="20"/>
              </w:rPr>
              <w:t>button</w:t>
            </w:r>
            <w:r w:rsidR="005E4A42" w:rsidRPr="00516D49">
              <w:rPr>
                <w:rFonts w:asciiTheme="minorHAnsi" w:hAnsiTheme="minorHAnsi" w:cstheme="minorHAnsi"/>
                <w:sz w:val="20"/>
                <w:lang w:eastAsia="zh-CN"/>
              </w:rPr>
              <w:t>.</w:t>
            </w:r>
          </w:p>
          <w:p w:rsidR="00DF0BD5" w:rsidRPr="00516D49" w:rsidRDefault="005E4A42" w:rsidP="003E44BE">
            <w:pPr>
              <w:pStyle w:val="ListParagraph"/>
              <w:widowControl w:val="0"/>
              <w:numPr>
                <w:ilvl w:val="0"/>
                <w:numId w:val="25"/>
              </w:numPr>
              <w:suppressAutoHyphens/>
              <w:spacing w:after="0" w:line="100" w:lineRule="atLeast"/>
              <w:contextualSpacing w:val="0"/>
              <w:jc w:val="both"/>
              <w:rPr>
                <w:rFonts w:asciiTheme="minorHAnsi" w:eastAsia="SimSun" w:hAnsiTheme="minorHAnsi" w:cstheme="minorHAnsi"/>
                <w:sz w:val="20"/>
              </w:rPr>
            </w:pPr>
            <w:r w:rsidRPr="00516D49">
              <w:rPr>
                <w:rFonts w:asciiTheme="minorHAnsi" w:hAnsiTheme="minorHAnsi" w:cstheme="minorHAnsi"/>
                <w:sz w:val="20"/>
                <w:lang w:eastAsia="zh-CN"/>
              </w:rPr>
              <w:t>The s</w:t>
            </w:r>
            <w:r w:rsidR="00DF0BD5" w:rsidRPr="00516D49">
              <w:rPr>
                <w:rFonts w:asciiTheme="minorHAnsi" w:eastAsia="SimSun" w:hAnsiTheme="minorHAnsi" w:cstheme="minorHAnsi"/>
                <w:sz w:val="20"/>
              </w:rPr>
              <w:t>imulation stops</w:t>
            </w:r>
            <w:r w:rsidRPr="00516D49">
              <w:rPr>
                <w:rFonts w:asciiTheme="minorHAnsi" w:hAnsiTheme="minorHAnsi" w:cstheme="minorHAnsi"/>
                <w:sz w:val="20"/>
                <w:lang w:eastAsia="zh-CN"/>
              </w:rPr>
              <w:t>.</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Extensions</w:t>
            </w:r>
          </w:p>
        </w:tc>
        <w:tc>
          <w:tcPr>
            <w:tcW w:w="6570" w:type="dxa"/>
            <w:shd w:val="clear" w:color="auto" w:fill="auto"/>
            <w:vAlign w:val="center"/>
          </w:tcPr>
          <w:p w:rsidR="00DF0BD5" w:rsidRPr="00516D49" w:rsidRDefault="00DF0BD5" w:rsidP="003E44BE">
            <w:pPr>
              <w:snapToGrid w:val="0"/>
              <w:ind w:left="720" w:hanging="720"/>
              <w:jc w:val="both"/>
              <w:rPr>
                <w:rFonts w:asciiTheme="minorHAnsi" w:eastAsia="SimSun" w:hAnsiTheme="minorHAnsi" w:cstheme="minorHAnsi"/>
                <w:sz w:val="20"/>
                <w:lang w:eastAsia="zh-CN"/>
              </w:rPr>
            </w:pPr>
            <w:r w:rsidRPr="00516D49">
              <w:rPr>
                <w:rFonts w:asciiTheme="minorHAnsi" w:eastAsia="SimSun" w:hAnsiTheme="minorHAnsi" w:cstheme="minorHAnsi"/>
                <w:sz w:val="20"/>
              </w:rPr>
              <w:t xml:space="preserve">      </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Post-condition</w:t>
            </w:r>
          </w:p>
        </w:tc>
        <w:tc>
          <w:tcPr>
            <w:tcW w:w="6570" w:type="dxa"/>
            <w:shd w:val="clear" w:color="auto" w:fill="auto"/>
            <w:vAlign w:val="center"/>
          </w:tcPr>
          <w:p w:rsidR="00DF0BD5" w:rsidRPr="00516D49" w:rsidRDefault="005E4A42" w:rsidP="003E44BE">
            <w:pPr>
              <w:snapToGrid w:val="0"/>
              <w:jc w:val="both"/>
              <w:rPr>
                <w:rFonts w:asciiTheme="minorHAnsi" w:hAnsiTheme="minorHAnsi" w:cstheme="minorHAnsi"/>
                <w:sz w:val="20"/>
                <w:lang w:eastAsia="zh-CN"/>
              </w:rPr>
            </w:pPr>
            <w:r w:rsidRPr="00516D49">
              <w:rPr>
                <w:rFonts w:asciiTheme="minorHAnsi" w:hAnsiTheme="minorHAnsi" w:cstheme="minorHAnsi"/>
                <w:sz w:val="20"/>
                <w:lang w:eastAsia="zh-CN"/>
              </w:rPr>
              <w:t>The s</w:t>
            </w:r>
            <w:r w:rsidR="00DF0BD5" w:rsidRPr="00516D49">
              <w:rPr>
                <w:rFonts w:asciiTheme="minorHAnsi" w:eastAsia="SimSun" w:hAnsiTheme="minorHAnsi" w:cstheme="minorHAnsi"/>
                <w:sz w:val="20"/>
              </w:rPr>
              <w:t>imulation stopped</w:t>
            </w:r>
            <w:r w:rsidRPr="00516D49">
              <w:rPr>
                <w:rFonts w:asciiTheme="minorHAnsi" w:hAnsiTheme="minorHAnsi" w:cstheme="minorHAnsi"/>
                <w:sz w:val="20"/>
                <w:lang w:eastAsia="zh-CN"/>
              </w:rPr>
              <w:t>.</w:t>
            </w:r>
          </w:p>
        </w:tc>
      </w:tr>
      <w:tr w:rsidR="00DF0BD5" w:rsidRPr="00516D49" w:rsidTr="00227C28">
        <w:trPr>
          <w:trHeight w:val="360"/>
          <w:jc w:val="center"/>
        </w:trPr>
        <w:tc>
          <w:tcPr>
            <w:tcW w:w="1985" w:type="dxa"/>
            <w:shd w:val="clear" w:color="auto" w:fill="95B3D7"/>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 xml:space="preserve">Author </w:t>
            </w:r>
          </w:p>
        </w:tc>
        <w:tc>
          <w:tcPr>
            <w:tcW w:w="6570" w:type="dxa"/>
            <w:shd w:val="clear" w:color="auto" w:fill="auto"/>
            <w:vAlign w:val="center"/>
          </w:tcPr>
          <w:p w:rsidR="00DF0BD5" w:rsidRPr="00516D49" w:rsidRDefault="00DF0BD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Antoine Girard</w:t>
            </w:r>
          </w:p>
        </w:tc>
      </w:tr>
    </w:tbl>
    <w:p w:rsidR="00EE6157" w:rsidRPr="00516D49" w:rsidRDefault="00EE6157" w:rsidP="00EE6157">
      <w:pPr>
        <w:rPr>
          <w:rFonts w:asciiTheme="minorHAnsi" w:hAnsiTheme="minorHAnsi" w:cstheme="minorHAnsi"/>
          <w:lang w:eastAsia="zh-CN"/>
        </w:rPr>
      </w:pPr>
    </w:p>
    <w:tbl>
      <w:tblPr>
        <w:tblW w:w="0" w:type="auto"/>
        <w:jc w:val="center"/>
        <w:tblInd w:w="-332" w:type="dxa"/>
        <w:tblCellMar>
          <w:left w:w="10" w:type="dxa"/>
          <w:right w:w="10" w:type="dxa"/>
        </w:tblCellMar>
        <w:tblLook w:val="04A0"/>
      </w:tblPr>
      <w:tblGrid>
        <w:gridCol w:w="1980"/>
        <w:gridCol w:w="6575"/>
      </w:tblGrid>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ID</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443A0C" w:rsidP="00907D4F">
            <w:pPr>
              <w:rPr>
                <w:rFonts w:asciiTheme="minorHAnsi" w:hAnsiTheme="minorHAnsi" w:cstheme="minorHAnsi"/>
                <w:lang w:eastAsia="zh-CN"/>
              </w:rPr>
            </w:pPr>
            <w:r w:rsidRPr="00516D49">
              <w:rPr>
                <w:rFonts w:asciiTheme="minorHAnsi" w:hAnsiTheme="minorHAnsi" w:cstheme="minorHAnsi"/>
                <w:b/>
                <w:sz w:val="20"/>
                <w:lang w:eastAsia="zh-CN"/>
              </w:rPr>
              <w:t>9</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Name</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b/>
                <w:sz w:val="20"/>
              </w:rPr>
              <w:t xml:space="preserve">Add </w:t>
            </w:r>
            <w:r w:rsidRPr="00516D49">
              <w:rPr>
                <w:rFonts w:asciiTheme="minorHAnsi" w:hAnsiTheme="minorHAnsi" w:cstheme="minorHAnsi"/>
                <w:b/>
                <w:sz w:val="20"/>
              </w:rPr>
              <w:t>c</w:t>
            </w:r>
            <w:r w:rsidRPr="00516D49">
              <w:rPr>
                <w:rFonts w:asciiTheme="minorHAnsi" w:eastAsia="Calibri" w:hAnsiTheme="minorHAnsi" w:cstheme="minorHAnsi"/>
                <w:b/>
                <w:sz w:val="20"/>
              </w:rPr>
              <w:t>omponent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 xml:space="preserve">Goal </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To add a component to the editor. It can be:  a sorter, a check-in gate, a destination gate</w:t>
            </w:r>
            <w:r w:rsidR="00D26F3F" w:rsidRPr="00516D49">
              <w:rPr>
                <w:rFonts w:asciiTheme="minorHAnsi" w:hAnsiTheme="minorHAnsi" w:cstheme="minorHAnsi"/>
                <w:sz w:val="20"/>
                <w:lang w:eastAsia="zh-CN"/>
              </w:rPr>
              <w:t xml:space="preserve"> with storage</w:t>
            </w:r>
            <w:r w:rsidRPr="00516D49">
              <w:rPr>
                <w:rFonts w:asciiTheme="minorHAnsi" w:eastAsia="Calibri" w:hAnsiTheme="minorHAnsi" w:cstheme="minorHAnsi"/>
                <w:sz w:val="20"/>
              </w:rPr>
              <w:t>. There is a special use case for the conveyor component.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Pre-condition</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The application is open and is in editor state.</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 xml:space="preserve">Main </w:t>
            </w:r>
          </w:p>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Success</w:t>
            </w:r>
          </w:p>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lastRenderedPageBreak/>
              <w:t>Scenario</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EE6157">
            <w:pPr>
              <w:numPr>
                <w:ilvl w:val="0"/>
                <w:numId w:val="46"/>
              </w:numPr>
              <w:spacing w:after="0"/>
              <w:ind w:left="720" w:hanging="360"/>
              <w:rPr>
                <w:rFonts w:asciiTheme="minorHAnsi" w:eastAsia="Calibri" w:hAnsiTheme="minorHAnsi" w:cstheme="minorHAnsi"/>
                <w:sz w:val="20"/>
              </w:rPr>
            </w:pPr>
            <w:r w:rsidRPr="00516D49">
              <w:rPr>
                <w:rFonts w:asciiTheme="minorHAnsi" w:eastAsia="Calibri" w:hAnsiTheme="minorHAnsi" w:cstheme="minorHAnsi"/>
                <w:sz w:val="20"/>
              </w:rPr>
              <w:lastRenderedPageBreak/>
              <w:t>The user selects the component icon he wants</w:t>
            </w:r>
            <w:r w:rsidRPr="00516D49">
              <w:rPr>
                <w:rFonts w:asciiTheme="minorHAnsi" w:hAnsiTheme="minorHAnsi" w:cstheme="minorHAnsi"/>
                <w:sz w:val="20"/>
              </w:rPr>
              <w:t>.</w:t>
            </w:r>
          </w:p>
          <w:p w:rsidR="00EE6157" w:rsidRPr="00516D49" w:rsidRDefault="00EE6157" w:rsidP="00EE6157">
            <w:pPr>
              <w:numPr>
                <w:ilvl w:val="0"/>
                <w:numId w:val="46"/>
              </w:numPr>
              <w:spacing w:before="100" w:after="0"/>
              <w:ind w:left="720" w:hanging="360"/>
              <w:rPr>
                <w:rFonts w:asciiTheme="minorHAnsi" w:eastAsia="Calibri" w:hAnsiTheme="minorHAnsi" w:cstheme="minorHAnsi"/>
                <w:sz w:val="20"/>
              </w:rPr>
            </w:pPr>
            <w:r w:rsidRPr="00516D49">
              <w:rPr>
                <w:rFonts w:asciiTheme="minorHAnsi" w:hAnsiTheme="minorHAnsi" w:cstheme="minorHAnsi"/>
                <w:sz w:val="20"/>
              </w:rPr>
              <w:t>The u</w:t>
            </w:r>
            <w:r w:rsidRPr="00516D49">
              <w:rPr>
                <w:rFonts w:asciiTheme="minorHAnsi" w:eastAsia="Calibri" w:hAnsiTheme="minorHAnsi" w:cstheme="minorHAnsi"/>
                <w:sz w:val="20"/>
              </w:rPr>
              <w:t>ser puts the chosen component icon on the workspace</w:t>
            </w:r>
            <w:r w:rsidRPr="00516D49">
              <w:rPr>
                <w:rFonts w:asciiTheme="minorHAnsi" w:hAnsiTheme="minorHAnsi" w:cstheme="minorHAnsi"/>
                <w:sz w:val="20"/>
              </w:rPr>
              <w:t>.</w:t>
            </w:r>
          </w:p>
          <w:p w:rsidR="00EE6157" w:rsidRPr="00516D49" w:rsidRDefault="00EE6157" w:rsidP="003139DE">
            <w:pPr>
              <w:numPr>
                <w:ilvl w:val="0"/>
                <w:numId w:val="46"/>
              </w:numPr>
              <w:spacing w:before="100" w:after="0"/>
              <w:ind w:left="720" w:hanging="360"/>
              <w:rPr>
                <w:rFonts w:asciiTheme="minorHAnsi" w:eastAsia="Calibri" w:hAnsiTheme="minorHAnsi" w:cstheme="minorHAnsi"/>
              </w:rPr>
            </w:pPr>
            <w:r w:rsidRPr="00516D49">
              <w:rPr>
                <w:rFonts w:asciiTheme="minorHAnsi" w:hAnsiTheme="minorHAnsi" w:cstheme="minorHAnsi"/>
                <w:sz w:val="20"/>
              </w:rPr>
              <w:t>The a</w:t>
            </w:r>
            <w:r w:rsidRPr="00516D49">
              <w:rPr>
                <w:rFonts w:asciiTheme="minorHAnsi" w:eastAsia="Calibri" w:hAnsiTheme="minorHAnsi" w:cstheme="minorHAnsi"/>
                <w:sz w:val="20"/>
              </w:rPr>
              <w:t xml:space="preserve">pplication </w:t>
            </w:r>
            <w:r w:rsidR="003139DE" w:rsidRPr="00516D49">
              <w:rPr>
                <w:rFonts w:asciiTheme="minorHAnsi" w:eastAsia="Calibri" w:hAnsiTheme="minorHAnsi" w:cstheme="minorHAnsi"/>
                <w:sz w:val="20"/>
              </w:rPr>
              <w:t>snaps the</w:t>
            </w:r>
            <w:r w:rsidR="00907D4F" w:rsidRPr="00516D49">
              <w:rPr>
                <w:rFonts w:asciiTheme="minorHAnsi" w:eastAsia="Calibri" w:hAnsiTheme="minorHAnsi" w:cstheme="minorHAnsi"/>
                <w:sz w:val="20"/>
              </w:rPr>
              <w:t xml:space="preserve"> component</w:t>
            </w:r>
            <w:r w:rsidR="003139DE" w:rsidRPr="00516D49">
              <w:rPr>
                <w:rFonts w:asciiTheme="minorHAnsi" w:eastAsia="Calibri" w:hAnsiTheme="minorHAnsi" w:cstheme="minorHAnsi"/>
                <w:sz w:val="20"/>
              </w:rPr>
              <w:t xml:space="preserve"> to the nearest square on the grids</w:t>
            </w:r>
            <w:r w:rsidRPr="00516D49">
              <w:rPr>
                <w:rFonts w:asciiTheme="minorHAnsi" w:hAnsiTheme="minorHAnsi" w:cstheme="minorHAnsi"/>
                <w:sz w:val="20"/>
              </w:rPr>
              <w: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lastRenderedPageBreak/>
              <w:t>Extensions</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 xml:space="preserve">       1a. User doesn’t select the  component icon correctly</w:t>
            </w:r>
          </w:p>
          <w:p w:rsidR="00EE6157" w:rsidRPr="00516D49" w:rsidRDefault="00EE6157" w:rsidP="00907D4F">
            <w:pPr>
              <w:rPr>
                <w:rFonts w:asciiTheme="minorHAnsi" w:hAnsiTheme="minorHAnsi" w:cstheme="minorHAnsi"/>
                <w:sz w:val="20"/>
                <w:lang w:eastAsia="zh-CN"/>
              </w:rPr>
            </w:pPr>
            <w:r w:rsidRPr="00516D49">
              <w:rPr>
                <w:rFonts w:asciiTheme="minorHAnsi" w:eastAsia="Calibri" w:hAnsiTheme="minorHAnsi" w:cstheme="minorHAnsi"/>
                <w:sz w:val="20"/>
              </w:rPr>
              <w:t xml:space="preserve">             Nothing happens in the workspace</w:t>
            </w:r>
            <w:r w:rsidR="00D26F3F" w:rsidRPr="00516D49">
              <w:rPr>
                <w:rFonts w:asciiTheme="minorHAnsi" w:hAnsiTheme="minorHAnsi" w:cstheme="minorHAnsi"/>
                <w:sz w:val="20"/>
                <w:lang w:eastAsia="zh-CN"/>
              </w:rPr>
              <w:t xml:space="preserve">. Go </w:t>
            </w:r>
            <w:r w:rsidR="00D26F3F" w:rsidRPr="00516D49">
              <w:rPr>
                <w:rFonts w:asciiTheme="minorHAnsi" w:eastAsia="Calibri" w:hAnsiTheme="minorHAnsi" w:cstheme="minorHAnsi"/>
                <w:sz w:val="20"/>
              </w:rPr>
              <w:t>to MSS step</w:t>
            </w:r>
            <w:r w:rsidRPr="00516D49">
              <w:rPr>
                <w:rFonts w:asciiTheme="minorHAnsi" w:eastAsia="Calibri" w:hAnsiTheme="minorHAnsi" w:cstheme="minorHAnsi"/>
                <w:sz w:val="20"/>
              </w:rPr>
              <w:t xml:space="preserve"> 1</w:t>
            </w:r>
            <w:r w:rsidR="00D26F3F" w:rsidRPr="00516D49">
              <w:rPr>
                <w:rFonts w:asciiTheme="minorHAnsi" w:hAnsiTheme="minorHAnsi" w:cstheme="minorHAnsi"/>
                <w:sz w:val="20"/>
                <w:lang w:eastAsia="zh-CN"/>
              </w:rPr>
              <w:t>.</w:t>
            </w:r>
          </w:p>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 xml:space="preserve">       2a. User puts the component icon outside the workspace</w:t>
            </w:r>
          </w:p>
          <w:p w:rsidR="00EE6157" w:rsidRPr="00516D49" w:rsidRDefault="00EE6157" w:rsidP="00D26F3F">
            <w:pPr>
              <w:rPr>
                <w:rFonts w:asciiTheme="minorHAnsi" w:hAnsiTheme="minorHAnsi" w:cstheme="minorHAnsi"/>
                <w:lang w:eastAsia="zh-CN"/>
              </w:rPr>
            </w:pPr>
            <w:r w:rsidRPr="00516D49">
              <w:rPr>
                <w:rFonts w:asciiTheme="minorHAnsi" w:eastAsia="Calibri" w:hAnsiTheme="minorHAnsi" w:cstheme="minorHAnsi"/>
                <w:sz w:val="20"/>
              </w:rPr>
              <w:t xml:space="preserve">           Nothing happens in the workspace</w:t>
            </w:r>
            <w:r w:rsidR="00D26F3F" w:rsidRPr="00516D49">
              <w:rPr>
                <w:rFonts w:asciiTheme="minorHAnsi" w:hAnsiTheme="minorHAnsi" w:cstheme="minorHAnsi"/>
                <w:sz w:val="20"/>
                <w:lang w:eastAsia="zh-CN"/>
              </w:rPr>
              <w:t>. Go</w:t>
            </w:r>
            <w:r w:rsidRPr="00516D49">
              <w:rPr>
                <w:rFonts w:asciiTheme="minorHAnsi" w:eastAsia="Calibri" w:hAnsiTheme="minorHAnsi" w:cstheme="minorHAnsi"/>
                <w:sz w:val="20"/>
              </w:rPr>
              <w:t xml:space="preserve"> </w:t>
            </w:r>
            <w:r w:rsidR="00D26F3F" w:rsidRPr="00516D49">
              <w:rPr>
                <w:rFonts w:asciiTheme="minorHAnsi" w:eastAsia="Calibri" w:hAnsiTheme="minorHAnsi" w:cstheme="minorHAnsi"/>
                <w:sz w:val="20"/>
              </w:rPr>
              <w:t>to MSS step</w:t>
            </w:r>
            <w:r w:rsidRPr="00516D49">
              <w:rPr>
                <w:rFonts w:asciiTheme="minorHAnsi" w:eastAsia="Calibri" w:hAnsiTheme="minorHAnsi" w:cstheme="minorHAnsi"/>
                <w:sz w:val="20"/>
              </w:rPr>
              <w:t xml:space="preserve"> 1</w:t>
            </w:r>
            <w:r w:rsidR="00D26F3F" w:rsidRPr="00516D49">
              <w:rPr>
                <w:rFonts w:asciiTheme="minorHAnsi" w:hAnsiTheme="minorHAnsi" w:cstheme="minorHAnsi"/>
                <w:sz w:val="20"/>
                <w:lang w:eastAsia="zh-CN"/>
              </w:rPr>
              <w: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Post-condition</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hAnsiTheme="minorHAnsi" w:cstheme="minorHAnsi"/>
              </w:rPr>
            </w:pPr>
            <w:r w:rsidRPr="00516D49">
              <w:rPr>
                <w:rFonts w:asciiTheme="minorHAnsi" w:eastAsia="Calibri" w:hAnsiTheme="minorHAnsi" w:cstheme="minorHAnsi"/>
                <w:sz w:val="20"/>
              </w:rPr>
              <w:t>The component has been added</w:t>
            </w:r>
            <w:r w:rsidR="003139DE" w:rsidRPr="00516D49">
              <w:rPr>
                <w:rFonts w:asciiTheme="minorHAnsi" w:hAnsiTheme="minorHAnsi" w:cstheme="minorHAnsi"/>
                <w:sz w:val="20"/>
              </w:rPr>
              <w:t xml:space="preserve"> on the workspace.</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 xml:space="preserve">Author </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Antoine Girard</w:t>
            </w:r>
          </w:p>
        </w:tc>
      </w:tr>
    </w:tbl>
    <w:p w:rsidR="00EE6157" w:rsidRPr="00516D49" w:rsidRDefault="00EE6157" w:rsidP="00EE6157">
      <w:pPr>
        <w:rPr>
          <w:rFonts w:asciiTheme="minorHAnsi" w:eastAsia="Calibri" w:hAnsiTheme="minorHAnsi" w:cstheme="minorHAnsi"/>
        </w:rPr>
      </w:pPr>
    </w:p>
    <w:tbl>
      <w:tblPr>
        <w:tblW w:w="0" w:type="auto"/>
        <w:jc w:val="center"/>
        <w:tblInd w:w="-332" w:type="dxa"/>
        <w:tblCellMar>
          <w:left w:w="10" w:type="dxa"/>
          <w:right w:w="10" w:type="dxa"/>
        </w:tblCellMar>
        <w:tblLook w:val="04A0"/>
      </w:tblPr>
      <w:tblGrid>
        <w:gridCol w:w="1980"/>
        <w:gridCol w:w="6575"/>
      </w:tblGrid>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ID</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443A0C" w:rsidP="00907D4F">
            <w:pPr>
              <w:rPr>
                <w:rFonts w:asciiTheme="minorHAnsi" w:eastAsia="Calibri" w:hAnsiTheme="minorHAnsi" w:cstheme="minorHAnsi"/>
              </w:rPr>
            </w:pPr>
            <w:r w:rsidRPr="00516D49">
              <w:rPr>
                <w:rFonts w:asciiTheme="minorHAnsi" w:eastAsia="Calibri" w:hAnsiTheme="minorHAnsi" w:cstheme="minorHAnsi"/>
                <w:b/>
                <w:sz w:val="20"/>
              </w:rPr>
              <w:t>10</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Name</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b/>
                <w:sz w:val="20"/>
              </w:rPr>
              <w:t>Draw conveyors</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 xml:space="preserve">Goal </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 xml:space="preserve">To draw </w:t>
            </w:r>
            <w:r w:rsidRPr="00516D49">
              <w:rPr>
                <w:rFonts w:asciiTheme="minorHAnsi" w:hAnsiTheme="minorHAnsi" w:cstheme="minorHAnsi"/>
                <w:sz w:val="20"/>
              </w:rPr>
              <w:t xml:space="preserve">the </w:t>
            </w:r>
            <w:r w:rsidRPr="00516D49">
              <w:rPr>
                <w:rFonts w:asciiTheme="minorHAnsi" w:eastAsia="Calibri" w:hAnsiTheme="minorHAnsi" w:cstheme="minorHAnsi"/>
                <w:sz w:val="20"/>
              </w:rPr>
              <w:t>conveyor belts between all the other components</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Pre-condition</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The application is open and is in edit</w:t>
            </w:r>
            <w:r w:rsidRPr="00516D49">
              <w:rPr>
                <w:rFonts w:asciiTheme="minorHAnsi" w:hAnsiTheme="minorHAnsi" w:cstheme="minorHAnsi"/>
                <w:sz w:val="20"/>
              </w:rPr>
              <w:t xml:space="preserve"> status</w:t>
            </w:r>
            <w:r w:rsidRPr="00516D49">
              <w:rPr>
                <w:rFonts w:asciiTheme="minorHAnsi" w:eastAsia="Calibri" w:hAnsiTheme="minorHAnsi" w:cstheme="minorHAnsi"/>
                <w:sz w:val="20"/>
              </w:rPr>
              <w: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 xml:space="preserve">Main </w:t>
            </w:r>
          </w:p>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Success</w:t>
            </w:r>
          </w:p>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Scenario</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EE6157">
            <w:pPr>
              <w:numPr>
                <w:ilvl w:val="0"/>
                <w:numId w:val="47"/>
              </w:numPr>
              <w:spacing w:after="0"/>
              <w:ind w:left="720" w:hanging="360"/>
              <w:rPr>
                <w:rFonts w:asciiTheme="minorHAnsi" w:eastAsia="Calibri" w:hAnsiTheme="minorHAnsi" w:cstheme="minorHAnsi"/>
                <w:sz w:val="20"/>
              </w:rPr>
            </w:pPr>
            <w:r w:rsidRPr="00516D49">
              <w:rPr>
                <w:rFonts w:asciiTheme="minorHAnsi" w:eastAsia="Calibri" w:hAnsiTheme="minorHAnsi" w:cstheme="minorHAnsi"/>
                <w:sz w:val="20"/>
              </w:rPr>
              <w:t>The user selects the conveyor icon he wants</w:t>
            </w:r>
            <w:r w:rsidRPr="00516D49">
              <w:rPr>
                <w:rFonts w:asciiTheme="minorHAnsi" w:hAnsiTheme="minorHAnsi" w:cstheme="minorHAnsi"/>
                <w:sz w:val="20"/>
              </w:rPr>
              <w:t>.</w:t>
            </w:r>
          </w:p>
          <w:p w:rsidR="00EE6157" w:rsidRPr="00516D49" w:rsidRDefault="00EE6157" w:rsidP="00EE6157">
            <w:pPr>
              <w:numPr>
                <w:ilvl w:val="0"/>
                <w:numId w:val="47"/>
              </w:numPr>
              <w:spacing w:before="100" w:after="0"/>
              <w:ind w:left="720" w:hanging="360"/>
              <w:rPr>
                <w:rFonts w:asciiTheme="minorHAnsi" w:eastAsia="Calibri" w:hAnsiTheme="minorHAnsi" w:cstheme="minorHAnsi"/>
                <w:sz w:val="20"/>
              </w:rPr>
            </w:pPr>
            <w:r w:rsidRPr="00516D49">
              <w:rPr>
                <w:rFonts w:asciiTheme="minorHAnsi" w:eastAsia="Calibri" w:hAnsiTheme="minorHAnsi" w:cstheme="minorHAnsi"/>
                <w:sz w:val="20"/>
              </w:rPr>
              <w:t>The user draw</w:t>
            </w:r>
            <w:r w:rsidRPr="00516D49">
              <w:rPr>
                <w:rFonts w:asciiTheme="minorHAnsi" w:hAnsiTheme="minorHAnsi" w:cstheme="minorHAnsi"/>
                <w:sz w:val="20"/>
              </w:rPr>
              <w:t>s a</w:t>
            </w:r>
            <w:r w:rsidRPr="00516D49">
              <w:rPr>
                <w:rFonts w:asciiTheme="minorHAnsi" w:eastAsia="Calibri" w:hAnsiTheme="minorHAnsi" w:cstheme="minorHAnsi"/>
                <w:sz w:val="20"/>
              </w:rPr>
              <w:t xml:space="preserve"> line in the workspace from one component to another (by holding and releasing the mouse).</w:t>
            </w:r>
          </w:p>
          <w:p w:rsidR="00EE6157" w:rsidRPr="00516D49" w:rsidRDefault="00EE6157" w:rsidP="00EE6157">
            <w:pPr>
              <w:numPr>
                <w:ilvl w:val="0"/>
                <w:numId w:val="47"/>
              </w:numPr>
              <w:spacing w:before="100" w:after="0"/>
              <w:ind w:left="720" w:hanging="360"/>
              <w:rPr>
                <w:rFonts w:asciiTheme="minorHAnsi" w:eastAsia="Calibri" w:hAnsiTheme="minorHAnsi" w:cstheme="minorHAnsi"/>
              </w:rPr>
            </w:pPr>
            <w:r w:rsidRPr="00516D49">
              <w:rPr>
                <w:rFonts w:asciiTheme="minorHAnsi" w:hAnsiTheme="minorHAnsi" w:cstheme="minorHAnsi"/>
                <w:sz w:val="20"/>
              </w:rPr>
              <w:t>The a</w:t>
            </w:r>
            <w:r w:rsidRPr="00516D49">
              <w:rPr>
                <w:rFonts w:asciiTheme="minorHAnsi" w:eastAsia="Calibri" w:hAnsiTheme="minorHAnsi" w:cstheme="minorHAnsi"/>
                <w:sz w:val="20"/>
              </w:rPr>
              <w:t>pplication checks if the path contains no error</w:t>
            </w:r>
            <w:r w:rsidRPr="00516D49">
              <w:rPr>
                <w:rFonts w:asciiTheme="minorHAnsi" w:hAnsiTheme="minorHAnsi" w:cstheme="minorHAnsi"/>
                <w:sz w:val="20"/>
              </w:rPr>
              <w:t>.</w:t>
            </w:r>
          </w:p>
          <w:p w:rsidR="00EE6157" w:rsidRPr="00516D49" w:rsidRDefault="00EE6157" w:rsidP="00EE6157">
            <w:pPr>
              <w:numPr>
                <w:ilvl w:val="0"/>
                <w:numId w:val="47"/>
              </w:numPr>
              <w:spacing w:before="100" w:after="0"/>
              <w:ind w:left="720" w:hanging="360"/>
              <w:rPr>
                <w:rFonts w:asciiTheme="minorHAnsi" w:eastAsia="Calibri" w:hAnsiTheme="minorHAnsi" w:cstheme="minorHAnsi"/>
              </w:rPr>
            </w:pPr>
            <w:r w:rsidRPr="00516D49">
              <w:rPr>
                <w:rFonts w:asciiTheme="minorHAnsi" w:hAnsiTheme="minorHAnsi" w:cstheme="minorHAnsi"/>
                <w:sz w:val="20"/>
              </w:rPr>
              <w:t>The a</w:t>
            </w:r>
            <w:r w:rsidRPr="00516D49">
              <w:rPr>
                <w:rFonts w:asciiTheme="minorHAnsi" w:eastAsia="Calibri" w:hAnsiTheme="minorHAnsi" w:cstheme="minorHAnsi"/>
                <w:sz w:val="20"/>
              </w:rPr>
              <w:t>pplication draw</w:t>
            </w:r>
            <w:r w:rsidRPr="00516D49">
              <w:rPr>
                <w:rFonts w:asciiTheme="minorHAnsi" w:hAnsiTheme="minorHAnsi" w:cstheme="minorHAnsi"/>
                <w:sz w:val="20"/>
              </w:rPr>
              <w:t>s</w:t>
            </w:r>
            <w:r w:rsidRPr="00516D49">
              <w:rPr>
                <w:rFonts w:asciiTheme="minorHAnsi" w:eastAsia="Calibri" w:hAnsiTheme="minorHAnsi" w:cstheme="minorHAnsi"/>
                <w:sz w:val="20"/>
              </w:rPr>
              <w:t xml:space="preserve"> the conveyor between requested points</w:t>
            </w:r>
            <w:r w:rsidRPr="00516D49">
              <w:rPr>
                <w:rFonts w:asciiTheme="minorHAnsi" w:hAnsiTheme="minorHAnsi" w:cstheme="minorHAnsi"/>
                <w:sz w:val="20"/>
              </w:rPr>
              <w: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Extensions</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 xml:space="preserve">       1a. </w:t>
            </w:r>
            <w:r w:rsidRPr="00516D49">
              <w:rPr>
                <w:rFonts w:asciiTheme="minorHAnsi" w:hAnsiTheme="minorHAnsi" w:cstheme="minorHAnsi"/>
                <w:sz w:val="20"/>
              </w:rPr>
              <w:t>The u</w:t>
            </w:r>
            <w:r w:rsidRPr="00516D49">
              <w:rPr>
                <w:rFonts w:asciiTheme="minorHAnsi" w:eastAsia="Calibri" w:hAnsiTheme="minorHAnsi" w:cstheme="minorHAnsi"/>
                <w:sz w:val="20"/>
              </w:rPr>
              <w:t>ser draw</w:t>
            </w:r>
            <w:r w:rsidRPr="00516D49">
              <w:rPr>
                <w:rFonts w:asciiTheme="minorHAnsi" w:hAnsiTheme="minorHAnsi" w:cstheme="minorHAnsi"/>
                <w:sz w:val="20"/>
              </w:rPr>
              <w:t>s</w:t>
            </w:r>
            <w:r w:rsidRPr="00516D49">
              <w:rPr>
                <w:rFonts w:asciiTheme="minorHAnsi" w:eastAsia="Calibri" w:hAnsiTheme="minorHAnsi" w:cstheme="minorHAnsi"/>
                <w:sz w:val="20"/>
              </w:rPr>
              <w:t xml:space="preserve"> a line from one component, and drops it where the component is not present.</w:t>
            </w:r>
          </w:p>
          <w:p w:rsidR="00D26F3F" w:rsidRPr="00516D49" w:rsidRDefault="00EE6157" w:rsidP="00907D4F">
            <w:pPr>
              <w:rPr>
                <w:rFonts w:asciiTheme="minorHAnsi" w:hAnsiTheme="minorHAnsi" w:cstheme="minorHAnsi"/>
                <w:sz w:val="20"/>
                <w:lang w:eastAsia="zh-CN"/>
              </w:rPr>
            </w:pPr>
            <w:r w:rsidRPr="00516D49">
              <w:rPr>
                <w:rFonts w:asciiTheme="minorHAnsi" w:eastAsia="Calibri" w:hAnsiTheme="minorHAnsi" w:cstheme="minorHAnsi"/>
                <w:sz w:val="20"/>
              </w:rPr>
              <w:t xml:space="preserve">             The line is simply deleted and </w:t>
            </w:r>
            <w:r w:rsidRPr="00516D49">
              <w:rPr>
                <w:rFonts w:asciiTheme="minorHAnsi" w:hAnsiTheme="minorHAnsi" w:cstheme="minorHAnsi"/>
                <w:sz w:val="20"/>
              </w:rPr>
              <w:t xml:space="preserve">the </w:t>
            </w:r>
            <w:r w:rsidRPr="00516D49">
              <w:rPr>
                <w:rFonts w:asciiTheme="minorHAnsi" w:eastAsia="Calibri" w:hAnsiTheme="minorHAnsi" w:cstheme="minorHAnsi"/>
                <w:sz w:val="20"/>
              </w:rPr>
              <w:t>user has to do it again</w:t>
            </w:r>
            <w:r w:rsidR="00D26F3F" w:rsidRPr="00516D49">
              <w:rPr>
                <w:rFonts w:asciiTheme="minorHAnsi" w:hAnsiTheme="minorHAnsi" w:cstheme="minorHAnsi"/>
                <w:sz w:val="20"/>
                <w:lang w:eastAsia="zh-CN"/>
              </w:rPr>
              <w:t xml:space="preserve">. </w:t>
            </w:r>
          </w:p>
          <w:p w:rsidR="00EE6157" w:rsidRPr="00516D49" w:rsidRDefault="00D26F3F" w:rsidP="00907D4F">
            <w:pPr>
              <w:rPr>
                <w:rFonts w:asciiTheme="minorHAnsi" w:hAnsiTheme="minorHAnsi" w:cstheme="minorHAnsi"/>
                <w:sz w:val="20"/>
                <w:lang w:eastAsia="zh-CN"/>
              </w:rPr>
            </w:pPr>
            <w:r w:rsidRPr="00516D49">
              <w:rPr>
                <w:rFonts w:asciiTheme="minorHAnsi" w:hAnsiTheme="minorHAnsi" w:cstheme="minorHAnsi"/>
                <w:sz w:val="20"/>
                <w:lang w:eastAsia="zh-CN"/>
              </w:rPr>
              <w:t xml:space="preserve">             </w:t>
            </w:r>
            <w:r w:rsidRPr="00516D49">
              <w:rPr>
                <w:rFonts w:asciiTheme="minorHAnsi" w:eastAsia="Calibri" w:hAnsiTheme="minorHAnsi" w:cstheme="minorHAnsi"/>
                <w:sz w:val="20"/>
              </w:rPr>
              <w:t>Go to MSS</w:t>
            </w:r>
            <w:r w:rsidR="00EE6157" w:rsidRPr="00516D49">
              <w:rPr>
                <w:rFonts w:asciiTheme="minorHAnsi" w:eastAsia="Calibri" w:hAnsiTheme="minorHAnsi" w:cstheme="minorHAnsi"/>
                <w:sz w:val="20"/>
              </w:rPr>
              <w:t xml:space="preserve"> step 2</w:t>
            </w:r>
            <w:r w:rsidRPr="00516D49">
              <w:rPr>
                <w:rFonts w:asciiTheme="minorHAnsi" w:hAnsiTheme="minorHAnsi" w:cstheme="minorHAnsi"/>
                <w:sz w:val="20"/>
                <w:lang w:eastAsia="zh-CN"/>
              </w:rPr>
              <w:t>.</w:t>
            </w:r>
          </w:p>
          <w:p w:rsidR="00EE6157" w:rsidRPr="00516D49" w:rsidRDefault="00EE6157" w:rsidP="00907D4F">
            <w:pPr>
              <w:rPr>
                <w:rFonts w:asciiTheme="minorHAnsi" w:eastAsia="Calibri" w:hAnsiTheme="minorHAnsi" w:cstheme="minorHAnsi"/>
                <w:sz w:val="20"/>
              </w:rPr>
            </w:pPr>
            <w:r w:rsidRPr="00516D49">
              <w:rPr>
                <w:rFonts w:asciiTheme="minorHAnsi" w:eastAsia="Calibri" w:hAnsiTheme="minorHAnsi" w:cstheme="minorHAnsi"/>
                <w:sz w:val="20"/>
              </w:rPr>
              <w:t xml:space="preserve">       2a. </w:t>
            </w:r>
            <w:r w:rsidRPr="00516D49">
              <w:rPr>
                <w:rFonts w:asciiTheme="minorHAnsi" w:hAnsiTheme="minorHAnsi" w:cstheme="minorHAnsi"/>
                <w:sz w:val="20"/>
              </w:rPr>
              <w:t>The u</w:t>
            </w:r>
            <w:r w:rsidRPr="00516D49">
              <w:rPr>
                <w:rFonts w:asciiTheme="minorHAnsi" w:eastAsia="Calibri" w:hAnsiTheme="minorHAnsi" w:cstheme="minorHAnsi"/>
                <w:sz w:val="20"/>
              </w:rPr>
              <w:t>ser draw</w:t>
            </w:r>
            <w:r w:rsidRPr="00516D49">
              <w:rPr>
                <w:rFonts w:asciiTheme="minorHAnsi" w:hAnsiTheme="minorHAnsi" w:cstheme="minorHAnsi"/>
                <w:sz w:val="20"/>
              </w:rPr>
              <w:t>s</w:t>
            </w:r>
            <w:r w:rsidRPr="00516D49">
              <w:rPr>
                <w:rFonts w:asciiTheme="minorHAnsi" w:eastAsia="Calibri" w:hAnsiTheme="minorHAnsi" w:cstheme="minorHAnsi"/>
                <w:sz w:val="20"/>
              </w:rPr>
              <w:t xml:space="preserve"> a line from one component to another but it makes an invalid path (like two check-in gates connected).</w:t>
            </w:r>
          </w:p>
          <w:p w:rsidR="00D26F3F" w:rsidRPr="00516D49" w:rsidRDefault="00EE6157" w:rsidP="00D26F3F">
            <w:pPr>
              <w:rPr>
                <w:rFonts w:asciiTheme="minorHAnsi" w:hAnsiTheme="minorHAnsi" w:cstheme="minorHAnsi"/>
                <w:sz w:val="20"/>
                <w:lang w:eastAsia="zh-CN"/>
              </w:rPr>
            </w:pPr>
            <w:r w:rsidRPr="00516D49">
              <w:rPr>
                <w:rFonts w:asciiTheme="minorHAnsi" w:eastAsia="Calibri" w:hAnsiTheme="minorHAnsi" w:cstheme="minorHAnsi"/>
                <w:sz w:val="20"/>
              </w:rPr>
              <w:t xml:space="preserve">           </w:t>
            </w:r>
            <w:r w:rsidRPr="00516D49">
              <w:rPr>
                <w:rFonts w:asciiTheme="minorHAnsi" w:hAnsiTheme="minorHAnsi" w:cstheme="minorHAnsi"/>
                <w:sz w:val="20"/>
              </w:rPr>
              <w:t>The l</w:t>
            </w:r>
            <w:r w:rsidRPr="00516D49">
              <w:rPr>
                <w:rFonts w:asciiTheme="minorHAnsi" w:eastAsia="Calibri" w:hAnsiTheme="minorHAnsi" w:cstheme="minorHAnsi"/>
                <w:sz w:val="20"/>
              </w:rPr>
              <w:t>ine is deleted with an alert which indicates the mistake</w:t>
            </w:r>
            <w:r w:rsidR="00D26F3F" w:rsidRPr="00516D49">
              <w:rPr>
                <w:rFonts w:asciiTheme="minorHAnsi" w:hAnsiTheme="minorHAnsi" w:cstheme="minorHAnsi"/>
                <w:sz w:val="20"/>
                <w:lang w:eastAsia="zh-CN"/>
              </w:rPr>
              <w:t xml:space="preserve">. </w:t>
            </w:r>
          </w:p>
          <w:p w:rsidR="00EE6157" w:rsidRPr="00516D49" w:rsidRDefault="00D26F3F" w:rsidP="00D26F3F">
            <w:pPr>
              <w:rPr>
                <w:rFonts w:asciiTheme="minorHAnsi" w:hAnsiTheme="minorHAnsi" w:cstheme="minorHAnsi"/>
                <w:sz w:val="20"/>
                <w:lang w:eastAsia="zh-CN"/>
              </w:rPr>
            </w:pPr>
            <w:r w:rsidRPr="00516D49">
              <w:rPr>
                <w:rFonts w:asciiTheme="minorHAnsi" w:hAnsiTheme="minorHAnsi" w:cstheme="minorHAnsi"/>
                <w:sz w:val="20"/>
                <w:lang w:eastAsia="zh-CN"/>
              </w:rPr>
              <w:t xml:space="preserve">           </w:t>
            </w:r>
            <w:r w:rsidRPr="00516D49">
              <w:rPr>
                <w:rFonts w:asciiTheme="minorHAnsi" w:eastAsia="Calibri" w:hAnsiTheme="minorHAnsi" w:cstheme="minorHAnsi"/>
                <w:sz w:val="20"/>
              </w:rPr>
              <w:t xml:space="preserve">Go to MSS </w:t>
            </w:r>
            <w:r w:rsidR="00EE6157" w:rsidRPr="00516D49">
              <w:rPr>
                <w:rFonts w:asciiTheme="minorHAnsi" w:eastAsia="Calibri" w:hAnsiTheme="minorHAnsi" w:cstheme="minorHAnsi"/>
                <w:sz w:val="20"/>
              </w:rPr>
              <w:t>step 2</w:t>
            </w:r>
            <w:r w:rsidRPr="00516D49">
              <w:rPr>
                <w:rFonts w:asciiTheme="minorHAnsi" w:hAnsiTheme="minorHAnsi" w:cstheme="minorHAnsi"/>
                <w:sz w:val="20"/>
                <w:lang w:eastAsia="zh-CN"/>
              </w:rPr>
              <w:t>.</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Post-condition</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The conveyor has been drawn.</w:t>
            </w:r>
          </w:p>
        </w:tc>
      </w:tr>
      <w:tr w:rsidR="00EE6157" w:rsidRPr="00516D49" w:rsidTr="00227C28">
        <w:trPr>
          <w:trHeight w:val="360"/>
          <w:jc w:val="center"/>
        </w:trPr>
        <w:tc>
          <w:tcPr>
            <w:tcW w:w="1980" w:type="dxa"/>
            <w:tcBorders>
              <w:top w:val="single" w:sz="12" w:space="0" w:color="548DD4"/>
              <w:left w:val="single" w:sz="12" w:space="0" w:color="548DD4"/>
              <w:bottom w:val="single" w:sz="12" w:space="0" w:color="548DD4"/>
              <w:right w:val="single" w:sz="12" w:space="0" w:color="548DD4"/>
            </w:tcBorders>
            <w:shd w:val="clear" w:color="auto" w:fill="95B3D7"/>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 xml:space="preserve">Author </w:t>
            </w:r>
          </w:p>
        </w:tc>
        <w:tc>
          <w:tcPr>
            <w:tcW w:w="6575" w:type="dxa"/>
            <w:tcBorders>
              <w:top w:val="single" w:sz="12" w:space="0" w:color="548DD4"/>
              <w:left w:val="single" w:sz="12" w:space="0" w:color="548DD4"/>
              <w:bottom w:val="single" w:sz="12" w:space="0" w:color="548DD4"/>
              <w:right w:val="single" w:sz="12" w:space="0" w:color="548DD4"/>
            </w:tcBorders>
            <w:shd w:val="clear" w:color="auto" w:fill="auto"/>
            <w:tcMar>
              <w:left w:w="108" w:type="dxa"/>
              <w:right w:w="108" w:type="dxa"/>
            </w:tcMar>
            <w:vAlign w:val="center"/>
          </w:tcPr>
          <w:p w:rsidR="00EE6157" w:rsidRPr="00516D49" w:rsidRDefault="00EE6157" w:rsidP="00907D4F">
            <w:pPr>
              <w:rPr>
                <w:rFonts w:asciiTheme="minorHAnsi" w:eastAsia="Calibri" w:hAnsiTheme="minorHAnsi" w:cstheme="minorHAnsi"/>
              </w:rPr>
            </w:pPr>
            <w:r w:rsidRPr="00516D49">
              <w:rPr>
                <w:rFonts w:asciiTheme="minorHAnsi" w:eastAsia="Calibri" w:hAnsiTheme="minorHAnsi" w:cstheme="minorHAnsi"/>
                <w:sz w:val="20"/>
              </w:rPr>
              <w:t>Antoine Girard</w:t>
            </w:r>
          </w:p>
        </w:tc>
      </w:tr>
    </w:tbl>
    <w:p w:rsidR="00EE6157" w:rsidRPr="00516D49" w:rsidRDefault="00EE6157" w:rsidP="00EE6157">
      <w:pPr>
        <w:jc w:val="both"/>
        <w:rPr>
          <w:rFonts w:asciiTheme="minorHAnsi" w:hAnsiTheme="minorHAnsi" w:cstheme="minorHAnsi"/>
          <w:sz w:val="20"/>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CE5FE5" w:rsidRPr="00516D49" w:rsidTr="00BD26E8">
        <w:trPr>
          <w:trHeight w:val="360"/>
          <w:jc w:val="center"/>
        </w:trPr>
        <w:tc>
          <w:tcPr>
            <w:tcW w:w="1980" w:type="dxa"/>
            <w:shd w:val="clear" w:color="auto" w:fill="95B3D7"/>
            <w:vAlign w:val="center"/>
          </w:tcPr>
          <w:p w:rsidR="00CE5FE5" w:rsidRPr="00516D49" w:rsidRDefault="00CE5FE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lastRenderedPageBreak/>
              <w:t>ID</w:t>
            </w:r>
          </w:p>
        </w:tc>
        <w:tc>
          <w:tcPr>
            <w:tcW w:w="6564" w:type="dxa"/>
            <w:shd w:val="clear" w:color="auto" w:fill="F3F3F3"/>
            <w:vAlign w:val="center"/>
          </w:tcPr>
          <w:p w:rsidR="00CE5FE5" w:rsidRPr="00516D49" w:rsidRDefault="00EE6157" w:rsidP="003E44BE">
            <w:pPr>
              <w:snapToGrid w:val="0"/>
              <w:jc w:val="both"/>
              <w:rPr>
                <w:rFonts w:asciiTheme="minorHAnsi" w:hAnsiTheme="minorHAnsi" w:cstheme="minorHAnsi"/>
                <w:b/>
                <w:sz w:val="20"/>
                <w:lang w:eastAsia="zh-CN"/>
              </w:rPr>
            </w:pPr>
            <w:r w:rsidRPr="00516D49">
              <w:rPr>
                <w:rFonts w:asciiTheme="minorHAnsi" w:hAnsiTheme="minorHAnsi" w:cstheme="minorHAnsi"/>
                <w:b/>
                <w:sz w:val="20"/>
                <w:lang w:eastAsia="zh-CN"/>
              </w:rPr>
              <w:t>11</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64" w:type="dxa"/>
            <w:shd w:val="clear" w:color="auto" w:fill="F3F3F3"/>
            <w:vAlign w:val="center"/>
          </w:tcPr>
          <w:p w:rsidR="00CE5FE5" w:rsidRPr="00516D49" w:rsidRDefault="00CE5FE5" w:rsidP="003E44BE">
            <w:pPr>
              <w:jc w:val="both"/>
              <w:rPr>
                <w:rFonts w:asciiTheme="minorHAnsi" w:hAnsiTheme="minorHAnsi" w:cstheme="minorHAnsi"/>
                <w:b/>
                <w:sz w:val="20"/>
              </w:rPr>
            </w:pPr>
            <w:r w:rsidRPr="00516D49">
              <w:rPr>
                <w:rFonts w:asciiTheme="minorHAnsi" w:hAnsiTheme="minorHAnsi" w:cstheme="minorHAnsi"/>
                <w:b/>
                <w:sz w:val="20"/>
              </w:rPr>
              <w:t xml:space="preserve">Remove </w:t>
            </w:r>
            <w:r w:rsidR="005521A6" w:rsidRPr="00516D49">
              <w:rPr>
                <w:rFonts w:asciiTheme="minorHAnsi" w:hAnsiTheme="minorHAnsi" w:cstheme="minorHAnsi"/>
                <w:b/>
                <w:sz w:val="20"/>
              </w:rPr>
              <w:t>Object</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64" w:type="dxa"/>
            <w:shd w:val="clear" w:color="auto" w:fill="auto"/>
            <w:vAlign w:val="center"/>
          </w:tcPr>
          <w:p w:rsidR="00CE5FE5" w:rsidRPr="00516D49" w:rsidRDefault="005E4A42"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To</w:t>
            </w:r>
            <w:r w:rsidR="00CE5FE5" w:rsidRPr="00516D49">
              <w:rPr>
                <w:rFonts w:asciiTheme="minorHAnsi" w:hAnsiTheme="minorHAnsi" w:cstheme="minorHAnsi"/>
                <w:sz w:val="20"/>
              </w:rPr>
              <w:t xml:space="preserve"> remove </w:t>
            </w:r>
            <w:r w:rsidRPr="00516D49">
              <w:rPr>
                <w:rFonts w:asciiTheme="minorHAnsi" w:hAnsiTheme="minorHAnsi" w:cstheme="minorHAnsi"/>
                <w:sz w:val="20"/>
              </w:rPr>
              <w:t>an added item in the simulation</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64" w:type="dxa"/>
            <w:shd w:val="clear" w:color="auto" w:fill="auto"/>
            <w:vAlign w:val="center"/>
          </w:tcPr>
          <w:p w:rsidR="00CE5FE5" w:rsidRPr="00516D49" w:rsidRDefault="00202FCD" w:rsidP="003E44BE">
            <w:pPr>
              <w:jc w:val="both"/>
              <w:rPr>
                <w:rFonts w:asciiTheme="minorHAnsi" w:hAnsiTheme="minorHAnsi" w:cstheme="minorHAnsi"/>
                <w:sz w:val="20"/>
              </w:rPr>
            </w:pPr>
            <w:r w:rsidRPr="00516D49">
              <w:rPr>
                <w:rFonts w:asciiTheme="minorHAnsi" w:hAnsiTheme="minorHAnsi" w:cstheme="minorHAnsi"/>
                <w:sz w:val="20"/>
              </w:rPr>
              <w:t>The application is in edit</w:t>
            </w:r>
            <w:r w:rsidRPr="00516D49">
              <w:rPr>
                <w:rFonts w:asciiTheme="minorHAnsi" w:hAnsiTheme="minorHAnsi" w:cstheme="minorHAnsi"/>
                <w:sz w:val="20"/>
                <w:lang w:eastAsia="zh-CN"/>
              </w:rPr>
              <w:t xml:space="preserve"> status</w:t>
            </w:r>
            <w:r w:rsidR="005E4A42" w:rsidRPr="00516D49">
              <w:rPr>
                <w:rFonts w:asciiTheme="minorHAnsi" w:hAnsiTheme="minorHAnsi" w:cstheme="minorHAnsi"/>
                <w:sz w:val="20"/>
                <w:lang w:eastAsia="zh-CN"/>
              </w:rPr>
              <w:t>.</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 xml:space="preserve">Main </w:t>
            </w:r>
          </w:p>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Success</w:t>
            </w:r>
          </w:p>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Scenario</w:t>
            </w:r>
          </w:p>
        </w:tc>
        <w:tc>
          <w:tcPr>
            <w:tcW w:w="6564" w:type="dxa"/>
            <w:shd w:val="clear" w:color="auto" w:fill="auto"/>
            <w:vAlign w:val="center"/>
          </w:tcPr>
          <w:p w:rsidR="003139DE" w:rsidRPr="00516D49" w:rsidRDefault="003139DE" w:rsidP="003139DE">
            <w:pPr>
              <w:numPr>
                <w:ilvl w:val="0"/>
                <w:numId w:val="49"/>
              </w:numPr>
              <w:spacing w:after="0"/>
              <w:ind w:left="720" w:hanging="360"/>
              <w:rPr>
                <w:rFonts w:asciiTheme="minorHAnsi" w:eastAsia="Calibri" w:hAnsiTheme="minorHAnsi" w:cstheme="minorHAnsi"/>
                <w:sz w:val="20"/>
              </w:rPr>
            </w:pPr>
            <w:r w:rsidRPr="00516D49">
              <w:rPr>
                <w:rFonts w:asciiTheme="minorHAnsi" w:eastAsia="Calibri" w:hAnsiTheme="minorHAnsi" w:cstheme="minorHAnsi"/>
                <w:sz w:val="20"/>
              </w:rPr>
              <w:t>The user selects a component on the workspace.</w:t>
            </w:r>
          </w:p>
          <w:p w:rsidR="003139DE" w:rsidRPr="00516D49" w:rsidRDefault="003139DE" w:rsidP="003139DE">
            <w:pPr>
              <w:numPr>
                <w:ilvl w:val="0"/>
                <w:numId w:val="49"/>
              </w:numPr>
              <w:spacing w:after="0"/>
              <w:ind w:left="720" w:hanging="360"/>
              <w:rPr>
                <w:rFonts w:asciiTheme="minorHAnsi" w:eastAsia="Calibri" w:hAnsiTheme="minorHAnsi" w:cstheme="minorHAnsi"/>
                <w:sz w:val="20"/>
              </w:rPr>
            </w:pPr>
            <w:r w:rsidRPr="00516D49">
              <w:rPr>
                <w:rFonts w:asciiTheme="minorHAnsi" w:eastAsia="Calibri" w:hAnsiTheme="minorHAnsi" w:cstheme="minorHAnsi"/>
                <w:sz w:val="20"/>
              </w:rPr>
              <w:t xml:space="preserve">The user clicks </w:t>
            </w:r>
            <w:r w:rsidR="00D26F3F" w:rsidRPr="00516D49">
              <w:rPr>
                <w:rFonts w:asciiTheme="minorHAnsi" w:eastAsia="Calibri" w:hAnsiTheme="minorHAnsi" w:cstheme="minorHAnsi"/>
                <w:sz w:val="20"/>
              </w:rPr>
              <w:t>on “</w:t>
            </w:r>
            <w:r w:rsidRPr="00516D49">
              <w:rPr>
                <w:rFonts w:asciiTheme="minorHAnsi" w:eastAsia="Calibri" w:hAnsiTheme="minorHAnsi" w:cstheme="minorHAnsi"/>
                <w:sz w:val="20"/>
              </w:rPr>
              <w:t>Remove” button.</w:t>
            </w:r>
          </w:p>
          <w:p w:rsidR="00CE5FE5" w:rsidRPr="00516D49" w:rsidRDefault="00CE5FE5" w:rsidP="003E44BE">
            <w:pPr>
              <w:pStyle w:val="ListParagraph1"/>
              <w:spacing w:after="0" w:line="240" w:lineRule="auto"/>
              <w:ind w:left="0"/>
              <w:jc w:val="both"/>
              <w:rPr>
                <w:rFonts w:asciiTheme="minorHAnsi" w:eastAsiaTheme="minorEastAsia" w:hAnsiTheme="minorHAnsi" w:cstheme="minorHAnsi"/>
                <w:sz w:val="20"/>
                <w:szCs w:val="20"/>
                <w:lang w:eastAsia="zh-CN"/>
              </w:rPr>
            </w:pP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Extensions</w:t>
            </w:r>
          </w:p>
        </w:tc>
        <w:tc>
          <w:tcPr>
            <w:tcW w:w="6564" w:type="dxa"/>
            <w:shd w:val="clear" w:color="auto" w:fill="auto"/>
            <w:vAlign w:val="center"/>
          </w:tcPr>
          <w:p w:rsidR="009F456B" w:rsidRPr="00516D49" w:rsidRDefault="00227C28" w:rsidP="00227C28">
            <w:pPr>
              <w:jc w:val="both"/>
              <w:rPr>
                <w:rFonts w:asciiTheme="minorHAnsi" w:hAnsiTheme="minorHAnsi" w:cstheme="minorHAnsi"/>
                <w:sz w:val="20"/>
                <w:lang w:eastAsia="zh-CN"/>
              </w:rPr>
            </w:pPr>
            <w:r w:rsidRPr="00516D49">
              <w:rPr>
                <w:rFonts w:asciiTheme="minorHAnsi" w:hAnsiTheme="minorHAnsi" w:cstheme="minorHAnsi"/>
                <w:sz w:val="20"/>
              </w:rPr>
              <w:t xml:space="preserve">       2a. </w:t>
            </w:r>
            <w:r w:rsidR="009F456B" w:rsidRPr="00516D49">
              <w:rPr>
                <w:rFonts w:asciiTheme="minorHAnsi" w:hAnsiTheme="minorHAnsi" w:cstheme="minorHAnsi"/>
                <w:sz w:val="20"/>
                <w:lang w:eastAsia="zh-CN"/>
              </w:rPr>
              <w:t>T</w:t>
            </w:r>
            <w:r w:rsidRPr="00516D49">
              <w:rPr>
                <w:rFonts w:asciiTheme="minorHAnsi" w:hAnsiTheme="minorHAnsi" w:cstheme="minorHAnsi"/>
                <w:sz w:val="20"/>
                <w:lang w:eastAsia="zh-CN"/>
              </w:rPr>
              <w:t>he component is only connected to one other component</w:t>
            </w:r>
          </w:p>
          <w:p w:rsidR="00227C28" w:rsidRPr="00516D49" w:rsidRDefault="009F456B" w:rsidP="00227C28">
            <w:pPr>
              <w:jc w:val="both"/>
              <w:rPr>
                <w:rFonts w:asciiTheme="minorHAnsi" w:hAnsiTheme="minorHAnsi" w:cstheme="minorHAnsi"/>
                <w:sz w:val="20"/>
                <w:lang w:eastAsia="zh-CN"/>
              </w:rPr>
            </w:pPr>
            <w:r w:rsidRPr="00516D49">
              <w:rPr>
                <w:rFonts w:asciiTheme="minorHAnsi" w:hAnsiTheme="minorHAnsi" w:cstheme="minorHAnsi"/>
                <w:sz w:val="20"/>
                <w:lang w:eastAsia="zh-CN"/>
              </w:rPr>
              <w:t xml:space="preserve">             T</w:t>
            </w:r>
            <w:r w:rsidR="00227C28" w:rsidRPr="00516D49">
              <w:rPr>
                <w:rFonts w:asciiTheme="minorHAnsi" w:hAnsiTheme="minorHAnsi" w:cstheme="minorHAnsi"/>
                <w:sz w:val="20"/>
                <w:lang w:eastAsia="zh-CN"/>
              </w:rPr>
              <w:t>he system removes the component without affecting the other component.</w:t>
            </w:r>
          </w:p>
          <w:p w:rsidR="009F456B" w:rsidRPr="00516D49" w:rsidRDefault="00227C28" w:rsidP="009F456B">
            <w:pPr>
              <w:jc w:val="both"/>
              <w:rPr>
                <w:rFonts w:asciiTheme="minorHAnsi" w:hAnsiTheme="minorHAnsi" w:cstheme="minorHAnsi"/>
                <w:sz w:val="20"/>
              </w:rPr>
            </w:pPr>
            <w:r w:rsidRPr="00516D49">
              <w:rPr>
                <w:rFonts w:asciiTheme="minorHAnsi" w:hAnsiTheme="minorHAnsi" w:cstheme="minorHAnsi"/>
                <w:sz w:val="20"/>
              </w:rPr>
              <w:t xml:space="preserve">       2b. </w:t>
            </w:r>
            <w:r w:rsidR="009F456B" w:rsidRPr="00516D49">
              <w:rPr>
                <w:rFonts w:asciiTheme="minorHAnsi" w:hAnsiTheme="minorHAnsi" w:cstheme="minorHAnsi"/>
                <w:sz w:val="20"/>
              </w:rPr>
              <w:t>T</w:t>
            </w:r>
            <w:r w:rsidRPr="00516D49">
              <w:rPr>
                <w:rFonts w:asciiTheme="minorHAnsi" w:hAnsiTheme="minorHAnsi" w:cstheme="minorHAnsi"/>
                <w:sz w:val="20"/>
              </w:rPr>
              <w:t>he component is conne</w:t>
            </w:r>
            <w:r w:rsidR="009F456B" w:rsidRPr="00516D49">
              <w:rPr>
                <w:rFonts w:asciiTheme="minorHAnsi" w:hAnsiTheme="minorHAnsi" w:cstheme="minorHAnsi"/>
                <w:sz w:val="20"/>
              </w:rPr>
              <w:t>cted to more than one component.</w:t>
            </w:r>
          </w:p>
          <w:p w:rsidR="00CE5FE5" w:rsidRPr="00516D49" w:rsidRDefault="009F456B" w:rsidP="009F456B">
            <w:pPr>
              <w:jc w:val="both"/>
              <w:rPr>
                <w:rFonts w:asciiTheme="minorHAnsi" w:hAnsiTheme="minorHAnsi" w:cstheme="minorHAnsi"/>
                <w:sz w:val="20"/>
              </w:rPr>
            </w:pPr>
            <w:r w:rsidRPr="00516D49">
              <w:rPr>
                <w:rFonts w:asciiTheme="minorHAnsi" w:hAnsiTheme="minorHAnsi" w:cstheme="minorHAnsi"/>
                <w:sz w:val="20"/>
              </w:rPr>
              <w:t xml:space="preserve">             T</w:t>
            </w:r>
            <w:r w:rsidR="00227C28" w:rsidRPr="00516D49">
              <w:rPr>
                <w:rFonts w:asciiTheme="minorHAnsi" w:hAnsiTheme="minorHAnsi" w:cstheme="minorHAnsi"/>
                <w:sz w:val="20"/>
              </w:rPr>
              <w:t>he system shows a message “This component is connected to multiple components and cannot be removed.” and doesn’t remove the selected object.</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Post-condition</w:t>
            </w:r>
          </w:p>
        </w:tc>
        <w:tc>
          <w:tcPr>
            <w:tcW w:w="6564" w:type="dxa"/>
            <w:shd w:val="clear" w:color="auto" w:fill="auto"/>
            <w:vAlign w:val="center"/>
          </w:tcPr>
          <w:p w:rsidR="00CE5FE5" w:rsidRPr="00516D49" w:rsidRDefault="003139DE" w:rsidP="003E44BE">
            <w:pPr>
              <w:jc w:val="both"/>
              <w:rPr>
                <w:rFonts w:asciiTheme="minorHAnsi" w:hAnsiTheme="minorHAnsi" w:cstheme="minorHAnsi"/>
                <w:sz w:val="20"/>
              </w:rPr>
            </w:pPr>
            <w:r w:rsidRPr="00516D49">
              <w:rPr>
                <w:rFonts w:asciiTheme="minorHAnsi" w:hAnsiTheme="minorHAnsi" w:cstheme="minorHAnsi"/>
                <w:sz w:val="20"/>
              </w:rPr>
              <w:t>The system removes the selected component and it’s not shown anymore.</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64" w:type="dxa"/>
            <w:shd w:val="clear" w:color="auto" w:fill="auto"/>
            <w:vAlign w:val="center"/>
          </w:tcPr>
          <w:p w:rsidR="00CE5FE5" w:rsidRPr="00516D49" w:rsidRDefault="003139DE" w:rsidP="003E44BE">
            <w:pPr>
              <w:jc w:val="both"/>
              <w:rPr>
                <w:rFonts w:asciiTheme="minorHAnsi" w:hAnsiTheme="minorHAnsi" w:cstheme="minorHAnsi"/>
                <w:sz w:val="20"/>
              </w:rPr>
            </w:pPr>
            <w:r w:rsidRPr="00516D49">
              <w:rPr>
                <w:rFonts w:asciiTheme="minorHAnsi" w:hAnsiTheme="minorHAnsi" w:cstheme="minorHAnsi"/>
                <w:sz w:val="20"/>
              </w:rPr>
              <w:t>Qian Li</w:t>
            </w:r>
          </w:p>
        </w:tc>
      </w:tr>
    </w:tbl>
    <w:p w:rsidR="00CE5FE5" w:rsidRPr="00516D49" w:rsidRDefault="00CE5FE5" w:rsidP="003E44BE">
      <w:pPr>
        <w:jc w:val="both"/>
        <w:rPr>
          <w:rFonts w:asciiTheme="minorHAnsi" w:hAnsiTheme="minorHAnsi" w:cstheme="minorHAnsi"/>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CE5FE5" w:rsidRPr="00516D49" w:rsidTr="00BD26E8">
        <w:trPr>
          <w:trHeight w:val="360"/>
          <w:jc w:val="center"/>
        </w:trPr>
        <w:tc>
          <w:tcPr>
            <w:tcW w:w="1980" w:type="dxa"/>
            <w:shd w:val="clear" w:color="auto" w:fill="95B3D7"/>
            <w:vAlign w:val="center"/>
          </w:tcPr>
          <w:p w:rsidR="00CE5FE5" w:rsidRPr="00516D49" w:rsidRDefault="00CE5FE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ID</w:t>
            </w:r>
          </w:p>
        </w:tc>
        <w:tc>
          <w:tcPr>
            <w:tcW w:w="6564" w:type="dxa"/>
            <w:shd w:val="clear" w:color="auto" w:fill="F3F3F3"/>
            <w:vAlign w:val="center"/>
          </w:tcPr>
          <w:p w:rsidR="00CE5FE5" w:rsidRPr="00516D49" w:rsidRDefault="00EE6157" w:rsidP="003E44BE">
            <w:pPr>
              <w:snapToGrid w:val="0"/>
              <w:jc w:val="both"/>
              <w:rPr>
                <w:rFonts w:asciiTheme="minorHAnsi" w:hAnsiTheme="minorHAnsi" w:cstheme="minorHAnsi"/>
                <w:b/>
                <w:sz w:val="20"/>
                <w:lang w:eastAsia="zh-CN"/>
              </w:rPr>
            </w:pPr>
            <w:r w:rsidRPr="00516D49">
              <w:rPr>
                <w:rFonts w:asciiTheme="minorHAnsi" w:hAnsiTheme="minorHAnsi" w:cstheme="minorHAnsi"/>
                <w:b/>
                <w:sz w:val="20"/>
                <w:lang w:eastAsia="zh-CN"/>
              </w:rPr>
              <w:t>12</w:t>
            </w:r>
          </w:p>
        </w:tc>
      </w:tr>
      <w:tr w:rsidR="00CE5FE5" w:rsidRPr="00516D49" w:rsidTr="00BD26E8">
        <w:trPr>
          <w:trHeight w:val="360"/>
          <w:jc w:val="center"/>
        </w:trPr>
        <w:tc>
          <w:tcPr>
            <w:tcW w:w="1980" w:type="dxa"/>
            <w:shd w:val="clear" w:color="auto" w:fill="95B3D7"/>
            <w:vAlign w:val="center"/>
          </w:tcPr>
          <w:p w:rsidR="00CE5FE5" w:rsidRPr="00516D49" w:rsidRDefault="00CE5FE5"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64" w:type="dxa"/>
            <w:shd w:val="clear" w:color="auto" w:fill="F3F3F3"/>
            <w:vAlign w:val="center"/>
          </w:tcPr>
          <w:p w:rsidR="00CE5FE5" w:rsidRPr="00516D49" w:rsidRDefault="00BD26E8" w:rsidP="003E44BE">
            <w:pPr>
              <w:jc w:val="both"/>
              <w:rPr>
                <w:rFonts w:asciiTheme="minorHAnsi" w:hAnsiTheme="minorHAnsi" w:cstheme="minorHAnsi"/>
                <w:b/>
                <w:sz w:val="20"/>
              </w:rPr>
            </w:pPr>
            <w:r w:rsidRPr="00516D49">
              <w:rPr>
                <w:rFonts w:asciiTheme="minorHAnsi" w:hAnsiTheme="minorHAnsi" w:cstheme="minorHAnsi"/>
                <w:b/>
                <w:sz w:val="20"/>
              </w:rPr>
              <w:t xml:space="preserve">Set </w:t>
            </w:r>
            <w:r w:rsidR="005E4A42" w:rsidRPr="00516D49">
              <w:rPr>
                <w:rFonts w:asciiTheme="minorHAnsi" w:hAnsiTheme="minorHAnsi" w:cstheme="minorHAnsi"/>
                <w:b/>
                <w:sz w:val="20"/>
                <w:lang w:eastAsia="zh-CN"/>
              </w:rPr>
              <w:t>p</w:t>
            </w:r>
            <w:r w:rsidRPr="00516D49">
              <w:rPr>
                <w:rFonts w:asciiTheme="minorHAnsi" w:hAnsiTheme="minorHAnsi" w:cstheme="minorHAnsi"/>
                <w:b/>
                <w:sz w:val="20"/>
              </w:rPr>
              <w:t xml:space="preserve">arcel </w:t>
            </w:r>
            <w:r w:rsidR="005E4A42" w:rsidRPr="00516D49">
              <w:rPr>
                <w:rFonts w:asciiTheme="minorHAnsi" w:hAnsiTheme="minorHAnsi" w:cstheme="minorHAnsi"/>
                <w:b/>
                <w:sz w:val="20"/>
                <w:lang w:eastAsia="zh-CN"/>
              </w:rPr>
              <w:t>s</w:t>
            </w:r>
            <w:r w:rsidRPr="00516D49">
              <w:rPr>
                <w:rFonts w:asciiTheme="minorHAnsi" w:hAnsiTheme="minorHAnsi" w:cstheme="minorHAnsi"/>
                <w:b/>
                <w:sz w:val="20"/>
              </w:rPr>
              <w:t xml:space="preserve">imulation </w:t>
            </w:r>
            <w:r w:rsidR="005E4A42" w:rsidRPr="00516D49">
              <w:rPr>
                <w:rFonts w:asciiTheme="minorHAnsi" w:hAnsiTheme="minorHAnsi" w:cstheme="minorHAnsi"/>
                <w:b/>
                <w:sz w:val="20"/>
                <w:lang w:eastAsia="zh-CN"/>
              </w:rPr>
              <w:t>p</w:t>
            </w:r>
            <w:r w:rsidRPr="00516D49">
              <w:rPr>
                <w:rFonts w:asciiTheme="minorHAnsi" w:hAnsiTheme="minorHAnsi" w:cstheme="minorHAnsi"/>
                <w:b/>
                <w:sz w:val="20"/>
              </w:rPr>
              <w:t>roperties</w:t>
            </w: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64" w:type="dxa"/>
            <w:shd w:val="clear" w:color="auto" w:fill="auto"/>
            <w:vAlign w:val="center"/>
          </w:tcPr>
          <w:p w:rsidR="00BD26E8" w:rsidRPr="00516D49" w:rsidRDefault="00BD26E8"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To set the properties of parcels, such as which parcel goes to which destination gate</w:t>
            </w: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64" w:type="dxa"/>
            <w:shd w:val="clear" w:color="auto" w:fill="auto"/>
            <w:vAlign w:val="center"/>
          </w:tcPr>
          <w:p w:rsidR="00BD26E8" w:rsidRPr="00516D49" w:rsidRDefault="00BD26E8"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The application in </w:t>
            </w:r>
            <w:r w:rsidRPr="00516D49">
              <w:rPr>
                <w:rFonts w:asciiTheme="minorHAnsi" w:hAnsiTheme="minorHAnsi" w:cstheme="minorHAnsi"/>
                <w:sz w:val="20"/>
                <w:lang w:eastAsia="zh-CN"/>
              </w:rPr>
              <w:t>edit status.</w:t>
            </w: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 xml:space="preserve">Main </w:t>
            </w:r>
          </w:p>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Success</w:t>
            </w:r>
          </w:p>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Scenario</w:t>
            </w:r>
          </w:p>
        </w:tc>
        <w:tc>
          <w:tcPr>
            <w:tcW w:w="6564" w:type="dxa"/>
            <w:shd w:val="clear" w:color="auto" w:fill="auto"/>
            <w:vAlign w:val="center"/>
          </w:tcPr>
          <w:p w:rsidR="00BD26E8" w:rsidRPr="00516D49" w:rsidRDefault="00BD26E8" w:rsidP="003E44BE">
            <w:pPr>
              <w:pStyle w:val="ListParagraph"/>
              <w:numPr>
                <w:ilvl w:val="0"/>
                <w:numId w:val="32"/>
              </w:numPr>
              <w:spacing w:after="0"/>
              <w:jc w:val="both"/>
              <w:rPr>
                <w:rFonts w:asciiTheme="minorHAnsi" w:hAnsiTheme="minorHAnsi" w:cstheme="minorHAnsi"/>
                <w:sz w:val="20"/>
              </w:rPr>
            </w:pPr>
            <w:r w:rsidRPr="00516D49">
              <w:rPr>
                <w:rFonts w:asciiTheme="minorHAnsi" w:hAnsiTheme="minorHAnsi" w:cstheme="minorHAnsi"/>
                <w:sz w:val="20"/>
              </w:rPr>
              <w:t>The user selects the Set Parcel Properties icon</w:t>
            </w:r>
          </w:p>
          <w:p w:rsidR="00BD26E8" w:rsidRPr="00516D49" w:rsidRDefault="00BD26E8" w:rsidP="003E44BE">
            <w:pPr>
              <w:numPr>
                <w:ilvl w:val="0"/>
                <w:numId w:val="32"/>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 xml:space="preserve">System gives a form to fill in plane destination percentages and check-in gate </w:t>
            </w:r>
          </w:p>
          <w:p w:rsidR="00BD26E8" w:rsidRPr="00516D49" w:rsidRDefault="00BD26E8" w:rsidP="003E44BE">
            <w:pPr>
              <w:numPr>
                <w:ilvl w:val="0"/>
                <w:numId w:val="32"/>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When form is filled user accepts choices filled</w:t>
            </w:r>
          </w:p>
          <w:p w:rsidR="00BD26E8" w:rsidRPr="00516D49" w:rsidRDefault="00BD26E8" w:rsidP="003E44BE">
            <w:pPr>
              <w:numPr>
                <w:ilvl w:val="0"/>
                <w:numId w:val="32"/>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nl-NL"/>
              </w:rPr>
              <w:t>Parcel simulation properties set.</w:t>
            </w:r>
          </w:p>
          <w:p w:rsidR="00BD26E8" w:rsidRPr="00516D49" w:rsidRDefault="00BD26E8" w:rsidP="003E44BE">
            <w:pPr>
              <w:spacing w:before="100" w:beforeAutospacing="1"/>
              <w:contextualSpacing/>
              <w:jc w:val="both"/>
              <w:rPr>
                <w:rFonts w:asciiTheme="minorHAnsi" w:hAnsiTheme="minorHAnsi" w:cstheme="minorHAnsi"/>
                <w:sz w:val="20"/>
                <w:lang w:eastAsia="nl-NL"/>
              </w:rPr>
            </w:pP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Extensions</w:t>
            </w:r>
          </w:p>
        </w:tc>
        <w:tc>
          <w:tcPr>
            <w:tcW w:w="6564" w:type="dxa"/>
            <w:shd w:val="clear" w:color="auto" w:fill="auto"/>
            <w:vAlign w:val="center"/>
          </w:tcPr>
          <w:p w:rsidR="00BD26E8" w:rsidRPr="00516D49" w:rsidRDefault="00BD26E8"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2a. User doesn’t fill the parcel s</w:t>
            </w:r>
            <w:r w:rsidR="005E4A42" w:rsidRPr="00516D49">
              <w:rPr>
                <w:rFonts w:asciiTheme="minorHAnsi" w:hAnsiTheme="minorHAnsi" w:cstheme="minorHAnsi"/>
                <w:sz w:val="20"/>
              </w:rPr>
              <w:t xml:space="preserve">imulation properties form </w:t>
            </w:r>
            <w:r w:rsidRPr="00516D49">
              <w:rPr>
                <w:rFonts w:asciiTheme="minorHAnsi" w:hAnsiTheme="minorHAnsi" w:cstheme="minorHAnsi"/>
                <w:sz w:val="20"/>
              </w:rPr>
              <w:t>correctly</w:t>
            </w:r>
            <w:r w:rsidR="005E4A42" w:rsidRPr="00516D49">
              <w:rPr>
                <w:rFonts w:asciiTheme="minorHAnsi" w:hAnsiTheme="minorHAnsi" w:cstheme="minorHAnsi"/>
                <w:sz w:val="20"/>
                <w:lang w:eastAsia="zh-CN"/>
              </w:rPr>
              <w:t>.</w:t>
            </w:r>
          </w:p>
          <w:p w:rsidR="00BD26E8" w:rsidRPr="00516D49" w:rsidRDefault="00BD26E8"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w:t>
            </w:r>
            <w:r w:rsidR="005E4A42" w:rsidRPr="00516D49">
              <w:rPr>
                <w:rFonts w:asciiTheme="minorHAnsi" w:hAnsiTheme="minorHAnsi" w:cstheme="minorHAnsi"/>
                <w:sz w:val="20"/>
                <w:lang w:eastAsia="zh-CN"/>
              </w:rPr>
              <w:t>The s</w:t>
            </w:r>
            <w:r w:rsidRPr="00516D49">
              <w:rPr>
                <w:rFonts w:asciiTheme="minorHAnsi" w:hAnsiTheme="minorHAnsi" w:cstheme="minorHAnsi"/>
                <w:sz w:val="20"/>
              </w:rPr>
              <w:t xml:space="preserve">ystem gives </w:t>
            </w:r>
            <w:r w:rsidR="005E4A42" w:rsidRPr="00516D49">
              <w:rPr>
                <w:rFonts w:asciiTheme="minorHAnsi" w:hAnsiTheme="minorHAnsi" w:cstheme="minorHAnsi"/>
                <w:sz w:val="20"/>
                <w:lang w:eastAsia="zh-CN"/>
              </w:rPr>
              <w:t xml:space="preserve">a </w:t>
            </w:r>
            <w:r w:rsidRPr="00516D49">
              <w:rPr>
                <w:rFonts w:asciiTheme="minorHAnsi" w:hAnsiTheme="minorHAnsi" w:cstheme="minorHAnsi"/>
                <w:sz w:val="20"/>
              </w:rPr>
              <w:t>message that</w:t>
            </w:r>
            <w:r w:rsidR="005E4A42" w:rsidRPr="00516D49">
              <w:rPr>
                <w:rFonts w:asciiTheme="minorHAnsi" w:hAnsiTheme="minorHAnsi" w:cstheme="minorHAnsi"/>
                <w:sz w:val="20"/>
                <w:lang w:eastAsia="zh-CN"/>
              </w:rPr>
              <w:t xml:space="preserve"> the</w:t>
            </w:r>
            <w:r w:rsidRPr="00516D49">
              <w:rPr>
                <w:rFonts w:asciiTheme="minorHAnsi" w:hAnsiTheme="minorHAnsi" w:cstheme="minorHAnsi"/>
                <w:sz w:val="20"/>
              </w:rPr>
              <w:t xml:space="preserve"> parcel simulation properties form </w:t>
            </w:r>
            <w:r w:rsidRPr="00516D49">
              <w:rPr>
                <w:rFonts w:asciiTheme="minorHAnsi" w:hAnsiTheme="minorHAnsi" w:cstheme="minorHAnsi"/>
                <w:sz w:val="20"/>
              </w:rPr>
              <w:lastRenderedPageBreak/>
              <w:t>should be correctly filled</w:t>
            </w:r>
            <w:r w:rsidR="005E4A42" w:rsidRPr="00516D49">
              <w:rPr>
                <w:rFonts w:asciiTheme="minorHAnsi" w:hAnsiTheme="minorHAnsi" w:cstheme="minorHAnsi"/>
                <w:sz w:val="20"/>
                <w:lang w:eastAsia="zh-CN"/>
              </w:rPr>
              <w:t>.</w:t>
            </w:r>
          </w:p>
          <w:p w:rsidR="00BD26E8" w:rsidRPr="00516D49" w:rsidRDefault="00BD26E8" w:rsidP="00EE6157">
            <w:pPr>
              <w:jc w:val="both"/>
              <w:rPr>
                <w:rFonts w:asciiTheme="minorHAnsi" w:hAnsiTheme="minorHAnsi" w:cstheme="minorHAnsi"/>
                <w:sz w:val="20"/>
                <w:lang w:eastAsia="zh-CN"/>
              </w:rPr>
            </w:pPr>
            <w:r w:rsidRPr="00516D49">
              <w:rPr>
                <w:rFonts w:asciiTheme="minorHAnsi" w:hAnsiTheme="minorHAnsi" w:cstheme="minorHAnsi"/>
                <w:sz w:val="20"/>
              </w:rPr>
              <w:t xml:space="preserve">             Go to MSS step 2</w:t>
            </w:r>
            <w:r w:rsidR="00EE6157" w:rsidRPr="00516D49">
              <w:rPr>
                <w:rFonts w:asciiTheme="minorHAnsi" w:hAnsiTheme="minorHAnsi" w:cstheme="minorHAnsi"/>
                <w:sz w:val="20"/>
              </w:rPr>
              <w:t xml:space="preserve">    </w:t>
            </w: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lastRenderedPageBreak/>
              <w:t>Post-condition</w:t>
            </w:r>
          </w:p>
        </w:tc>
        <w:tc>
          <w:tcPr>
            <w:tcW w:w="6564" w:type="dxa"/>
            <w:shd w:val="clear" w:color="auto" w:fill="auto"/>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Parcel Simulation is set.</w:t>
            </w: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64" w:type="dxa"/>
            <w:shd w:val="clear" w:color="auto" w:fill="auto"/>
            <w:vAlign w:val="center"/>
          </w:tcPr>
          <w:p w:rsidR="00BD26E8" w:rsidRPr="00516D49" w:rsidRDefault="00BD26E8" w:rsidP="003E44BE">
            <w:pPr>
              <w:jc w:val="both"/>
              <w:rPr>
                <w:rFonts w:asciiTheme="minorHAnsi" w:hAnsiTheme="minorHAnsi" w:cstheme="minorHAnsi"/>
                <w:sz w:val="20"/>
              </w:rPr>
            </w:pPr>
            <w:r w:rsidRPr="00516D49">
              <w:rPr>
                <w:rFonts w:asciiTheme="minorHAnsi" w:hAnsiTheme="minorHAnsi" w:cstheme="minorHAnsi"/>
                <w:sz w:val="20"/>
              </w:rPr>
              <w:t>Ibeagha Ginika</w:t>
            </w:r>
          </w:p>
        </w:tc>
      </w:tr>
    </w:tbl>
    <w:p w:rsidR="00CE5FE5" w:rsidRPr="00516D49" w:rsidRDefault="00CE5FE5" w:rsidP="003E44BE">
      <w:pPr>
        <w:jc w:val="both"/>
        <w:rPr>
          <w:rFonts w:asciiTheme="minorHAnsi" w:hAnsiTheme="minorHAnsi" w:cstheme="minorHAnsi"/>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BD26E8" w:rsidRPr="00516D49" w:rsidTr="00BD26E8">
        <w:trPr>
          <w:trHeight w:val="360"/>
          <w:jc w:val="center"/>
        </w:trPr>
        <w:tc>
          <w:tcPr>
            <w:tcW w:w="1980" w:type="dxa"/>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ID</w:t>
            </w:r>
          </w:p>
        </w:tc>
        <w:tc>
          <w:tcPr>
            <w:tcW w:w="6564" w:type="dxa"/>
            <w:shd w:val="clear" w:color="auto" w:fill="F3F3F3"/>
            <w:vAlign w:val="center"/>
          </w:tcPr>
          <w:p w:rsidR="00BD26E8" w:rsidRPr="00516D49" w:rsidRDefault="00D31B6F" w:rsidP="00EE6157">
            <w:pPr>
              <w:snapToGrid w:val="0"/>
              <w:jc w:val="both"/>
              <w:rPr>
                <w:rFonts w:asciiTheme="minorHAnsi" w:hAnsiTheme="minorHAnsi" w:cstheme="minorHAnsi"/>
                <w:b/>
                <w:sz w:val="20"/>
                <w:lang w:eastAsia="zh-CN"/>
              </w:rPr>
            </w:pPr>
            <w:r w:rsidRPr="00516D49">
              <w:rPr>
                <w:rFonts w:asciiTheme="minorHAnsi" w:hAnsiTheme="minorHAnsi" w:cstheme="minorHAnsi"/>
                <w:b/>
                <w:sz w:val="20"/>
                <w:lang w:eastAsia="zh-CN"/>
              </w:rPr>
              <w:t>1</w:t>
            </w:r>
            <w:r w:rsidR="00EE6157" w:rsidRPr="00516D49">
              <w:rPr>
                <w:rFonts w:asciiTheme="minorHAnsi" w:hAnsiTheme="minorHAnsi" w:cstheme="minorHAnsi"/>
                <w:b/>
                <w:sz w:val="20"/>
                <w:lang w:eastAsia="zh-CN"/>
              </w:rPr>
              <w:t>3</w:t>
            </w:r>
          </w:p>
        </w:tc>
      </w:tr>
      <w:tr w:rsidR="00BD26E8" w:rsidRPr="00516D49" w:rsidTr="00BD26E8">
        <w:trPr>
          <w:trHeight w:val="360"/>
          <w:jc w:val="center"/>
        </w:trPr>
        <w:tc>
          <w:tcPr>
            <w:tcW w:w="1980" w:type="dxa"/>
            <w:shd w:val="clear" w:color="auto" w:fill="95B3D7"/>
            <w:vAlign w:val="center"/>
          </w:tcPr>
          <w:p w:rsidR="00BD26E8" w:rsidRPr="00516D49" w:rsidRDefault="00BD26E8"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64" w:type="dxa"/>
            <w:shd w:val="clear" w:color="auto" w:fill="F3F3F3"/>
            <w:vAlign w:val="center"/>
          </w:tcPr>
          <w:p w:rsidR="00BD26E8" w:rsidRPr="00516D49" w:rsidRDefault="007B3D3A" w:rsidP="003E44BE">
            <w:pPr>
              <w:jc w:val="both"/>
              <w:rPr>
                <w:rFonts w:asciiTheme="minorHAnsi" w:hAnsiTheme="minorHAnsi" w:cstheme="minorHAnsi"/>
                <w:b/>
                <w:sz w:val="20"/>
              </w:rPr>
            </w:pPr>
            <w:r w:rsidRPr="00516D49">
              <w:rPr>
                <w:rFonts w:asciiTheme="minorHAnsi" w:hAnsiTheme="minorHAnsi" w:cstheme="minorHAnsi"/>
                <w:b/>
                <w:sz w:val="20"/>
              </w:rPr>
              <w:t xml:space="preserve">Set </w:t>
            </w:r>
            <w:r w:rsidRPr="00516D49">
              <w:rPr>
                <w:rFonts w:asciiTheme="minorHAnsi" w:hAnsiTheme="minorHAnsi" w:cstheme="minorHAnsi"/>
                <w:b/>
                <w:sz w:val="20"/>
                <w:lang w:eastAsia="zh-CN"/>
              </w:rPr>
              <w:t>c</w:t>
            </w:r>
            <w:r w:rsidRPr="00516D49">
              <w:rPr>
                <w:rFonts w:asciiTheme="minorHAnsi" w:hAnsiTheme="minorHAnsi" w:cstheme="minorHAnsi"/>
                <w:b/>
                <w:sz w:val="20"/>
              </w:rPr>
              <w:t>onveyor belt speed</w:t>
            </w:r>
          </w:p>
        </w:tc>
      </w:tr>
      <w:tr w:rsidR="007B3D3A" w:rsidRPr="00516D49" w:rsidTr="00BD26E8">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To set the speed of the conveyors for the whole simulation.</w:t>
            </w:r>
          </w:p>
        </w:tc>
      </w:tr>
      <w:tr w:rsidR="007B3D3A" w:rsidRPr="00516D49" w:rsidTr="00BD26E8">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The application is in </w:t>
            </w:r>
            <w:r w:rsidRPr="00516D49">
              <w:rPr>
                <w:rFonts w:asciiTheme="minorHAnsi" w:hAnsiTheme="minorHAnsi" w:cstheme="minorHAnsi"/>
                <w:sz w:val="20"/>
                <w:lang w:eastAsia="zh-CN"/>
              </w:rPr>
              <w:t>edit status.</w:t>
            </w:r>
          </w:p>
        </w:tc>
      </w:tr>
      <w:tr w:rsidR="007B3D3A" w:rsidRPr="00516D49" w:rsidTr="00BD26E8">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Main </w:t>
            </w:r>
          </w:p>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Success</w:t>
            </w:r>
          </w:p>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Scenario</w:t>
            </w:r>
          </w:p>
        </w:tc>
        <w:tc>
          <w:tcPr>
            <w:tcW w:w="6564" w:type="dxa"/>
            <w:shd w:val="clear" w:color="auto" w:fill="auto"/>
            <w:vAlign w:val="center"/>
          </w:tcPr>
          <w:p w:rsidR="007B3D3A" w:rsidRPr="00516D49" w:rsidRDefault="007B3D3A" w:rsidP="003E44BE">
            <w:pPr>
              <w:pStyle w:val="ListParagraph"/>
              <w:numPr>
                <w:ilvl w:val="0"/>
                <w:numId w:val="41"/>
              </w:numPr>
              <w:spacing w:after="0"/>
              <w:jc w:val="both"/>
              <w:rPr>
                <w:rFonts w:asciiTheme="minorHAnsi" w:hAnsiTheme="minorHAnsi" w:cstheme="minorHAnsi"/>
                <w:sz w:val="20"/>
              </w:rPr>
            </w:pPr>
            <w:r w:rsidRPr="00516D49">
              <w:rPr>
                <w:rFonts w:asciiTheme="minorHAnsi" w:hAnsiTheme="minorHAnsi" w:cstheme="minorHAnsi"/>
                <w:sz w:val="20"/>
              </w:rPr>
              <w:t xml:space="preserve">The user chooses to increase or decrease </w:t>
            </w:r>
            <w:r w:rsidRPr="00516D49">
              <w:rPr>
                <w:rFonts w:asciiTheme="minorHAnsi" w:hAnsiTheme="minorHAnsi" w:cstheme="minorHAnsi"/>
                <w:sz w:val="20"/>
                <w:lang w:eastAsia="zh-CN"/>
              </w:rPr>
              <w:t xml:space="preserve">the </w:t>
            </w:r>
            <w:r w:rsidRPr="00516D49">
              <w:rPr>
                <w:rFonts w:asciiTheme="minorHAnsi" w:hAnsiTheme="minorHAnsi" w:cstheme="minorHAnsi"/>
                <w:sz w:val="20"/>
              </w:rPr>
              <w:t>conveyor belt speed icon</w:t>
            </w:r>
            <w:r w:rsidRPr="00516D49">
              <w:rPr>
                <w:rFonts w:asciiTheme="minorHAnsi" w:hAnsiTheme="minorHAnsi" w:cstheme="minorHAnsi"/>
                <w:sz w:val="20"/>
                <w:lang w:eastAsia="zh-CN"/>
              </w:rPr>
              <w:t>.</w:t>
            </w:r>
          </w:p>
          <w:p w:rsidR="007B3D3A" w:rsidRPr="00516D49" w:rsidRDefault="007B3D3A" w:rsidP="003E44BE">
            <w:pPr>
              <w:numPr>
                <w:ilvl w:val="0"/>
                <w:numId w:val="41"/>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zh-CN"/>
              </w:rPr>
              <w:t>The s</w:t>
            </w:r>
            <w:r w:rsidRPr="00516D49">
              <w:rPr>
                <w:rFonts w:asciiTheme="minorHAnsi" w:hAnsiTheme="minorHAnsi" w:cstheme="minorHAnsi"/>
                <w:sz w:val="20"/>
                <w:lang w:eastAsia="nl-NL"/>
              </w:rPr>
              <w:t>ystem increases/decreases the value in the speed label</w:t>
            </w:r>
            <w:r w:rsidRPr="00516D49">
              <w:rPr>
                <w:rFonts w:asciiTheme="minorHAnsi" w:hAnsiTheme="minorHAnsi" w:cstheme="minorHAnsi"/>
                <w:sz w:val="20"/>
                <w:lang w:eastAsia="zh-CN"/>
              </w:rPr>
              <w:t>.</w:t>
            </w:r>
            <w:r w:rsidRPr="00516D49">
              <w:rPr>
                <w:rFonts w:asciiTheme="minorHAnsi" w:hAnsiTheme="minorHAnsi" w:cstheme="minorHAnsi"/>
                <w:sz w:val="20"/>
                <w:lang w:eastAsia="nl-NL"/>
              </w:rPr>
              <w:t xml:space="preserve">   </w:t>
            </w:r>
          </w:p>
          <w:p w:rsidR="007B3D3A" w:rsidRPr="00516D49" w:rsidRDefault="007B3D3A" w:rsidP="003E44BE">
            <w:pPr>
              <w:numPr>
                <w:ilvl w:val="0"/>
                <w:numId w:val="41"/>
              </w:numPr>
              <w:spacing w:before="100" w:beforeAutospacing="1" w:after="0"/>
              <w:contextualSpacing/>
              <w:jc w:val="both"/>
              <w:rPr>
                <w:rFonts w:asciiTheme="minorHAnsi" w:hAnsiTheme="minorHAnsi" w:cstheme="minorHAnsi"/>
                <w:sz w:val="20"/>
                <w:lang w:eastAsia="nl-NL"/>
              </w:rPr>
            </w:pPr>
            <w:r w:rsidRPr="00516D49">
              <w:rPr>
                <w:rFonts w:asciiTheme="minorHAnsi" w:hAnsiTheme="minorHAnsi" w:cstheme="minorHAnsi"/>
                <w:sz w:val="20"/>
                <w:lang w:eastAsia="zh-CN"/>
              </w:rPr>
              <w:t>When simulation is running,</w:t>
            </w:r>
            <w:r w:rsidRPr="00516D49">
              <w:rPr>
                <w:rFonts w:asciiTheme="minorHAnsi" w:hAnsiTheme="minorHAnsi" w:cstheme="minorHAnsi"/>
                <w:sz w:val="20"/>
                <w:lang w:eastAsia="nl-NL"/>
              </w:rPr>
              <w:t xml:space="preserve"> </w:t>
            </w:r>
            <w:r w:rsidRPr="00516D49">
              <w:rPr>
                <w:rFonts w:asciiTheme="minorHAnsi" w:hAnsiTheme="minorHAnsi" w:cstheme="minorHAnsi"/>
                <w:sz w:val="20"/>
                <w:lang w:eastAsia="zh-CN"/>
              </w:rPr>
              <w:t xml:space="preserve">the </w:t>
            </w:r>
            <w:r w:rsidRPr="00516D49">
              <w:rPr>
                <w:rFonts w:asciiTheme="minorHAnsi" w:hAnsiTheme="minorHAnsi" w:cstheme="minorHAnsi"/>
                <w:sz w:val="20"/>
                <w:lang w:eastAsia="nl-NL"/>
              </w:rPr>
              <w:t>conveyor belt speeds up or slows down. In edit stat</w:t>
            </w:r>
            <w:r w:rsidRPr="00516D49">
              <w:rPr>
                <w:rFonts w:asciiTheme="minorHAnsi" w:hAnsiTheme="minorHAnsi" w:cstheme="minorHAnsi"/>
                <w:sz w:val="20"/>
                <w:lang w:eastAsia="zh-CN"/>
              </w:rPr>
              <w:t>us</w:t>
            </w:r>
            <w:r w:rsidRPr="00516D49">
              <w:rPr>
                <w:rFonts w:asciiTheme="minorHAnsi" w:hAnsiTheme="minorHAnsi" w:cstheme="minorHAnsi"/>
                <w:sz w:val="20"/>
                <w:lang w:eastAsia="nl-NL"/>
              </w:rPr>
              <w:t xml:space="preserve"> only value changes</w:t>
            </w:r>
          </w:p>
        </w:tc>
      </w:tr>
      <w:tr w:rsidR="007B3D3A" w:rsidRPr="00516D49" w:rsidTr="00BD26E8">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Extensions</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       1a. User tries to decrease speed when speed value is on its 1</w:t>
            </w:r>
            <w:r w:rsidRPr="00516D49">
              <w:rPr>
                <w:rFonts w:asciiTheme="minorHAnsi" w:hAnsiTheme="minorHAnsi" w:cstheme="minorHAnsi"/>
                <w:sz w:val="20"/>
                <w:vertAlign w:val="superscript"/>
              </w:rPr>
              <w:t>st</w:t>
            </w:r>
            <w:r w:rsidRPr="00516D49">
              <w:rPr>
                <w:rFonts w:asciiTheme="minorHAnsi" w:hAnsiTheme="minorHAnsi" w:cstheme="minorHAnsi"/>
                <w:sz w:val="20"/>
              </w:rPr>
              <w:t xml:space="preserve"> value</w:t>
            </w:r>
          </w:p>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w:t>
            </w:r>
            <w:r w:rsidRPr="00516D49">
              <w:rPr>
                <w:rFonts w:asciiTheme="minorHAnsi" w:hAnsiTheme="minorHAnsi" w:cstheme="minorHAnsi"/>
                <w:sz w:val="20"/>
                <w:lang w:eastAsia="zh-CN"/>
              </w:rPr>
              <w:t>The s</w:t>
            </w:r>
            <w:r w:rsidRPr="00516D49">
              <w:rPr>
                <w:rFonts w:asciiTheme="minorHAnsi" w:hAnsiTheme="minorHAnsi" w:cstheme="minorHAnsi"/>
                <w:sz w:val="20"/>
              </w:rPr>
              <w:t xml:space="preserve">ystem gives </w:t>
            </w:r>
            <w:r w:rsidRPr="00516D49">
              <w:rPr>
                <w:rFonts w:asciiTheme="minorHAnsi" w:hAnsiTheme="minorHAnsi" w:cstheme="minorHAnsi"/>
                <w:sz w:val="20"/>
                <w:lang w:eastAsia="zh-CN"/>
              </w:rPr>
              <w:t xml:space="preserve">a </w:t>
            </w:r>
            <w:r w:rsidRPr="00516D49">
              <w:rPr>
                <w:rFonts w:asciiTheme="minorHAnsi" w:hAnsiTheme="minorHAnsi" w:cstheme="minorHAnsi"/>
                <w:sz w:val="20"/>
              </w:rPr>
              <w:t xml:space="preserve">message that speed value cannot be decreased </w:t>
            </w:r>
            <w:r w:rsidRPr="00516D49">
              <w:rPr>
                <w:rFonts w:asciiTheme="minorHAnsi" w:hAnsiTheme="minorHAnsi" w:cstheme="minorHAnsi"/>
                <w:sz w:val="20"/>
                <w:lang w:eastAsia="zh-CN"/>
              </w:rPr>
              <w:t>any more.</w:t>
            </w:r>
          </w:p>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             Go to MSS step 1       </w:t>
            </w:r>
          </w:p>
        </w:tc>
      </w:tr>
      <w:tr w:rsidR="007B3D3A" w:rsidRPr="00516D49" w:rsidTr="00BD26E8">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Post-condition</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Conveyor belt speed has been set</w:t>
            </w:r>
          </w:p>
        </w:tc>
      </w:tr>
      <w:tr w:rsidR="007B3D3A" w:rsidRPr="00516D49" w:rsidTr="00BD26E8">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Ibeagha Ginika</w:t>
            </w:r>
          </w:p>
        </w:tc>
      </w:tr>
    </w:tbl>
    <w:p w:rsidR="00BD26E8" w:rsidRPr="00516D49" w:rsidRDefault="00BD26E8" w:rsidP="003E44BE">
      <w:pPr>
        <w:jc w:val="both"/>
        <w:rPr>
          <w:rFonts w:asciiTheme="minorHAnsi" w:hAnsiTheme="minorHAnsi" w:cstheme="minorHAnsi"/>
          <w:lang w:eastAsia="zh-CN"/>
        </w:rPr>
      </w:pPr>
    </w:p>
    <w:tbl>
      <w:tblPr>
        <w:tblW w:w="0" w:type="auto"/>
        <w:jc w:val="center"/>
        <w:tblInd w:w="108" w:type="dxa"/>
        <w:tblBorders>
          <w:top w:val="single" w:sz="12" w:space="0" w:color="548DD4"/>
          <w:left w:val="single" w:sz="12" w:space="0" w:color="548DD4"/>
          <w:bottom w:val="single" w:sz="12" w:space="0" w:color="548DD4"/>
          <w:right w:val="single" w:sz="12" w:space="0" w:color="548DD4"/>
          <w:insideH w:val="single" w:sz="12" w:space="0" w:color="548DD4"/>
          <w:insideV w:val="single" w:sz="12" w:space="0" w:color="548DD4"/>
        </w:tblBorders>
        <w:tblLayout w:type="fixed"/>
        <w:tblLook w:val="0000"/>
      </w:tblPr>
      <w:tblGrid>
        <w:gridCol w:w="1980"/>
        <w:gridCol w:w="6564"/>
      </w:tblGrid>
      <w:tr w:rsidR="007B3D3A" w:rsidRPr="00516D49" w:rsidTr="002C3334">
        <w:trPr>
          <w:trHeight w:val="360"/>
          <w:jc w:val="center"/>
        </w:trPr>
        <w:tc>
          <w:tcPr>
            <w:tcW w:w="1980" w:type="dxa"/>
            <w:shd w:val="clear" w:color="auto" w:fill="95B3D7"/>
            <w:vAlign w:val="center"/>
          </w:tcPr>
          <w:p w:rsidR="007B3D3A" w:rsidRPr="00516D49" w:rsidRDefault="007B3D3A"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ID</w:t>
            </w:r>
          </w:p>
        </w:tc>
        <w:tc>
          <w:tcPr>
            <w:tcW w:w="6564" w:type="dxa"/>
            <w:shd w:val="clear" w:color="auto" w:fill="F3F3F3"/>
            <w:vAlign w:val="center"/>
          </w:tcPr>
          <w:p w:rsidR="007B3D3A" w:rsidRPr="00516D49" w:rsidRDefault="00D31B6F" w:rsidP="00EE6157">
            <w:pPr>
              <w:snapToGrid w:val="0"/>
              <w:jc w:val="both"/>
              <w:rPr>
                <w:rFonts w:asciiTheme="minorHAnsi" w:hAnsiTheme="minorHAnsi" w:cstheme="minorHAnsi"/>
                <w:b/>
                <w:sz w:val="20"/>
                <w:lang w:eastAsia="zh-CN"/>
              </w:rPr>
            </w:pPr>
            <w:r w:rsidRPr="00516D49">
              <w:rPr>
                <w:rFonts w:asciiTheme="minorHAnsi" w:hAnsiTheme="minorHAnsi" w:cstheme="minorHAnsi"/>
                <w:b/>
                <w:sz w:val="20"/>
                <w:lang w:eastAsia="zh-CN"/>
              </w:rPr>
              <w:t>1</w:t>
            </w:r>
            <w:r w:rsidR="00EE6157" w:rsidRPr="00516D49">
              <w:rPr>
                <w:rFonts w:asciiTheme="minorHAnsi" w:hAnsiTheme="minorHAnsi" w:cstheme="minorHAnsi"/>
                <w:b/>
                <w:sz w:val="20"/>
                <w:lang w:eastAsia="zh-CN"/>
              </w:rPr>
              <w:t>4</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snapToGrid w:val="0"/>
              <w:jc w:val="both"/>
              <w:rPr>
                <w:rFonts w:asciiTheme="minorHAnsi" w:eastAsia="SimSun" w:hAnsiTheme="minorHAnsi" w:cstheme="minorHAnsi"/>
                <w:sz w:val="20"/>
              </w:rPr>
            </w:pPr>
            <w:r w:rsidRPr="00516D49">
              <w:rPr>
                <w:rFonts w:asciiTheme="minorHAnsi" w:eastAsia="SimSun" w:hAnsiTheme="minorHAnsi" w:cstheme="minorHAnsi"/>
                <w:sz w:val="20"/>
              </w:rPr>
              <w:t>Name</w:t>
            </w:r>
          </w:p>
        </w:tc>
        <w:tc>
          <w:tcPr>
            <w:tcW w:w="6564" w:type="dxa"/>
            <w:shd w:val="clear" w:color="auto" w:fill="F3F3F3"/>
            <w:vAlign w:val="center"/>
          </w:tcPr>
          <w:p w:rsidR="007B3D3A" w:rsidRPr="00516D49" w:rsidRDefault="007B3D3A" w:rsidP="003E44BE">
            <w:pPr>
              <w:jc w:val="both"/>
              <w:rPr>
                <w:rFonts w:asciiTheme="minorHAnsi" w:hAnsiTheme="minorHAnsi" w:cstheme="minorHAnsi"/>
                <w:b/>
                <w:sz w:val="20"/>
              </w:rPr>
            </w:pPr>
            <w:r w:rsidRPr="00516D49">
              <w:rPr>
                <w:rFonts w:asciiTheme="minorHAnsi" w:hAnsiTheme="minorHAnsi" w:cstheme="minorHAnsi"/>
                <w:b/>
                <w:sz w:val="20"/>
              </w:rPr>
              <w:t xml:space="preserve">Set </w:t>
            </w:r>
            <w:r w:rsidRPr="00516D49">
              <w:rPr>
                <w:rFonts w:asciiTheme="minorHAnsi" w:hAnsiTheme="minorHAnsi" w:cstheme="minorHAnsi"/>
                <w:b/>
                <w:sz w:val="20"/>
                <w:lang w:eastAsia="zh-CN"/>
              </w:rPr>
              <w:t>s</w:t>
            </w:r>
            <w:r w:rsidRPr="00516D49">
              <w:rPr>
                <w:rFonts w:asciiTheme="minorHAnsi" w:hAnsiTheme="minorHAnsi" w:cstheme="minorHAnsi"/>
                <w:b/>
                <w:sz w:val="20"/>
              </w:rPr>
              <w:t>imulation speed</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Goal </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To set the speed of the whole simulation.</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Pre-condition</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The </w:t>
            </w:r>
            <w:r w:rsidR="00EE6157" w:rsidRPr="00516D49">
              <w:rPr>
                <w:rFonts w:asciiTheme="minorHAnsi" w:hAnsiTheme="minorHAnsi" w:cstheme="minorHAnsi"/>
                <w:sz w:val="20"/>
              </w:rPr>
              <w:t>application is in simulation status or edit</w:t>
            </w:r>
            <w:r w:rsidRPr="00516D49">
              <w:rPr>
                <w:rFonts w:asciiTheme="minorHAnsi" w:hAnsiTheme="minorHAnsi" w:cstheme="minorHAnsi"/>
                <w:sz w:val="20"/>
              </w:rPr>
              <w:t xml:space="preserve"> sta</w:t>
            </w:r>
            <w:r w:rsidRPr="00516D49">
              <w:rPr>
                <w:rFonts w:asciiTheme="minorHAnsi" w:hAnsiTheme="minorHAnsi" w:cstheme="minorHAnsi"/>
                <w:sz w:val="20"/>
                <w:lang w:eastAsia="zh-CN"/>
              </w:rPr>
              <w:t>tus.</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Main </w:t>
            </w:r>
          </w:p>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Success</w:t>
            </w:r>
          </w:p>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lastRenderedPageBreak/>
              <w:t>Scenario</w:t>
            </w:r>
          </w:p>
        </w:tc>
        <w:tc>
          <w:tcPr>
            <w:tcW w:w="6564" w:type="dxa"/>
            <w:shd w:val="clear" w:color="auto" w:fill="auto"/>
            <w:vAlign w:val="center"/>
          </w:tcPr>
          <w:p w:rsidR="007B3D3A" w:rsidRPr="00516D49" w:rsidRDefault="007B3D3A" w:rsidP="003E44BE">
            <w:pPr>
              <w:pStyle w:val="normal0"/>
              <w:numPr>
                <w:ilvl w:val="0"/>
                <w:numId w:val="44"/>
              </w:numPr>
              <w:rPr>
                <w:rFonts w:asciiTheme="minorHAnsi" w:hAnsiTheme="minorHAnsi" w:cstheme="minorHAnsi"/>
                <w:sz w:val="20"/>
                <w:szCs w:val="20"/>
              </w:rPr>
            </w:pPr>
            <w:r w:rsidRPr="00516D49">
              <w:rPr>
                <w:rFonts w:asciiTheme="minorHAnsi" w:hAnsiTheme="minorHAnsi" w:cstheme="minorHAnsi"/>
                <w:sz w:val="20"/>
                <w:szCs w:val="20"/>
              </w:rPr>
              <w:lastRenderedPageBreak/>
              <w:t xml:space="preserve">The user chooses to increase or decrease </w:t>
            </w:r>
            <w:r w:rsidRPr="00516D49">
              <w:rPr>
                <w:rFonts w:asciiTheme="minorHAnsi" w:hAnsiTheme="minorHAnsi" w:cstheme="minorHAnsi"/>
                <w:sz w:val="20"/>
                <w:szCs w:val="20"/>
                <w:lang w:eastAsia="zh-CN"/>
              </w:rPr>
              <w:t xml:space="preserve">the </w:t>
            </w:r>
            <w:r w:rsidRPr="00516D49">
              <w:rPr>
                <w:rFonts w:asciiTheme="minorHAnsi" w:hAnsiTheme="minorHAnsi" w:cstheme="minorHAnsi"/>
                <w:sz w:val="20"/>
                <w:szCs w:val="20"/>
              </w:rPr>
              <w:t>simulation speed icon</w:t>
            </w:r>
            <w:r w:rsidRPr="00516D49">
              <w:rPr>
                <w:rFonts w:asciiTheme="minorHAnsi" w:hAnsiTheme="minorHAnsi" w:cstheme="minorHAnsi"/>
                <w:sz w:val="20"/>
                <w:szCs w:val="20"/>
                <w:lang w:eastAsia="zh-CN"/>
              </w:rPr>
              <w:t>.</w:t>
            </w:r>
          </w:p>
          <w:p w:rsidR="007B3D3A" w:rsidRPr="00516D49" w:rsidRDefault="007B3D3A" w:rsidP="003E44BE">
            <w:pPr>
              <w:pStyle w:val="normal0"/>
              <w:numPr>
                <w:ilvl w:val="0"/>
                <w:numId w:val="44"/>
              </w:numPr>
              <w:rPr>
                <w:rFonts w:asciiTheme="minorHAnsi" w:hAnsiTheme="minorHAnsi" w:cstheme="minorHAnsi"/>
                <w:sz w:val="20"/>
                <w:szCs w:val="20"/>
                <w:lang w:eastAsia="nl-NL"/>
              </w:rPr>
            </w:pPr>
            <w:r w:rsidRPr="00516D49">
              <w:rPr>
                <w:rFonts w:asciiTheme="minorHAnsi" w:hAnsiTheme="minorHAnsi" w:cstheme="minorHAnsi"/>
                <w:sz w:val="20"/>
                <w:szCs w:val="20"/>
                <w:lang w:eastAsia="nl-NL"/>
              </w:rPr>
              <w:t xml:space="preserve">System increases/decreases the value in the speed label   </w:t>
            </w:r>
          </w:p>
          <w:p w:rsidR="007B3D3A" w:rsidRPr="00516D49" w:rsidRDefault="005E4A42" w:rsidP="003E44BE">
            <w:pPr>
              <w:pStyle w:val="normal0"/>
              <w:numPr>
                <w:ilvl w:val="0"/>
                <w:numId w:val="44"/>
              </w:numPr>
              <w:rPr>
                <w:rFonts w:asciiTheme="minorHAnsi" w:hAnsiTheme="minorHAnsi" w:cstheme="minorHAnsi"/>
                <w:sz w:val="20"/>
                <w:szCs w:val="20"/>
                <w:lang w:eastAsia="nl-NL"/>
              </w:rPr>
            </w:pPr>
            <w:r w:rsidRPr="00516D49">
              <w:rPr>
                <w:rFonts w:asciiTheme="minorHAnsi" w:eastAsiaTheme="minorEastAsia" w:hAnsiTheme="minorHAnsi" w:cstheme="minorHAnsi"/>
                <w:sz w:val="20"/>
                <w:szCs w:val="20"/>
                <w:lang w:eastAsia="zh-CN"/>
              </w:rPr>
              <w:t xml:space="preserve">When the simulation is running, the </w:t>
            </w:r>
            <w:r w:rsidR="007B3D3A" w:rsidRPr="00516D49">
              <w:rPr>
                <w:rFonts w:asciiTheme="minorHAnsi" w:hAnsiTheme="minorHAnsi" w:cstheme="minorHAnsi"/>
                <w:sz w:val="20"/>
                <w:szCs w:val="20"/>
                <w:lang w:eastAsia="nl-NL"/>
              </w:rPr>
              <w:t>belt speeds up or slows down. In edit stat</w:t>
            </w:r>
            <w:r w:rsidRPr="00516D49">
              <w:rPr>
                <w:rFonts w:asciiTheme="minorHAnsi" w:eastAsiaTheme="minorEastAsia" w:hAnsiTheme="minorHAnsi" w:cstheme="minorHAnsi"/>
                <w:sz w:val="20"/>
                <w:szCs w:val="20"/>
                <w:lang w:eastAsia="zh-CN"/>
              </w:rPr>
              <w:t>us</w:t>
            </w:r>
            <w:r w:rsidR="007B3D3A" w:rsidRPr="00516D49">
              <w:rPr>
                <w:rFonts w:asciiTheme="minorHAnsi" w:hAnsiTheme="minorHAnsi" w:cstheme="minorHAnsi"/>
                <w:sz w:val="20"/>
                <w:szCs w:val="20"/>
                <w:lang w:eastAsia="nl-NL"/>
              </w:rPr>
              <w:t xml:space="preserve"> </w:t>
            </w:r>
            <w:r w:rsidRPr="00516D49">
              <w:rPr>
                <w:rFonts w:asciiTheme="minorHAnsi" w:eastAsiaTheme="minorEastAsia" w:hAnsiTheme="minorHAnsi" w:cstheme="minorHAnsi"/>
                <w:sz w:val="20"/>
                <w:szCs w:val="20"/>
                <w:lang w:eastAsia="zh-CN"/>
              </w:rPr>
              <w:t>only value</w:t>
            </w:r>
            <w:r w:rsidR="007B3D3A" w:rsidRPr="00516D49">
              <w:rPr>
                <w:rFonts w:asciiTheme="minorHAnsi" w:hAnsiTheme="minorHAnsi" w:cstheme="minorHAnsi"/>
                <w:sz w:val="20"/>
                <w:szCs w:val="20"/>
                <w:lang w:eastAsia="nl-NL"/>
              </w:rPr>
              <w:t xml:space="preserve"> changes</w:t>
            </w:r>
            <w:r w:rsidRPr="00516D49">
              <w:rPr>
                <w:rFonts w:asciiTheme="minorHAnsi" w:eastAsiaTheme="minorEastAsia" w:hAnsiTheme="minorHAnsi" w:cstheme="minorHAnsi"/>
                <w:sz w:val="20"/>
                <w:szCs w:val="20"/>
                <w:lang w:eastAsia="zh-CN"/>
              </w:rPr>
              <w:t>.</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lastRenderedPageBreak/>
              <w:t>Extensions</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       1a. User tries to decrease </w:t>
            </w:r>
            <w:r w:rsidRPr="00516D49">
              <w:rPr>
                <w:rFonts w:asciiTheme="minorHAnsi" w:hAnsiTheme="minorHAnsi" w:cstheme="minorHAnsi"/>
                <w:sz w:val="20"/>
                <w:lang w:eastAsia="zh-CN"/>
              </w:rPr>
              <w:t xml:space="preserve">the </w:t>
            </w:r>
            <w:r w:rsidRPr="00516D49">
              <w:rPr>
                <w:rFonts w:asciiTheme="minorHAnsi" w:hAnsiTheme="minorHAnsi" w:cstheme="minorHAnsi"/>
                <w:sz w:val="20"/>
              </w:rPr>
              <w:t>speed when speed value is on its 1</w:t>
            </w:r>
            <w:r w:rsidRPr="00516D49">
              <w:rPr>
                <w:rFonts w:asciiTheme="minorHAnsi" w:hAnsiTheme="minorHAnsi" w:cstheme="minorHAnsi"/>
                <w:sz w:val="20"/>
                <w:vertAlign w:val="superscript"/>
              </w:rPr>
              <w:t>st</w:t>
            </w:r>
            <w:r w:rsidRPr="00516D49">
              <w:rPr>
                <w:rFonts w:asciiTheme="minorHAnsi" w:hAnsiTheme="minorHAnsi" w:cstheme="minorHAnsi"/>
                <w:sz w:val="20"/>
              </w:rPr>
              <w:t xml:space="preserve"> value</w:t>
            </w:r>
          </w:p>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w:t>
            </w:r>
            <w:r w:rsidRPr="00516D49">
              <w:rPr>
                <w:rFonts w:asciiTheme="minorHAnsi" w:hAnsiTheme="minorHAnsi" w:cstheme="minorHAnsi"/>
                <w:sz w:val="20"/>
                <w:lang w:eastAsia="zh-CN"/>
              </w:rPr>
              <w:t>The s</w:t>
            </w:r>
            <w:r w:rsidRPr="00516D49">
              <w:rPr>
                <w:rFonts w:asciiTheme="minorHAnsi" w:hAnsiTheme="minorHAnsi" w:cstheme="minorHAnsi"/>
                <w:sz w:val="20"/>
              </w:rPr>
              <w:t xml:space="preserve">ystem gives </w:t>
            </w:r>
            <w:r w:rsidRPr="00516D49">
              <w:rPr>
                <w:rFonts w:asciiTheme="minorHAnsi" w:hAnsiTheme="minorHAnsi" w:cstheme="minorHAnsi"/>
                <w:sz w:val="20"/>
                <w:lang w:eastAsia="zh-CN"/>
              </w:rPr>
              <w:t xml:space="preserve">a </w:t>
            </w:r>
            <w:r w:rsidRPr="00516D49">
              <w:rPr>
                <w:rFonts w:asciiTheme="minorHAnsi" w:hAnsiTheme="minorHAnsi" w:cstheme="minorHAnsi"/>
                <w:sz w:val="20"/>
              </w:rPr>
              <w:t xml:space="preserve">message that </w:t>
            </w:r>
            <w:r w:rsidR="005E4A42" w:rsidRPr="00516D49">
              <w:rPr>
                <w:rFonts w:asciiTheme="minorHAnsi" w:hAnsiTheme="minorHAnsi" w:cstheme="minorHAnsi"/>
                <w:sz w:val="20"/>
                <w:lang w:eastAsia="zh-CN"/>
              </w:rPr>
              <w:t xml:space="preserve">the </w:t>
            </w:r>
            <w:r w:rsidRPr="00516D49">
              <w:rPr>
                <w:rFonts w:asciiTheme="minorHAnsi" w:hAnsiTheme="minorHAnsi" w:cstheme="minorHAnsi"/>
                <w:sz w:val="20"/>
              </w:rPr>
              <w:t xml:space="preserve">speed value cannot be decreased </w:t>
            </w:r>
            <w:r w:rsidRPr="00516D49">
              <w:rPr>
                <w:rFonts w:asciiTheme="minorHAnsi" w:hAnsiTheme="minorHAnsi" w:cstheme="minorHAnsi"/>
                <w:sz w:val="20"/>
                <w:lang w:eastAsia="zh-CN"/>
              </w:rPr>
              <w:t>any more.</w:t>
            </w:r>
          </w:p>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rPr>
              <w:t xml:space="preserve">             Go to MSS step 1   </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Post-condition</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lang w:eastAsia="zh-CN"/>
              </w:rPr>
            </w:pPr>
            <w:r w:rsidRPr="00516D49">
              <w:rPr>
                <w:rFonts w:asciiTheme="minorHAnsi" w:hAnsiTheme="minorHAnsi" w:cstheme="minorHAnsi"/>
                <w:sz w:val="20"/>
                <w:lang w:eastAsia="zh-CN"/>
              </w:rPr>
              <w:t>The s</w:t>
            </w:r>
            <w:r w:rsidRPr="00516D49">
              <w:rPr>
                <w:rFonts w:asciiTheme="minorHAnsi" w:hAnsiTheme="minorHAnsi" w:cstheme="minorHAnsi"/>
                <w:sz w:val="20"/>
              </w:rPr>
              <w:t>imulation speed has been set</w:t>
            </w:r>
            <w:r w:rsidRPr="00516D49">
              <w:rPr>
                <w:rFonts w:asciiTheme="minorHAnsi" w:hAnsiTheme="minorHAnsi" w:cstheme="minorHAnsi"/>
                <w:sz w:val="20"/>
                <w:lang w:eastAsia="zh-CN"/>
              </w:rPr>
              <w:t>.</w:t>
            </w:r>
          </w:p>
        </w:tc>
      </w:tr>
      <w:tr w:rsidR="007B3D3A" w:rsidRPr="00516D49" w:rsidTr="002C3334">
        <w:trPr>
          <w:trHeight w:val="360"/>
          <w:jc w:val="center"/>
        </w:trPr>
        <w:tc>
          <w:tcPr>
            <w:tcW w:w="1980" w:type="dxa"/>
            <w:shd w:val="clear" w:color="auto" w:fill="95B3D7"/>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 xml:space="preserve">Author </w:t>
            </w:r>
          </w:p>
        </w:tc>
        <w:tc>
          <w:tcPr>
            <w:tcW w:w="6564" w:type="dxa"/>
            <w:shd w:val="clear" w:color="auto" w:fill="auto"/>
            <w:vAlign w:val="center"/>
          </w:tcPr>
          <w:p w:rsidR="007B3D3A" w:rsidRPr="00516D49" w:rsidRDefault="007B3D3A" w:rsidP="003E44BE">
            <w:pPr>
              <w:jc w:val="both"/>
              <w:rPr>
                <w:rFonts w:asciiTheme="minorHAnsi" w:hAnsiTheme="minorHAnsi" w:cstheme="minorHAnsi"/>
                <w:sz w:val="20"/>
              </w:rPr>
            </w:pPr>
            <w:r w:rsidRPr="00516D49">
              <w:rPr>
                <w:rFonts w:asciiTheme="minorHAnsi" w:hAnsiTheme="minorHAnsi" w:cstheme="minorHAnsi"/>
                <w:sz w:val="20"/>
              </w:rPr>
              <w:t>Ibeagha Ginika</w:t>
            </w:r>
          </w:p>
        </w:tc>
      </w:tr>
    </w:tbl>
    <w:p w:rsidR="007B3D3A" w:rsidRPr="00516D49" w:rsidRDefault="007B3D3A" w:rsidP="003E44BE">
      <w:pPr>
        <w:jc w:val="both"/>
        <w:rPr>
          <w:rFonts w:asciiTheme="minorHAnsi" w:hAnsiTheme="minorHAnsi" w:cstheme="minorHAnsi"/>
          <w:lang w:eastAsia="zh-CN"/>
        </w:rPr>
      </w:pPr>
    </w:p>
    <w:p w:rsidR="00BD26E8" w:rsidRPr="00516D49" w:rsidRDefault="00BD26E8" w:rsidP="003E44BE">
      <w:pPr>
        <w:jc w:val="both"/>
        <w:rPr>
          <w:rFonts w:asciiTheme="minorHAnsi" w:hAnsiTheme="minorHAnsi" w:cstheme="minorHAnsi"/>
          <w:lang w:eastAsia="zh-CN"/>
        </w:rPr>
      </w:pPr>
    </w:p>
    <w:p w:rsidR="00CE5FE5" w:rsidRPr="00516D49" w:rsidRDefault="00CE5FE5" w:rsidP="003E44BE">
      <w:pPr>
        <w:jc w:val="both"/>
        <w:rPr>
          <w:rFonts w:asciiTheme="minorHAnsi" w:hAnsiTheme="minorHAnsi" w:cstheme="minorHAnsi"/>
          <w:lang w:eastAsia="zh-CN"/>
        </w:rPr>
      </w:pPr>
    </w:p>
    <w:p w:rsidR="00CE5FE5" w:rsidRPr="00516D49" w:rsidRDefault="00F931B2" w:rsidP="003E44BE">
      <w:pPr>
        <w:pStyle w:val="Heading1"/>
        <w:jc w:val="both"/>
        <w:rPr>
          <w:rFonts w:asciiTheme="minorHAnsi" w:hAnsiTheme="minorHAnsi" w:cstheme="minorHAnsi"/>
          <w:lang w:eastAsia="zh-CN"/>
        </w:rPr>
      </w:pPr>
      <w:bookmarkStart w:id="11" w:name="_Toc273528485"/>
      <w:r w:rsidRPr="00516D49">
        <w:rPr>
          <w:rFonts w:asciiTheme="minorHAnsi" w:hAnsiTheme="minorHAnsi" w:cstheme="minorHAnsi"/>
          <w:lang w:eastAsia="zh-CN"/>
        </w:rPr>
        <w:lastRenderedPageBreak/>
        <w:t>User Interface</w:t>
      </w:r>
      <w:bookmarkEnd w:id="11"/>
    </w:p>
    <w:p w:rsidR="00CD3DD7" w:rsidRPr="00516D49" w:rsidRDefault="00CD3DD7" w:rsidP="00CD3DD7">
      <w:pPr>
        <w:jc w:val="center"/>
        <w:rPr>
          <w:rFonts w:asciiTheme="minorHAnsi" w:hAnsiTheme="minorHAnsi" w:cstheme="minorHAnsi"/>
        </w:rPr>
      </w:pPr>
      <w:r w:rsidRPr="00516D49">
        <w:rPr>
          <w:rFonts w:asciiTheme="minorHAnsi" w:hAnsiTheme="minorHAnsi" w:cstheme="minorHAnsi"/>
          <w:noProof/>
          <w:lang w:eastAsia="zh-CN"/>
        </w:rPr>
        <w:pict>
          <v:shapetype id="_x0000_t32" coordsize="21600,21600" o:spt="32" o:oned="t" path="m,l21600,21600e" filled="f">
            <v:path arrowok="t" fillok="f" o:connecttype="none"/>
            <o:lock v:ext="edit" shapetype="t"/>
          </v:shapetype>
          <v:shape id="_x0000_s2116" type="#_x0000_t32" style="position:absolute;left:0;text-align:left;margin-left:-15.75pt;margin-top:309.7pt;width:163.5pt;height:0;z-index:251680768" o:connectortype="straight" strokecolor="red" strokeweight="1.5pt">
            <v:stroke endarrow="block"/>
          </v:shape>
        </w:pict>
      </w:r>
      <w:r w:rsidRPr="00516D49">
        <w:rPr>
          <w:rFonts w:asciiTheme="minorHAnsi" w:hAnsiTheme="minorHAnsi" w:cstheme="minorHAnsi"/>
          <w:noProof/>
          <w:lang w:eastAsia="zh-CN"/>
        </w:rPr>
        <w:pict>
          <v:shape id="_x0000_s2114" type="#_x0000_t32" style="position:absolute;left:0;text-align:left;margin-left:-15.75pt;margin-top:218.95pt;width:48pt;height:0;z-index:251679744" o:connectortype="straight" strokecolor="red" strokeweight="1.5pt">
            <v:stroke endarrow="block"/>
          </v:shape>
        </w:pict>
      </w:r>
      <w:r w:rsidRPr="00516D49">
        <w:rPr>
          <w:rFonts w:asciiTheme="minorHAnsi" w:hAnsiTheme="minorHAnsi" w:cstheme="minorHAnsi"/>
          <w:noProof/>
          <w:lang w:eastAsia="zh-CN"/>
        </w:rPr>
        <w:pict>
          <v:shape id="_x0000_s2113" type="#_x0000_t32" style="position:absolute;left:0;text-align:left;margin-left:-15.75pt;margin-top:127.45pt;width:163.5pt;height:0;z-index:251678720" o:connectortype="straight" strokecolor="red" strokeweight="1.5pt">
            <v:stroke endarrow="block"/>
          </v:shape>
        </w:pict>
      </w:r>
      <w:r w:rsidRPr="00516D49">
        <w:rPr>
          <w:rFonts w:asciiTheme="minorHAnsi" w:hAnsiTheme="minorHAnsi" w:cstheme="minorHAnsi"/>
          <w:noProof/>
          <w:lang w:eastAsia="zh-CN"/>
        </w:rPr>
        <w:pict>
          <v:shape id="_x0000_s2112" type="#_x0000_t32" style="position:absolute;left:0;text-align:left;margin-left:-17.25pt;margin-top:50.2pt;width:48pt;height:0;z-index:251677696" o:connectortype="straight" strokecolor="red" strokeweight="1.5pt">
            <v:stroke endarrow="block"/>
          </v:shape>
        </w:pict>
      </w:r>
      <w:r w:rsidRPr="00516D49">
        <w:rPr>
          <w:rFonts w:asciiTheme="minorHAnsi" w:hAnsiTheme="minorHAnsi" w:cstheme="minorHAnsi"/>
          <w:noProof/>
          <w:lang w:eastAsia="zh-CN"/>
        </w:rPr>
        <w:pict>
          <v:shapetype id="_x0000_t202" coordsize="21600,21600" o:spt="202" path="m,l,21600r21600,l21600,xe">
            <v:stroke joinstyle="miter"/>
            <v:path gradientshapeok="t" o:connecttype="rect"/>
          </v:shapetype>
          <v:shape id="_x0000_s2110" type="#_x0000_t202" style="position:absolute;left:0;text-align:left;margin-left:-78.75pt;margin-top:112.45pt;width:61.5pt;height:31.5pt;z-index:251676672">
            <v:textbox style="mso-next-textbox:#_x0000_s2110">
              <w:txbxContent>
                <w:p w:rsidR="00CD3DD7" w:rsidRPr="00CD3DD7" w:rsidRDefault="00CD3DD7" w:rsidP="00CD3DD7">
                  <w:pPr>
                    <w:rPr>
                      <w:rFonts w:asciiTheme="minorHAnsi" w:hAnsiTheme="minorHAnsi" w:cstheme="minorHAnsi"/>
                      <w:b/>
                      <w:color w:val="FF0000"/>
                      <w:sz w:val="18"/>
                      <w:szCs w:val="18"/>
                      <w:lang w:eastAsia="zh-CN"/>
                    </w:rPr>
                  </w:pPr>
                  <w:r>
                    <w:rPr>
                      <w:rFonts w:asciiTheme="minorHAnsi" w:hAnsiTheme="minorHAnsi" w:cstheme="minorHAnsi" w:hint="eastAsia"/>
                      <w:b/>
                      <w:color w:val="FF0000"/>
                      <w:sz w:val="18"/>
                      <w:szCs w:val="18"/>
                      <w:lang w:eastAsia="zh-CN"/>
                    </w:rPr>
                    <w:t>Simulation Area</w:t>
                  </w:r>
                </w:p>
              </w:txbxContent>
            </v:textbox>
          </v:shape>
        </w:pict>
      </w:r>
      <w:r w:rsidRPr="00516D49">
        <w:rPr>
          <w:rFonts w:asciiTheme="minorHAnsi" w:hAnsiTheme="minorHAnsi" w:cstheme="minorHAnsi"/>
          <w:noProof/>
          <w:lang w:eastAsia="zh-CN"/>
        </w:rPr>
        <w:pict>
          <v:shape id="_x0000_s2109" type="#_x0000_t202" style="position:absolute;left:0;text-align:left;margin-left:-78.75pt;margin-top:294.7pt;width:61.5pt;height:31.5pt;z-index:251675648">
            <v:textbox style="mso-next-textbox:#_x0000_s2109">
              <w:txbxContent>
                <w:p w:rsidR="00CD3DD7" w:rsidRPr="00CD3DD7" w:rsidRDefault="00CD3DD7" w:rsidP="00CD3DD7">
                  <w:pPr>
                    <w:rPr>
                      <w:rFonts w:asciiTheme="minorHAnsi" w:hAnsiTheme="minorHAnsi" w:cstheme="minorHAnsi"/>
                      <w:b/>
                      <w:color w:val="FF0000"/>
                      <w:sz w:val="18"/>
                      <w:szCs w:val="18"/>
                      <w:lang w:eastAsia="zh-CN"/>
                    </w:rPr>
                  </w:pPr>
                  <w:r>
                    <w:rPr>
                      <w:rFonts w:asciiTheme="minorHAnsi" w:hAnsiTheme="minorHAnsi" w:cstheme="minorHAnsi" w:hint="eastAsia"/>
                      <w:b/>
                      <w:color w:val="FF0000"/>
                      <w:sz w:val="18"/>
                      <w:szCs w:val="18"/>
                      <w:lang w:eastAsia="zh-CN"/>
                    </w:rPr>
                    <w:t>Output Control</w:t>
                  </w:r>
                </w:p>
              </w:txbxContent>
            </v:textbox>
          </v:shape>
        </w:pict>
      </w:r>
      <w:r w:rsidRPr="00516D49">
        <w:rPr>
          <w:rFonts w:asciiTheme="minorHAnsi" w:hAnsiTheme="minorHAnsi" w:cstheme="minorHAnsi"/>
          <w:noProof/>
          <w:lang w:eastAsia="zh-CN"/>
        </w:rPr>
        <w:pict>
          <v:shape id="_x0000_s2108" type="#_x0000_t202" style="position:absolute;left:0;text-align:left;margin-left:-78.75pt;margin-top:203.2pt;width:61.5pt;height:31.5pt;z-index:251674624">
            <v:textbox style="mso-next-textbox:#_x0000_s2108">
              <w:txbxContent>
                <w:p w:rsidR="00CD3DD7" w:rsidRPr="00CD3DD7" w:rsidRDefault="00CD3DD7" w:rsidP="00CD3DD7">
                  <w:pPr>
                    <w:rPr>
                      <w:rFonts w:asciiTheme="minorHAnsi" w:hAnsiTheme="minorHAnsi" w:cstheme="minorHAnsi"/>
                      <w:b/>
                      <w:color w:val="FF0000"/>
                      <w:sz w:val="18"/>
                      <w:szCs w:val="18"/>
                      <w:lang w:eastAsia="zh-CN"/>
                    </w:rPr>
                  </w:pPr>
                  <w:r>
                    <w:rPr>
                      <w:rFonts w:asciiTheme="minorHAnsi" w:hAnsiTheme="minorHAnsi" w:cstheme="minorHAnsi" w:hint="eastAsia"/>
                      <w:b/>
                      <w:color w:val="FF0000"/>
                      <w:sz w:val="18"/>
                      <w:szCs w:val="18"/>
                      <w:lang w:eastAsia="zh-CN"/>
                    </w:rPr>
                    <w:t xml:space="preserve">Property </w:t>
                  </w:r>
                  <w:r w:rsidRPr="00CD3DD7">
                    <w:rPr>
                      <w:rFonts w:asciiTheme="minorHAnsi" w:hAnsiTheme="minorHAnsi" w:cstheme="minorHAnsi" w:hint="eastAsia"/>
                      <w:b/>
                      <w:color w:val="FF0000"/>
                      <w:sz w:val="18"/>
                      <w:szCs w:val="18"/>
                      <w:lang w:eastAsia="zh-CN"/>
                    </w:rPr>
                    <w:t>Bar</w:t>
                  </w:r>
                </w:p>
              </w:txbxContent>
            </v:textbox>
          </v:shape>
        </w:pict>
      </w:r>
      <w:r w:rsidRPr="00516D49">
        <w:rPr>
          <w:rFonts w:asciiTheme="minorHAnsi" w:hAnsiTheme="minorHAnsi" w:cstheme="minorHAnsi"/>
          <w:noProof/>
          <w:lang w:eastAsia="zh-CN"/>
        </w:rPr>
        <w:pict>
          <v:shape id="_x0000_s2107" type="#_x0000_t202" style="position:absolute;left:0;text-align:left;margin-left:-78.75pt;margin-top:32.2pt;width:61.5pt;height:31.5pt;z-index:251673600">
            <v:textbox style="mso-next-textbox:#_x0000_s2107">
              <w:txbxContent>
                <w:p w:rsidR="00CD3DD7" w:rsidRPr="00CD3DD7" w:rsidRDefault="00CD3DD7">
                  <w:pPr>
                    <w:rPr>
                      <w:rFonts w:asciiTheme="minorHAnsi" w:hAnsiTheme="minorHAnsi" w:cstheme="minorHAnsi"/>
                      <w:b/>
                      <w:color w:val="FF0000"/>
                      <w:sz w:val="18"/>
                      <w:szCs w:val="18"/>
                      <w:lang w:eastAsia="zh-CN"/>
                    </w:rPr>
                  </w:pPr>
                  <w:r w:rsidRPr="00CD3DD7">
                    <w:rPr>
                      <w:rFonts w:asciiTheme="minorHAnsi" w:hAnsiTheme="minorHAnsi" w:cstheme="minorHAnsi"/>
                      <w:b/>
                      <w:color w:val="FF0000"/>
                      <w:sz w:val="18"/>
                      <w:szCs w:val="18"/>
                      <w:lang w:eastAsia="zh-CN"/>
                    </w:rPr>
                    <w:t xml:space="preserve">Component </w:t>
                  </w:r>
                  <w:r w:rsidRPr="00CD3DD7">
                    <w:rPr>
                      <w:rFonts w:asciiTheme="minorHAnsi" w:hAnsiTheme="minorHAnsi" w:cstheme="minorHAnsi" w:hint="eastAsia"/>
                      <w:b/>
                      <w:color w:val="FF0000"/>
                      <w:sz w:val="18"/>
                      <w:szCs w:val="18"/>
                      <w:lang w:eastAsia="zh-CN"/>
                    </w:rPr>
                    <w:t>Bar</w:t>
                  </w:r>
                </w:p>
              </w:txbxContent>
            </v:textbox>
          </v:shape>
        </w:pict>
      </w:r>
      <w:r w:rsidRPr="00516D49">
        <w:rPr>
          <w:rFonts w:asciiTheme="minorHAnsi" w:hAnsiTheme="minorHAnsi" w:cstheme="minorHAnsi"/>
          <w:lang w:eastAsia="zh-CN"/>
        </w:rPr>
        <w:drawing>
          <wp:inline distT="0" distB="0" distL="0" distR="0">
            <wp:extent cx="5476875" cy="46228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ep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6875" cy="4622800"/>
                    </a:xfrm>
                    <a:prstGeom prst="rect">
                      <a:avLst/>
                    </a:prstGeom>
                  </pic:spPr>
                </pic:pic>
              </a:graphicData>
            </a:graphic>
          </wp:inline>
        </w:drawing>
      </w:r>
    </w:p>
    <w:p w:rsidR="00CD3DD7" w:rsidRPr="00516D49" w:rsidRDefault="00CD3DD7" w:rsidP="00CD3DD7">
      <w:pPr>
        <w:jc w:val="both"/>
        <w:rPr>
          <w:rFonts w:asciiTheme="minorHAnsi" w:eastAsiaTheme="majorEastAsia" w:hAnsiTheme="minorHAnsi" w:cstheme="minorHAnsi"/>
          <w:b/>
          <w:sz w:val="20"/>
        </w:rPr>
      </w:pPr>
      <w:r w:rsidRPr="00516D49">
        <w:rPr>
          <w:rFonts w:asciiTheme="minorHAnsi" w:eastAsiaTheme="majorEastAsia" w:hAnsiTheme="minorHAnsi" w:cstheme="minorHAnsi"/>
          <w:b/>
          <w:sz w:val="20"/>
        </w:rPr>
        <w:t>Components Bar:</w:t>
      </w:r>
    </w:p>
    <w:p w:rsidR="00CD3DD7" w:rsidRPr="00516D49" w:rsidRDefault="00CD3DD7" w:rsidP="00CD3DD7">
      <w:pPr>
        <w:jc w:val="both"/>
        <w:rPr>
          <w:rFonts w:asciiTheme="minorHAnsi" w:eastAsiaTheme="majorEastAsia" w:hAnsiTheme="minorHAnsi" w:cstheme="minorHAnsi"/>
          <w:sz w:val="20"/>
        </w:rPr>
      </w:pPr>
      <w:r w:rsidRPr="00516D49">
        <w:rPr>
          <w:rFonts w:asciiTheme="minorHAnsi" w:eastAsiaTheme="majorEastAsia" w:hAnsiTheme="minorHAnsi" w:cstheme="minorHAnsi"/>
          <w:sz w:val="20"/>
        </w:rPr>
        <w:t>1 – Add a conveyor, the user click on the component and draw a path between the other conveyors, sorters, destination gate.</w:t>
      </w:r>
    </w:p>
    <w:p w:rsidR="00CD3DD7" w:rsidRPr="00516D49" w:rsidRDefault="00CD3DD7" w:rsidP="00CD3DD7">
      <w:pPr>
        <w:jc w:val="both"/>
        <w:rPr>
          <w:rFonts w:asciiTheme="minorHAnsi" w:eastAsiaTheme="majorEastAsia" w:hAnsiTheme="minorHAnsi" w:cstheme="minorHAnsi"/>
          <w:sz w:val="20"/>
        </w:rPr>
      </w:pPr>
      <w:r w:rsidRPr="00516D49">
        <w:rPr>
          <w:rFonts w:asciiTheme="minorHAnsi" w:eastAsiaTheme="majorEastAsia" w:hAnsiTheme="minorHAnsi" w:cstheme="minorHAnsi"/>
          <w:sz w:val="20"/>
        </w:rPr>
        <w:t>2 – Add a luggage</w:t>
      </w:r>
    </w:p>
    <w:p w:rsidR="00CD3DD7" w:rsidRPr="00516D49" w:rsidRDefault="00CD3DD7" w:rsidP="00CD3DD7">
      <w:pPr>
        <w:jc w:val="both"/>
        <w:rPr>
          <w:rFonts w:asciiTheme="minorHAnsi" w:eastAsiaTheme="majorEastAsia" w:hAnsiTheme="minorHAnsi" w:cstheme="minorHAnsi"/>
          <w:sz w:val="20"/>
        </w:rPr>
      </w:pPr>
      <w:r w:rsidRPr="00516D49">
        <w:rPr>
          <w:rFonts w:asciiTheme="minorHAnsi" w:eastAsiaTheme="majorEastAsia" w:hAnsiTheme="minorHAnsi" w:cstheme="minorHAnsi"/>
          <w:sz w:val="20"/>
        </w:rPr>
        <w:t>3 – Add a check-in gate (Drag &amp; Drop)</w:t>
      </w:r>
    </w:p>
    <w:p w:rsidR="00CD3DD7" w:rsidRPr="00516D49" w:rsidRDefault="00CD3DD7" w:rsidP="00CD3DD7">
      <w:pPr>
        <w:jc w:val="both"/>
        <w:rPr>
          <w:rFonts w:asciiTheme="minorHAnsi" w:eastAsiaTheme="majorEastAsia" w:hAnsiTheme="minorHAnsi" w:cstheme="minorHAnsi"/>
          <w:sz w:val="20"/>
        </w:rPr>
      </w:pPr>
      <w:r w:rsidRPr="00516D49">
        <w:rPr>
          <w:rFonts w:asciiTheme="minorHAnsi" w:eastAsiaTheme="majorEastAsia" w:hAnsiTheme="minorHAnsi" w:cstheme="minorHAnsi"/>
          <w:sz w:val="20"/>
        </w:rPr>
        <w:t>4 – Add a destination gate (Drag &amp; Drop)</w:t>
      </w:r>
    </w:p>
    <w:p w:rsidR="00CD3DD7" w:rsidRPr="00516D49" w:rsidRDefault="00CD3DD7" w:rsidP="00CD3DD7">
      <w:pPr>
        <w:jc w:val="both"/>
        <w:rPr>
          <w:rFonts w:asciiTheme="minorHAnsi" w:eastAsiaTheme="majorEastAsia" w:hAnsiTheme="minorHAnsi" w:cstheme="minorHAnsi"/>
          <w:sz w:val="20"/>
          <w:lang w:eastAsia="zh-CN"/>
        </w:rPr>
      </w:pPr>
      <w:r w:rsidRPr="00516D49">
        <w:rPr>
          <w:rFonts w:asciiTheme="minorHAnsi" w:eastAsiaTheme="majorEastAsia" w:hAnsiTheme="minorHAnsi" w:cstheme="minorHAnsi"/>
          <w:sz w:val="20"/>
        </w:rPr>
        <w:t xml:space="preserve">5 – Add </w:t>
      </w:r>
      <w:r w:rsidRPr="00516D49">
        <w:rPr>
          <w:rFonts w:asciiTheme="minorHAnsi" w:eastAsiaTheme="majorEastAsia" w:hAnsiTheme="minorHAnsi" w:cstheme="minorHAnsi"/>
          <w:sz w:val="20"/>
          <w:lang w:eastAsia="zh-CN"/>
        </w:rPr>
        <w:t xml:space="preserve">a </w:t>
      </w:r>
      <w:r w:rsidRPr="00516D49">
        <w:rPr>
          <w:rFonts w:asciiTheme="minorHAnsi" w:eastAsiaTheme="majorEastAsia" w:hAnsiTheme="minorHAnsi" w:cstheme="minorHAnsi"/>
          <w:sz w:val="20"/>
        </w:rPr>
        <w:t>sorter</w:t>
      </w:r>
    </w:p>
    <w:p w:rsidR="00CD3DD7" w:rsidRPr="00516D49" w:rsidRDefault="00CD3DD7" w:rsidP="00CD3DD7">
      <w:pPr>
        <w:jc w:val="both"/>
        <w:rPr>
          <w:rFonts w:asciiTheme="minorHAnsi" w:eastAsiaTheme="majorEastAsia" w:hAnsiTheme="minorHAnsi" w:cstheme="minorHAnsi"/>
          <w:b/>
          <w:sz w:val="20"/>
        </w:rPr>
      </w:pPr>
      <w:r w:rsidRPr="00516D49">
        <w:rPr>
          <w:rFonts w:asciiTheme="minorHAnsi" w:eastAsiaTheme="majorEastAsia" w:hAnsiTheme="minorHAnsi" w:cstheme="minorHAnsi"/>
          <w:b/>
          <w:sz w:val="20"/>
        </w:rPr>
        <w:t>Properties Bar:</w:t>
      </w:r>
    </w:p>
    <w:p w:rsidR="00CD3DD7" w:rsidRPr="00516D49" w:rsidRDefault="00CD3DD7" w:rsidP="00CD3DD7">
      <w:pPr>
        <w:jc w:val="both"/>
        <w:rPr>
          <w:rFonts w:asciiTheme="minorHAnsi" w:eastAsiaTheme="majorEastAsia" w:hAnsiTheme="minorHAnsi" w:cstheme="minorHAnsi"/>
          <w:sz w:val="20"/>
        </w:rPr>
      </w:pPr>
      <w:r w:rsidRPr="00516D49">
        <w:rPr>
          <w:rFonts w:asciiTheme="minorHAnsi" w:eastAsiaTheme="majorEastAsia" w:hAnsiTheme="minorHAnsi" w:cstheme="minorHAnsi"/>
          <w:sz w:val="20"/>
        </w:rPr>
        <w:t>6 – Will display the properties of the selected component in the edition/simulation area. All of component will be display in a list, selecting a name; the properties will be displayed as well.</w:t>
      </w:r>
    </w:p>
    <w:p w:rsidR="00CD3DD7" w:rsidRPr="00516D49" w:rsidRDefault="00CD3DD7" w:rsidP="00CD3DD7">
      <w:pPr>
        <w:jc w:val="both"/>
        <w:rPr>
          <w:rFonts w:asciiTheme="minorHAnsi" w:eastAsiaTheme="majorEastAsia" w:hAnsiTheme="minorHAnsi" w:cstheme="minorHAnsi"/>
          <w:b/>
          <w:sz w:val="20"/>
        </w:rPr>
      </w:pPr>
      <w:r w:rsidRPr="00516D49">
        <w:rPr>
          <w:rFonts w:asciiTheme="minorHAnsi" w:eastAsiaTheme="majorEastAsia" w:hAnsiTheme="minorHAnsi" w:cstheme="minorHAnsi"/>
          <w:b/>
          <w:sz w:val="20"/>
        </w:rPr>
        <w:lastRenderedPageBreak/>
        <w:t>Output Control:</w:t>
      </w:r>
    </w:p>
    <w:p w:rsidR="00CD3DD7" w:rsidRPr="00516D49" w:rsidRDefault="00CD3DD7" w:rsidP="00CD3DD7">
      <w:pPr>
        <w:jc w:val="both"/>
        <w:rPr>
          <w:rStyle w:val="shorttext"/>
          <w:rFonts w:asciiTheme="minorHAnsi" w:eastAsiaTheme="majorEastAsia" w:hAnsiTheme="minorHAnsi" w:cstheme="minorHAnsi"/>
          <w:sz w:val="20"/>
        </w:rPr>
      </w:pPr>
      <w:r w:rsidRPr="00516D49">
        <w:rPr>
          <w:rFonts w:asciiTheme="minorHAnsi" w:eastAsiaTheme="majorEastAsia" w:hAnsiTheme="minorHAnsi" w:cstheme="minorHAnsi"/>
          <w:sz w:val="20"/>
        </w:rPr>
        <w:t xml:space="preserve">7 – Display errors if </w:t>
      </w:r>
      <w:r w:rsidRPr="00516D49">
        <w:rPr>
          <w:rFonts w:asciiTheme="minorHAnsi" w:eastAsiaTheme="majorEastAsia" w:hAnsiTheme="minorHAnsi" w:cstheme="minorHAnsi"/>
          <w:sz w:val="20"/>
          <w:lang w:eastAsia="zh-CN"/>
        </w:rPr>
        <w:t>there</w:t>
      </w:r>
      <w:r w:rsidRPr="00516D49">
        <w:rPr>
          <w:rFonts w:asciiTheme="minorHAnsi" w:eastAsiaTheme="majorEastAsia" w:hAnsiTheme="minorHAnsi" w:cstheme="minorHAnsi"/>
          <w:sz w:val="20"/>
        </w:rPr>
        <w:t xml:space="preserve"> exist</w:t>
      </w:r>
      <w:r w:rsidRPr="00516D49">
        <w:rPr>
          <w:rFonts w:asciiTheme="minorHAnsi" w:eastAsiaTheme="majorEastAsia" w:hAnsiTheme="minorHAnsi" w:cstheme="minorHAnsi"/>
          <w:sz w:val="20"/>
          <w:lang w:eastAsia="zh-CN"/>
        </w:rPr>
        <w:t>s</w:t>
      </w:r>
      <w:r w:rsidRPr="00516D49">
        <w:rPr>
          <w:rFonts w:asciiTheme="minorHAnsi" w:eastAsiaTheme="majorEastAsia" w:hAnsiTheme="minorHAnsi" w:cstheme="minorHAnsi"/>
          <w:sz w:val="20"/>
        </w:rPr>
        <w:t xml:space="preserve"> some </w:t>
      </w:r>
      <w:r w:rsidRPr="00516D49">
        <w:rPr>
          <w:rStyle w:val="shorttext"/>
          <w:rFonts w:asciiTheme="minorHAnsi" w:eastAsiaTheme="majorEastAsia" w:hAnsiTheme="minorHAnsi" w:cstheme="minorHAnsi"/>
          <w:sz w:val="20"/>
        </w:rPr>
        <w:t>inconsistencies</w:t>
      </w:r>
    </w:p>
    <w:p w:rsidR="00CD3DD7" w:rsidRPr="00516D49" w:rsidRDefault="00CD3DD7" w:rsidP="00CD3DD7">
      <w:pPr>
        <w:jc w:val="both"/>
        <w:rPr>
          <w:rStyle w:val="shorttext"/>
          <w:rFonts w:asciiTheme="minorHAnsi" w:eastAsiaTheme="majorEastAsia" w:hAnsiTheme="minorHAnsi" w:cstheme="minorHAnsi"/>
          <w:b/>
          <w:sz w:val="20"/>
        </w:rPr>
      </w:pPr>
      <w:r w:rsidRPr="00516D49">
        <w:rPr>
          <w:rStyle w:val="shorttext"/>
          <w:rFonts w:asciiTheme="minorHAnsi" w:eastAsiaTheme="majorEastAsia" w:hAnsiTheme="minorHAnsi" w:cstheme="minorHAnsi"/>
          <w:b/>
          <w:sz w:val="20"/>
        </w:rPr>
        <w:t>Simulation Area:</w:t>
      </w:r>
    </w:p>
    <w:p w:rsidR="00CD3DD7" w:rsidRPr="00516D49" w:rsidRDefault="00CD3DD7" w:rsidP="00CD3DD7">
      <w:pPr>
        <w:jc w:val="both"/>
        <w:rPr>
          <w:rStyle w:val="shorttext"/>
          <w:rFonts w:asciiTheme="minorHAnsi" w:eastAsiaTheme="majorEastAsia" w:hAnsiTheme="minorHAnsi" w:cstheme="minorHAnsi"/>
          <w:sz w:val="20"/>
        </w:rPr>
      </w:pPr>
      <w:r w:rsidRPr="00516D49">
        <w:rPr>
          <w:rStyle w:val="shorttext"/>
          <w:rFonts w:asciiTheme="minorHAnsi" w:eastAsiaTheme="majorEastAsia" w:hAnsiTheme="minorHAnsi" w:cstheme="minorHAnsi"/>
          <w:sz w:val="20"/>
        </w:rPr>
        <w:t>8 – Navigation bar, stop and play the simulation, check the configuration of the simulation</w:t>
      </w:r>
    </w:p>
    <w:p w:rsidR="00F931B2" w:rsidRPr="00516D49" w:rsidRDefault="00F931B2" w:rsidP="00CD3DD7">
      <w:pPr>
        <w:jc w:val="both"/>
        <w:rPr>
          <w:rFonts w:asciiTheme="minorHAnsi" w:hAnsiTheme="minorHAnsi" w:cstheme="minorHAnsi"/>
          <w:lang w:eastAsia="zh-CN"/>
        </w:rPr>
      </w:pPr>
    </w:p>
    <w:p w:rsidR="00745BEB" w:rsidRPr="00516D49" w:rsidRDefault="00FB16C2" w:rsidP="003E44BE">
      <w:pPr>
        <w:pStyle w:val="Heading1"/>
        <w:jc w:val="both"/>
        <w:rPr>
          <w:rFonts w:asciiTheme="minorHAnsi" w:hAnsiTheme="minorHAnsi" w:cstheme="minorHAnsi"/>
          <w:lang w:eastAsia="zh-CN"/>
        </w:rPr>
      </w:pPr>
      <w:bookmarkStart w:id="12" w:name="_Toc273528486"/>
      <w:r w:rsidRPr="00516D49">
        <w:rPr>
          <w:rFonts w:asciiTheme="minorHAnsi" w:hAnsiTheme="minorHAnsi" w:cstheme="minorHAnsi"/>
          <w:lang w:eastAsia="zh-CN"/>
        </w:rPr>
        <w:lastRenderedPageBreak/>
        <w:t>MoSCoW Matrix</w:t>
      </w:r>
      <w:bookmarkEnd w:id="12"/>
    </w:p>
    <w:tbl>
      <w:tblPr>
        <w:tblStyle w:val="TableGrid"/>
        <w:tblW w:w="0" w:type="auto"/>
        <w:tblLook w:val="04A0"/>
      </w:tblPr>
      <w:tblGrid>
        <w:gridCol w:w="4219"/>
        <w:gridCol w:w="1276"/>
        <w:gridCol w:w="1134"/>
        <w:gridCol w:w="1134"/>
        <w:gridCol w:w="1093"/>
      </w:tblGrid>
      <w:tr w:rsidR="00FB16C2" w:rsidRPr="00516D49" w:rsidTr="00920992">
        <w:tc>
          <w:tcPr>
            <w:tcW w:w="4219" w:type="dxa"/>
            <w:tcBorders>
              <w:top w:val="nil"/>
              <w:left w:val="nil"/>
              <w:bottom w:val="nil"/>
              <w:right w:val="nil"/>
            </w:tcBorders>
            <w:shd w:val="clear" w:color="auto" w:fill="95B3D7" w:themeFill="accent1" w:themeFillTint="99"/>
          </w:tcPr>
          <w:p w:rsidR="00FB16C2" w:rsidRPr="00516D49" w:rsidRDefault="00FB16C2"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Functions</w:t>
            </w:r>
          </w:p>
        </w:tc>
        <w:tc>
          <w:tcPr>
            <w:tcW w:w="1276" w:type="dxa"/>
            <w:tcBorders>
              <w:top w:val="nil"/>
              <w:left w:val="nil"/>
              <w:bottom w:val="nil"/>
              <w:right w:val="nil"/>
            </w:tcBorders>
            <w:shd w:val="clear" w:color="auto" w:fill="95B3D7" w:themeFill="accent1" w:themeFillTint="99"/>
          </w:tcPr>
          <w:p w:rsidR="00FB16C2" w:rsidRPr="00516D49" w:rsidRDefault="00FB16C2" w:rsidP="00E45585">
            <w:pPr>
              <w:pStyle w:val="NormalHalf"/>
              <w:ind w:left="0"/>
              <w:jc w:val="center"/>
              <w:rPr>
                <w:rFonts w:asciiTheme="minorHAnsi" w:hAnsiTheme="minorHAnsi" w:cstheme="minorHAnsi"/>
                <w:sz w:val="20"/>
                <w:lang w:eastAsia="zh-CN"/>
              </w:rPr>
            </w:pPr>
            <w:r w:rsidRPr="00516D49">
              <w:rPr>
                <w:rFonts w:asciiTheme="minorHAnsi" w:hAnsiTheme="minorHAnsi" w:cstheme="minorHAnsi"/>
                <w:sz w:val="20"/>
                <w:lang w:eastAsia="zh-CN"/>
              </w:rPr>
              <w:t>M</w:t>
            </w:r>
          </w:p>
        </w:tc>
        <w:tc>
          <w:tcPr>
            <w:tcW w:w="1134" w:type="dxa"/>
            <w:tcBorders>
              <w:top w:val="nil"/>
              <w:left w:val="nil"/>
              <w:bottom w:val="nil"/>
              <w:right w:val="nil"/>
            </w:tcBorders>
            <w:shd w:val="clear" w:color="auto" w:fill="95B3D7" w:themeFill="accent1" w:themeFillTint="99"/>
          </w:tcPr>
          <w:p w:rsidR="00FB16C2" w:rsidRPr="00516D49" w:rsidRDefault="00FB16C2" w:rsidP="00E45585">
            <w:pPr>
              <w:pStyle w:val="NormalHalf"/>
              <w:ind w:left="0"/>
              <w:jc w:val="center"/>
              <w:rPr>
                <w:rFonts w:asciiTheme="minorHAnsi" w:hAnsiTheme="minorHAnsi" w:cstheme="minorHAnsi"/>
                <w:sz w:val="20"/>
                <w:lang w:eastAsia="zh-CN"/>
              </w:rPr>
            </w:pPr>
            <w:r w:rsidRPr="00516D49">
              <w:rPr>
                <w:rFonts w:asciiTheme="minorHAnsi" w:hAnsiTheme="minorHAnsi" w:cstheme="minorHAnsi"/>
                <w:sz w:val="20"/>
                <w:lang w:eastAsia="zh-CN"/>
              </w:rPr>
              <w:t>S</w:t>
            </w:r>
          </w:p>
        </w:tc>
        <w:tc>
          <w:tcPr>
            <w:tcW w:w="1134" w:type="dxa"/>
            <w:tcBorders>
              <w:top w:val="nil"/>
              <w:left w:val="nil"/>
              <w:bottom w:val="nil"/>
              <w:right w:val="nil"/>
            </w:tcBorders>
            <w:shd w:val="clear" w:color="auto" w:fill="95B3D7" w:themeFill="accent1" w:themeFillTint="99"/>
          </w:tcPr>
          <w:p w:rsidR="00FB16C2" w:rsidRPr="00516D49" w:rsidRDefault="00FB16C2" w:rsidP="00E45585">
            <w:pPr>
              <w:pStyle w:val="NormalHalf"/>
              <w:ind w:left="0"/>
              <w:jc w:val="center"/>
              <w:rPr>
                <w:rFonts w:asciiTheme="minorHAnsi" w:hAnsiTheme="minorHAnsi" w:cstheme="minorHAnsi"/>
                <w:sz w:val="20"/>
                <w:lang w:eastAsia="zh-CN"/>
              </w:rPr>
            </w:pPr>
            <w:r w:rsidRPr="00516D49">
              <w:rPr>
                <w:rFonts w:asciiTheme="minorHAnsi" w:hAnsiTheme="minorHAnsi" w:cstheme="minorHAnsi"/>
                <w:sz w:val="20"/>
                <w:lang w:eastAsia="zh-CN"/>
              </w:rPr>
              <w:t>C</w:t>
            </w:r>
          </w:p>
        </w:tc>
        <w:tc>
          <w:tcPr>
            <w:tcW w:w="1093" w:type="dxa"/>
            <w:tcBorders>
              <w:top w:val="nil"/>
              <w:left w:val="nil"/>
              <w:bottom w:val="nil"/>
              <w:right w:val="nil"/>
            </w:tcBorders>
            <w:shd w:val="clear" w:color="auto" w:fill="95B3D7" w:themeFill="accent1" w:themeFillTint="99"/>
          </w:tcPr>
          <w:p w:rsidR="00FB16C2" w:rsidRPr="00516D49" w:rsidRDefault="00FB16C2" w:rsidP="00E45585">
            <w:pPr>
              <w:pStyle w:val="NormalHalf"/>
              <w:ind w:left="0"/>
              <w:jc w:val="center"/>
              <w:rPr>
                <w:rFonts w:asciiTheme="minorHAnsi" w:hAnsiTheme="minorHAnsi" w:cstheme="minorHAnsi"/>
                <w:sz w:val="20"/>
                <w:lang w:eastAsia="zh-CN"/>
              </w:rPr>
            </w:pPr>
            <w:r w:rsidRPr="00516D49">
              <w:rPr>
                <w:rFonts w:asciiTheme="minorHAnsi" w:hAnsiTheme="minorHAnsi" w:cstheme="minorHAnsi"/>
                <w:sz w:val="20"/>
                <w:lang w:eastAsia="zh-CN"/>
              </w:rPr>
              <w:t>W</w:t>
            </w:r>
          </w:p>
        </w:tc>
      </w:tr>
      <w:tr w:rsidR="008D6D4A" w:rsidRPr="00516D49" w:rsidTr="00920992">
        <w:tc>
          <w:tcPr>
            <w:tcW w:w="4219" w:type="dxa"/>
            <w:tcBorders>
              <w:top w:val="nil"/>
              <w:left w:val="nil"/>
              <w:bottom w:val="single" w:sz="12" w:space="0" w:color="548DD4" w:themeColor="text2" w:themeTint="99"/>
              <w:right w:val="nil"/>
            </w:tcBorders>
          </w:tcPr>
          <w:p w:rsidR="008D6D4A" w:rsidRPr="00516D49" w:rsidRDefault="008D6D4A" w:rsidP="00E45585">
            <w:pPr>
              <w:pStyle w:val="NormalHalf"/>
              <w:ind w:left="0"/>
              <w:rPr>
                <w:rFonts w:asciiTheme="minorHAnsi" w:hAnsiTheme="minorHAnsi" w:cstheme="minorHAnsi"/>
                <w:sz w:val="20"/>
                <w:lang w:eastAsia="zh-CN"/>
              </w:rPr>
            </w:pPr>
            <w:r w:rsidRPr="00516D49">
              <w:rPr>
                <w:rFonts w:asciiTheme="minorHAnsi" w:hAnsiTheme="minorHAnsi" w:cstheme="minorHAnsi"/>
                <w:sz w:val="20"/>
                <w:lang w:eastAsia="zh-CN"/>
              </w:rPr>
              <w:t>Distributed System</w:t>
            </w:r>
            <w:r w:rsidR="00E45585" w:rsidRPr="00516D49">
              <w:rPr>
                <w:rFonts w:asciiTheme="minorHAnsi" w:hAnsiTheme="minorHAnsi" w:cstheme="minorHAnsi"/>
                <w:sz w:val="20"/>
                <w:lang w:eastAsia="zh-CN"/>
              </w:rPr>
              <w:t xml:space="preserve"> Client-Server-Worker Functionality</w:t>
            </w:r>
          </w:p>
        </w:tc>
        <w:tc>
          <w:tcPr>
            <w:tcW w:w="1276" w:type="dxa"/>
            <w:tcBorders>
              <w:top w:val="nil"/>
              <w:left w:val="nil"/>
              <w:bottom w:val="single" w:sz="12" w:space="0" w:color="548DD4" w:themeColor="text2" w:themeTint="99"/>
              <w:right w:val="nil"/>
            </w:tcBorders>
            <w:vAlign w:val="center"/>
          </w:tcPr>
          <w:p w:rsidR="008D6D4A" w:rsidRPr="00516D49" w:rsidRDefault="008D6D4A" w:rsidP="00E45585">
            <w:pPr>
              <w:numPr>
                <w:ilvl w:val="0"/>
                <w:numId w:val="14"/>
              </w:numPr>
              <w:spacing w:after="0"/>
              <w:jc w:val="center"/>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8D6D4A" w:rsidRPr="00516D49" w:rsidRDefault="008D6D4A" w:rsidP="00E45585">
            <w:pPr>
              <w:pStyle w:val="NormalHalf"/>
              <w:ind w:left="0"/>
              <w:jc w:val="center"/>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8D6D4A" w:rsidRPr="00516D49" w:rsidRDefault="008D6D4A" w:rsidP="00E45585">
            <w:pPr>
              <w:pStyle w:val="NormalHalf"/>
              <w:ind w:left="0"/>
              <w:jc w:val="center"/>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8D6D4A" w:rsidRPr="00516D49" w:rsidRDefault="008D6D4A" w:rsidP="00E45585">
            <w:pPr>
              <w:pStyle w:val="NormalHalf"/>
              <w:ind w:left="0"/>
              <w:jc w:val="center"/>
              <w:rPr>
                <w:rFonts w:asciiTheme="minorHAnsi" w:hAnsiTheme="minorHAnsi" w:cstheme="minorHAnsi"/>
                <w:sz w:val="20"/>
                <w:lang w:eastAsia="zh-CN"/>
              </w:rPr>
            </w:pPr>
          </w:p>
        </w:tc>
      </w:tr>
      <w:tr w:rsidR="00E45585" w:rsidRPr="00516D49" w:rsidTr="00D26F3F">
        <w:tc>
          <w:tcPr>
            <w:tcW w:w="4219" w:type="dxa"/>
            <w:tcBorders>
              <w:top w:val="nil"/>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Distributed System, Worker mesh Network</w:t>
            </w:r>
          </w:p>
        </w:tc>
        <w:tc>
          <w:tcPr>
            <w:tcW w:w="1276" w:type="dxa"/>
            <w:tcBorders>
              <w:top w:val="nil"/>
              <w:left w:val="nil"/>
              <w:bottom w:val="single" w:sz="12" w:space="0" w:color="548DD4" w:themeColor="text2" w:themeTint="99"/>
              <w:right w:val="nil"/>
            </w:tcBorders>
            <w:vAlign w:val="center"/>
          </w:tcPr>
          <w:p w:rsidR="00E45585" w:rsidRPr="00516D49" w:rsidRDefault="00E45585" w:rsidP="00E45585">
            <w:pPr>
              <w:spacing w:after="0"/>
              <w:ind w:left="720"/>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vAlign w:val="center"/>
          </w:tcPr>
          <w:p w:rsidR="00E45585" w:rsidRPr="00516D49" w:rsidRDefault="00E45585" w:rsidP="00D26F3F">
            <w:pPr>
              <w:numPr>
                <w:ilvl w:val="0"/>
                <w:numId w:val="14"/>
              </w:numPr>
              <w:spacing w:after="0"/>
              <w:jc w:val="center"/>
              <w:rPr>
                <w:rFonts w:asciiTheme="minorHAnsi" w:eastAsia="SimSun" w:hAnsiTheme="minorHAnsi" w:cstheme="minorHAnsi"/>
                <w:sz w:val="20"/>
              </w:rPr>
            </w:pPr>
          </w:p>
        </w:tc>
        <w:tc>
          <w:tcPr>
            <w:tcW w:w="1093" w:type="dxa"/>
            <w:tcBorders>
              <w:top w:val="nil"/>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nil"/>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New Simulation</w:t>
            </w:r>
          </w:p>
        </w:tc>
        <w:tc>
          <w:tcPr>
            <w:tcW w:w="1276" w:type="dxa"/>
            <w:tcBorders>
              <w:top w:val="nil"/>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B52937" w:rsidRPr="00516D49" w:rsidTr="00920992">
        <w:tc>
          <w:tcPr>
            <w:tcW w:w="4219" w:type="dxa"/>
            <w:tcBorders>
              <w:top w:val="nil"/>
              <w:left w:val="nil"/>
              <w:bottom w:val="single" w:sz="12" w:space="0" w:color="548DD4" w:themeColor="text2" w:themeTint="99"/>
              <w:right w:val="nil"/>
            </w:tcBorders>
          </w:tcPr>
          <w:p w:rsidR="00B52937" w:rsidRPr="00516D49" w:rsidRDefault="00B52937"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Open Simulation</w:t>
            </w:r>
          </w:p>
        </w:tc>
        <w:tc>
          <w:tcPr>
            <w:tcW w:w="1276" w:type="dxa"/>
            <w:tcBorders>
              <w:top w:val="nil"/>
              <w:left w:val="nil"/>
              <w:bottom w:val="single" w:sz="12" w:space="0" w:color="548DD4" w:themeColor="text2" w:themeTint="99"/>
              <w:right w:val="nil"/>
            </w:tcBorders>
            <w:vAlign w:val="center"/>
          </w:tcPr>
          <w:p w:rsidR="00B52937" w:rsidRPr="00516D49" w:rsidRDefault="00B52937" w:rsidP="00E45585">
            <w:pPr>
              <w:numPr>
                <w:ilvl w:val="0"/>
                <w:numId w:val="14"/>
              </w:numPr>
              <w:spacing w:after="0"/>
              <w:jc w:val="center"/>
              <w:rPr>
                <w:rFonts w:asciiTheme="minorHAnsi" w:eastAsia="SimSun" w:hAnsiTheme="minorHAnsi" w:cstheme="minorHAnsi"/>
                <w:sz w:val="20"/>
              </w:rPr>
            </w:pPr>
          </w:p>
        </w:tc>
        <w:tc>
          <w:tcPr>
            <w:tcW w:w="1134" w:type="dxa"/>
            <w:tcBorders>
              <w:top w:val="nil"/>
              <w:left w:val="nil"/>
              <w:bottom w:val="single" w:sz="12" w:space="0" w:color="548DD4" w:themeColor="text2" w:themeTint="99"/>
              <w:right w:val="nil"/>
            </w:tcBorders>
          </w:tcPr>
          <w:p w:rsidR="00B52937" w:rsidRPr="00516D49" w:rsidRDefault="00B52937" w:rsidP="00E45585">
            <w:pPr>
              <w:pStyle w:val="NormalHalf"/>
              <w:ind w:left="0"/>
              <w:jc w:val="center"/>
              <w:rPr>
                <w:rFonts w:asciiTheme="minorHAnsi" w:hAnsiTheme="minorHAnsi" w:cstheme="minorHAnsi"/>
                <w:sz w:val="20"/>
                <w:lang w:eastAsia="zh-CN"/>
              </w:rPr>
            </w:pPr>
          </w:p>
        </w:tc>
        <w:tc>
          <w:tcPr>
            <w:tcW w:w="1134" w:type="dxa"/>
            <w:tcBorders>
              <w:top w:val="nil"/>
              <w:left w:val="nil"/>
              <w:bottom w:val="single" w:sz="12" w:space="0" w:color="548DD4" w:themeColor="text2" w:themeTint="99"/>
              <w:right w:val="nil"/>
            </w:tcBorders>
          </w:tcPr>
          <w:p w:rsidR="00B52937" w:rsidRPr="00516D49" w:rsidRDefault="00B52937" w:rsidP="00E45585">
            <w:pPr>
              <w:pStyle w:val="NormalHalf"/>
              <w:ind w:left="0"/>
              <w:jc w:val="center"/>
              <w:rPr>
                <w:rFonts w:asciiTheme="minorHAnsi" w:hAnsiTheme="minorHAnsi" w:cstheme="minorHAnsi"/>
                <w:sz w:val="20"/>
                <w:lang w:eastAsia="zh-CN"/>
              </w:rPr>
            </w:pPr>
          </w:p>
        </w:tc>
        <w:tc>
          <w:tcPr>
            <w:tcW w:w="1093" w:type="dxa"/>
            <w:tcBorders>
              <w:top w:val="nil"/>
              <w:left w:val="nil"/>
              <w:bottom w:val="single" w:sz="12" w:space="0" w:color="548DD4" w:themeColor="text2" w:themeTint="99"/>
              <w:right w:val="nil"/>
            </w:tcBorders>
          </w:tcPr>
          <w:p w:rsidR="00B52937" w:rsidRPr="00516D49" w:rsidRDefault="00B52937"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Save</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Save as</w:t>
            </w:r>
          </w:p>
        </w:tc>
        <w:tc>
          <w:tcPr>
            <w:tcW w:w="1276"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Exit</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Start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Stop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Pause Simulation</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Add components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B52937"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Draw</w:t>
            </w:r>
            <w:r w:rsidR="00E45585" w:rsidRPr="00516D49">
              <w:rPr>
                <w:rFonts w:asciiTheme="minorHAnsi" w:hAnsiTheme="minorHAnsi" w:cstheme="minorHAnsi"/>
                <w:sz w:val="20"/>
                <w:lang w:eastAsia="zh-CN"/>
              </w:rPr>
              <w:t xml:space="preserve"> </w:t>
            </w:r>
            <w:r w:rsidRPr="00516D49">
              <w:rPr>
                <w:rFonts w:asciiTheme="minorHAnsi" w:hAnsiTheme="minorHAnsi" w:cstheme="minorHAnsi"/>
                <w:sz w:val="20"/>
                <w:lang w:eastAsia="zh-CN"/>
              </w:rPr>
              <w:t>conveyors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lang w:eastAsia="zh-CN"/>
              </w:rPr>
              <w:t>Remove object</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ind w:left="0"/>
              <w:jc w:val="center"/>
              <w:rPr>
                <w:rFonts w:asciiTheme="minorHAnsi" w:hAnsiTheme="minorHAnsi" w:cstheme="minorHAnsi"/>
                <w:sz w:val="20"/>
                <w:lang w:eastAsia="zh-CN"/>
              </w:rPr>
            </w:pPr>
          </w:p>
        </w:tc>
      </w:tr>
      <w:tr w:rsidR="00E45585" w:rsidRPr="00516D49" w:rsidTr="002C3334">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rPr>
              <w:t xml:space="preserve">Set </w:t>
            </w:r>
            <w:r w:rsidRPr="00516D49">
              <w:rPr>
                <w:rFonts w:asciiTheme="minorHAnsi" w:hAnsiTheme="minorHAnsi" w:cstheme="minorHAnsi"/>
                <w:sz w:val="20"/>
                <w:lang w:eastAsia="zh-CN"/>
              </w:rPr>
              <w:t>p</w:t>
            </w:r>
            <w:r w:rsidRPr="00516D49">
              <w:rPr>
                <w:rFonts w:asciiTheme="minorHAnsi" w:hAnsiTheme="minorHAnsi" w:cstheme="minorHAnsi"/>
                <w:sz w:val="20"/>
              </w:rPr>
              <w:t xml:space="preserve">arcel </w:t>
            </w:r>
            <w:r w:rsidRPr="00516D49">
              <w:rPr>
                <w:rFonts w:asciiTheme="minorHAnsi" w:hAnsiTheme="minorHAnsi" w:cstheme="minorHAnsi"/>
                <w:sz w:val="20"/>
                <w:lang w:eastAsia="zh-CN"/>
              </w:rPr>
              <w:t>s</w:t>
            </w:r>
            <w:r w:rsidRPr="00516D49">
              <w:rPr>
                <w:rFonts w:asciiTheme="minorHAnsi" w:hAnsiTheme="minorHAnsi" w:cstheme="minorHAnsi"/>
                <w:sz w:val="20"/>
              </w:rPr>
              <w:t xml:space="preserve">imulation </w:t>
            </w:r>
            <w:r w:rsidRPr="00516D49">
              <w:rPr>
                <w:rFonts w:asciiTheme="minorHAnsi" w:hAnsiTheme="minorHAnsi" w:cstheme="minorHAnsi"/>
                <w:sz w:val="20"/>
                <w:lang w:eastAsia="zh-CN"/>
              </w:rPr>
              <w:t>p</w:t>
            </w:r>
            <w:r w:rsidRPr="00516D49">
              <w:rPr>
                <w:rFonts w:asciiTheme="minorHAnsi" w:hAnsiTheme="minorHAnsi" w:cstheme="minorHAnsi"/>
                <w:sz w:val="20"/>
              </w:rPr>
              <w:t>roperties</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jc w:val="center"/>
              <w:rPr>
                <w:rFonts w:asciiTheme="minorHAnsi" w:hAnsiTheme="minorHAnsi" w:cstheme="minorHAnsi"/>
                <w:sz w:val="20"/>
                <w:lang w:eastAsia="zh-CN"/>
              </w:rPr>
            </w:pPr>
          </w:p>
        </w:tc>
      </w:tr>
      <w:tr w:rsidR="00E45585" w:rsidRPr="00516D49" w:rsidTr="002C3334">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rPr>
              <w:t xml:space="preserve">Set </w:t>
            </w:r>
            <w:r w:rsidRPr="00516D49">
              <w:rPr>
                <w:rFonts w:asciiTheme="minorHAnsi" w:hAnsiTheme="minorHAnsi" w:cstheme="minorHAnsi"/>
                <w:sz w:val="20"/>
                <w:lang w:eastAsia="zh-CN"/>
              </w:rPr>
              <w:t>c</w:t>
            </w:r>
            <w:r w:rsidRPr="00516D49">
              <w:rPr>
                <w:rFonts w:asciiTheme="minorHAnsi" w:hAnsiTheme="minorHAnsi" w:cstheme="minorHAnsi"/>
                <w:sz w:val="20"/>
              </w:rPr>
              <w:t>onveyor belt speed</w:t>
            </w:r>
          </w:p>
        </w:tc>
        <w:tc>
          <w:tcPr>
            <w:tcW w:w="1276"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jc w:val="center"/>
              <w:rPr>
                <w:rFonts w:asciiTheme="minorHAnsi" w:hAnsiTheme="minorHAnsi" w:cstheme="minorHAnsi"/>
                <w:sz w:val="20"/>
                <w:lang w:eastAsia="zh-CN"/>
              </w:rPr>
            </w:pPr>
          </w:p>
        </w:tc>
      </w:tr>
      <w:tr w:rsidR="00E45585" w:rsidRPr="00516D49" w:rsidTr="00920992">
        <w:tc>
          <w:tcPr>
            <w:tcW w:w="4219"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3E44BE">
            <w:pPr>
              <w:pStyle w:val="NormalHalf"/>
              <w:ind w:left="0"/>
              <w:jc w:val="both"/>
              <w:rPr>
                <w:rFonts w:asciiTheme="minorHAnsi" w:hAnsiTheme="minorHAnsi" w:cstheme="minorHAnsi"/>
                <w:sz w:val="20"/>
                <w:lang w:eastAsia="zh-CN"/>
              </w:rPr>
            </w:pPr>
            <w:r w:rsidRPr="00516D49">
              <w:rPr>
                <w:rFonts w:asciiTheme="minorHAnsi" w:hAnsiTheme="minorHAnsi" w:cstheme="minorHAnsi"/>
                <w:sz w:val="20"/>
              </w:rPr>
              <w:t xml:space="preserve">Set </w:t>
            </w:r>
            <w:r w:rsidRPr="00516D49">
              <w:rPr>
                <w:rFonts w:asciiTheme="minorHAnsi" w:hAnsiTheme="minorHAnsi" w:cstheme="minorHAnsi"/>
                <w:sz w:val="20"/>
                <w:lang w:eastAsia="zh-CN"/>
              </w:rPr>
              <w:t>s</w:t>
            </w:r>
            <w:r w:rsidRPr="00516D49">
              <w:rPr>
                <w:rFonts w:asciiTheme="minorHAnsi" w:hAnsiTheme="minorHAnsi" w:cstheme="minorHAnsi"/>
                <w:sz w:val="20"/>
              </w:rPr>
              <w:t>imulation speed</w:t>
            </w:r>
          </w:p>
        </w:tc>
        <w:tc>
          <w:tcPr>
            <w:tcW w:w="1276"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jc w:val="center"/>
              <w:rPr>
                <w:rFonts w:asciiTheme="minorHAnsi" w:hAnsiTheme="minorHAnsi" w:cstheme="minorHAnsi"/>
                <w:sz w:val="20"/>
                <w:lang w:eastAsia="zh-CN"/>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numPr>
                <w:ilvl w:val="0"/>
                <w:numId w:val="14"/>
              </w:numPr>
              <w:spacing w:after="0"/>
              <w:jc w:val="center"/>
              <w:rPr>
                <w:rFonts w:asciiTheme="minorHAnsi" w:eastAsia="SimSun" w:hAnsiTheme="minorHAnsi" w:cstheme="minorHAnsi"/>
                <w:sz w:val="20"/>
              </w:rPr>
            </w:pPr>
          </w:p>
        </w:tc>
        <w:tc>
          <w:tcPr>
            <w:tcW w:w="1134" w:type="dxa"/>
            <w:tcBorders>
              <w:top w:val="single" w:sz="12" w:space="0" w:color="548DD4" w:themeColor="text2" w:themeTint="99"/>
              <w:left w:val="nil"/>
              <w:bottom w:val="single" w:sz="12" w:space="0" w:color="548DD4" w:themeColor="text2" w:themeTint="99"/>
              <w:right w:val="nil"/>
            </w:tcBorders>
            <w:vAlign w:val="center"/>
          </w:tcPr>
          <w:p w:rsidR="00E45585" w:rsidRPr="00516D49" w:rsidRDefault="00E45585" w:rsidP="00E45585">
            <w:pPr>
              <w:spacing w:after="0"/>
              <w:ind w:left="720"/>
              <w:jc w:val="center"/>
              <w:rPr>
                <w:rFonts w:asciiTheme="minorHAnsi" w:eastAsia="SimSun" w:hAnsiTheme="minorHAnsi" w:cstheme="minorHAnsi"/>
                <w:sz w:val="20"/>
              </w:rPr>
            </w:pPr>
          </w:p>
        </w:tc>
        <w:tc>
          <w:tcPr>
            <w:tcW w:w="1093" w:type="dxa"/>
            <w:tcBorders>
              <w:top w:val="single" w:sz="12" w:space="0" w:color="548DD4" w:themeColor="text2" w:themeTint="99"/>
              <w:left w:val="nil"/>
              <w:bottom w:val="single" w:sz="12" w:space="0" w:color="548DD4" w:themeColor="text2" w:themeTint="99"/>
              <w:right w:val="nil"/>
            </w:tcBorders>
          </w:tcPr>
          <w:p w:rsidR="00E45585" w:rsidRPr="00516D49" w:rsidRDefault="00E45585" w:rsidP="00E45585">
            <w:pPr>
              <w:pStyle w:val="NormalHalf"/>
              <w:jc w:val="center"/>
              <w:rPr>
                <w:rFonts w:asciiTheme="minorHAnsi" w:hAnsiTheme="minorHAnsi" w:cstheme="minorHAnsi"/>
                <w:sz w:val="20"/>
                <w:lang w:eastAsia="zh-CN"/>
              </w:rPr>
            </w:pPr>
          </w:p>
        </w:tc>
      </w:tr>
    </w:tbl>
    <w:p w:rsidR="00FB16C2" w:rsidRPr="00516D49" w:rsidRDefault="00FB16C2" w:rsidP="003E44BE">
      <w:pPr>
        <w:jc w:val="both"/>
        <w:rPr>
          <w:rFonts w:asciiTheme="minorHAnsi" w:hAnsiTheme="minorHAnsi" w:cstheme="minorHAnsi"/>
          <w:sz w:val="20"/>
          <w:lang w:eastAsia="zh-CN"/>
        </w:rPr>
      </w:pPr>
    </w:p>
    <w:p w:rsidR="00FB16C2" w:rsidRPr="00516D49" w:rsidRDefault="00FB16C2" w:rsidP="003E44BE">
      <w:pPr>
        <w:jc w:val="both"/>
        <w:rPr>
          <w:rFonts w:asciiTheme="minorHAnsi" w:eastAsia="SimSun" w:hAnsiTheme="minorHAnsi" w:cstheme="minorHAnsi"/>
          <w:sz w:val="20"/>
        </w:rPr>
      </w:pPr>
      <w:r w:rsidRPr="00516D49">
        <w:rPr>
          <w:rFonts w:asciiTheme="minorHAnsi" w:eastAsia="SimSun" w:hAnsiTheme="minorHAnsi" w:cstheme="minorHAnsi"/>
          <w:sz w:val="20"/>
        </w:rPr>
        <w:t xml:space="preserve">* </w:t>
      </w:r>
      <w:r w:rsidRPr="00516D49">
        <w:rPr>
          <w:rFonts w:asciiTheme="minorHAnsi" w:eastAsia="SimSun" w:hAnsiTheme="minorHAnsi" w:cstheme="minorHAnsi"/>
          <w:b/>
          <w:sz w:val="20"/>
        </w:rPr>
        <w:t>M</w:t>
      </w:r>
      <w:r w:rsidRPr="00516D49">
        <w:rPr>
          <w:rFonts w:asciiTheme="minorHAnsi" w:eastAsia="SimSun" w:hAnsiTheme="minorHAnsi" w:cstheme="minorHAnsi"/>
          <w:sz w:val="20"/>
        </w:rPr>
        <w:t xml:space="preserve"> - MUST have this.</w:t>
      </w:r>
    </w:p>
    <w:p w:rsidR="00FB16C2" w:rsidRPr="00516D49" w:rsidRDefault="00FB16C2" w:rsidP="003E44BE">
      <w:pPr>
        <w:jc w:val="both"/>
        <w:rPr>
          <w:rFonts w:asciiTheme="minorHAnsi" w:eastAsia="SimSun" w:hAnsiTheme="minorHAnsi" w:cstheme="minorHAnsi"/>
          <w:sz w:val="20"/>
        </w:rPr>
      </w:pPr>
      <w:r w:rsidRPr="00516D49">
        <w:rPr>
          <w:rFonts w:asciiTheme="minorHAnsi" w:eastAsia="SimSun" w:hAnsiTheme="minorHAnsi" w:cstheme="minorHAnsi"/>
          <w:sz w:val="20"/>
        </w:rPr>
        <w:t xml:space="preserve">* </w:t>
      </w:r>
      <w:r w:rsidRPr="00516D49">
        <w:rPr>
          <w:rFonts w:asciiTheme="minorHAnsi" w:eastAsia="SimSun" w:hAnsiTheme="minorHAnsi" w:cstheme="minorHAnsi"/>
          <w:b/>
          <w:sz w:val="20"/>
        </w:rPr>
        <w:t>S</w:t>
      </w:r>
      <w:r w:rsidRPr="00516D49">
        <w:rPr>
          <w:rFonts w:asciiTheme="minorHAnsi" w:eastAsia="SimSun" w:hAnsiTheme="minorHAnsi" w:cstheme="minorHAnsi"/>
          <w:sz w:val="20"/>
        </w:rPr>
        <w:t xml:space="preserve"> - SHOULD have this if at all possible.</w:t>
      </w:r>
    </w:p>
    <w:p w:rsidR="00FB16C2" w:rsidRPr="00516D49" w:rsidRDefault="00FB16C2" w:rsidP="003E44BE">
      <w:pPr>
        <w:jc w:val="both"/>
        <w:rPr>
          <w:rFonts w:asciiTheme="minorHAnsi" w:eastAsia="SimSun" w:hAnsiTheme="minorHAnsi" w:cstheme="minorHAnsi"/>
          <w:sz w:val="20"/>
        </w:rPr>
      </w:pPr>
      <w:r w:rsidRPr="00516D49">
        <w:rPr>
          <w:rFonts w:asciiTheme="minorHAnsi" w:eastAsia="SimSun" w:hAnsiTheme="minorHAnsi" w:cstheme="minorHAnsi"/>
          <w:sz w:val="20"/>
        </w:rPr>
        <w:t xml:space="preserve">* </w:t>
      </w:r>
      <w:r w:rsidRPr="00516D49">
        <w:rPr>
          <w:rFonts w:asciiTheme="minorHAnsi" w:eastAsia="SimSun" w:hAnsiTheme="minorHAnsi" w:cstheme="minorHAnsi"/>
          <w:b/>
          <w:sz w:val="20"/>
        </w:rPr>
        <w:t>C</w:t>
      </w:r>
      <w:r w:rsidRPr="00516D49">
        <w:rPr>
          <w:rFonts w:asciiTheme="minorHAnsi" w:eastAsia="SimSun" w:hAnsiTheme="minorHAnsi" w:cstheme="minorHAnsi"/>
          <w:sz w:val="20"/>
        </w:rPr>
        <w:t xml:space="preserve"> - COULD have this if it does not affect anything else.</w:t>
      </w:r>
    </w:p>
    <w:p w:rsidR="00FB16C2" w:rsidRPr="00516D49" w:rsidRDefault="00FB16C2" w:rsidP="003E44BE">
      <w:pPr>
        <w:jc w:val="both"/>
        <w:rPr>
          <w:rFonts w:asciiTheme="minorHAnsi" w:hAnsiTheme="minorHAnsi" w:cstheme="minorHAnsi"/>
          <w:sz w:val="20"/>
          <w:lang w:eastAsia="zh-CN"/>
        </w:rPr>
      </w:pPr>
      <w:r w:rsidRPr="00516D49">
        <w:rPr>
          <w:rFonts w:asciiTheme="minorHAnsi" w:eastAsia="SimSun" w:hAnsiTheme="minorHAnsi" w:cstheme="minorHAnsi"/>
          <w:sz w:val="20"/>
        </w:rPr>
        <w:t xml:space="preserve">* </w:t>
      </w:r>
      <w:r w:rsidRPr="00516D49">
        <w:rPr>
          <w:rFonts w:asciiTheme="minorHAnsi" w:eastAsia="SimSun" w:hAnsiTheme="minorHAnsi" w:cstheme="minorHAnsi"/>
          <w:b/>
          <w:sz w:val="20"/>
        </w:rPr>
        <w:t>W</w:t>
      </w:r>
      <w:r w:rsidRPr="00516D49">
        <w:rPr>
          <w:rFonts w:asciiTheme="minorHAnsi" w:eastAsia="SimSun" w:hAnsiTheme="minorHAnsi" w:cstheme="minorHAnsi"/>
          <w:sz w:val="20"/>
        </w:rPr>
        <w:t xml:space="preserve"> - WON'T have this time but WOULD like in the future</w:t>
      </w:r>
    </w:p>
    <w:p w:rsidR="00FB16C2" w:rsidRPr="00516D49" w:rsidRDefault="00FB16C2" w:rsidP="003E44BE">
      <w:pPr>
        <w:jc w:val="both"/>
        <w:rPr>
          <w:rFonts w:asciiTheme="minorHAnsi" w:hAnsiTheme="minorHAnsi" w:cstheme="minorHAnsi"/>
          <w:lang w:eastAsia="zh-CN"/>
        </w:rPr>
      </w:pPr>
    </w:p>
    <w:sectPr w:rsidR="00FB16C2" w:rsidRPr="00516D49" w:rsidSect="00D25EEB">
      <w:headerReference w:type="default" r:id="rId13"/>
      <w:footerReference w:type="default" r:id="rId14"/>
      <w:pgSz w:w="12240" w:h="15840" w:code="1"/>
      <w:pgMar w:top="536" w:right="1800" w:bottom="1728" w:left="1800" w:header="432" w:footer="432" w:gutter="0"/>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543" w:rsidRDefault="00244543" w:rsidP="00275C85">
      <w:pPr>
        <w:spacing w:after="0"/>
      </w:pPr>
      <w:r>
        <w:separator/>
      </w:r>
    </w:p>
  </w:endnote>
  <w:endnote w:type="continuationSeparator" w:id="0">
    <w:p w:rsidR="00244543" w:rsidRDefault="00244543" w:rsidP="00275C8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SimSu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D7" w:rsidRDefault="00CD3DD7">
    <w:pPr>
      <w:pStyle w:val="Footer"/>
      <w:jc w:val="right"/>
    </w:pPr>
  </w:p>
  <w:p w:rsidR="00CD3DD7" w:rsidRDefault="00CD3DD7">
    <w:pPr>
      <w:tabs>
        <w:tab w:val="left" w:pos="0"/>
        <w:tab w:val="right" w:pos="9360"/>
      </w:tabs>
      <w:suppressAutoHyphens/>
      <w:spacing w:after="0"/>
      <w:jc w:val="center"/>
      <w:rPr>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D7" w:rsidRDefault="00CD3DD7">
    <w:pPr>
      <w:pStyle w:val="Footer"/>
      <w:jc w:val="right"/>
    </w:pPr>
  </w:p>
  <w:p w:rsidR="00CD3DD7" w:rsidRDefault="00CD3DD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D7" w:rsidRPr="00FF1500" w:rsidRDefault="00CD3DD7" w:rsidP="00D25EEB">
    <w:pPr>
      <w:pStyle w:val="Footer"/>
      <w:jc w:val="center"/>
      <w:rPr>
        <w:rFonts w:asciiTheme="minorHAnsi" w:hAnsiTheme="minorHAnsi" w:cstheme="minorHAnsi"/>
        <w:b/>
        <w:sz w:val="24"/>
        <w:szCs w:val="24"/>
      </w:rPr>
    </w:pPr>
    <w:r w:rsidRPr="00FF1500">
      <w:rPr>
        <w:rFonts w:asciiTheme="minorHAnsi" w:hAnsiTheme="minorHAnsi" w:cstheme="minorHAnsi"/>
        <w:b/>
        <w:sz w:val="24"/>
        <w:szCs w:val="24"/>
      </w:rPr>
      <w:fldChar w:fldCharType="begin"/>
    </w:r>
    <w:r w:rsidRPr="00FF1500">
      <w:rPr>
        <w:rFonts w:asciiTheme="minorHAnsi" w:hAnsiTheme="minorHAnsi" w:cstheme="minorHAnsi"/>
        <w:b/>
        <w:sz w:val="24"/>
        <w:szCs w:val="24"/>
      </w:rPr>
      <w:instrText xml:space="preserve"> PAGE   \* MERGEFORMAT </w:instrText>
    </w:r>
    <w:r w:rsidRPr="00FF1500">
      <w:rPr>
        <w:rFonts w:asciiTheme="minorHAnsi" w:hAnsiTheme="minorHAnsi" w:cstheme="minorHAnsi"/>
        <w:b/>
        <w:sz w:val="24"/>
        <w:szCs w:val="24"/>
      </w:rPr>
      <w:fldChar w:fldCharType="separate"/>
    </w:r>
    <w:r w:rsidR="00516D49">
      <w:rPr>
        <w:rFonts w:asciiTheme="minorHAnsi" w:hAnsiTheme="minorHAnsi" w:cstheme="minorHAnsi"/>
        <w:b/>
        <w:noProof/>
        <w:sz w:val="24"/>
        <w:szCs w:val="24"/>
      </w:rPr>
      <w:t>12</w:t>
    </w:r>
    <w:r w:rsidRPr="00FF1500">
      <w:rPr>
        <w:rFonts w:asciiTheme="minorHAnsi" w:hAnsiTheme="minorHAnsi" w:cstheme="minorHAnsi"/>
        <w:b/>
        <w:sz w:val="24"/>
        <w:szCs w:val="24"/>
      </w:rPr>
      <w:fldChar w:fldCharType="end"/>
    </w:r>
  </w:p>
  <w:p w:rsidR="00CD3DD7" w:rsidRDefault="00CD3DD7">
    <w:pPr>
      <w:tabs>
        <w:tab w:val="left" w:pos="0"/>
        <w:tab w:val="right" w:pos="9360"/>
      </w:tabs>
      <w:suppressAutoHyphens/>
      <w:spacing w:after="0"/>
      <w:jc w:val="cen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543" w:rsidRDefault="00244543" w:rsidP="00275C85">
      <w:pPr>
        <w:spacing w:after="0"/>
      </w:pPr>
      <w:r>
        <w:separator/>
      </w:r>
    </w:p>
  </w:footnote>
  <w:footnote w:type="continuationSeparator" w:id="0">
    <w:p w:rsidR="00244543" w:rsidRDefault="00244543" w:rsidP="00275C8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D7" w:rsidRDefault="00CD3DD7">
    <w:pPr>
      <w:pStyle w:val="Header"/>
    </w:pPr>
  </w:p>
  <w:p w:rsidR="00CD3DD7" w:rsidRDefault="00CD3DD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DD7" w:rsidRDefault="00CD3DD7" w:rsidP="00D25EEB">
    <w:pPr>
      <w:pStyle w:val="Header"/>
      <w:rPr>
        <w:rFonts w:ascii="Calibri" w:hAnsi="Calibri"/>
        <w:lang w:eastAsia="zh-CN"/>
      </w:rPr>
    </w:pPr>
    <w:r w:rsidRPr="00CC3E53">
      <w:rPr>
        <w:rFonts w:ascii="Calibri" w:hAnsi="Calibri"/>
        <w:color w:val="FF6600"/>
        <w:lang w:eastAsia="zh-CN"/>
      </w:rPr>
    </w:r>
    <w:r w:rsidRPr="00CC3E53">
      <w:rPr>
        <w:rFonts w:ascii="Calibri" w:hAnsi="Calibri"/>
        <w:color w:val="FF6600"/>
        <w:lang w:eastAsia="zh-CN"/>
      </w:rPr>
      <w:pict>
        <v:group id="_x0000_s1025" editas="canvas" style="width:6in;height:42.9pt;mso-position-horizontal-relative:char;mso-position-vertical-relative:line" coordorigin="2527,1797" coordsize="7200,7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7;top:1797;width:7200;height:738" o:preferrelative="f">
            <v:fill o:detectmouseclick="t"/>
            <v:path o:extrusionok="t" o:connecttype="none"/>
            <o:lock v:ext="edit" text="t"/>
          </v:shape>
          <v:line id="_x0000_s1027" style="position:absolute;flip:y" from="2527,2400" to="9727,2401" strokeweight="1.5pt"/>
          <v:shapetype id="_x0000_t202" coordsize="21600,21600" o:spt="202" path="m,l,21600r21600,l21600,xe">
            <v:stroke joinstyle="miter"/>
            <v:path gradientshapeok="t" o:connecttype="rect"/>
          </v:shapetype>
          <v:shape id="_x0000_s1028" type="#_x0000_t202" style="position:absolute;left:2527;top:1797;width:1213;height:528" strokecolor="white">
            <v:textbox style="mso-next-textbox:#_x0000_s1028">
              <w:txbxContent>
                <w:p w:rsidR="00CD3DD7" w:rsidRDefault="00CD3DD7" w:rsidP="00D25EEB">
                  <w:pPr>
                    <w:pStyle w:val="Header"/>
                    <w:rPr>
                      <w:rFonts w:ascii="Calibri" w:hAnsi="Calibri"/>
                      <w:b/>
                      <w:lang w:eastAsia="zh-CN"/>
                    </w:rPr>
                  </w:pPr>
                  <w:r>
                    <w:rPr>
                      <w:rFonts w:ascii="Calibri" w:hAnsi="Calibri" w:hint="eastAsia"/>
                      <w:b/>
                      <w:lang w:eastAsia="zh-CN"/>
                    </w:rPr>
                    <w:t>GDS Group</w:t>
                  </w:r>
                  <w:r w:rsidRPr="00C7403C">
                    <w:rPr>
                      <w:rFonts w:ascii="Calibri" w:hAnsi="Calibri" w:hint="eastAsia"/>
                      <w:b/>
                      <w:lang w:eastAsia="zh-CN"/>
                    </w:rPr>
                    <w:t xml:space="preserve">3                                                                                                                </w:t>
                  </w:r>
                  <w:r>
                    <w:rPr>
                      <w:rFonts w:ascii="Calibri" w:hAnsi="Calibri" w:hint="eastAsia"/>
                      <w:b/>
                      <w:lang w:eastAsia="zh-CN"/>
                    </w:rPr>
                    <w:t xml:space="preserve">                               </w:t>
                  </w:r>
                  <w:r w:rsidRPr="00C7403C">
                    <w:rPr>
                      <w:rFonts w:ascii="Calibri" w:hAnsi="Calibri" w:hint="eastAsia"/>
                      <w:b/>
                      <w:lang w:eastAsia="zh-CN"/>
                    </w:rPr>
                    <w:t xml:space="preserve"> </w:t>
                  </w:r>
                </w:p>
                <w:p w:rsidR="00CD3DD7" w:rsidRPr="00C7403C" w:rsidRDefault="00CD3DD7" w:rsidP="00D25EEB">
                  <w:pPr>
                    <w:pStyle w:val="Header"/>
                    <w:rPr>
                      <w:rFonts w:ascii="Calibri" w:hAnsi="Calibri"/>
                      <w:b/>
                      <w:lang w:eastAsia="zh-CN"/>
                    </w:rPr>
                  </w:pPr>
                  <w:r>
                    <w:rPr>
                      <w:rFonts w:ascii="Calibri" w:hAnsi="Calibri" w:hint="eastAsia"/>
                      <w:b/>
                      <w:lang w:eastAsia="zh-CN"/>
                    </w:rPr>
                    <w:t>URS</w:t>
                  </w:r>
                </w:p>
                <w:p w:rsidR="00CD3DD7" w:rsidRDefault="00CD3DD7" w:rsidP="00D25EEB"/>
              </w:txbxContent>
            </v:textbox>
          </v:shape>
          <v:shape id="_x0000_s1029" type="#_x0000_t75" style="position:absolute;left:8700;top:1800;width:919;height:525">
            <v:imagedata r:id="rId1" o:title=""/>
          </v:shape>
          <w10:wrap type="none"/>
          <w10:anchorlock/>
        </v:group>
      </w:pict>
    </w:r>
  </w:p>
  <w:p w:rsidR="00CD3DD7" w:rsidRPr="00777EC4" w:rsidRDefault="00CD3DD7">
    <w:pPr>
      <w:pStyle w:val="Header"/>
      <w:rPr>
        <w:rFonts w:ascii="Calibri" w:hAnsi="Calibri"/>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6"/>
    <w:lvl w:ilvl="0">
      <w:start w:val="1"/>
      <w:numFmt w:val="decimal"/>
      <w:lvlText w:val="%1."/>
      <w:lvlJc w:val="left"/>
      <w:pPr>
        <w:tabs>
          <w:tab w:val="num" w:pos="0"/>
        </w:tabs>
        <w:ind w:left="720" w:hanging="360"/>
      </w:pPr>
    </w:lvl>
  </w:abstractNum>
  <w:abstractNum w:abstractNumId="1">
    <w:nsid w:val="00000003"/>
    <w:multiLevelType w:val="multilevel"/>
    <w:tmpl w:val="00000003"/>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D402B0"/>
    <w:multiLevelType w:val="multilevel"/>
    <w:tmpl w:val="7CF67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5C25A3"/>
    <w:multiLevelType w:val="singleLevel"/>
    <w:tmpl w:val="537C1466"/>
    <w:lvl w:ilvl="0">
      <w:start w:val="1"/>
      <w:numFmt w:val="decimal"/>
      <w:pStyle w:val="List4"/>
      <w:lvlText w:val="(%1)"/>
      <w:lvlJc w:val="left"/>
      <w:pPr>
        <w:tabs>
          <w:tab w:val="num" w:pos="720"/>
        </w:tabs>
        <w:ind w:left="720" w:hanging="720"/>
      </w:pPr>
      <w:rPr>
        <w:rFonts w:cs="Times New Roman"/>
      </w:rPr>
    </w:lvl>
  </w:abstractNum>
  <w:abstractNum w:abstractNumId="5">
    <w:nsid w:val="07E92124"/>
    <w:multiLevelType w:val="hybridMultilevel"/>
    <w:tmpl w:val="808E354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92D3771"/>
    <w:multiLevelType w:val="hybridMultilevel"/>
    <w:tmpl w:val="2E3C3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8">
    <w:nsid w:val="0A3E2B4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CF702C5"/>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10D979C2"/>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5E817A7"/>
    <w:multiLevelType w:val="hybridMultilevel"/>
    <w:tmpl w:val="0AF01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8A539D3"/>
    <w:multiLevelType w:val="hybridMultilevel"/>
    <w:tmpl w:val="0D501EF2"/>
    <w:lvl w:ilvl="0" w:tplc="0415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672DCB"/>
    <w:multiLevelType w:val="hybridMultilevel"/>
    <w:tmpl w:val="83ACF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E2E7333"/>
    <w:multiLevelType w:val="singleLevel"/>
    <w:tmpl w:val="A4D615F2"/>
    <w:lvl w:ilvl="0">
      <w:start w:val="1"/>
      <w:numFmt w:val="lowerRoman"/>
      <w:pStyle w:val="List2EN"/>
      <w:lvlText w:val="%1)"/>
      <w:lvlJc w:val="left"/>
      <w:pPr>
        <w:tabs>
          <w:tab w:val="num" w:pos="720"/>
        </w:tabs>
        <w:ind w:left="720" w:hanging="720"/>
      </w:pPr>
      <w:rPr>
        <w:rFonts w:cs="Times New Roman"/>
      </w:rPr>
    </w:lvl>
  </w:abstractNum>
  <w:abstractNum w:abstractNumId="15">
    <w:nsid w:val="1E4B6491"/>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E9C7391"/>
    <w:multiLevelType w:val="multilevel"/>
    <w:tmpl w:val="E83C0CA2"/>
    <w:lvl w:ilvl="0">
      <w:start w:val="1"/>
      <w:numFmt w:val="decimal"/>
      <w:lvlText w:val="%1."/>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18">
    <w:nsid w:val="23494F7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2570061C"/>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21">
    <w:nsid w:val="2908443D"/>
    <w:multiLevelType w:val="singleLevel"/>
    <w:tmpl w:val="31585542"/>
    <w:lvl w:ilvl="0">
      <w:start w:val="1"/>
      <w:numFmt w:val="upperLetter"/>
      <w:pStyle w:val="List3EN"/>
      <w:lvlText w:val="%1)"/>
      <w:lvlJc w:val="left"/>
      <w:pPr>
        <w:tabs>
          <w:tab w:val="num" w:pos="720"/>
        </w:tabs>
        <w:ind w:left="720" w:hanging="720"/>
      </w:pPr>
      <w:rPr>
        <w:rFonts w:cs="Times New Roman"/>
      </w:rPr>
    </w:lvl>
  </w:abstractNum>
  <w:abstractNum w:abstractNumId="22">
    <w:nsid w:val="29B95023"/>
    <w:multiLevelType w:val="singleLevel"/>
    <w:tmpl w:val="DDBC0904"/>
    <w:lvl w:ilvl="0">
      <w:start w:val="1"/>
      <w:numFmt w:val="decimal"/>
      <w:pStyle w:val="List4EN"/>
      <w:lvlText w:val="%1)"/>
      <w:lvlJc w:val="left"/>
      <w:pPr>
        <w:tabs>
          <w:tab w:val="num" w:pos="720"/>
        </w:tabs>
        <w:ind w:left="720" w:hanging="720"/>
      </w:pPr>
      <w:rPr>
        <w:rFonts w:cs="Times New Roman"/>
      </w:rPr>
    </w:lvl>
  </w:abstractNum>
  <w:abstractNum w:abstractNumId="23">
    <w:nsid w:val="2D9E54C7"/>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30502286"/>
    <w:multiLevelType w:val="singleLevel"/>
    <w:tmpl w:val="787C8C28"/>
    <w:lvl w:ilvl="0">
      <w:start w:val="1"/>
      <w:numFmt w:val="bullet"/>
      <w:pStyle w:val="Bullet"/>
      <w:lvlText w:val=""/>
      <w:lvlJc w:val="left"/>
      <w:pPr>
        <w:tabs>
          <w:tab w:val="num" w:pos="432"/>
        </w:tabs>
        <w:ind w:left="432" w:hanging="432"/>
      </w:pPr>
      <w:rPr>
        <w:rFonts w:ascii="Symbol" w:hAnsi="Symbol" w:hint="default"/>
        <w:sz w:val="24"/>
      </w:rPr>
    </w:lvl>
  </w:abstractNum>
  <w:abstractNum w:abstractNumId="25">
    <w:nsid w:val="30F72617"/>
    <w:multiLevelType w:val="singleLevel"/>
    <w:tmpl w:val="56C40146"/>
    <w:lvl w:ilvl="0">
      <w:start w:val="1"/>
      <w:numFmt w:val="lowerLetter"/>
      <w:pStyle w:val="List"/>
      <w:lvlText w:val="(%1)"/>
      <w:lvlJc w:val="left"/>
      <w:pPr>
        <w:tabs>
          <w:tab w:val="num" w:pos="0"/>
        </w:tabs>
      </w:pPr>
      <w:rPr>
        <w:rFonts w:cs="Times New Roman"/>
      </w:rPr>
    </w:lvl>
  </w:abstractNum>
  <w:abstractNum w:abstractNumId="26">
    <w:nsid w:val="383B6694"/>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C320E86"/>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1BB5D69"/>
    <w:multiLevelType w:val="singleLevel"/>
    <w:tmpl w:val="0888B1F2"/>
    <w:lvl w:ilvl="0">
      <w:start w:val="1"/>
      <w:numFmt w:val="lowerRoman"/>
      <w:pStyle w:val="List2"/>
      <w:lvlText w:val="(%1)"/>
      <w:lvlJc w:val="left"/>
      <w:pPr>
        <w:tabs>
          <w:tab w:val="num" w:pos="720"/>
        </w:tabs>
        <w:ind w:left="720" w:hanging="720"/>
      </w:pPr>
      <w:rPr>
        <w:rFonts w:cs="Times New Roman"/>
      </w:rPr>
    </w:lvl>
  </w:abstractNum>
  <w:abstractNum w:abstractNumId="29">
    <w:nsid w:val="426D2075"/>
    <w:multiLevelType w:val="multilevel"/>
    <w:tmpl w:val="B8DC7B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31">
    <w:nsid w:val="46AD2A31"/>
    <w:multiLevelType w:val="hybridMultilevel"/>
    <w:tmpl w:val="EA72D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79B363B"/>
    <w:multiLevelType w:val="multilevel"/>
    <w:tmpl w:val="174E7FA0"/>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pStyle w:val="Heading2"/>
      <w:lvlText w:val="%1.%2"/>
      <w:lvlJc w:val="left"/>
      <w:pPr>
        <w:tabs>
          <w:tab w:val="num" w:pos="1142"/>
        </w:tabs>
        <w:ind w:left="11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548DD4" w:themeColor="text2" w:themeTint="99"/>
        <w:spacing w:val="0"/>
        <w:w w:val="0"/>
        <w:kern w:val="0"/>
        <w:position w:val="0"/>
        <w:szCs w:val="0"/>
        <w:u w:val="none"/>
        <w:vertAlign w:val="baseline"/>
        <w:em w:val="none"/>
      </w:rPr>
    </w:lvl>
    <w:lvl w:ilvl="2">
      <w:start w:val="1"/>
      <w:numFmt w:val="decimal"/>
      <w:pStyle w:val="Heading3"/>
      <w:lvlText w:val="%1.%2.%3"/>
      <w:lvlJc w:val="left"/>
      <w:pPr>
        <w:tabs>
          <w:tab w:val="num" w:pos="1713"/>
        </w:tabs>
        <w:ind w:left="1425" w:hanging="432"/>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3">
    <w:nsid w:val="4F0E0977"/>
    <w:multiLevelType w:val="hybridMultilevel"/>
    <w:tmpl w:val="AB402E6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4FCB6114"/>
    <w:multiLevelType w:val="multilevel"/>
    <w:tmpl w:val="0F62A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32910A0"/>
    <w:multiLevelType w:val="hybridMultilevel"/>
    <w:tmpl w:val="926234EA"/>
    <w:lvl w:ilvl="0" w:tplc="F886EE24">
      <w:start w:val="1"/>
      <w:numFmt w:val="decimal"/>
      <w:lvlText w:val="%1."/>
      <w:lvlJc w:val="left"/>
      <w:pPr>
        <w:ind w:left="712" w:hanging="360"/>
      </w:pPr>
      <w:rPr>
        <w:rFonts w:hint="default"/>
      </w:rPr>
    </w:lvl>
    <w:lvl w:ilvl="1" w:tplc="18090019" w:tentative="1">
      <w:start w:val="1"/>
      <w:numFmt w:val="lowerLetter"/>
      <w:lvlText w:val="%2."/>
      <w:lvlJc w:val="left"/>
      <w:pPr>
        <w:ind w:left="1432" w:hanging="360"/>
      </w:pPr>
    </w:lvl>
    <w:lvl w:ilvl="2" w:tplc="1809001B" w:tentative="1">
      <w:start w:val="1"/>
      <w:numFmt w:val="lowerRoman"/>
      <w:lvlText w:val="%3."/>
      <w:lvlJc w:val="right"/>
      <w:pPr>
        <w:ind w:left="2152" w:hanging="180"/>
      </w:pPr>
    </w:lvl>
    <w:lvl w:ilvl="3" w:tplc="1809000F" w:tentative="1">
      <w:start w:val="1"/>
      <w:numFmt w:val="decimal"/>
      <w:lvlText w:val="%4."/>
      <w:lvlJc w:val="left"/>
      <w:pPr>
        <w:ind w:left="2872" w:hanging="360"/>
      </w:pPr>
    </w:lvl>
    <w:lvl w:ilvl="4" w:tplc="18090019" w:tentative="1">
      <w:start w:val="1"/>
      <w:numFmt w:val="lowerLetter"/>
      <w:lvlText w:val="%5."/>
      <w:lvlJc w:val="left"/>
      <w:pPr>
        <w:ind w:left="3592" w:hanging="360"/>
      </w:pPr>
    </w:lvl>
    <w:lvl w:ilvl="5" w:tplc="1809001B" w:tentative="1">
      <w:start w:val="1"/>
      <w:numFmt w:val="lowerRoman"/>
      <w:lvlText w:val="%6."/>
      <w:lvlJc w:val="right"/>
      <w:pPr>
        <w:ind w:left="4312" w:hanging="180"/>
      </w:pPr>
    </w:lvl>
    <w:lvl w:ilvl="6" w:tplc="1809000F" w:tentative="1">
      <w:start w:val="1"/>
      <w:numFmt w:val="decimal"/>
      <w:lvlText w:val="%7."/>
      <w:lvlJc w:val="left"/>
      <w:pPr>
        <w:ind w:left="5032" w:hanging="360"/>
      </w:pPr>
    </w:lvl>
    <w:lvl w:ilvl="7" w:tplc="18090019" w:tentative="1">
      <w:start w:val="1"/>
      <w:numFmt w:val="lowerLetter"/>
      <w:lvlText w:val="%8."/>
      <w:lvlJc w:val="left"/>
      <w:pPr>
        <w:ind w:left="5752" w:hanging="360"/>
      </w:pPr>
    </w:lvl>
    <w:lvl w:ilvl="8" w:tplc="1809001B" w:tentative="1">
      <w:start w:val="1"/>
      <w:numFmt w:val="lowerRoman"/>
      <w:lvlText w:val="%9."/>
      <w:lvlJc w:val="right"/>
      <w:pPr>
        <w:ind w:left="6472" w:hanging="180"/>
      </w:pPr>
    </w:lvl>
  </w:abstractNum>
  <w:abstractNum w:abstractNumId="36">
    <w:nsid w:val="564B3A76"/>
    <w:multiLevelType w:val="multilevel"/>
    <w:tmpl w:val="97E824AC"/>
    <w:lvl w:ilvl="0">
      <w:start w:val="1"/>
      <w:numFmt w:val="decimal"/>
      <w:lvlText w:val="%1."/>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C20756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D210F0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600E4FDF"/>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nsid w:val="6166469E"/>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4636346"/>
    <w:multiLevelType w:val="multilevel"/>
    <w:tmpl w:val="0DF4B7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69F3A63"/>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679B6CC3"/>
    <w:multiLevelType w:val="hybridMultilevel"/>
    <w:tmpl w:val="D4C4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2963B4"/>
    <w:multiLevelType w:val="singleLevel"/>
    <w:tmpl w:val="1BC480C4"/>
    <w:lvl w:ilvl="0">
      <w:start w:val="1"/>
      <w:numFmt w:val="upperLetter"/>
      <w:pStyle w:val="List3"/>
      <w:lvlText w:val="(%1)"/>
      <w:lvlJc w:val="left"/>
      <w:pPr>
        <w:tabs>
          <w:tab w:val="num" w:pos="720"/>
        </w:tabs>
        <w:ind w:left="720" w:hanging="720"/>
      </w:pPr>
      <w:rPr>
        <w:rFonts w:cs="Times New Roman"/>
      </w:rPr>
    </w:lvl>
  </w:abstractNum>
  <w:abstractNum w:abstractNumId="45">
    <w:nsid w:val="6B417602"/>
    <w:multiLevelType w:val="hybridMultilevel"/>
    <w:tmpl w:val="3E20AC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72877FE3"/>
    <w:multiLevelType w:val="singleLevel"/>
    <w:tmpl w:val="00000001"/>
    <w:lvl w:ilvl="0">
      <w:start w:val="1"/>
      <w:numFmt w:val="decimal"/>
      <w:lvlText w:val="%1."/>
      <w:lvlJc w:val="left"/>
      <w:pPr>
        <w:tabs>
          <w:tab w:val="num" w:pos="0"/>
        </w:tabs>
        <w:ind w:left="720" w:hanging="360"/>
      </w:pPr>
    </w:lvl>
  </w:abstractNum>
  <w:abstractNum w:abstractNumId="47">
    <w:nsid w:val="7AF02702"/>
    <w:multiLevelType w:val="hybridMultilevel"/>
    <w:tmpl w:val="4DBE0008"/>
    <w:lvl w:ilvl="0" w:tplc="2384CB7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nsid w:val="7DD06AB3"/>
    <w:multiLevelType w:val="hybridMultilevel"/>
    <w:tmpl w:val="46EE9CE8"/>
    <w:lvl w:ilvl="0" w:tplc="0415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17"/>
  </w:num>
  <w:num w:numId="4">
    <w:abstractNumId w:val="25"/>
  </w:num>
  <w:num w:numId="5">
    <w:abstractNumId w:val="28"/>
  </w:num>
  <w:num w:numId="6">
    <w:abstractNumId w:val="44"/>
  </w:num>
  <w:num w:numId="7">
    <w:abstractNumId w:val="4"/>
  </w:num>
  <w:num w:numId="8">
    <w:abstractNumId w:val="14"/>
  </w:num>
  <w:num w:numId="9">
    <w:abstractNumId w:val="21"/>
  </w:num>
  <w:num w:numId="10">
    <w:abstractNumId w:val="22"/>
  </w:num>
  <w:num w:numId="11">
    <w:abstractNumId w:val="32"/>
  </w:num>
  <w:num w:numId="12">
    <w:abstractNumId w:val="7"/>
  </w:num>
  <w:num w:numId="13">
    <w:abstractNumId w:val="20"/>
  </w:num>
  <w:num w:numId="14">
    <w:abstractNumId w:val="5"/>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lvlOverride w:ilvl="0"/>
    <w:lvlOverride w:ilvl="1">
      <w:startOverride w:val="1"/>
    </w:lvlOverride>
  </w:num>
  <w:num w:numId="17">
    <w:abstractNumId w:val="34"/>
    <w:lvlOverride w:ilvl="0"/>
    <w:lvlOverride w:ilvl="1">
      <w:startOverride w:val="2"/>
    </w:lvlOverride>
  </w:num>
  <w:num w:numId="18">
    <w:abstractNumId w:val="29"/>
    <w:lvlOverride w:ilvl="0"/>
    <w:lvlOverride w:ilvl="1">
      <w:startOverride w:val="1"/>
    </w:lvlOverride>
  </w:num>
  <w:num w:numId="19">
    <w:abstractNumId w:val="47"/>
  </w:num>
  <w:num w:numId="20">
    <w:abstractNumId w:val="35"/>
  </w:num>
  <w:num w:numId="21">
    <w:abstractNumId w:val="18"/>
  </w:num>
  <w:num w:numId="22">
    <w:abstractNumId w:val="39"/>
  </w:num>
  <w:num w:numId="23">
    <w:abstractNumId w:val="0"/>
  </w:num>
  <w:num w:numId="24">
    <w:abstractNumId w:val="1"/>
  </w:num>
  <w:num w:numId="25">
    <w:abstractNumId w:val="2"/>
  </w:num>
  <w:num w:numId="26">
    <w:abstractNumId w:val="6"/>
  </w:num>
  <w:num w:numId="27">
    <w:abstractNumId w:val="33"/>
  </w:num>
  <w:num w:numId="28">
    <w:abstractNumId w:val="9"/>
  </w:num>
  <w:num w:numId="29">
    <w:abstractNumId w:val="37"/>
  </w:num>
  <w:num w:numId="30">
    <w:abstractNumId w:val="45"/>
  </w:num>
  <w:num w:numId="31">
    <w:abstractNumId w:val="19"/>
  </w:num>
  <w:num w:numId="32">
    <w:abstractNumId w:val="26"/>
  </w:num>
  <w:num w:numId="33">
    <w:abstractNumId w:val="11"/>
  </w:num>
  <w:num w:numId="34">
    <w:abstractNumId w:val="8"/>
  </w:num>
  <w:num w:numId="35">
    <w:abstractNumId w:val="10"/>
  </w:num>
  <w:num w:numId="36">
    <w:abstractNumId w:val="27"/>
  </w:num>
  <w:num w:numId="37">
    <w:abstractNumId w:val="13"/>
  </w:num>
  <w:num w:numId="38">
    <w:abstractNumId w:val="46"/>
  </w:num>
  <w:num w:numId="39">
    <w:abstractNumId w:val="31"/>
  </w:num>
  <w:num w:numId="40">
    <w:abstractNumId w:val="15"/>
  </w:num>
  <w:num w:numId="41">
    <w:abstractNumId w:val="23"/>
  </w:num>
  <w:num w:numId="42">
    <w:abstractNumId w:val="42"/>
  </w:num>
  <w:num w:numId="43">
    <w:abstractNumId w:val="43"/>
  </w:num>
  <w:num w:numId="44">
    <w:abstractNumId w:val="48"/>
  </w:num>
  <w:num w:numId="45">
    <w:abstractNumId w:val="12"/>
  </w:num>
  <w:num w:numId="46">
    <w:abstractNumId w:val="16"/>
  </w:num>
  <w:num w:numId="47">
    <w:abstractNumId w:val="36"/>
  </w:num>
  <w:num w:numId="48">
    <w:abstractNumId w:val="3"/>
  </w:num>
  <w:num w:numId="49">
    <w:abstractNumId w:val="41"/>
  </w:num>
  <w:num w:numId="50">
    <w:abstractNumId w:val="3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v:stroke endarrow="block"/>
      <o:colormenu v:ext="edit" strokecolor="red"/>
    </o:shapedefaults>
    <o:shapelayout v:ext="edit">
      <o:idmap v:ext="edit" data="1"/>
    </o:shapelayout>
  </w:hdrShapeDefaults>
  <w:footnotePr>
    <w:footnote w:id="-1"/>
    <w:footnote w:id="0"/>
  </w:footnotePr>
  <w:endnotePr>
    <w:endnote w:id="-1"/>
    <w:endnote w:id="0"/>
  </w:endnotePr>
  <w:compat>
    <w:useFELayout/>
  </w:compat>
  <w:rsids>
    <w:rsidRoot w:val="002F62EF"/>
    <w:rsid w:val="00001E88"/>
    <w:rsid w:val="0000388A"/>
    <w:rsid w:val="00065FF1"/>
    <w:rsid w:val="00085570"/>
    <w:rsid w:val="000A26E4"/>
    <w:rsid w:val="000B3FF7"/>
    <w:rsid w:val="000B6E17"/>
    <w:rsid w:val="001234EF"/>
    <w:rsid w:val="00153CAD"/>
    <w:rsid w:val="001D4550"/>
    <w:rsid w:val="001E2FD9"/>
    <w:rsid w:val="00202FCD"/>
    <w:rsid w:val="00223267"/>
    <w:rsid w:val="00227C28"/>
    <w:rsid w:val="00244543"/>
    <w:rsid w:val="00275C85"/>
    <w:rsid w:val="00283C14"/>
    <w:rsid w:val="002C3334"/>
    <w:rsid w:val="002F62EF"/>
    <w:rsid w:val="003139DE"/>
    <w:rsid w:val="0039332C"/>
    <w:rsid w:val="003E44BE"/>
    <w:rsid w:val="00411A5E"/>
    <w:rsid w:val="00443A0C"/>
    <w:rsid w:val="004B052F"/>
    <w:rsid w:val="00516D49"/>
    <w:rsid w:val="00541535"/>
    <w:rsid w:val="005521A6"/>
    <w:rsid w:val="0055296D"/>
    <w:rsid w:val="00583CF2"/>
    <w:rsid w:val="005C6C29"/>
    <w:rsid w:val="005E4A42"/>
    <w:rsid w:val="00600AC8"/>
    <w:rsid w:val="00601D2F"/>
    <w:rsid w:val="006351E1"/>
    <w:rsid w:val="0066106D"/>
    <w:rsid w:val="00681AAE"/>
    <w:rsid w:val="006B5C10"/>
    <w:rsid w:val="00745BEB"/>
    <w:rsid w:val="00754177"/>
    <w:rsid w:val="007B17DC"/>
    <w:rsid w:val="007B3D3A"/>
    <w:rsid w:val="007B5922"/>
    <w:rsid w:val="007F39F2"/>
    <w:rsid w:val="0081014B"/>
    <w:rsid w:val="0083447C"/>
    <w:rsid w:val="008566B3"/>
    <w:rsid w:val="00863A80"/>
    <w:rsid w:val="008C277C"/>
    <w:rsid w:val="008C50F7"/>
    <w:rsid w:val="008D6D4A"/>
    <w:rsid w:val="00905D6B"/>
    <w:rsid w:val="00907D4F"/>
    <w:rsid w:val="00920992"/>
    <w:rsid w:val="009413CE"/>
    <w:rsid w:val="009E68E3"/>
    <w:rsid w:val="009F456B"/>
    <w:rsid w:val="00A37E50"/>
    <w:rsid w:val="00A47D75"/>
    <w:rsid w:val="00A91F9C"/>
    <w:rsid w:val="00A93364"/>
    <w:rsid w:val="00AB68B6"/>
    <w:rsid w:val="00AD0AF3"/>
    <w:rsid w:val="00AE423F"/>
    <w:rsid w:val="00AE7C52"/>
    <w:rsid w:val="00B34540"/>
    <w:rsid w:val="00B52937"/>
    <w:rsid w:val="00B61A85"/>
    <w:rsid w:val="00B769DB"/>
    <w:rsid w:val="00B9352A"/>
    <w:rsid w:val="00BA561D"/>
    <w:rsid w:val="00BD26E8"/>
    <w:rsid w:val="00C11C62"/>
    <w:rsid w:val="00C46286"/>
    <w:rsid w:val="00C74FC5"/>
    <w:rsid w:val="00CC3E53"/>
    <w:rsid w:val="00CD3DD7"/>
    <w:rsid w:val="00CE5FE5"/>
    <w:rsid w:val="00D25EEB"/>
    <w:rsid w:val="00D26F3F"/>
    <w:rsid w:val="00D31B6F"/>
    <w:rsid w:val="00D65390"/>
    <w:rsid w:val="00DB307D"/>
    <w:rsid w:val="00DF0BD5"/>
    <w:rsid w:val="00DF2E9B"/>
    <w:rsid w:val="00E45585"/>
    <w:rsid w:val="00EA328F"/>
    <w:rsid w:val="00EC6A05"/>
    <w:rsid w:val="00EE6157"/>
    <w:rsid w:val="00F05FF5"/>
    <w:rsid w:val="00F9023E"/>
    <w:rsid w:val="00F931B2"/>
    <w:rsid w:val="00F9397B"/>
    <w:rsid w:val="00FB16C2"/>
    <w:rsid w:val="00FB3452"/>
    <w:rsid w:val="00FD1261"/>
    <w:rsid w:val="00FE2C3A"/>
    <w:rsid w:val="00FE37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4338">
      <v:stroke endarrow="block"/>
      <o:colormenu v:ext="edit" strokecolor="red"/>
    </o:shapedefaults>
    <o:shapelayout v:ext="edit">
      <o:idmap v:ext="edit" data="2"/>
      <o:rules v:ext="edit">
        <o:r id="V:Rule4" type="connector" idref="#_x0000_s2112"/>
        <o:r id="V:Rule5" type="connector" idref="#_x0000_s2113"/>
        <o:r id="V:Rule6" type="connector" idref="#_x0000_s2114"/>
        <o:r id="V:Rule8" type="connector" idref="#_x0000_s2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qFormat="1"/>
  </w:latentStyles>
  <w:style w:type="paragraph" w:default="1" w:styleId="Normal">
    <w:name w:val="Normal"/>
    <w:qFormat/>
    <w:rsid w:val="002F62EF"/>
    <w:pPr>
      <w:spacing w:after="240" w:line="240" w:lineRule="auto"/>
    </w:pPr>
    <w:rPr>
      <w:rFonts w:ascii="Times New Roman" w:hAnsi="Times New Roman" w:cs="Times New Roman"/>
      <w:sz w:val="24"/>
      <w:szCs w:val="20"/>
      <w:lang w:eastAsia="en-US"/>
    </w:rPr>
  </w:style>
  <w:style w:type="paragraph" w:styleId="Heading1">
    <w:name w:val="heading 1"/>
    <w:basedOn w:val="Normal"/>
    <w:next w:val="Normal"/>
    <w:link w:val="Heading1Char"/>
    <w:uiPriority w:val="99"/>
    <w:qFormat/>
    <w:rsid w:val="002F62EF"/>
    <w:pPr>
      <w:keepNext/>
      <w:pageBreakBefore/>
      <w:numPr>
        <w:numId w:val="11"/>
      </w:numPr>
      <w:tabs>
        <w:tab w:val="clear" w:pos="432"/>
        <w:tab w:val="num" w:pos="284"/>
      </w:tabs>
      <w:outlineLvl w:val="0"/>
    </w:pPr>
    <w:rPr>
      <w:rFonts w:ascii="Calibri" w:hAnsi="Calibri"/>
      <w:b/>
      <w:color w:val="1F497D"/>
      <w:kern w:val="28"/>
      <w:sz w:val="28"/>
    </w:rPr>
  </w:style>
  <w:style w:type="paragraph" w:styleId="Heading2">
    <w:name w:val="heading 2"/>
    <w:basedOn w:val="Normal"/>
    <w:next w:val="Normal"/>
    <w:link w:val="Heading2Char"/>
    <w:uiPriority w:val="99"/>
    <w:qFormat/>
    <w:rsid w:val="002F62EF"/>
    <w:pPr>
      <w:keepNext/>
      <w:numPr>
        <w:ilvl w:val="1"/>
        <w:numId w:val="11"/>
      </w:numPr>
      <w:tabs>
        <w:tab w:val="clear" w:pos="1142"/>
        <w:tab w:val="num" w:pos="284"/>
      </w:tabs>
      <w:spacing w:after="180"/>
      <w:ind w:left="431" w:hanging="431"/>
      <w:outlineLvl w:val="1"/>
    </w:pPr>
    <w:rPr>
      <w:rFonts w:ascii="Calibri" w:hAnsi="Calibri"/>
      <w:b/>
      <w:color w:val="548DD4"/>
    </w:rPr>
  </w:style>
  <w:style w:type="paragraph" w:styleId="Heading3">
    <w:name w:val="heading 3"/>
    <w:basedOn w:val="Normal"/>
    <w:next w:val="Normal"/>
    <w:link w:val="Heading3Char"/>
    <w:uiPriority w:val="99"/>
    <w:qFormat/>
    <w:rsid w:val="002F62EF"/>
    <w:pPr>
      <w:keepNext/>
      <w:numPr>
        <w:ilvl w:val="2"/>
        <w:numId w:val="11"/>
      </w:numPr>
      <w:tabs>
        <w:tab w:val="clear" w:pos="1713"/>
        <w:tab w:val="num" w:pos="284"/>
      </w:tabs>
      <w:spacing w:after="120"/>
      <w:ind w:left="431" w:hanging="431"/>
      <w:outlineLvl w:val="2"/>
    </w:pPr>
    <w:rPr>
      <w:rFonts w:ascii="Calibri" w:hAnsi="Calibri"/>
      <w:b/>
      <w:i/>
      <w:color w:val="8DB3E2"/>
    </w:rPr>
  </w:style>
  <w:style w:type="paragraph" w:styleId="Heading4">
    <w:name w:val="heading 4"/>
    <w:basedOn w:val="Normal"/>
    <w:next w:val="Normal"/>
    <w:link w:val="Heading4Char"/>
    <w:uiPriority w:val="99"/>
    <w:qFormat/>
    <w:rsid w:val="002F62EF"/>
    <w:pPr>
      <w:keepNext/>
      <w:pageBreakBefore/>
      <w:outlineLvl w:val="3"/>
    </w:pPr>
    <w:rPr>
      <w:b/>
      <w:sz w:val="32"/>
    </w:rPr>
  </w:style>
  <w:style w:type="paragraph" w:styleId="Heading5">
    <w:name w:val="heading 5"/>
    <w:basedOn w:val="Normal"/>
    <w:next w:val="Normal"/>
    <w:link w:val="Heading5Char"/>
    <w:uiPriority w:val="99"/>
    <w:qFormat/>
    <w:rsid w:val="002F62EF"/>
    <w:pPr>
      <w:keepNext/>
      <w:outlineLvl w:val="4"/>
    </w:pPr>
    <w:rPr>
      <w:b/>
      <w:sz w:val="26"/>
    </w:rPr>
  </w:style>
  <w:style w:type="paragraph" w:styleId="Heading6">
    <w:name w:val="heading 6"/>
    <w:basedOn w:val="Normal"/>
    <w:next w:val="Normal"/>
    <w:link w:val="Heading6Char"/>
    <w:uiPriority w:val="99"/>
    <w:qFormat/>
    <w:rsid w:val="002F62EF"/>
    <w:pPr>
      <w:keepNext/>
      <w:pageBreakBefore/>
      <w:outlineLvl w:val="5"/>
    </w:pPr>
    <w:rPr>
      <w:rFonts w:ascii="Arial" w:hAnsi="Arial"/>
      <w:b/>
      <w:sz w:val="32"/>
    </w:rPr>
  </w:style>
  <w:style w:type="paragraph" w:styleId="Heading7">
    <w:name w:val="heading 7"/>
    <w:basedOn w:val="Normal"/>
    <w:next w:val="Normal"/>
    <w:link w:val="Heading7Char"/>
    <w:uiPriority w:val="99"/>
    <w:qFormat/>
    <w:rsid w:val="002F62EF"/>
    <w:pPr>
      <w:keepNext/>
      <w:outlineLvl w:val="6"/>
    </w:pPr>
    <w:rPr>
      <w:rFonts w:ascii="Arial Narrow" w:hAnsi="Arial Narrow"/>
      <w:b/>
    </w:rPr>
  </w:style>
  <w:style w:type="paragraph" w:styleId="Heading8">
    <w:name w:val="heading 8"/>
    <w:basedOn w:val="Normal"/>
    <w:next w:val="Normal"/>
    <w:link w:val="Heading8Char"/>
    <w:uiPriority w:val="99"/>
    <w:qFormat/>
    <w:rsid w:val="002F62EF"/>
    <w:pPr>
      <w:keepNext/>
      <w:outlineLvl w:val="7"/>
    </w:pPr>
  </w:style>
  <w:style w:type="paragraph" w:styleId="Heading9">
    <w:name w:val="heading 9"/>
    <w:basedOn w:val="Normal"/>
    <w:next w:val="Normal"/>
    <w:link w:val="Heading9Char"/>
    <w:uiPriority w:val="99"/>
    <w:qFormat/>
    <w:rsid w:val="002F62EF"/>
    <w:pPr>
      <w:keepNex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62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2EF"/>
    <w:rPr>
      <w:rFonts w:ascii="Tahoma" w:hAnsi="Tahoma" w:cs="Tahoma"/>
      <w:sz w:val="16"/>
      <w:szCs w:val="16"/>
    </w:rPr>
  </w:style>
  <w:style w:type="character" w:customStyle="1" w:styleId="Heading1Char">
    <w:name w:val="Heading 1 Char"/>
    <w:basedOn w:val="DefaultParagraphFont"/>
    <w:link w:val="Heading1"/>
    <w:uiPriority w:val="99"/>
    <w:rsid w:val="002F62EF"/>
    <w:rPr>
      <w:rFonts w:ascii="Calibri" w:hAnsi="Calibri" w:cs="Times New Roman"/>
      <w:b/>
      <w:color w:val="1F497D"/>
      <w:kern w:val="28"/>
      <w:sz w:val="28"/>
      <w:szCs w:val="20"/>
      <w:lang w:eastAsia="en-US"/>
    </w:rPr>
  </w:style>
  <w:style w:type="character" w:customStyle="1" w:styleId="Heading2Char">
    <w:name w:val="Heading 2 Char"/>
    <w:basedOn w:val="DefaultParagraphFont"/>
    <w:link w:val="Heading2"/>
    <w:uiPriority w:val="99"/>
    <w:rsid w:val="002F62EF"/>
    <w:rPr>
      <w:rFonts w:ascii="Calibri" w:hAnsi="Calibri" w:cs="Times New Roman"/>
      <w:b/>
      <w:color w:val="548DD4"/>
      <w:sz w:val="24"/>
      <w:szCs w:val="20"/>
      <w:lang w:eastAsia="en-US"/>
    </w:rPr>
  </w:style>
  <w:style w:type="character" w:customStyle="1" w:styleId="Heading3Char">
    <w:name w:val="Heading 3 Char"/>
    <w:basedOn w:val="DefaultParagraphFont"/>
    <w:link w:val="Heading3"/>
    <w:uiPriority w:val="99"/>
    <w:rsid w:val="002F62EF"/>
    <w:rPr>
      <w:rFonts w:ascii="Calibri" w:hAnsi="Calibri" w:cs="Times New Roman"/>
      <w:b/>
      <w:i/>
      <w:color w:val="8DB3E2"/>
      <w:sz w:val="24"/>
      <w:szCs w:val="20"/>
      <w:lang w:eastAsia="en-US"/>
    </w:rPr>
  </w:style>
  <w:style w:type="character" w:customStyle="1" w:styleId="Heading4Char">
    <w:name w:val="Heading 4 Char"/>
    <w:basedOn w:val="DefaultParagraphFont"/>
    <w:link w:val="Heading4"/>
    <w:uiPriority w:val="99"/>
    <w:rsid w:val="002F62EF"/>
    <w:rPr>
      <w:rFonts w:ascii="Times New Roman" w:hAnsi="Times New Roman" w:cs="Times New Roman"/>
      <w:b/>
      <w:sz w:val="32"/>
      <w:szCs w:val="20"/>
      <w:lang w:eastAsia="en-US"/>
    </w:rPr>
  </w:style>
  <w:style w:type="character" w:customStyle="1" w:styleId="Heading5Char">
    <w:name w:val="Heading 5 Char"/>
    <w:basedOn w:val="DefaultParagraphFont"/>
    <w:link w:val="Heading5"/>
    <w:uiPriority w:val="99"/>
    <w:rsid w:val="002F62EF"/>
    <w:rPr>
      <w:rFonts w:ascii="Times New Roman" w:hAnsi="Times New Roman" w:cs="Times New Roman"/>
      <w:b/>
      <w:sz w:val="26"/>
      <w:szCs w:val="20"/>
      <w:lang w:eastAsia="en-US"/>
    </w:rPr>
  </w:style>
  <w:style w:type="character" w:customStyle="1" w:styleId="Heading6Char">
    <w:name w:val="Heading 6 Char"/>
    <w:basedOn w:val="DefaultParagraphFont"/>
    <w:link w:val="Heading6"/>
    <w:uiPriority w:val="99"/>
    <w:rsid w:val="002F62EF"/>
    <w:rPr>
      <w:rFonts w:ascii="Arial" w:hAnsi="Arial" w:cs="Times New Roman"/>
      <w:b/>
      <w:sz w:val="32"/>
      <w:szCs w:val="20"/>
      <w:lang w:eastAsia="en-US"/>
    </w:rPr>
  </w:style>
  <w:style w:type="character" w:customStyle="1" w:styleId="Heading7Char">
    <w:name w:val="Heading 7 Char"/>
    <w:basedOn w:val="DefaultParagraphFont"/>
    <w:link w:val="Heading7"/>
    <w:uiPriority w:val="99"/>
    <w:rsid w:val="002F62EF"/>
    <w:rPr>
      <w:rFonts w:ascii="Arial Narrow" w:hAnsi="Arial Narrow" w:cs="Times New Roman"/>
      <w:b/>
      <w:sz w:val="24"/>
      <w:szCs w:val="20"/>
      <w:lang w:eastAsia="en-US"/>
    </w:rPr>
  </w:style>
  <w:style w:type="character" w:customStyle="1" w:styleId="Heading8Char">
    <w:name w:val="Heading 8 Char"/>
    <w:basedOn w:val="DefaultParagraphFont"/>
    <w:link w:val="Heading8"/>
    <w:uiPriority w:val="99"/>
    <w:rsid w:val="002F62EF"/>
    <w:rPr>
      <w:rFonts w:ascii="Times New Roman" w:hAnsi="Times New Roman" w:cs="Times New Roman"/>
      <w:sz w:val="24"/>
      <w:szCs w:val="20"/>
      <w:lang w:eastAsia="en-US"/>
    </w:rPr>
  </w:style>
  <w:style w:type="character" w:customStyle="1" w:styleId="Heading9Char">
    <w:name w:val="Heading 9 Char"/>
    <w:basedOn w:val="DefaultParagraphFont"/>
    <w:link w:val="Heading9"/>
    <w:uiPriority w:val="99"/>
    <w:rsid w:val="002F62EF"/>
    <w:rPr>
      <w:rFonts w:ascii="Times New Roman" w:hAnsi="Times New Roman" w:cs="Times New Roman"/>
      <w:i/>
      <w:sz w:val="24"/>
      <w:szCs w:val="20"/>
      <w:lang w:eastAsia="en-US"/>
    </w:rPr>
  </w:style>
  <w:style w:type="paragraph" w:customStyle="1" w:styleId="NormalHalf">
    <w:name w:val="NormalHalf"/>
    <w:basedOn w:val="Normal"/>
    <w:uiPriority w:val="99"/>
    <w:rsid w:val="002F62EF"/>
    <w:pPr>
      <w:spacing w:after="120"/>
      <w:ind w:left="578"/>
    </w:pPr>
    <w:rPr>
      <w:rFonts w:ascii="Calibri" w:hAnsi="Calibri"/>
    </w:rPr>
  </w:style>
  <w:style w:type="table" w:styleId="TableGrid">
    <w:name w:val="Table Grid"/>
    <w:basedOn w:val="TableNormal"/>
    <w:uiPriority w:val="99"/>
    <w:rsid w:val="002F62EF"/>
    <w:pPr>
      <w:spacing w:after="0" w:line="240" w:lineRule="auto"/>
    </w:pPr>
    <w:rPr>
      <w:rFonts w:ascii="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link w:val="NoSpacingChar"/>
    <w:uiPriority w:val="1"/>
    <w:qFormat/>
    <w:rsid w:val="002F62EF"/>
    <w:pPr>
      <w:spacing w:after="0" w:line="240" w:lineRule="auto"/>
    </w:pPr>
    <w:rPr>
      <w:rFonts w:ascii="Times New Roman" w:hAnsi="Times New Roman" w:cs="Times New Roman"/>
      <w:sz w:val="24"/>
      <w:szCs w:val="20"/>
      <w:lang w:val="en-CA" w:eastAsia="en-US"/>
    </w:rPr>
  </w:style>
  <w:style w:type="paragraph" w:customStyle="1" w:styleId="Bullet">
    <w:name w:val="Bullet"/>
    <w:basedOn w:val="Normal"/>
    <w:uiPriority w:val="99"/>
    <w:rsid w:val="002F62EF"/>
    <w:pPr>
      <w:numPr>
        <w:numId w:val="1"/>
      </w:numPr>
      <w:spacing w:after="120"/>
    </w:pPr>
  </w:style>
  <w:style w:type="paragraph" w:customStyle="1" w:styleId="Bullet2">
    <w:name w:val="Bullet2"/>
    <w:basedOn w:val="Normal"/>
    <w:uiPriority w:val="99"/>
    <w:rsid w:val="002F62EF"/>
    <w:pPr>
      <w:numPr>
        <w:numId w:val="12"/>
      </w:numPr>
      <w:spacing w:after="120"/>
    </w:pPr>
  </w:style>
  <w:style w:type="paragraph" w:customStyle="1" w:styleId="Bullet3">
    <w:name w:val="Bullet3"/>
    <w:basedOn w:val="Normal"/>
    <w:uiPriority w:val="99"/>
    <w:rsid w:val="002F62EF"/>
    <w:pPr>
      <w:numPr>
        <w:numId w:val="2"/>
      </w:numPr>
      <w:spacing w:after="60"/>
    </w:pPr>
  </w:style>
  <w:style w:type="paragraph" w:customStyle="1" w:styleId="Bullet4">
    <w:name w:val="Bullet4"/>
    <w:basedOn w:val="Normal"/>
    <w:uiPriority w:val="99"/>
    <w:rsid w:val="002F62EF"/>
    <w:pPr>
      <w:numPr>
        <w:numId w:val="3"/>
      </w:numPr>
      <w:spacing w:after="80"/>
    </w:pPr>
  </w:style>
  <w:style w:type="paragraph" w:customStyle="1" w:styleId="DefinitionDfinition">
    <w:name w:val="DefinitionDéfinition"/>
    <w:basedOn w:val="Normal"/>
    <w:next w:val="Normal"/>
    <w:uiPriority w:val="99"/>
    <w:rsid w:val="002F62EF"/>
    <w:pPr>
      <w:tabs>
        <w:tab w:val="left" w:pos="900"/>
      </w:tabs>
    </w:pPr>
    <w:rPr>
      <w:lang w:val="fr-CA"/>
    </w:rPr>
  </w:style>
  <w:style w:type="paragraph" w:customStyle="1" w:styleId="Cell">
    <w:name w:val="Cell"/>
    <w:basedOn w:val="Normal"/>
    <w:uiPriority w:val="99"/>
    <w:rsid w:val="002F62EF"/>
    <w:pPr>
      <w:spacing w:before="60" w:after="60"/>
    </w:pPr>
    <w:rPr>
      <w:rFonts w:ascii="Arial" w:hAnsi="Arial"/>
      <w:sz w:val="20"/>
    </w:rPr>
  </w:style>
  <w:style w:type="paragraph" w:customStyle="1" w:styleId="Cellbold">
    <w:name w:val="Cellbold"/>
    <w:basedOn w:val="Cell"/>
    <w:uiPriority w:val="99"/>
    <w:rsid w:val="002F62EF"/>
    <w:rPr>
      <w:b/>
    </w:rPr>
  </w:style>
  <w:style w:type="paragraph" w:customStyle="1" w:styleId="Cellbullet">
    <w:name w:val="Cellbullet"/>
    <w:basedOn w:val="Cell"/>
    <w:uiPriority w:val="99"/>
    <w:rsid w:val="002F62EF"/>
    <w:pPr>
      <w:ind w:left="360" w:hanging="360"/>
    </w:pPr>
  </w:style>
  <w:style w:type="paragraph" w:customStyle="1" w:styleId="CellNAR">
    <w:name w:val="CellNAR"/>
    <w:basedOn w:val="Cell"/>
    <w:uiPriority w:val="99"/>
    <w:rsid w:val="002F62EF"/>
    <w:pPr>
      <w:spacing w:before="20" w:after="20"/>
    </w:pPr>
    <w:rPr>
      <w:rFonts w:ascii="Arial Narrow" w:hAnsi="Arial Narrow"/>
    </w:rPr>
  </w:style>
  <w:style w:type="paragraph" w:customStyle="1" w:styleId="CellNARbold">
    <w:name w:val="CellNARbold"/>
    <w:basedOn w:val="CellNAR"/>
    <w:uiPriority w:val="99"/>
    <w:rsid w:val="002F62EF"/>
    <w:rPr>
      <w:b/>
    </w:rPr>
  </w:style>
  <w:style w:type="paragraph" w:customStyle="1" w:styleId="CellNARbullet">
    <w:name w:val="CellNARbullet"/>
    <w:basedOn w:val="CellNAR"/>
    <w:uiPriority w:val="99"/>
    <w:rsid w:val="002F62EF"/>
    <w:pPr>
      <w:ind w:left="216" w:hanging="216"/>
    </w:pPr>
  </w:style>
  <w:style w:type="character" w:styleId="EndnoteReference">
    <w:name w:val="endnote reference"/>
    <w:basedOn w:val="DefaultParagraphFont"/>
    <w:uiPriority w:val="99"/>
    <w:semiHidden/>
    <w:rsid w:val="002F62EF"/>
    <w:rPr>
      <w:rFonts w:cs="Times New Roman"/>
      <w:vertAlign w:val="superscript"/>
    </w:rPr>
  </w:style>
  <w:style w:type="paragraph" w:styleId="EndnoteText">
    <w:name w:val="endnote text"/>
    <w:basedOn w:val="Normal"/>
    <w:link w:val="EndnoteTextChar"/>
    <w:uiPriority w:val="99"/>
    <w:semiHidden/>
    <w:rsid w:val="002F62EF"/>
    <w:pPr>
      <w:ind w:left="576" w:hanging="288"/>
    </w:pPr>
    <w:rPr>
      <w:sz w:val="18"/>
    </w:rPr>
  </w:style>
  <w:style w:type="character" w:customStyle="1" w:styleId="EndnoteTextChar">
    <w:name w:val="Endnote Text Char"/>
    <w:basedOn w:val="DefaultParagraphFont"/>
    <w:link w:val="EndnoteText"/>
    <w:uiPriority w:val="99"/>
    <w:semiHidden/>
    <w:rsid w:val="002F62EF"/>
    <w:rPr>
      <w:rFonts w:ascii="Times New Roman" w:hAnsi="Times New Roman" w:cs="Times New Roman"/>
      <w:sz w:val="18"/>
      <w:szCs w:val="20"/>
      <w:lang w:eastAsia="en-US"/>
    </w:rPr>
  </w:style>
  <w:style w:type="paragraph" w:styleId="Footer">
    <w:name w:val="footer"/>
    <w:basedOn w:val="Normal"/>
    <w:link w:val="FooterChar"/>
    <w:uiPriority w:val="99"/>
    <w:rsid w:val="002F62EF"/>
    <w:pPr>
      <w:spacing w:after="0"/>
    </w:pPr>
    <w:rPr>
      <w:rFonts w:ascii="Arial" w:hAnsi="Arial"/>
      <w:sz w:val="20"/>
    </w:rPr>
  </w:style>
  <w:style w:type="character" w:customStyle="1" w:styleId="FooterChar">
    <w:name w:val="Footer Char"/>
    <w:basedOn w:val="DefaultParagraphFont"/>
    <w:link w:val="Footer"/>
    <w:uiPriority w:val="99"/>
    <w:rsid w:val="002F62EF"/>
    <w:rPr>
      <w:rFonts w:ascii="Arial" w:hAnsi="Arial" w:cs="Times New Roman"/>
      <w:sz w:val="20"/>
      <w:szCs w:val="20"/>
      <w:lang w:eastAsia="en-US"/>
    </w:rPr>
  </w:style>
  <w:style w:type="character" w:styleId="FootnoteReference">
    <w:name w:val="footnote reference"/>
    <w:basedOn w:val="DefaultParagraphFont"/>
    <w:uiPriority w:val="99"/>
    <w:semiHidden/>
    <w:rsid w:val="002F62EF"/>
    <w:rPr>
      <w:rFonts w:cs="Times New Roman"/>
      <w:vertAlign w:val="superscript"/>
    </w:rPr>
  </w:style>
  <w:style w:type="paragraph" w:styleId="FootnoteText">
    <w:name w:val="footnote text"/>
    <w:basedOn w:val="Normal"/>
    <w:link w:val="FootnoteTextChar"/>
    <w:uiPriority w:val="99"/>
    <w:semiHidden/>
    <w:rsid w:val="002F62EF"/>
    <w:pPr>
      <w:spacing w:after="60"/>
      <w:ind w:left="576" w:hanging="288"/>
    </w:pPr>
    <w:rPr>
      <w:sz w:val="18"/>
    </w:rPr>
  </w:style>
  <w:style w:type="character" w:customStyle="1" w:styleId="FootnoteTextChar">
    <w:name w:val="Footnote Text Char"/>
    <w:basedOn w:val="DefaultParagraphFont"/>
    <w:link w:val="FootnoteText"/>
    <w:uiPriority w:val="99"/>
    <w:semiHidden/>
    <w:rsid w:val="002F62EF"/>
    <w:rPr>
      <w:rFonts w:ascii="Times New Roman" w:hAnsi="Times New Roman" w:cs="Times New Roman"/>
      <w:sz w:val="18"/>
      <w:szCs w:val="20"/>
      <w:lang w:eastAsia="en-US"/>
    </w:rPr>
  </w:style>
  <w:style w:type="character" w:customStyle="1" w:styleId="TermTerme">
    <w:name w:val="TermTerme"/>
    <w:basedOn w:val="DefaultParagraphFont"/>
    <w:uiPriority w:val="99"/>
    <w:rsid w:val="002F62EF"/>
    <w:rPr>
      <w:rFonts w:cs="Times New Roman"/>
      <w:b/>
    </w:rPr>
  </w:style>
  <w:style w:type="paragraph" w:styleId="Header">
    <w:name w:val="header"/>
    <w:basedOn w:val="Normal"/>
    <w:link w:val="HeaderChar"/>
    <w:uiPriority w:val="99"/>
    <w:rsid w:val="002F62EF"/>
    <w:pPr>
      <w:spacing w:after="0"/>
    </w:pPr>
    <w:rPr>
      <w:rFonts w:ascii="Arial" w:hAnsi="Arial"/>
      <w:sz w:val="20"/>
    </w:rPr>
  </w:style>
  <w:style w:type="character" w:customStyle="1" w:styleId="HeaderChar">
    <w:name w:val="Header Char"/>
    <w:basedOn w:val="DefaultParagraphFont"/>
    <w:link w:val="Header"/>
    <w:uiPriority w:val="99"/>
    <w:rsid w:val="002F62EF"/>
    <w:rPr>
      <w:rFonts w:ascii="Arial" w:hAnsi="Arial" w:cs="Times New Roman"/>
      <w:sz w:val="20"/>
      <w:szCs w:val="20"/>
      <w:lang w:eastAsia="en-US"/>
    </w:rPr>
  </w:style>
  <w:style w:type="paragraph" w:styleId="List">
    <w:name w:val="List"/>
    <w:basedOn w:val="Normal"/>
    <w:uiPriority w:val="99"/>
    <w:semiHidden/>
    <w:rsid w:val="002F62EF"/>
    <w:pPr>
      <w:numPr>
        <w:numId w:val="4"/>
      </w:numPr>
      <w:ind w:left="720" w:hanging="720"/>
    </w:pPr>
  </w:style>
  <w:style w:type="paragraph" w:styleId="List2">
    <w:name w:val="List 2"/>
    <w:basedOn w:val="Normal"/>
    <w:uiPriority w:val="99"/>
    <w:semiHidden/>
    <w:rsid w:val="002F62EF"/>
    <w:pPr>
      <w:numPr>
        <w:numId w:val="5"/>
      </w:numPr>
      <w:ind w:left="1440"/>
    </w:pPr>
  </w:style>
  <w:style w:type="paragraph" w:styleId="List3">
    <w:name w:val="List 3"/>
    <w:basedOn w:val="Normal"/>
    <w:uiPriority w:val="99"/>
    <w:semiHidden/>
    <w:rsid w:val="002F62EF"/>
    <w:pPr>
      <w:numPr>
        <w:numId w:val="6"/>
      </w:numPr>
      <w:ind w:left="2160"/>
    </w:pPr>
  </w:style>
  <w:style w:type="paragraph" w:styleId="List4">
    <w:name w:val="List 4"/>
    <w:basedOn w:val="Normal"/>
    <w:uiPriority w:val="99"/>
    <w:semiHidden/>
    <w:rsid w:val="002F62EF"/>
    <w:pPr>
      <w:numPr>
        <w:numId w:val="7"/>
      </w:numPr>
      <w:ind w:left="2880"/>
    </w:pPr>
  </w:style>
  <w:style w:type="paragraph" w:styleId="NormalIndent">
    <w:name w:val="Normal Indent"/>
    <w:basedOn w:val="Normal"/>
    <w:uiPriority w:val="99"/>
    <w:semiHidden/>
    <w:rsid w:val="002F62EF"/>
    <w:pPr>
      <w:ind w:left="432"/>
    </w:pPr>
  </w:style>
  <w:style w:type="paragraph" w:customStyle="1" w:styleId="NormalIndHalf">
    <w:name w:val="Normal IndHalf"/>
    <w:basedOn w:val="NormalIndent"/>
    <w:uiPriority w:val="99"/>
    <w:rsid w:val="002F62EF"/>
    <w:pPr>
      <w:spacing w:after="120"/>
    </w:pPr>
  </w:style>
  <w:style w:type="paragraph" w:customStyle="1" w:styleId="NormalIndZero">
    <w:name w:val="Normal IndZero"/>
    <w:basedOn w:val="NormalIndent"/>
    <w:uiPriority w:val="99"/>
    <w:rsid w:val="002F62EF"/>
    <w:pPr>
      <w:spacing w:after="0"/>
    </w:pPr>
  </w:style>
  <w:style w:type="paragraph" w:customStyle="1" w:styleId="NormalZero">
    <w:name w:val="NormalZero"/>
    <w:basedOn w:val="Normal"/>
    <w:uiPriority w:val="99"/>
    <w:rsid w:val="002F62EF"/>
    <w:pPr>
      <w:spacing w:after="0"/>
    </w:pPr>
  </w:style>
  <w:style w:type="paragraph" w:styleId="Title">
    <w:name w:val="Title"/>
    <w:basedOn w:val="Normal"/>
    <w:next w:val="Normal"/>
    <w:link w:val="TitleChar"/>
    <w:uiPriority w:val="99"/>
    <w:qFormat/>
    <w:rsid w:val="002F62EF"/>
    <w:pPr>
      <w:spacing w:after="360"/>
    </w:pPr>
    <w:rPr>
      <w:rFonts w:ascii="Arial" w:hAnsi="Arial"/>
      <w:b/>
      <w:color w:val="800000"/>
      <w:sz w:val="40"/>
    </w:rPr>
  </w:style>
  <w:style w:type="character" w:customStyle="1" w:styleId="TitleChar">
    <w:name w:val="Title Char"/>
    <w:basedOn w:val="DefaultParagraphFont"/>
    <w:link w:val="Title"/>
    <w:uiPriority w:val="99"/>
    <w:rsid w:val="002F62EF"/>
    <w:rPr>
      <w:rFonts w:ascii="Arial" w:hAnsi="Arial" w:cs="Times New Roman"/>
      <w:b/>
      <w:color w:val="800000"/>
      <w:sz w:val="40"/>
      <w:szCs w:val="20"/>
      <w:lang w:eastAsia="en-US"/>
    </w:rPr>
  </w:style>
  <w:style w:type="paragraph" w:customStyle="1" w:styleId="Title2">
    <w:name w:val="Title 2"/>
    <w:basedOn w:val="Heading2"/>
    <w:next w:val="Normal"/>
    <w:uiPriority w:val="99"/>
    <w:rsid w:val="002F62EF"/>
    <w:pPr>
      <w:outlineLvl w:val="9"/>
    </w:pPr>
  </w:style>
  <w:style w:type="paragraph" w:customStyle="1" w:styleId="Title3">
    <w:name w:val="Title 3"/>
    <w:basedOn w:val="Heading3"/>
    <w:next w:val="Normal"/>
    <w:uiPriority w:val="99"/>
    <w:rsid w:val="002F62EF"/>
    <w:pPr>
      <w:outlineLvl w:val="9"/>
    </w:pPr>
  </w:style>
  <w:style w:type="paragraph" w:customStyle="1" w:styleId="Title4">
    <w:name w:val="Title 4"/>
    <w:basedOn w:val="Heading4"/>
    <w:next w:val="Normal"/>
    <w:uiPriority w:val="99"/>
    <w:rsid w:val="002F62EF"/>
    <w:pPr>
      <w:outlineLvl w:val="9"/>
    </w:pPr>
  </w:style>
  <w:style w:type="paragraph" w:customStyle="1" w:styleId="Title5">
    <w:name w:val="Title 5"/>
    <w:basedOn w:val="Heading5"/>
    <w:next w:val="Normal"/>
    <w:uiPriority w:val="99"/>
    <w:rsid w:val="002F62EF"/>
    <w:pPr>
      <w:outlineLvl w:val="9"/>
    </w:pPr>
  </w:style>
  <w:style w:type="paragraph" w:customStyle="1" w:styleId="Title6">
    <w:name w:val="Title 6"/>
    <w:basedOn w:val="Heading6"/>
    <w:next w:val="Normal"/>
    <w:uiPriority w:val="99"/>
    <w:rsid w:val="002F62EF"/>
    <w:pPr>
      <w:outlineLvl w:val="9"/>
    </w:pPr>
  </w:style>
  <w:style w:type="paragraph" w:customStyle="1" w:styleId="Title7">
    <w:name w:val="Title 7"/>
    <w:basedOn w:val="Heading7"/>
    <w:next w:val="Normal"/>
    <w:uiPriority w:val="99"/>
    <w:rsid w:val="002F62EF"/>
    <w:pPr>
      <w:outlineLvl w:val="9"/>
    </w:pPr>
  </w:style>
  <w:style w:type="paragraph" w:styleId="TOC1">
    <w:name w:val="toc 1"/>
    <w:basedOn w:val="Normal"/>
    <w:next w:val="Normal"/>
    <w:autoRedefine/>
    <w:uiPriority w:val="39"/>
    <w:rsid w:val="002F62EF"/>
    <w:pPr>
      <w:tabs>
        <w:tab w:val="right" w:leader="dot" w:pos="8640"/>
      </w:tabs>
      <w:ind w:right="576"/>
    </w:pPr>
    <w:rPr>
      <w:rFonts w:ascii="Arial" w:hAnsi="Arial"/>
      <w:b/>
      <w:noProof/>
    </w:rPr>
  </w:style>
  <w:style w:type="paragraph" w:styleId="TOC2">
    <w:name w:val="toc 2"/>
    <w:basedOn w:val="Normal"/>
    <w:next w:val="Normal"/>
    <w:autoRedefine/>
    <w:uiPriority w:val="39"/>
    <w:rsid w:val="002F62EF"/>
    <w:pPr>
      <w:tabs>
        <w:tab w:val="left" w:leader="dot" w:pos="922"/>
        <w:tab w:val="right" w:leader="dot" w:pos="8640"/>
      </w:tabs>
      <w:spacing w:after="120"/>
      <w:ind w:left="461" w:right="576"/>
    </w:pPr>
    <w:rPr>
      <w:rFonts w:ascii="Arial" w:hAnsi="Arial"/>
      <w:sz w:val="20"/>
    </w:rPr>
  </w:style>
  <w:style w:type="paragraph" w:styleId="TOC3">
    <w:name w:val="toc 3"/>
    <w:basedOn w:val="Normal"/>
    <w:next w:val="Normal"/>
    <w:autoRedefine/>
    <w:uiPriority w:val="39"/>
    <w:rsid w:val="002F62EF"/>
    <w:pPr>
      <w:tabs>
        <w:tab w:val="left" w:leader="dot" w:pos="1382"/>
        <w:tab w:val="right" w:leader="dot" w:pos="8640"/>
      </w:tabs>
      <w:spacing w:after="120"/>
      <w:ind w:left="922" w:right="576"/>
    </w:pPr>
    <w:rPr>
      <w:rFonts w:ascii="Arial" w:hAnsi="Arial"/>
      <w:sz w:val="18"/>
    </w:rPr>
  </w:style>
  <w:style w:type="paragraph" w:styleId="TOC4">
    <w:name w:val="toc 4"/>
    <w:basedOn w:val="Normal"/>
    <w:next w:val="Normal"/>
    <w:autoRedefine/>
    <w:uiPriority w:val="99"/>
    <w:semiHidden/>
    <w:rsid w:val="002F62EF"/>
    <w:pPr>
      <w:tabs>
        <w:tab w:val="left" w:leader="dot" w:pos="1843"/>
        <w:tab w:val="right" w:leader="dot" w:pos="8640"/>
      </w:tabs>
      <w:spacing w:after="120"/>
      <w:ind w:left="1382" w:right="576"/>
    </w:pPr>
    <w:rPr>
      <w:sz w:val="20"/>
    </w:rPr>
  </w:style>
  <w:style w:type="paragraph" w:styleId="TOC5">
    <w:name w:val="toc 5"/>
    <w:basedOn w:val="Normal"/>
    <w:next w:val="Normal"/>
    <w:autoRedefine/>
    <w:uiPriority w:val="99"/>
    <w:semiHidden/>
    <w:rsid w:val="002F62EF"/>
    <w:pPr>
      <w:tabs>
        <w:tab w:val="left" w:leader="dot" w:pos="2304"/>
        <w:tab w:val="right" w:leader="dot" w:pos="8640"/>
      </w:tabs>
      <w:spacing w:after="120"/>
      <w:ind w:left="1843" w:right="576"/>
    </w:pPr>
    <w:rPr>
      <w:sz w:val="18"/>
    </w:rPr>
  </w:style>
  <w:style w:type="paragraph" w:styleId="TOC6">
    <w:name w:val="toc 6"/>
    <w:basedOn w:val="Normal"/>
    <w:next w:val="Normal"/>
    <w:autoRedefine/>
    <w:uiPriority w:val="99"/>
    <w:semiHidden/>
    <w:rsid w:val="002F62EF"/>
    <w:pPr>
      <w:tabs>
        <w:tab w:val="left" w:leader="dot" w:pos="2765"/>
        <w:tab w:val="right" w:leader="dot" w:pos="8640"/>
      </w:tabs>
      <w:spacing w:after="120"/>
      <w:ind w:left="2304" w:right="576"/>
    </w:pPr>
    <w:rPr>
      <w:sz w:val="18"/>
    </w:rPr>
  </w:style>
  <w:style w:type="paragraph" w:styleId="TOC7">
    <w:name w:val="toc 7"/>
    <w:basedOn w:val="Normal"/>
    <w:next w:val="Normal"/>
    <w:autoRedefine/>
    <w:uiPriority w:val="99"/>
    <w:semiHidden/>
    <w:rsid w:val="002F62EF"/>
    <w:pPr>
      <w:tabs>
        <w:tab w:val="left" w:leader="dot" w:pos="3226"/>
        <w:tab w:val="right" w:leader="dot" w:pos="8640"/>
      </w:tabs>
      <w:spacing w:after="120"/>
      <w:ind w:left="2765" w:right="576"/>
    </w:pPr>
    <w:rPr>
      <w:sz w:val="18"/>
    </w:rPr>
  </w:style>
  <w:style w:type="paragraph" w:styleId="TOC8">
    <w:name w:val="toc 8"/>
    <w:basedOn w:val="Normal"/>
    <w:next w:val="Normal"/>
    <w:autoRedefine/>
    <w:uiPriority w:val="99"/>
    <w:semiHidden/>
    <w:rsid w:val="002F62EF"/>
    <w:pPr>
      <w:tabs>
        <w:tab w:val="left" w:leader="dot" w:pos="3686"/>
        <w:tab w:val="right" w:leader="dot" w:pos="8640"/>
      </w:tabs>
      <w:spacing w:after="120"/>
      <w:ind w:left="3226" w:right="576"/>
    </w:pPr>
    <w:rPr>
      <w:sz w:val="18"/>
    </w:rPr>
  </w:style>
  <w:style w:type="paragraph" w:styleId="TOC9">
    <w:name w:val="toc 9"/>
    <w:basedOn w:val="Normal"/>
    <w:next w:val="Normal"/>
    <w:autoRedefine/>
    <w:uiPriority w:val="99"/>
    <w:semiHidden/>
    <w:rsid w:val="002F62EF"/>
    <w:pPr>
      <w:tabs>
        <w:tab w:val="left" w:leader="dot" w:pos="4147"/>
        <w:tab w:val="right" w:leader="dot" w:pos="8640"/>
      </w:tabs>
      <w:spacing w:after="120"/>
      <w:ind w:left="3686" w:right="576"/>
    </w:pPr>
    <w:rPr>
      <w:sz w:val="18"/>
    </w:rPr>
  </w:style>
  <w:style w:type="character" w:styleId="Hyperlink">
    <w:name w:val="Hyperlink"/>
    <w:basedOn w:val="DefaultParagraphFont"/>
    <w:uiPriority w:val="99"/>
    <w:rsid w:val="002F62EF"/>
    <w:rPr>
      <w:rFonts w:cs="Times New Roman"/>
      <w:color w:val="0000FF"/>
      <w:u w:val="single"/>
    </w:rPr>
  </w:style>
  <w:style w:type="character" w:styleId="FollowedHyperlink">
    <w:name w:val="FollowedHyperlink"/>
    <w:basedOn w:val="DefaultParagraphFont"/>
    <w:uiPriority w:val="99"/>
    <w:semiHidden/>
    <w:rsid w:val="002F62EF"/>
    <w:rPr>
      <w:rFonts w:cs="Times New Roman"/>
      <w:color w:val="800080"/>
      <w:u w:val="single"/>
    </w:rPr>
  </w:style>
  <w:style w:type="paragraph" w:customStyle="1" w:styleId="SubTitle">
    <w:name w:val="Sub Title"/>
    <w:basedOn w:val="Normal"/>
    <w:next w:val="Normal"/>
    <w:uiPriority w:val="99"/>
    <w:rsid w:val="002F62EF"/>
    <w:rPr>
      <w:rFonts w:ascii="Arial" w:hAnsi="Arial"/>
      <w:b/>
      <w:i/>
    </w:rPr>
  </w:style>
  <w:style w:type="paragraph" w:customStyle="1" w:styleId="Title1">
    <w:name w:val="Title 1"/>
    <w:basedOn w:val="Heading1"/>
    <w:next w:val="Normal"/>
    <w:uiPriority w:val="99"/>
    <w:rsid w:val="002F62EF"/>
    <w:pPr>
      <w:outlineLvl w:val="9"/>
    </w:pPr>
  </w:style>
  <w:style w:type="paragraph" w:customStyle="1" w:styleId="TableFigure">
    <w:name w:val="Table/Figure"/>
    <w:basedOn w:val="Normal"/>
    <w:next w:val="Normal"/>
    <w:uiPriority w:val="99"/>
    <w:rsid w:val="002F62EF"/>
    <w:pPr>
      <w:keepNext/>
    </w:pPr>
    <w:rPr>
      <w:rFonts w:ascii="Arial" w:hAnsi="Arial"/>
      <w:b/>
    </w:rPr>
  </w:style>
  <w:style w:type="character" w:customStyle="1" w:styleId="TransTermTermeTraduit">
    <w:name w:val="TransTermTermeTraduit"/>
    <w:basedOn w:val="DefaultParagraphFont"/>
    <w:uiPriority w:val="99"/>
    <w:rsid w:val="002F62EF"/>
    <w:rPr>
      <w:rFonts w:cs="Times New Roman"/>
      <w:i/>
      <w:lang w:val="en-GB"/>
    </w:rPr>
  </w:style>
  <w:style w:type="paragraph" w:customStyle="1" w:styleId="ExampleNote">
    <w:name w:val="Example/Note"/>
    <w:basedOn w:val="Normal"/>
    <w:next w:val="Normal"/>
    <w:uiPriority w:val="99"/>
    <w:rsid w:val="002F62EF"/>
    <w:pPr>
      <w:keepNext/>
    </w:pPr>
    <w:rPr>
      <w:b/>
    </w:rPr>
  </w:style>
  <w:style w:type="character" w:customStyle="1" w:styleId="PubNameNom">
    <w:name w:val="PubName/Nom"/>
    <w:basedOn w:val="DefaultParagraphFont"/>
    <w:uiPriority w:val="99"/>
    <w:rsid w:val="002F62EF"/>
    <w:rPr>
      <w:rFonts w:cs="Times New Roman"/>
      <w:i/>
    </w:rPr>
  </w:style>
  <w:style w:type="paragraph" w:customStyle="1" w:styleId="Address">
    <w:name w:val="Address"/>
    <w:basedOn w:val="Normal"/>
    <w:next w:val="Normal"/>
    <w:uiPriority w:val="99"/>
    <w:rsid w:val="002F62EF"/>
    <w:pPr>
      <w:keepLines/>
      <w:ind w:left="720"/>
    </w:pPr>
  </w:style>
  <w:style w:type="paragraph" w:customStyle="1" w:styleId="Level1">
    <w:name w:val="Level 1"/>
    <w:basedOn w:val="Normal"/>
    <w:uiPriority w:val="99"/>
    <w:rsid w:val="002F62EF"/>
    <w:pPr>
      <w:widowControl w:val="0"/>
      <w:spacing w:after="0"/>
      <w:ind w:left="1080" w:right="1080" w:hanging="1080"/>
      <w:outlineLvl w:val="0"/>
    </w:pPr>
  </w:style>
  <w:style w:type="character" w:styleId="PageNumber">
    <w:name w:val="page number"/>
    <w:basedOn w:val="DefaultParagraphFont"/>
    <w:uiPriority w:val="99"/>
    <w:semiHidden/>
    <w:rsid w:val="002F62EF"/>
    <w:rPr>
      <w:rFonts w:cs="Times New Roman"/>
    </w:rPr>
  </w:style>
  <w:style w:type="paragraph" w:customStyle="1" w:styleId="ListEN">
    <w:name w:val="ListEN"/>
    <w:basedOn w:val="Normal"/>
    <w:uiPriority w:val="99"/>
    <w:rsid w:val="002F62EF"/>
    <w:pPr>
      <w:tabs>
        <w:tab w:val="left" w:pos="0"/>
      </w:tabs>
      <w:ind w:left="720" w:hanging="720"/>
    </w:pPr>
  </w:style>
  <w:style w:type="paragraph" w:customStyle="1" w:styleId="List2EN">
    <w:name w:val="List 2EN"/>
    <w:basedOn w:val="Normal"/>
    <w:uiPriority w:val="99"/>
    <w:rsid w:val="002F62EF"/>
    <w:pPr>
      <w:numPr>
        <w:numId w:val="8"/>
      </w:numPr>
      <w:tabs>
        <w:tab w:val="left" w:pos="720"/>
      </w:tabs>
      <w:ind w:left="1440"/>
    </w:pPr>
  </w:style>
  <w:style w:type="paragraph" w:customStyle="1" w:styleId="List3EN">
    <w:name w:val="List 3EN"/>
    <w:basedOn w:val="Normal"/>
    <w:uiPriority w:val="99"/>
    <w:rsid w:val="002F62EF"/>
    <w:pPr>
      <w:numPr>
        <w:numId w:val="9"/>
      </w:numPr>
      <w:tabs>
        <w:tab w:val="left" w:pos="720"/>
      </w:tabs>
      <w:ind w:left="2160"/>
    </w:pPr>
  </w:style>
  <w:style w:type="paragraph" w:customStyle="1" w:styleId="List4EN">
    <w:name w:val="List 4EN"/>
    <w:basedOn w:val="Normal"/>
    <w:uiPriority w:val="99"/>
    <w:rsid w:val="002F62EF"/>
    <w:pPr>
      <w:numPr>
        <w:numId w:val="10"/>
      </w:numPr>
      <w:tabs>
        <w:tab w:val="left" w:pos="720"/>
      </w:tabs>
      <w:ind w:left="2880"/>
    </w:pPr>
  </w:style>
  <w:style w:type="paragraph" w:customStyle="1" w:styleId="body">
    <w:name w:val="!body"/>
    <w:basedOn w:val="BodyText"/>
    <w:uiPriority w:val="99"/>
    <w:rsid w:val="002F62EF"/>
    <w:pPr>
      <w:widowControl/>
      <w:spacing w:after="240"/>
    </w:pPr>
  </w:style>
  <w:style w:type="paragraph" w:styleId="BodyText">
    <w:name w:val="Body Text"/>
    <w:basedOn w:val="Normal"/>
    <w:link w:val="BodyTextChar"/>
    <w:uiPriority w:val="99"/>
    <w:semiHidden/>
    <w:rsid w:val="002F62EF"/>
    <w:pPr>
      <w:widowControl w:val="0"/>
      <w:spacing w:after="120"/>
    </w:pPr>
  </w:style>
  <w:style w:type="character" w:customStyle="1" w:styleId="BodyTextChar">
    <w:name w:val="Body Text Char"/>
    <w:basedOn w:val="DefaultParagraphFont"/>
    <w:link w:val="BodyText"/>
    <w:uiPriority w:val="99"/>
    <w:semiHidden/>
    <w:rsid w:val="002F62EF"/>
    <w:rPr>
      <w:rFonts w:ascii="Times New Roman" w:hAnsi="Times New Roman" w:cs="Times New Roman"/>
      <w:sz w:val="24"/>
      <w:szCs w:val="20"/>
      <w:lang w:eastAsia="en-US"/>
    </w:rPr>
  </w:style>
  <w:style w:type="paragraph" w:styleId="TOCHeading">
    <w:name w:val="TOC Heading"/>
    <w:basedOn w:val="Heading1"/>
    <w:next w:val="Normal"/>
    <w:uiPriority w:val="99"/>
    <w:qFormat/>
    <w:rsid w:val="002F62EF"/>
    <w:pPr>
      <w:keepLines/>
      <w:pageBreakBefore w:val="0"/>
      <w:numPr>
        <w:numId w:val="0"/>
      </w:numPr>
      <w:spacing w:before="480" w:after="0" w:line="276" w:lineRule="auto"/>
      <w:outlineLvl w:val="9"/>
    </w:pPr>
    <w:rPr>
      <w:rFonts w:ascii="Cambria" w:hAnsi="Cambria"/>
      <w:bCs/>
      <w:color w:val="365F91"/>
      <w:kern w:val="0"/>
      <w:szCs w:val="28"/>
    </w:rPr>
  </w:style>
  <w:style w:type="paragraph" w:customStyle="1" w:styleId="NormalIndent2">
    <w:name w:val="Normal Indent2"/>
    <w:basedOn w:val="NormalIndent"/>
    <w:uiPriority w:val="99"/>
    <w:rsid w:val="002F62EF"/>
    <w:pPr>
      <w:ind w:left="864"/>
    </w:pPr>
  </w:style>
  <w:style w:type="paragraph" w:customStyle="1" w:styleId="Bullet5">
    <w:name w:val="Bullet5"/>
    <w:basedOn w:val="Normal"/>
    <w:uiPriority w:val="99"/>
    <w:rsid w:val="002F62EF"/>
    <w:pPr>
      <w:numPr>
        <w:numId w:val="13"/>
      </w:numPr>
      <w:spacing w:after="80"/>
    </w:pPr>
  </w:style>
  <w:style w:type="character" w:customStyle="1" w:styleId="NoSpacingChar">
    <w:name w:val="No Spacing Char"/>
    <w:basedOn w:val="DefaultParagraphFont"/>
    <w:link w:val="NoSpacing"/>
    <w:uiPriority w:val="1"/>
    <w:locked/>
    <w:rsid w:val="002F62EF"/>
    <w:rPr>
      <w:rFonts w:ascii="Times New Roman" w:hAnsi="Times New Roman" w:cs="Times New Roman"/>
      <w:sz w:val="24"/>
      <w:szCs w:val="20"/>
      <w:lang w:val="en-CA" w:eastAsia="en-US"/>
    </w:rPr>
  </w:style>
  <w:style w:type="character" w:styleId="IntenseEmphasis">
    <w:name w:val="Intense Emphasis"/>
    <w:basedOn w:val="DefaultParagraphFont"/>
    <w:uiPriority w:val="99"/>
    <w:qFormat/>
    <w:rsid w:val="002F62EF"/>
    <w:rPr>
      <w:rFonts w:cs="Times New Roman"/>
      <w:b/>
      <w:caps/>
      <w:color w:val="243F60"/>
      <w:spacing w:val="10"/>
    </w:rPr>
  </w:style>
  <w:style w:type="paragraph" w:styleId="NormalWeb">
    <w:name w:val="Normal (Web)"/>
    <w:basedOn w:val="Normal"/>
    <w:uiPriority w:val="99"/>
    <w:rsid w:val="002F62EF"/>
    <w:pPr>
      <w:spacing w:before="100" w:beforeAutospacing="1" w:after="100" w:afterAutospacing="1"/>
    </w:pPr>
    <w:rPr>
      <w:szCs w:val="24"/>
      <w:lang w:eastAsia="zh-CN"/>
    </w:rPr>
  </w:style>
  <w:style w:type="character" w:styleId="Strong">
    <w:name w:val="Strong"/>
    <w:basedOn w:val="DefaultParagraphFont"/>
    <w:uiPriority w:val="99"/>
    <w:qFormat/>
    <w:rsid w:val="002F62EF"/>
    <w:rPr>
      <w:rFonts w:cs="Times New Roman"/>
      <w:b/>
      <w:bCs/>
    </w:rPr>
  </w:style>
  <w:style w:type="paragraph" w:styleId="ListParagraph">
    <w:name w:val="List Paragraph"/>
    <w:basedOn w:val="Normal"/>
    <w:qFormat/>
    <w:rsid w:val="002F62EF"/>
    <w:pPr>
      <w:ind w:left="720"/>
      <w:contextualSpacing/>
    </w:pPr>
  </w:style>
  <w:style w:type="paragraph" w:styleId="DocumentMap">
    <w:name w:val="Document Map"/>
    <w:basedOn w:val="Normal"/>
    <w:link w:val="DocumentMapChar"/>
    <w:uiPriority w:val="99"/>
    <w:semiHidden/>
    <w:unhideWhenUsed/>
    <w:rsid w:val="002F62EF"/>
    <w:rPr>
      <w:rFonts w:ascii="Tahoma" w:hAnsi="Tahoma" w:cs="Tahoma"/>
      <w:sz w:val="16"/>
      <w:szCs w:val="16"/>
    </w:rPr>
  </w:style>
  <w:style w:type="character" w:customStyle="1" w:styleId="DocumentMapChar">
    <w:name w:val="Document Map Char"/>
    <w:basedOn w:val="DefaultParagraphFont"/>
    <w:link w:val="DocumentMap"/>
    <w:uiPriority w:val="99"/>
    <w:semiHidden/>
    <w:rsid w:val="002F62EF"/>
    <w:rPr>
      <w:rFonts w:ascii="Tahoma" w:hAnsi="Tahoma" w:cs="Tahoma"/>
      <w:sz w:val="16"/>
      <w:szCs w:val="16"/>
      <w:lang w:eastAsia="en-US"/>
    </w:rPr>
  </w:style>
  <w:style w:type="paragraph" w:customStyle="1" w:styleId="normal0">
    <w:name w:val="normal"/>
    <w:basedOn w:val="Normal"/>
    <w:link w:val="normalChar"/>
    <w:rsid w:val="00754177"/>
    <w:pPr>
      <w:spacing w:after="0"/>
      <w:jc w:val="both"/>
    </w:pPr>
    <w:rPr>
      <w:rFonts w:eastAsia="SimSun"/>
      <w:szCs w:val="24"/>
      <w:lang w:val="en-GB" w:eastAsia="en-GB"/>
    </w:rPr>
  </w:style>
  <w:style w:type="character" w:customStyle="1" w:styleId="normalChar">
    <w:name w:val="normal Char"/>
    <w:basedOn w:val="DefaultParagraphFont"/>
    <w:link w:val="normal0"/>
    <w:rsid w:val="00754177"/>
    <w:rPr>
      <w:rFonts w:ascii="Times New Roman" w:eastAsia="SimSun" w:hAnsi="Times New Roman" w:cs="Times New Roman"/>
      <w:sz w:val="24"/>
      <w:szCs w:val="24"/>
      <w:lang w:val="en-GB" w:eastAsia="en-GB"/>
    </w:rPr>
  </w:style>
  <w:style w:type="paragraph" w:customStyle="1" w:styleId="ListParagraph1">
    <w:name w:val="List Paragraph1"/>
    <w:basedOn w:val="Normal"/>
    <w:qFormat/>
    <w:rsid w:val="00CE5FE5"/>
    <w:pPr>
      <w:spacing w:after="200" w:line="276" w:lineRule="auto"/>
      <w:ind w:left="720"/>
      <w:contextualSpacing/>
    </w:pPr>
    <w:rPr>
      <w:rFonts w:ascii="Calibri" w:eastAsia="Calibri" w:hAnsi="Calibri"/>
      <w:sz w:val="22"/>
      <w:szCs w:val="22"/>
    </w:rPr>
  </w:style>
  <w:style w:type="character" w:customStyle="1" w:styleId="shorttext">
    <w:name w:val="short_text"/>
    <w:basedOn w:val="DefaultParagraphFont"/>
    <w:rsid w:val="00CD3D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BAAFA6-EE90-40F6-97DE-7FC73EF6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20</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FONTYS UNIVERSITY OF APPLIED SCIENCE</Company>
  <LinksUpToDate>false</LinksUpToDate>
  <CharactersWithSpaces>17758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creator>GDS - Group 3</dc:creator>
  <cp:lastModifiedBy>Qian</cp:lastModifiedBy>
  <cp:revision>27</cp:revision>
  <dcterms:created xsi:type="dcterms:W3CDTF">2010-09-01T18:53:00Z</dcterms:created>
  <dcterms:modified xsi:type="dcterms:W3CDTF">2010-09-29T11:07:00Z</dcterms:modified>
</cp:coreProperties>
</file>