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0A0"/>
      </w:tblPr>
      <w:tblGrid>
        <w:gridCol w:w="8856"/>
      </w:tblGrid>
      <w:tr w:rsidR="002F62EF" w:rsidRPr="000B3FF7" w:rsidTr="00D25EEB">
        <w:trPr>
          <w:trHeight w:val="2880"/>
          <w:jc w:val="center"/>
        </w:trPr>
        <w:tc>
          <w:tcPr>
            <w:tcW w:w="5000" w:type="pct"/>
          </w:tcPr>
          <w:p w:rsidR="002F62EF" w:rsidRPr="000B3FF7" w:rsidRDefault="002F62EF" w:rsidP="00D25EEB">
            <w:pPr>
              <w:pStyle w:val="NoSpacing"/>
              <w:jc w:val="center"/>
              <w:rPr>
                <w:rFonts w:asciiTheme="minorHAnsi" w:hAnsiTheme="minorHAnsi" w:cstheme="minorHAnsi"/>
                <w:caps/>
              </w:rPr>
            </w:pPr>
            <w:smartTag w:uri="urn:schemas-microsoft-com:office:smarttags" w:element="PlaceName">
              <w:smartTag w:uri="urn:schemas-microsoft-com:office:smarttags" w:element="place">
                <w:smartTag w:uri="urn:schemas-microsoft-com:office:smarttags" w:element="PlaceName">
                  <w:r w:rsidRPr="000B3FF7">
                    <w:rPr>
                      <w:rFonts w:asciiTheme="minorHAnsi" w:hAnsiTheme="minorHAnsi" w:cstheme="minorHAnsi"/>
                      <w:caps/>
                      <w:lang w:val="en-US"/>
                    </w:rPr>
                    <w:t>Fontys</w:t>
                  </w:r>
                </w:smartTag>
                <w:r w:rsidRPr="000B3FF7">
                  <w:rPr>
                    <w:rFonts w:asciiTheme="minorHAnsi" w:hAnsiTheme="minorHAnsi" w:cstheme="minorHAnsi"/>
                    <w:caps/>
                    <w:lang w:val="en-US"/>
                  </w:rPr>
                  <w:t xml:space="preserve"> </w:t>
                </w:r>
                <w:smartTag w:uri="urn:schemas-microsoft-com:office:smarttags" w:element="PlaceType">
                  <w:r w:rsidRPr="000B3FF7">
                    <w:rPr>
                      <w:rFonts w:asciiTheme="minorHAnsi" w:hAnsiTheme="minorHAnsi" w:cstheme="minorHAnsi"/>
                      <w:caps/>
                      <w:lang w:val="en-US"/>
                    </w:rPr>
                    <w:t>University</w:t>
                  </w:r>
                </w:smartTag>
              </w:smartTag>
            </w:smartTag>
            <w:r w:rsidRPr="000B3FF7">
              <w:rPr>
                <w:rFonts w:asciiTheme="minorHAnsi" w:hAnsiTheme="minorHAnsi" w:cstheme="minorHAnsi"/>
                <w:caps/>
                <w:lang w:val="en-US"/>
              </w:rPr>
              <w:t xml:space="preserve"> of applied science</w:t>
            </w:r>
          </w:p>
        </w:tc>
      </w:tr>
      <w:tr w:rsidR="002F62EF" w:rsidRPr="000B3FF7" w:rsidTr="00D25EEB">
        <w:trPr>
          <w:trHeight w:val="1440"/>
          <w:jc w:val="center"/>
        </w:trPr>
        <w:tc>
          <w:tcPr>
            <w:tcW w:w="5000" w:type="pct"/>
            <w:tcBorders>
              <w:bottom w:val="single" w:sz="4" w:space="0" w:color="4F81BD"/>
            </w:tcBorders>
            <w:vAlign w:val="center"/>
          </w:tcPr>
          <w:p w:rsidR="002F62EF" w:rsidRPr="000B3FF7" w:rsidRDefault="00745BEB" w:rsidP="00D25EEB">
            <w:pPr>
              <w:pStyle w:val="NoSpacing"/>
              <w:jc w:val="center"/>
              <w:rPr>
                <w:rFonts w:asciiTheme="minorHAnsi" w:hAnsiTheme="minorHAnsi" w:cstheme="minorHAnsi"/>
                <w:sz w:val="56"/>
                <w:szCs w:val="56"/>
                <w:lang w:eastAsia="zh-CN"/>
              </w:rPr>
            </w:pPr>
            <w:r w:rsidRPr="000B3FF7">
              <w:rPr>
                <w:rFonts w:asciiTheme="minorHAnsi" w:hAnsiTheme="minorHAnsi" w:cstheme="minorHAnsi"/>
                <w:sz w:val="56"/>
                <w:szCs w:val="56"/>
                <w:lang w:val="nl-NL" w:eastAsia="zh-CN"/>
              </w:rPr>
              <w:t>User Requirements Specification</w:t>
            </w:r>
          </w:p>
        </w:tc>
      </w:tr>
      <w:tr w:rsidR="002F62EF" w:rsidRPr="000B3FF7" w:rsidTr="00D25EEB">
        <w:trPr>
          <w:trHeight w:val="720"/>
          <w:jc w:val="center"/>
        </w:trPr>
        <w:tc>
          <w:tcPr>
            <w:tcW w:w="5000" w:type="pct"/>
            <w:tcBorders>
              <w:top w:val="single" w:sz="4" w:space="0" w:color="4F81BD"/>
            </w:tcBorders>
            <w:vAlign w:val="center"/>
          </w:tcPr>
          <w:p w:rsidR="002F62EF" w:rsidRPr="000B3FF7" w:rsidRDefault="002F62EF" w:rsidP="00D25EEB">
            <w:pPr>
              <w:pStyle w:val="NoSpacing"/>
              <w:jc w:val="center"/>
              <w:rPr>
                <w:rFonts w:asciiTheme="minorHAnsi" w:hAnsiTheme="minorHAnsi" w:cstheme="minorHAnsi"/>
                <w:sz w:val="44"/>
                <w:szCs w:val="44"/>
              </w:rPr>
            </w:pPr>
            <w:r w:rsidRPr="000B3FF7">
              <w:rPr>
                <w:rFonts w:asciiTheme="minorHAnsi" w:hAnsiTheme="minorHAnsi" w:cstheme="minorHAnsi"/>
                <w:color w:val="4F81BD"/>
                <w:sz w:val="44"/>
                <w:szCs w:val="44"/>
                <w:lang w:val="nl-NL"/>
              </w:rPr>
              <w:t>Parcel Handling Simulation</w:t>
            </w:r>
          </w:p>
        </w:tc>
      </w:tr>
      <w:tr w:rsidR="002F62EF" w:rsidRPr="000B3FF7" w:rsidTr="00D25EEB">
        <w:trPr>
          <w:trHeight w:val="360"/>
          <w:jc w:val="center"/>
        </w:trPr>
        <w:tc>
          <w:tcPr>
            <w:tcW w:w="5000" w:type="pct"/>
            <w:vAlign w:val="center"/>
          </w:tcPr>
          <w:p w:rsidR="002F62EF" w:rsidRPr="000B3FF7" w:rsidRDefault="002F62EF" w:rsidP="00D25EEB">
            <w:pPr>
              <w:pStyle w:val="NoSpacing"/>
              <w:jc w:val="center"/>
              <w:rPr>
                <w:rFonts w:asciiTheme="minorHAnsi" w:hAnsiTheme="minorHAnsi" w:cstheme="minorHAnsi"/>
              </w:rPr>
            </w:pPr>
          </w:p>
        </w:tc>
      </w:tr>
      <w:tr w:rsidR="002F62EF" w:rsidRPr="000B3FF7" w:rsidTr="00D25EEB">
        <w:trPr>
          <w:trHeight w:val="360"/>
          <w:jc w:val="center"/>
        </w:trPr>
        <w:tc>
          <w:tcPr>
            <w:tcW w:w="5000" w:type="pct"/>
            <w:vAlign w:val="center"/>
          </w:tcPr>
          <w:p w:rsidR="002F62EF" w:rsidRPr="000B3FF7" w:rsidRDefault="002F62EF" w:rsidP="00D25EEB">
            <w:pPr>
              <w:pStyle w:val="NoSpacing"/>
              <w:jc w:val="center"/>
              <w:rPr>
                <w:rFonts w:asciiTheme="minorHAnsi" w:hAnsiTheme="minorHAnsi" w:cstheme="minorHAnsi"/>
                <w:b/>
                <w:bCs/>
              </w:rPr>
            </w:pPr>
            <w:r w:rsidRPr="000B3FF7">
              <w:rPr>
                <w:rFonts w:asciiTheme="minorHAnsi" w:hAnsiTheme="minorHAnsi" w:cstheme="minorHAnsi"/>
                <w:b/>
                <w:bCs/>
                <w:lang w:val="nl-NL"/>
              </w:rPr>
              <w:t>GDS - Group 3</w:t>
            </w:r>
          </w:p>
        </w:tc>
      </w:tr>
      <w:tr w:rsidR="002F62EF" w:rsidRPr="000B3FF7" w:rsidTr="00D25EEB">
        <w:trPr>
          <w:trHeight w:val="360"/>
          <w:jc w:val="center"/>
        </w:trPr>
        <w:tc>
          <w:tcPr>
            <w:tcW w:w="5000" w:type="pct"/>
            <w:vAlign w:val="center"/>
          </w:tcPr>
          <w:p w:rsidR="002F62EF" w:rsidRPr="000B3FF7" w:rsidRDefault="002F62EF" w:rsidP="008D6D4A">
            <w:pPr>
              <w:pStyle w:val="NoSpacing"/>
              <w:jc w:val="center"/>
              <w:rPr>
                <w:rFonts w:asciiTheme="minorHAnsi" w:hAnsiTheme="minorHAnsi" w:cstheme="minorHAnsi"/>
                <w:b/>
                <w:bCs/>
              </w:rPr>
            </w:pPr>
            <w:r w:rsidRPr="000B3FF7">
              <w:rPr>
                <w:rFonts w:asciiTheme="minorHAnsi" w:hAnsiTheme="minorHAnsi" w:cstheme="minorHAnsi"/>
                <w:b/>
                <w:bCs/>
                <w:lang w:val="en-US"/>
              </w:rPr>
              <w:t>9/</w:t>
            </w:r>
            <w:r w:rsidR="008D6D4A" w:rsidRPr="000B3FF7">
              <w:rPr>
                <w:rFonts w:asciiTheme="minorHAnsi" w:hAnsiTheme="minorHAnsi" w:cstheme="minorHAnsi"/>
                <w:b/>
                <w:bCs/>
                <w:lang w:val="en-US" w:eastAsia="zh-CN"/>
              </w:rPr>
              <w:t>7</w:t>
            </w:r>
            <w:r w:rsidRPr="000B3FF7">
              <w:rPr>
                <w:rFonts w:asciiTheme="minorHAnsi" w:hAnsiTheme="minorHAnsi" w:cstheme="minorHAnsi"/>
                <w:b/>
                <w:bCs/>
                <w:lang w:val="en-US"/>
              </w:rPr>
              <w:t>/2010</w:t>
            </w:r>
          </w:p>
        </w:tc>
      </w:tr>
    </w:tbl>
    <w:p w:rsidR="002F62EF" w:rsidRPr="000B3FF7" w:rsidRDefault="002F62EF" w:rsidP="002F62EF">
      <w:pPr>
        <w:rPr>
          <w:rFonts w:asciiTheme="minorHAnsi" w:hAnsiTheme="minorHAnsi" w:cstheme="minorHAnsi"/>
        </w:rPr>
      </w:pPr>
    </w:p>
    <w:p w:rsidR="002F62EF" w:rsidRPr="000B3FF7" w:rsidRDefault="002F62EF" w:rsidP="002F62EF">
      <w:pPr>
        <w:rPr>
          <w:rFonts w:asciiTheme="minorHAnsi" w:hAnsiTheme="minorHAnsi" w:cstheme="minorHAnsi"/>
        </w:rPr>
      </w:pPr>
    </w:p>
    <w:p w:rsidR="002F62EF" w:rsidRPr="000B3FF7" w:rsidRDefault="002F62EF" w:rsidP="002F62EF">
      <w:pPr>
        <w:rPr>
          <w:rFonts w:asciiTheme="minorHAnsi" w:hAnsiTheme="minorHAnsi" w:cstheme="minorHAnsi"/>
        </w:rPr>
      </w:pPr>
    </w:p>
    <w:p w:rsidR="002F62EF" w:rsidRPr="000B3FF7" w:rsidRDefault="002F62EF" w:rsidP="002F62EF">
      <w:pPr>
        <w:spacing w:after="200" w:line="276" w:lineRule="auto"/>
        <w:rPr>
          <w:rFonts w:asciiTheme="minorHAnsi" w:hAnsiTheme="minorHAnsi" w:cstheme="minorHAnsi"/>
        </w:rPr>
      </w:pPr>
      <w:r w:rsidRPr="000B3FF7">
        <w:rPr>
          <w:rFonts w:asciiTheme="minorHAnsi" w:hAnsiTheme="minorHAnsi" w:cstheme="minorHAnsi"/>
        </w:rPr>
        <w:br w:type="page"/>
      </w:r>
    </w:p>
    <w:p w:rsidR="002F62EF" w:rsidRPr="000B3FF7" w:rsidRDefault="002F62EF" w:rsidP="002F62EF">
      <w:pPr>
        <w:jc w:val="both"/>
        <w:rPr>
          <w:rFonts w:asciiTheme="minorHAnsi" w:hAnsiTheme="minorHAnsi" w:cstheme="minorHAnsi"/>
          <w:sz w:val="48"/>
          <w:szCs w:val="48"/>
        </w:rPr>
      </w:pPr>
    </w:p>
    <w:p w:rsidR="002F62EF" w:rsidRPr="000B3FF7" w:rsidRDefault="002F62EF" w:rsidP="002F62EF">
      <w:pPr>
        <w:jc w:val="both"/>
        <w:rPr>
          <w:rFonts w:asciiTheme="minorHAnsi" w:hAnsiTheme="minorHAnsi" w:cstheme="minorHAnsi"/>
          <w:sz w:val="48"/>
          <w:szCs w:val="48"/>
          <w:lang w:eastAsia="zh-CN"/>
        </w:rPr>
      </w:pPr>
    </w:p>
    <w:p w:rsidR="002F62EF" w:rsidRPr="000B3FF7" w:rsidRDefault="002F62EF" w:rsidP="002F62EF">
      <w:pPr>
        <w:jc w:val="both"/>
        <w:rPr>
          <w:rFonts w:asciiTheme="minorHAnsi" w:hAnsiTheme="minorHAnsi" w:cstheme="minorHAnsi"/>
          <w:sz w:val="48"/>
          <w:szCs w:val="48"/>
          <w:lang w:eastAsia="zh-CN"/>
        </w:rPr>
      </w:pPr>
    </w:p>
    <w:p w:rsidR="002F62EF" w:rsidRPr="000B3FF7" w:rsidRDefault="002F62EF" w:rsidP="002F62EF">
      <w:pPr>
        <w:jc w:val="both"/>
        <w:rPr>
          <w:rFonts w:asciiTheme="minorHAnsi" w:hAnsiTheme="minorHAnsi" w:cstheme="minorHAnsi"/>
        </w:rPr>
      </w:pPr>
      <w:bookmarkStart w:id="0" w:name="_Toc443290887"/>
    </w:p>
    <w:p w:rsidR="002F62EF" w:rsidRPr="000B3FF7" w:rsidRDefault="002F62EF" w:rsidP="002F62EF">
      <w:pPr>
        <w:jc w:val="both"/>
        <w:rPr>
          <w:rFonts w:asciiTheme="minorHAnsi" w:hAnsiTheme="minorHAnsi" w:cstheme="minorHAnsi"/>
        </w:rPr>
      </w:pPr>
    </w:p>
    <w:tbl>
      <w:tblPr>
        <w:tblW w:w="5855" w:type="dxa"/>
        <w:jc w:val="center"/>
        <w:tblInd w:w="10019" w:type="dxa"/>
        <w:tblLook w:val="00A0"/>
      </w:tblPr>
      <w:tblGrid>
        <w:gridCol w:w="1960"/>
        <w:gridCol w:w="812"/>
        <w:gridCol w:w="3083"/>
      </w:tblGrid>
      <w:tr w:rsidR="002F62EF" w:rsidRPr="000B3FF7" w:rsidTr="00D25EEB">
        <w:trPr>
          <w:jc w:val="center"/>
        </w:trPr>
        <w:tc>
          <w:tcPr>
            <w:tcW w:w="1960" w:type="dxa"/>
          </w:tcPr>
          <w:p w:rsidR="002F62EF" w:rsidRPr="000B3FF7" w:rsidRDefault="002F62EF" w:rsidP="00D25EEB">
            <w:pPr>
              <w:pStyle w:val="NormalHalf"/>
              <w:ind w:left="0"/>
              <w:jc w:val="both"/>
              <w:rPr>
                <w:rFonts w:asciiTheme="minorHAnsi" w:hAnsiTheme="minorHAnsi" w:cstheme="minorHAnsi"/>
                <w:sz w:val="20"/>
              </w:rPr>
            </w:pPr>
            <w:r w:rsidRPr="000B3FF7">
              <w:rPr>
                <w:rFonts w:asciiTheme="minorHAnsi" w:hAnsiTheme="minorHAnsi" w:cstheme="minorHAnsi"/>
                <w:sz w:val="20"/>
              </w:rPr>
              <w:t>Document name</w:t>
            </w:r>
          </w:p>
        </w:tc>
        <w:tc>
          <w:tcPr>
            <w:tcW w:w="812" w:type="dxa"/>
          </w:tcPr>
          <w:p w:rsidR="002F62EF" w:rsidRPr="000B3FF7" w:rsidRDefault="002F62EF" w:rsidP="00D25EEB">
            <w:pPr>
              <w:pStyle w:val="NormalHalf"/>
              <w:jc w:val="both"/>
              <w:rPr>
                <w:rFonts w:asciiTheme="minorHAnsi" w:hAnsiTheme="minorHAnsi" w:cstheme="minorHAnsi"/>
                <w:sz w:val="20"/>
              </w:rPr>
            </w:pPr>
          </w:p>
        </w:tc>
        <w:tc>
          <w:tcPr>
            <w:tcW w:w="3083" w:type="dxa"/>
          </w:tcPr>
          <w:p w:rsidR="002F62EF" w:rsidRPr="000B3FF7" w:rsidRDefault="00745BEB" w:rsidP="00D25EEB">
            <w:pPr>
              <w:pStyle w:val="NormalHalf"/>
              <w:ind w:left="0"/>
              <w:jc w:val="both"/>
              <w:rPr>
                <w:rFonts w:asciiTheme="minorHAnsi" w:hAnsiTheme="minorHAnsi" w:cstheme="minorHAnsi"/>
                <w:sz w:val="20"/>
                <w:lang w:eastAsia="zh-CN"/>
              </w:rPr>
            </w:pPr>
            <w:r w:rsidRPr="000B3FF7">
              <w:rPr>
                <w:rFonts w:asciiTheme="minorHAnsi" w:hAnsiTheme="minorHAnsi" w:cstheme="minorHAnsi"/>
                <w:sz w:val="20"/>
                <w:lang w:eastAsia="zh-CN"/>
              </w:rPr>
              <w:t>User Requirements Specification</w:t>
            </w:r>
          </w:p>
        </w:tc>
      </w:tr>
      <w:tr w:rsidR="002F62EF" w:rsidRPr="000B3FF7" w:rsidTr="00D25EEB">
        <w:trPr>
          <w:jc w:val="center"/>
        </w:trPr>
        <w:tc>
          <w:tcPr>
            <w:tcW w:w="1960" w:type="dxa"/>
          </w:tcPr>
          <w:p w:rsidR="002F62EF" w:rsidRPr="000B3FF7" w:rsidRDefault="002F62EF" w:rsidP="00D25EEB">
            <w:pPr>
              <w:pStyle w:val="NormalHalf"/>
              <w:ind w:left="0"/>
              <w:jc w:val="both"/>
              <w:rPr>
                <w:rFonts w:asciiTheme="minorHAnsi" w:hAnsiTheme="minorHAnsi" w:cstheme="minorHAnsi"/>
                <w:sz w:val="20"/>
              </w:rPr>
            </w:pPr>
            <w:r w:rsidRPr="000B3FF7">
              <w:rPr>
                <w:rFonts w:asciiTheme="minorHAnsi" w:hAnsiTheme="minorHAnsi" w:cstheme="minorHAnsi"/>
                <w:sz w:val="20"/>
              </w:rPr>
              <w:t>Project name</w:t>
            </w:r>
          </w:p>
        </w:tc>
        <w:tc>
          <w:tcPr>
            <w:tcW w:w="812" w:type="dxa"/>
          </w:tcPr>
          <w:p w:rsidR="002F62EF" w:rsidRPr="000B3FF7" w:rsidRDefault="002F62EF" w:rsidP="00D25EEB">
            <w:pPr>
              <w:pStyle w:val="NormalHalf"/>
              <w:jc w:val="both"/>
              <w:rPr>
                <w:rFonts w:asciiTheme="minorHAnsi" w:hAnsiTheme="minorHAnsi" w:cstheme="minorHAnsi"/>
                <w:sz w:val="20"/>
              </w:rPr>
            </w:pPr>
          </w:p>
        </w:tc>
        <w:tc>
          <w:tcPr>
            <w:tcW w:w="3083" w:type="dxa"/>
          </w:tcPr>
          <w:p w:rsidR="002F62EF" w:rsidRPr="000B3FF7" w:rsidRDefault="002F62EF" w:rsidP="00D25EEB">
            <w:pPr>
              <w:pStyle w:val="NormalHalf"/>
              <w:ind w:left="0"/>
              <w:jc w:val="both"/>
              <w:rPr>
                <w:rFonts w:asciiTheme="minorHAnsi" w:hAnsiTheme="minorHAnsi" w:cstheme="minorHAnsi"/>
                <w:sz w:val="20"/>
                <w:lang w:eastAsia="zh-CN"/>
              </w:rPr>
            </w:pPr>
            <w:r w:rsidRPr="000B3FF7">
              <w:rPr>
                <w:rFonts w:asciiTheme="minorHAnsi" w:hAnsiTheme="minorHAnsi" w:cstheme="minorHAnsi"/>
                <w:sz w:val="20"/>
                <w:lang w:eastAsia="zh-CN"/>
              </w:rPr>
              <w:t>Parcel Handling Simulation</w:t>
            </w:r>
          </w:p>
        </w:tc>
      </w:tr>
      <w:tr w:rsidR="002F62EF" w:rsidRPr="000B3FF7" w:rsidTr="00D25EEB">
        <w:trPr>
          <w:jc w:val="center"/>
        </w:trPr>
        <w:tc>
          <w:tcPr>
            <w:tcW w:w="1960" w:type="dxa"/>
          </w:tcPr>
          <w:p w:rsidR="002F62EF" w:rsidRPr="000B3FF7" w:rsidRDefault="002F62EF" w:rsidP="00D25EEB">
            <w:pPr>
              <w:pStyle w:val="NormalHalf"/>
              <w:ind w:left="0"/>
              <w:jc w:val="both"/>
              <w:rPr>
                <w:rFonts w:asciiTheme="minorHAnsi" w:hAnsiTheme="minorHAnsi" w:cstheme="minorHAnsi"/>
                <w:sz w:val="20"/>
              </w:rPr>
            </w:pPr>
            <w:r w:rsidRPr="000B3FF7">
              <w:rPr>
                <w:rFonts w:asciiTheme="minorHAnsi" w:hAnsiTheme="minorHAnsi" w:cstheme="minorHAnsi"/>
                <w:sz w:val="20"/>
              </w:rPr>
              <w:t>Version</w:t>
            </w:r>
          </w:p>
        </w:tc>
        <w:tc>
          <w:tcPr>
            <w:tcW w:w="812" w:type="dxa"/>
          </w:tcPr>
          <w:p w:rsidR="002F62EF" w:rsidRPr="000B3FF7" w:rsidRDefault="002F62EF" w:rsidP="00D25EEB">
            <w:pPr>
              <w:pStyle w:val="NormalHalf"/>
              <w:jc w:val="both"/>
              <w:rPr>
                <w:rFonts w:asciiTheme="minorHAnsi" w:hAnsiTheme="minorHAnsi" w:cstheme="minorHAnsi"/>
                <w:sz w:val="20"/>
              </w:rPr>
            </w:pPr>
          </w:p>
        </w:tc>
        <w:tc>
          <w:tcPr>
            <w:tcW w:w="3083" w:type="dxa"/>
          </w:tcPr>
          <w:p w:rsidR="002F62EF" w:rsidRPr="000B3FF7" w:rsidRDefault="008D6D4A" w:rsidP="00D25EEB">
            <w:pPr>
              <w:pStyle w:val="NormalHalf"/>
              <w:ind w:left="0"/>
              <w:jc w:val="both"/>
              <w:rPr>
                <w:rFonts w:asciiTheme="minorHAnsi" w:hAnsiTheme="minorHAnsi" w:cstheme="minorHAnsi"/>
                <w:sz w:val="20"/>
              </w:rPr>
            </w:pPr>
            <w:r w:rsidRPr="000B3FF7">
              <w:rPr>
                <w:rFonts w:asciiTheme="minorHAnsi" w:hAnsiTheme="minorHAnsi" w:cstheme="minorHAnsi"/>
                <w:sz w:val="20"/>
                <w:lang w:eastAsia="zh-CN"/>
              </w:rPr>
              <w:t>2</w:t>
            </w:r>
            <w:r w:rsidR="002F62EF" w:rsidRPr="000B3FF7">
              <w:rPr>
                <w:rFonts w:asciiTheme="minorHAnsi" w:hAnsiTheme="minorHAnsi" w:cstheme="minorHAnsi"/>
                <w:sz w:val="20"/>
              </w:rPr>
              <w:t>.0</w:t>
            </w:r>
          </w:p>
        </w:tc>
      </w:tr>
      <w:tr w:rsidR="002F62EF" w:rsidRPr="000B3FF7" w:rsidTr="00D25EEB">
        <w:trPr>
          <w:jc w:val="center"/>
        </w:trPr>
        <w:tc>
          <w:tcPr>
            <w:tcW w:w="1960" w:type="dxa"/>
          </w:tcPr>
          <w:p w:rsidR="002F62EF" w:rsidRPr="000B3FF7" w:rsidRDefault="002F62EF" w:rsidP="00D25EEB">
            <w:pPr>
              <w:pStyle w:val="NormalHalf"/>
              <w:ind w:left="0"/>
              <w:jc w:val="both"/>
              <w:rPr>
                <w:rFonts w:asciiTheme="minorHAnsi" w:hAnsiTheme="minorHAnsi" w:cstheme="minorHAnsi"/>
                <w:sz w:val="20"/>
                <w:lang w:eastAsia="zh-CN"/>
              </w:rPr>
            </w:pPr>
            <w:r w:rsidRPr="000B3FF7">
              <w:rPr>
                <w:rFonts w:asciiTheme="minorHAnsi" w:hAnsiTheme="minorHAnsi" w:cstheme="minorHAnsi"/>
                <w:sz w:val="20"/>
                <w:lang w:eastAsia="zh-CN"/>
              </w:rPr>
              <w:t>Department</w:t>
            </w:r>
          </w:p>
        </w:tc>
        <w:tc>
          <w:tcPr>
            <w:tcW w:w="812" w:type="dxa"/>
          </w:tcPr>
          <w:p w:rsidR="002F62EF" w:rsidRPr="000B3FF7" w:rsidRDefault="002F62EF" w:rsidP="00D25EEB">
            <w:pPr>
              <w:pStyle w:val="NormalHalf"/>
              <w:jc w:val="both"/>
              <w:rPr>
                <w:rFonts w:asciiTheme="minorHAnsi" w:hAnsiTheme="minorHAnsi" w:cstheme="minorHAnsi"/>
                <w:sz w:val="20"/>
              </w:rPr>
            </w:pPr>
          </w:p>
        </w:tc>
        <w:tc>
          <w:tcPr>
            <w:tcW w:w="3083" w:type="dxa"/>
          </w:tcPr>
          <w:p w:rsidR="002F62EF" w:rsidRPr="000B3FF7" w:rsidRDefault="002F62EF" w:rsidP="00D25EEB">
            <w:pPr>
              <w:pStyle w:val="NormalHalf"/>
              <w:ind w:left="0"/>
              <w:jc w:val="both"/>
              <w:rPr>
                <w:rFonts w:asciiTheme="minorHAnsi" w:hAnsiTheme="minorHAnsi" w:cstheme="minorHAnsi"/>
                <w:sz w:val="20"/>
                <w:lang w:eastAsia="zh-CN"/>
              </w:rPr>
            </w:pPr>
            <w:r w:rsidRPr="000B3FF7">
              <w:rPr>
                <w:rFonts w:asciiTheme="minorHAnsi" w:hAnsiTheme="minorHAnsi" w:cstheme="minorHAnsi"/>
                <w:sz w:val="20"/>
                <w:lang w:eastAsia="zh-CN"/>
              </w:rPr>
              <w:t>ICT</w:t>
            </w:r>
          </w:p>
        </w:tc>
      </w:tr>
      <w:tr w:rsidR="002F62EF" w:rsidRPr="000B3FF7" w:rsidTr="00D25EEB">
        <w:trPr>
          <w:jc w:val="center"/>
        </w:trPr>
        <w:tc>
          <w:tcPr>
            <w:tcW w:w="1960" w:type="dxa"/>
          </w:tcPr>
          <w:p w:rsidR="002F62EF" w:rsidRPr="000B3FF7" w:rsidRDefault="002F62EF" w:rsidP="00D25EEB">
            <w:pPr>
              <w:pStyle w:val="NormalHalf"/>
              <w:ind w:left="0"/>
              <w:jc w:val="both"/>
              <w:rPr>
                <w:rFonts w:asciiTheme="minorHAnsi" w:hAnsiTheme="minorHAnsi" w:cstheme="minorHAnsi"/>
                <w:sz w:val="20"/>
                <w:lang w:eastAsia="zh-CN"/>
              </w:rPr>
            </w:pPr>
            <w:r w:rsidRPr="000B3FF7">
              <w:rPr>
                <w:rFonts w:asciiTheme="minorHAnsi" w:hAnsiTheme="minorHAnsi" w:cstheme="minorHAnsi"/>
                <w:sz w:val="20"/>
                <w:lang w:eastAsia="zh-CN"/>
              </w:rPr>
              <w:t>Client</w:t>
            </w:r>
          </w:p>
        </w:tc>
        <w:tc>
          <w:tcPr>
            <w:tcW w:w="812" w:type="dxa"/>
          </w:tcPr>
          <w:p w:rsidR="002F62EF" w:rsidRPr="000B3FF7" w:rsidRDefault="002F62EF" w:rsidP="00D25EEB">
            <w:pPr>
              <w:pStyle w:val="NormalHalf"/>
              <w:jc w:val="both"/>
              <w:rPr>
                <w:rFonts w:asciiTheme="minorHAnsi" w:hAnsiTheme="minorHAnsi" w:cstheme="minorHAnsi"/>
                <w:sz w:val="20"/>
              </w:rPr>
            </w:pPr>
          </w:p>
        </w:tc>
        <w:tc>
          <w:tcPr>
            <w:tcW w:w="3083" w:type="dxa"/>
          </w:tcPr>
          <w:p w:rsidR="002F62EF" w:rsidRPr="000B3FF7" w:rsidRDefault="002F62EF" w:rsidP="00D25EEB">
            <w:pPr>
              <w:pStyle w:val="NormalHalf"/>
              <w:ind w:left="0"/>
              <w:jc w:val="both"/>
              <w:rPr>
                <w:rFonts w:asciiTheme="minorHAnsi" w:hAnsiTheme="minorHAnsi" w:cstheme="minorHAnsi"/>
                <w:sz w:val="20"/>
                <w:lang w:eastAsia="zh-CN"/>
              </w:rPr>
            </w:pPr>
            <w:smartTag w:uri="urn:schemas-microsoft-com:office:smarttags" w:element="City">
              <w:smartTag w:uri="urn:schemas-microsoft-com:office:smarttags" w:element="place">
                <w:r w:rsidRPr="000B3FF7">
                  <w:rPr>
                    <w:rFonts w:asciiTheme="minorHAnsi" w:hAnsiTheme="minorHAnsi" w:cstheme="minorHAnsi"/>
                    <w:sz w:val="20"/>
                    <w:lang w:eastAsia="zh-CN"/>
                  </w:rPr>
                  <w:t>Casper</w:t>
                </w:r>
              </w:smartTag>
            </w:smartTag>
            <w:r w:rsidRPr="000B3FF7">
              <w:rPr>
                <w:rFonts w:asciiTheme="minorHAnsi" w:hAnsiTheme="minorHAnsi" w:cstheme="minorHAnsi"/>
                <w:sz w:val="20"/>
                <w:lang w:eastAsia="zh-CN"/>
              </w:rPr>
              <w:t xml:space="preserve"> Schellekens</w:t>
            </w:r>
          </w:p>
        </w:tc>
      </w:tr>
      <w:tr w:rsidR="002F62EF" w:rsidRPr="000B3FF7" w:rsidTr="00D25EEB">
        <w:trPr>
          <w:jc w:val="center"/>
        </w:trPr>
        <w:tc>
          <w:tcPr>
            <w:tcW w:w="1960" w:type="dxa"/>
          </w:tcPr>
          <w:p w:rsidR="002F62EF" w:rsidRPr="000B3FF7" w:rsidRDefault="002F62EF" w:rsidP="00D25EEB">
            <w:pPr>
              <w:pStyle w:val="NormalHalf"/>
              <w:ind w:left="0"/>
              <w:jc w:val="both"/>
              <w:rPr>
                <w:rFonts w:asciiTheme="minorHAnsi" w:hAnsiTheme="minorHAnsi" w:cstheme="minorHAnsi"/>
                <w:sz w:val="20"/>
                <w:lang w:eastAsia="zh-CN"/>
              </w:rPr>
            </w:pPr>
            <w:r w:rsidRPr="000B3FF7">
              <w:rPr>
                <w:rFonts w:asciiTheme="minorHAnsi" w:hAnsiTheme="minorHAnsi" w:cstheme="minorHAnsi"/>
                <w:sz w:val="20"/>
                <w:lang w:eastAsia="zh-CN"/>
              </w:rPr>
              <w:t>School tutor</w:t>
            </w:r>
          </w:p>
        </w:tc>
        <w:tc>
          <w:tcPr>
            <w:tcW w:w="812" w:type="dxa"/>
          </w:tcPr>
          <w:p w:rsidR="002F62EF" w:rsidRPr="000B3FF7" w:rsidRDefault="002F62EF" w:rsidP="00D25EEB">
            <w:pPr>
              <w:pStyle w:val="NormalHalf"/>
              <w:ind w:left="0"/>
              <w:jc w:val="both"/>
              <w:rPr>
                <w:rFonts w:asciiTheme="minorHAnsi" w:hAnsiTheme="minorHAnsi" w:cstheme="minorHAnsi"/>
                <w:sz w:val="20"/>
                <w:lang w:eastAsia="zh-CN"/>
              </w:rPr>
            </w:pPr>
          </w:p>
        </w:tc>
        <w:tc>
          <w:tcPr>
            <w:tcW w:w="3083" w:type="dxa"/>
          </w:tcPr>
          <w:p w:rsidR="002F62EF" w:rsidRPr="000B3FF7" w:rsidRDefault="002F62EF" w:rsidP="00D25EEB">
            <w:pPr>
              <w:pStyle w:val="NormalHalf"/>
              <w:ind w:left="0"/>
              <w:jc w:val="both"/>
              <w:rPr>
                <w:rFonts w:asciiTheme="minorHAnsi" w:hAnsiTheme="minorHAnsi" w:cstheme="minorHAnsi"/>
                <w:sz w:val="20"/>
                <w:lang w:eastAsia="zh-CN"/>
              </w:rPr>
            </w:pPr>
            <w:r w:rsidRPr="000B3FF7">
              <w:rPr>
                <w:rFonts w:asciiTheme="minorHAnsi" w:hAnsiTheme="minorHAnsi" w:cstheme="minorHAnsi"/>
                <w:sz w:val="20"/>
                <w:lang w:eastAsia="zh-CN"/>
              </w:rPr>
              <w:t>Peter Boots</w:t>
            </w:r>
          </w:p>
        </w:tc>
      </w:tr>
    </w:tbl>
    <w:p w:rsidR="002F62EF" w:rsidRPr="000B3FF7" w:rsidRDefault="002F62EF" w:rsidP="002F62EF">
      <w:pPr>
        <w:jc w:val="both"/>
        <w:rPr>
          <w:rFonts w:asciiTheme="minorHAnsi" w:hAnsiTheme="minorHAnsi" w:cstheme="minorHAnsi"/>
          <w:lang w:eastAsia="zh-CN"/>
        </w:rPr>
      </w:pPr>
    </w:p>
    <w:p w:rsidR="002F62EF" w:rsidRPr="000B3FF7" w:rsidRDefault="002F62EF" w:rsidP="002F62EF">
      <w:pPr>
        <w:jc w:val="both"/>
        <w:rPr>
          <w:rFonts w:asciiTheme="minorHAnsi" w:hAnsiTheme="minorHAnsi" w:cstheme="minorHAnsi"/>
          <w:lang w:eastAsia="zh-CN"/>
        </w:rPr>
      </w:pPr>
    </w:p>
    <w:tbl>
      <w:tblPr>
        <w:tblW w:w="5855" w:type="dxa"/>
        <w:jc w:val="center"/>
        <w:tblInd w:w="10019" w:type="dxa"/>
        <w:tblLook w:val="00A0"/>
      </w:tblPr>
      <w:tblGrid>
        <w:gridCol w:w="1960"/>
        <w:gridCol w:w="812"/>
        <w:gridCol w:w="3083"/>
      </w:tblGrid>
      <w:tr w:rsidR="002F62EF" w:rsidRPr="000B3FF7" w:rsidTr="00D25EEB">
        <w:trPr>
          <w:jc w:val="center"/>
        </w:trPr>
        <w:tc>
          <w:tcPr>
            <w:tcW w:w="1960" w:type="dxa"/>
          </w:tcPr>
          <w:p w:rsidR="002F62EF" w:rsidRPr="000B3FF7" w:rsidRDefault="002F62EF" w:rsidP="00D25EEB">
            <w:pPr>
              <w:pStyle w:val="NormalHalf"/>
              <w:ind w:left="0"/>
              <w:jc w:val="both"/>
              <w:rPr>
                <w:rFonts w:asciiTheme="minorHAnsi" w:hAnsiTheme="minorHAnsi" w:cstheme="minorHAnsi"/>
                <w:sz w:val="20"/>
                <w:lang w:eastAsia="zh-CN"/>
              </w:rPr>
            </w:pPr>
            <w:r w:rsidRPr="000B3FF7">
              <w:rPr>
                <w:rFonts w:asciiTheme="minorHAnsi" w:hAnsiTheme="minorHAnsi" w:cstheme="minorHAnsi"/>
                <w:sz w:val="20"/>
                <w:lang w:eastAsia="zh-CN"/>
              </w:rPr>
              <w:t>Group leader</w:t>
            </w:r>
          </w:p>
        </w:tc>
        <w:tc>
          <w:tcPr>
            <w:tcW w:w="812" w:type="dxa"/>
          </w:tcPr>
          <w:p w:rsidR="002F62EF" w:rsidRPr="000B3FF7" w:rsidRDefault="002F62EF" w:rsidP="00D25EEB">
            <w:pPr>
              <w:pStyle w:val="NormalHalf"/>
              <w:jc w:val="both"/>
              <w:rPr>
                <w:rFonts w:asciiTheme="minorHAnsi" w:hAnsiTheme="minorHAnsi" w:cstheme="minorHAnsi"/>
                <w:sz w:val="20"/>
              </w:rPr>
            </w:pPr>
          </w:p>
        </w:tc>
        <w:tc>
          <w:tcPr>
            <w:tcW w:w="3083" w:type="dxa"/>
          </w:tcPr>
          <w:p w:rsidR="002F62EF" w:rsidRPr="000B3FF7" w:rsidRDefault="002F62EF" w:rsidP="00D25EEB">
            <w:pPr>
              <w:pStyle w:val="NormalHalf"/>
              <w:ind w:left="0"/>
              <w:jc w:val="both"/>
              <w:rPr>
                <w:rFonts w:asciiTheme="minorHAnsi" w:hAnsiTheme="minorHAnsi" w:cstheme="minorHAnsi"/>
                <w:sz w:val="20"/>
              </w:rPr>
            </w:pPr>
            <w:r w:rsidRPr="000B3FF7">
              <w:rPr>
                <w:rFonts w:asciiTheme="minorHAnsi" w:hAnsiTheme="minorHAnsi" w:cstheme="minorHAnsi"/>
                <w:sz w:val="20"/>
                <w:lang w:eastAsia="zh-CN"/>
              </w:rPr>
              <w:t xml:space="preserve">Qian Li </w:t>
            </w:r>
          </w:p>
        </w:tc>
      </w:tr>
      <w:tr w:rsidR="002F62EF" w:rsidRPr="000B3FF7" w:rsidTr="00D25EEB">
        <w:trPr>
          <w:jc w:val="center"/>
        </w:trPr>
        <w:tc>
          <w:tcPr>
            <w:tcW w:w="1960" w:type="dxa"/>
          </w:tcPr>
          <w:p w:rsidR="002F62EF" w:rsidRPr="000B3FF7" w:rsidRDefault="002F62EF" w:rsidP="00D25EEB">
            <w:pPr>
              <w:pStyle w:val="NormalHalf"/>
              <w:ind w:left="0"/>
              <w:jc w:val="both"/>
              <w:rPr>
                <w:rFonts w:asciiTheme="minorHAnsi" w:hAnsiTheme="minorHAnsi" w:cstheme="minorHAnsi"/>
                <w:sz w:val="20"/>
                <w:lang w:eastAsia="zh-CN"/>
              </w:rPr>
            </w:pPr>
            <w:r w:rsidRPr="000B3FF7">
              <w:rPr>
                <w:rFonts w:asciiTheme="minorHAnsi" w:hAnsiTheme="minorHAnsi" w:cstheme="minorHAnsi"/>
                <w:sz w:val="20"/>
                <w:lang w:eastAsia="zh-CN"/>
              </w:rPr>
              <w:t>Group members</w:t>
            </w:r>
          </w:p>
        </w:tc>
        <w:tc>
          <w:tcPr>
            <w:tcW w:w="812" w:type="dxa"/>
          </w:tcPr>
          <w:p w:rsidR="002F62EF" w:rsidRPr="000B3FF7" w:rsidRDefault="002F62EF" w:rsidP="00D25EEB">
            <w:pPr>
              <w:pStyle w:val="NormalHalf"/>
              <w:jc w:val="both"/>
              <w:rPr>
                <w:rFonts w:asciiTheme="minorHAnsi" w:hAnsiTheme="minorHAnsi" w:cstheme="minorHAnsi"/>
                <w:sz w:val="20"/>
              </w:rPr>
            </w:pPr>
          </w:p>
        </w:tc>
        <w:tc>
          <w:tcPr>
            <w:tcW w:w="3083" w:type="dxa"/>
          </w:tcPr>
          <w:p w:rsidR="002F62EF" w:rsidRPr="000B3FF7" w:rsidRDefault="002F62EF" w:rsidP="00D25EEB">
            <w:pPr>
              <w:pStyle w:val="NormalHalf"/>
              <w:ind w:left="0"/>
              <w:jc w:val="both"/>
              <w:rPr>
                <w:rFonts w:asciiTheme="minorHAnsi" w:hAnsiTheme="minorHAnsi" w:cstheme="minorHAnsi"/>
                <w:sz w:val="20"/>
              </w:rPr>
            </w:pPr>
            <w:r w:rsidRPr="000B3FF7">
              <w:rPr>
                <w:rFonts w:asciiTheme="minorHAnsi" w:hAnsiTheme="minorHAnsi" w:cstheme="minorHAnsi"/>
                <w:sz w:val="20"/>
                <w:lang w:eastAsia="zh-CN"/>
              </w:rPr>
              <w:t xml:space="preserve">Antoine Girard </w:t>
            </w:r>
          </w:p>
        </w:tc>
      </w:tr>
      <w:tr w:rsidR="002F62EF" w:rsidRPr="000B3FF7" w:rsidTr="00D25EEB">
        <w:trPr>
          <w:jc w:val="center"/>
        </w:trPr>
        <w:tc>
          <w:tcPr>
            <w:tcW w:w="1960" w:type="dxa"/>
          </w:tcPr>
          <w:p w:rsidR="002F62EF" w:rsidRPr="000B3FF7" w:rsidRDefault="002F62EF" w:rsidP="00D25EEB">
            <w:pPr>
              <w:pStyle w:val="NormalHalf"/>
              <w:ind w:left="0"/>
              <w:jc w:val="both"/>
              <w:rPr>
                <w:rFonts w:asciiTheme="minorHAnsi" w:hAnsiTheme="minorHAnsi" w:cstheme="minorHAnsi"/>
                <w:sz w:val="20"/>
                <w:lang w:eastAsia="zh-CN"/>
              </w:rPr>
            </w:pPr>
          </w:p>
        </w:tc>
        <w:tc>
          <w:tcPr>
            <w:tcW w:w="812" w:type="dxa"/>
          </w:tcPr>
          <w:p w:rsidR="002F62EF" w:rsidRPr="000B3FF7" w:rsidRDefault="002F62EF" w:rsidP="00D25EEB">
            <w:pPr>
              <w:pStyle w:val="NormalHalf"/>
              <w:jc w:val="both"/>
              <w:rPr>
                <w:rFonts w:asciiTheme="minorHAnsi" w:hAnsiTheme="minorHAnsi" w:cstheme="minorHAnsi"/>
                <w:sz w:val="20"/>
              </w:rPr>
            </w:pPr>
          </w:p>
        </w:tc>
        <w:tc>
          <w:tcPr>
            <w:tcW w:w="3083" w:type="dxa"/>
          </w:tcPr>
          <w:p w:rsidR="002F62EF" w:rsidRPr="000B3FF7" w:rsidRDefault="002F62EF" w:rsidP="00D25EEB">
            <w:pPr>
              <w:pStyle w:val="NormalHalf"/>
              <w:ind w:left="0"/>
              <w:jc w:val="both"/>
              <w:rPr>
                <w:rFonts w:asciiTheme="minorHAnsi" w:hAnsiTheme="minorHAnsi" w:cstheme="minorHAnsi"/>
                <w:sz w:val="20"/>
                <w:lang w:eastAsia="zh-CN"/>
              </w:rPr>
            </w:pPr>
            <w:r w:rsidRPr="000B3FF7">
              <w:rPr>
                <w:rFonts w:asciiTheme="minorHAnsi" w:hAnsiTheme="minorHAnsi" w:cstheme="minorHAnsi"/>
                <w:sz w:val="20"/>
                <w:lang w:eastAsia="zh-CN"/>
              </w:rPr>
              <w:t>John Ibeagha</w:t>
            </w:r>
          </w:p>
        </w:tc>
      </w:tr>
      <w:tr w:rsidR="002F62EF" w:rsidRPr="000B3FF7" w:rsidTr="00D25EEB">
        <w:trPr>
          <w:jc w:val="center"/>
        </w:trPr>
        <w:tc>
          <w:tcPr>
            <w:tcW w:w="1960" w:type="dxa"/>
          </w:tcPr>
          <w:p w:rsidR="002F62EF" w:rsidRPr="000B3FF7" w:rsidRDefault="002F62EF" w:rsidP="00D25EEB">
            <w:pPr>
              <w:pStyle w:val="NormalHalf"/>
              <w:ind w:left="0"/>
              <w:jc w:val="both"/>
              <w:rPr>
                <w:rFonts w:asciiTheme="minorHAnsi" w:hAnsiTheme="minorHAnsi" w:cstheme="minorHAnsi"/>
                <w:sz w:val="20"/>
                <w:lang w:eastAsia="zh-CN"/>
              </w:rPr>
            </w:pPr>
          </w:p>
        </w:tc>
        <w:tc>
          <w:tcPr>
            <w:tcW w:w="812" w:type="dxa"/>
          </w:tcPr>
          <w:p w:rsidR="002F62EF" w:rsidRPr="000B3FF7" w:rsidRDefault="002F62EF" w:rsidP="00D25EEB">
            <w:pPr>
              <w:pStyle w:val="NormalHalf"/>
              <w:jc w:val="both"/>
              <w:rPr>
                <w:rFonts w:asciiTheme="minorHAnsi" w:hAnsiTheme="minorHAnsi" w:cstheme="minorHAnsi"/>
                <w:sz w:val="20"/>
              </w:rPr>
            </w:pPr>
          </w:p>
        </w:tc>
        <w:tc>
          <w:tcPr>
            <w:tcW w:w="3083" w:type="dxa"/>
          </w:tcPr>
          <w:p w:rsidR="002F62EF" w:rsidRPr="000B3FF7" w:rsidRDefault="002F62EF" w:rsidP="007B5922">
            <w:pPr>
              <w:pStyle w:val="NormalHalf"/>
              <w:ind w:left="0"/>
              <w:jc w:val="both"/>
              <w:rPr>
                <w:rFonts w:asciiTheme="minorHAnsi" w:hAnsiTheme="minorHAnsi" w:cstheme="minorHAnsi"/>
                <w:sz w:val="20"/>
                <w:lang w:eastAsia="zh-CN"/>
              </w:rPr>
            </w:pPr>
            <w:r w:rsidRPr="000B3FF7">
              <w:rPr>
                <w:rFonts w:asciiTheme="minorHAnsi" w:hAnsiTheme="minorHAnsi" w:cstheme="minorHAnsi"/>
                <w:sz w:val="20"/>
                <w:lang w:eastAsia="zh-CN"/>
              </w:rPr>
              <w:t>Kriti</w:t>
            </w:r>
            <w:r w:rsidR="007B5922" w:rsidRPr="000B3FF7">
              <w:rPr>
                <w:rFonts w:asciiTheme="minorHAnsi" w:hAnsiTheme="minorHAnsi" w:cstheme="minorHAnsi"/>
                <w:sz w:val="20"/>
                <w:lang w:eastAsia="zh-CN"/>
              </w:rPr>
              <w:t>a</w:t>
            </w:r>
            <w:r w:rsidRPr="000B3FF7">
              <w:rPr>
                <w:rFonts w:asciiTheme="minorHAnsi" w:hAnsiTheme="minorHAnsi" w:cstheme="minorHAnsi"/>
                <w:sz w:val="20"/>
                <w:lang w:eastAsia="zh-CN"/>
              </w:rPr>
              <w:t>n Kolev</w:t>
            </w:r>
          </w:p>
        </w:tc>
      </w:tr>
      <w:tr w:rsidR="002F62EF" w:rsidRPr="000B3FF7" w:rsidTr="00D25EEB">
        <w:trPr>
          <w:jc w:val="center"/>
        </w:trPr>
        <w:tc>
          <w:tcPr>
            <w:tcW w:w="1960" w:type="dxa"/>
          </w:tcPr>
          <w:p w:rsidR="002F62EF" w:rsidRPr="000B3FF7" w:rsidRDefault="002F62EF" w:rsidP="00D25EEB">
            <w:pPr>
              <w:pStyle w:val="NormalHalf"/>
              <w:ind w:left="0"/>
              <w:jc w:val="both"/>
              <w:rPr>
                <w:rFonts w:asciiTheme="minorHAnsi" w:hAnsiTheme="minorHAnsi" w:cstheme="minorHAnsi"/>
                <w:sz w:val="20"/>
                <w:lang w:eastAsia="zh-CN"/>
              </w:rPr>
            </w:pPr>
          </w:p>
        </w:tc>
        <w:tc>
          <w:tcPr>
            <w:tcW w:w="812" w:type="dxa"/>
          </w:tcPr>
          <w:p w:rsidR="002F62EF" w:rsidRPr="000B3FF7" w:rsidRDefault="002F62EF" w:rsidP="00D25EEB">
            <w:pPr>
              <w:pStyle w:val="NormalHalf"/>
              <w:ind w:left="0"/>
              <w:jc w:val="both"/>
              <w:rPr>
                <w:rFonts w:asciiTheme="minorHAnsi" w:hAnsiTheme="minorHAnsi" w:cstheme="minorHAnsi"/>
                <w:sz w:val="20"/>
                <w:lang w:eastAsia="zh-CN"/>
              </w:rPr>
            </w:pPr>
          </w:p>
        </w:tc>
        <w:tc>
          <w:tcPr>
            <w:tcW w:w="3083" w:type="dxa"/>
          </w:tcPr>
          <w:p w:rsidR="002F62EF" w:rsidRPr="000B3FF7" w:rsidRDefault="00CE5FE5" w:rsidP="00D25EEB">
            <w:pPr>
              <w:pStyle w:val="NormalHalf"/>
              <w:ind w:left="0"/>
              <w:jc w:val="both"/>
              <w:rPr>
                <w:rFonts w:asciiTheme="minorHAnsi" w:hAnsiTheme="minorHAnsi" w:cstheme="minorHAnsi"/>
                <w:sz w:val="20"/>
                <w:lang w:eastAsia="zh-CN"/>
              </w:rPr>
            </w:pPr>
            <w:r w:rsidRPr="000B3FF7">
              <w:rPr>
                <w:rFonts w:asciiTheme="minorHAnsi" w:hAnsiTheme="minorHAnsi" w:cstheme="minorHAnsi"/>
                <w:sz w:val="20"/>
                <w:lang w:eastAsia="zh-CN"/>
              </w:rPr>
              <w:t>Sebastien</w:t>
            </w:r>
            <w:r w:rsidR="002F62EF" w:rsidRPr="000B3FF7">
              <w:rPr>
                <w:rFonts w:asciiTheme="minorHAnsi" w:hAnsiTheme="minorHAnsi" w:cstheme="minorHAnsi"/>
                <w:sz w:val="20"/>
                <w:lang w:eastAsia="zh-CN"/>
              </w:rPr>
              <w:t xml:space="preserve"> Lepage</w:t>
            </w:r>
          </w:p>
        </w:tc>
      </w:tr>
    </w:tbl>
    <w:p w:rsidR="002F62EF" w:rsidRPr="000B3FF7" w:rsidRDefault="002F62EF" w:rsidP="002F62EF">
      <w:pPr>
        <w:jc w:val="both"/>
        <w:rPr>
          <w:rFonts w:asciiTheme="minorHAnsi" w:hAnsiTheme="minorHAnsi" w:cstheme="minorHAnsi"/>
          <w:lang w:eastAsia="zh-CN"/>
        </w:rPr>
      </w:pPr>
    </w:p>
    <w:p w:rsidR="002F62EF" w:rsidRPr="000B3FF7" w:rsidRDefault="002F62EF" w:rsidP="002F62EF">
      <w:pPr>
        <w:jc w:val="both"/>
        <w:rPr>
          <w:rFonts w:asciiTheme="minorHAnsi" w:hAnsiTheme="minorHAnsi" w:cstheme="minorHAnsi"/>
        </w:rPr>
      </w:pPr>
    </w:p>
    <w:p w:rsidR="002F62EF" w:rsidRPr="000B3FF7" w:rsidRDefault="002F62EF" w:rsidP="002F62EF">
      <w:pPr>
        <w:jc w:val="both"/>
        <w:rPr>
          <w:rFonts w:asciiTheme="minorHAnsi" w:hAnsiTheme="minorHAnsi" w:cstheme="minorHAnsi"/>
        </w:rPr>
      </w:pPr>
    </w:p>
    <w:p w:rsidR="002F62EF" w:rsidRPr="000B3FF7" w:rsidRDefault="002F62EF" w:rsidP="002F62EF">
      <w:pPr>
        <w:jc w:val="both"/>
        <w:rPr>
          <w:rFonts w:asciiTheme="minorHAnsi" w:hAnsiTheme="minorHAnsi" w:cstheme="minorHAnsi"/>
        </w:rPr>
      </w:pPr>
    </w:p>
    <w:bookmarkEnd w:id="0"/>
    <w:p w:rsidR="002F62EF" w:rsidRPr="000B3FF7" w:rsidRDefault="002F62EF" w:rsidP="002F62EF">
      <w:pPr>
        <w:jc w:val="both"/>
        <w:rPr>
          <w:rFonts w:asciiTheme="minorHAnsi" w:hAnsiTheme="minorHAnsi" w:cstheme="minorHAnsi"/>
          <w:lang w:eastAsia="zh-CN"/>
        </w:rPr>
      </w:pPr>
    </w:p>
    <w:p w:rsidR="002F62EF" w:rsidRPr="000B3FF7" w:rsidRDefault="002F62EF" w:rsidP="002F62EF">
      <w:pPr>
        <w:jc w:val="both"/>
        <w:rPr>
          <w:rFonts w:asciiTheme="minorHAnsi" w:hAnsiTheme="minorHAnsi" w:cstheme="minorHAnsi"/>
          <w:lang w:eastAsia="zh-CN"/>
        </w:rPr>
      </w:pPr>
    </w:p>
    <w:p w:rsidR="002F62EF" w:rsidRPr="000B3FF7" w:rsidRDefault="002F62EF" w:rsidP="002F62EF">
      <w:pPr>
        <w:jc w:val="both"/>
        <w:rPr>
          <w:rFonts w:asciiTheme="minorHAnsi" w:hAnsiTheme="minorHAnsi" w:cstheme="minorHAnsi"/>
          <w:lang w:eastAsia="zh-CN"/>
        </w:rPr>
      </w:pPr>
    </w:p>
    <w:p w:rsidR="002F62EF" w:rsidRPr="000B3FF7" w:rsidRDefault="002F62EF" w:rsidP="002F62EF">
      <w:pPr>
        <w:jc w:val="both"/>
        <w:rPr>
          <w:rFonts w:asciiTheme="minorHAnsi" w:hAnsiTheme="minorHAnsi" w:cstheme="minorHAnsi"/>
          <w:lang w:eastAsia="zh-CN"/>
        </w:rPr>
      </w:pPr>
    </w:p>
    <w:p w:rsidR="002F62EF" w:rsidRPr="000B3FF7" w:rsidRDefault="002F62EF" w:rsidP="002F62EF">
      <w:pPr>
        <w:jc w:val="both"/>
        <w:rPr>
          <w:rFonts w:asciiTheme="minorHAnsi" w:hAnsiTheme="minorHAnsi" w:cstheme="minorHAnsi"/>
          <w:b/>
          <w:sz w:val="32"/>
          <w:szCs w:val="32"/>
        </w:rPr>
      </w:pPr>
      <w:r w:rsidRPr="000B3FF7">
        <w:rPr>
          <w:rFonts w:asciiTheme="minorHAnsi" w:hAnsiTheme="minorHAnsi" w:cstheme="minorHAnsi"/>
          <w:b/>
          <w:sz w:val="32"/>
          <w:szCs w:val="32"/>
        </w:rPr>
        <w:lastRenderedPageBreak/>
        <w:t>Approval Signatures</w:t>
      </w:r>
    </w:p>
    <w:p w:rsidR="002F62EF" w:rsidRPr="000B3FF7" w:rsidRDefault="002F62EF" w:rsidP="002F62EF">
      <w:pPr>
        <w:jc w:val="both"/>
        <w:rPr>
          <w:rFonts w:asciiTheme="minorHAnsi" w:hAnsiTheme="minorHAnsi" w:cstheme="minorHAnsi"/>
        </w:rPr>
      </w:pPr>
    </w:p>
    <w:p w:rsidR="002F62EF" w:rsidRPr="000B3FF7" w:rsidRDefault="002F62EF" w:rsidP="002F62EF">
      <w:pPr>
        <w:jc w:val="both"/>
        <w:rPr>
          <w:rFonts w:asciiTheme="minorHAnsi" w:hAnsiTheme="minorHAnsi" w:cstheme="minorHAnsi"/>
        </w:rPr>
      </w:pPr>
    </w:p>
    <w:p w:rsidR="002F62EF" w:rsidRPr="000B3FF7" w:rsidRDefault="002F62EF" w:rsidP="002F62EF">
      <w:pPr>
        <w:jc w:val="both"/>
        <w:rPr>
          <w:rFonts w:asciiTheme="minorHAnsi" w:hAnsiTheme="minorHAnsi" w:cstheme="minorHAnsi"/>
        </w:rPr>
      </w:pPr>
    </w:p>
    <w:p w:rsidR="002F62EF" w:rsidRPr="000B3FF7" w:rsidRDefault="002F62EF" w:rsidP="002F62EF">
      <w:pPr>
        <w:jc w:val="both"/>
        <w:rPr>
          <w:rFonts w:asciiTheme="minorHAnsi" w:hAnsiTheme="minorHAnsi" w:cstheme="minorHAnsi"/>
        </w:rPr>
      </w:pPr>
    </w:p>
    <w:tbl>
      <w:tblPr>
        <w:tblW w:w="8555" w:type="dxa"/>
        <w:jc w:val="center"/>
        <w:tblInd w:w="200" w:type="dxa"/>
        <w:tblBorders>
          <w:top w:val="single" w:sz="4" w:space="0" w:color="000000"/>
          <w:insideH w:val="single" w:sz="4" w:space="0" w:color="000000"/>
          <w:insideV w:val="single" w:sz="4" w:space="0" w:color="000000"/>
        </w:tblBorders>
        <w:tblLayout w:type="fixed"/>
        <w:tblLook w:val="0000"/>
      </w:tblPr>
      <w:tblGrid>
        <w:gridCol w:w="8555"/>
      </w:tblGrid>
      <w:tr w:rsidR="002F62EF" w:rsidRPr="000B3FF7" w:rsidTr="00D25EEB">
        <w:trPr>
          <w:trHeight w:val="3313"/>
          <w:jc w:val="center"/>
        </w:trPr>
        <w:tc>
          <w:tcPr>
            <w:tcW w:w="8555" w:type="dxa"/>
          </w:tcPr>
          <w:p w:rsidR="002F62EF" w:rsidRPr="000B3FF7" w:rsidRDefault="002F62EF" w:rsidP="00D25EEB">
            <w:pPr>
              <w:pStyle w:val="DefinitionDfinition"/>
              <w:tabs>
                <w:tab w:val="clear" w:pos="900"/>
              </w:tabs>
              <w:ind w:right="240"/>
              <w:jc w:val="both"/>
              <w:rPr>
                <w:rFonts w:asciiTheme="minorHAnsi" w:hAnsiTheme="minorHAnsi" w:cstheme="minorHAnsi"/>
                <w:sz w:val="20"/>
                <w:lang w:val="en-US"/>
              </w:rPr>
            </w:pPr>
            <w:r w:rsidRPr="000B3FF7">
              <w:rPr>
                <w:rFonts w:asciiTheme="minorHAnsi" w:hAnsiTheme="minorHAnsi" w:cstheme="minorHAnsi"/>
                <w:sz w:val="20"/>
                <w:lang w:val="en-US"/>
              </w:rPr>
              <w:t xml:space="preserve">Approved by:        </w:t>
            </w:r>
            <w:r w:rsidRPr="000B3FF7">
              <w:rPr>
                <w:rFonts w:asciiTheme="minorHAnsi" w:hAnsiTheme="minorHAnsi" w:cstheme="minorHAnsi"/>
                <w:sz w:val="20"/>
                <w:lang w:val="en-US" w:eastAsia="zh-CN"/>
              </w:rPr>
              <w:t>School</w:t>
            </w:r>
            <w:r w:rsidRPr="000B3FF7">
              <w:rPr>
                <w:rFonts w:asciiTheme="minorHAnsi" w:hAnsiTheme="minorHAnsi" w:cstheme="minorHAnsi"/>
                <w:sz w:val="20"/>
                <w:lang w:val="en-US"/>
              </w:rPr>
              <w:t xml:space="preserve"> tutor</w:t>
            </w:r>
          </w:p>
          <w:p w:rsidR="002F62EF" w:rsidRPr="000B3FF7" w:rsidRDefault="002F62EF" w:rsidP="00D25EEB">
            <w:pPr>
              <w:ind w:right="400"/>
              <w:jc w:val="both"/>
              <w:rPr>
                <w:rFonts w:asciiTheme="minorHAnsi" w:hAnsiTheme="minorHAnsi" w:cstheme="minorHAnsi"/>
                <w:sz w:val="20"/>
              </w:rPr>
            </w:pPr>
            <w:r w:rsidRPr="000B3FF7">
              <w:rPr>
                <w:rFonts w:asciiTheme="minorHAnsi" w:hAnsiTheme="minorHAnsi" w:cstheme="minorHAnsi"/>
                <w:sz w:val="20"/>
              </w:rPr>
              <w:t xml:space="preserve">                                                                                              </w:t>
            </w:r>
            <w:r w:rsidRPr="000B3FF7">
              <w:rPr>
                <w:rFonts w:asciiTheme="minorHAnsi" w:hAnsiTheme="minorHAnsi" w:cstheme="minorHAnsi"/>
                <w:sz w:val="20"/>
                <w:lang w:eastAsia="zh-CN"/>
              </w:rPr>
              <w:t xml:space="preserve">     </w:t>
            </w:r>
            <w:r w:rsidRPr="000B3FF7">
              <w:rPr>
                <w:rFonts w:asciiTheme="minorHAnsi" w:hAnsiTheme="minorHAnsi" w:cstheme="minorHAnsi"/>
                <w:sz w:val="20"/>
              </w:rPr>
              <w:t xml:space="preserve">  Date:         </w:t>
            </w:r>
          </w:p>
          <w:p w:rsidR="002F62EF" w:rsidRPr="000B3FF7" w:rsidRDefault="002F62EF" w:rsidP="00D25EEB">
            <w:pPr>
              <w:jc w:val="both"/>
              <w:rPr>
                <w:rFonts w:asciiTheme="minorHAnsi" w:hAnsiTheme="minorHAnsi" w:cstheme="minorHAnsi"/>
                <w:sz w:val="20"/>
              </w:rPr>
            </w:pPr>
          </w:p>
          <w:p w:rsidR="002F62EF" w:rsidRPr="000B3FF7" w:rsidRDefault="002F62EF" w:rsidP="00D25EEB">
            <w:pPr>
              <w:jc w:val="both"/>
              <w:rPr>
                <w:rFonts w:asciiTheme="minorHAnsi" w:hAnsiTheme="minorHAnsi" w:cstheme="minorHAnsi"/>
                <w:sz w:val="20"/>
                <w:lang w:eastAsia="zh-CN"/>
              </w:rPr>
            </w:pPr>
            <w:r w:rsidRPr="000B3FF7">
              <w:rPr>
                <w:rFonts w:asciiTheme="minorHAnsi" w:hAnsiTheme="minorHAnsi" w:cstheme="minorHAnsi"/>
                <w:sz w:val="20"/>
              </w:rPr>
              <w:t xml:space="preserve"> </w:t>
            </w:r>
          </w:p>
          <w:p w:rsidR="002F62EF" w:rsidRPr="000B3FF7" w:rsidRDefault="002F62EF" w:rsidP="00D25EEB">
            <w:pPr>
              <w:jc w:val="both"/>
              <w:rPr>
                <w:rFonts w:asciiTheme="minorHAnsi" w:hAnsiTheme="minorHAnsi" w:cstheme="minorHAnsi"/>
                <w:sz w:val="20"/>
                <w:lang w:eastAsia="zh-CN"/>
              </w:rPr>
            </w:pPr>
          </w:p>
          <w:p w:rsidR="002F62EF" w:rsidRPr="000B3FF7" w:rsidRDefault="002F62EF" w:rsidP="00D25EEB">
            <w:pPr>
              <w:jc w:val="both"/>
              <w:rPr>
                <w:rFonts w:asciiTheme="minorHAnsi" w:hAnsiTheme="minorHAnsi" w:cstheme="minorHAnsi"/>
                <w:sz w:val="20"/>
                <w:lang w:eastAsia="zh-CN"/>
              </w:rPr>
            </w:pPr>
          </w:p>
          <w:p w:rsidR="002F62EF" w:rsidRPr="000B3FF7" w:rsidRDefault="002F62EF" w:rsidP="00D25EEB">
            <w:pPr>
              <w:jc w:val="both"/>
              <w:rPr>
                <w:rFonts w:asciiTheme="minorHAnsi" w:hAnsiTheme="minorHAnsi" w:cstheme="minorHAnsi"/>
                <w:sz w:val="20"/>
                <w:lang w:eastAsia="zh-CN"/>
              </w:rPr>
            </w:pPr>
          </w:p>
          <w:p w:rsidR="002F62EF" w:rsidRPr="000B3FF7" w:rsidRDefault="002F62EF" w:rsidP="00D25EEB">
            <w:pPr>
              <w:jc w:val="both"/>
              <w:rPr>
                <w:rFonts w:asciiTheme="minorHAnsi" w:hAnsiTheme="minorHAnsi" w:cstheme="minorHAnsi"/>
                <w:sz w:val="20"/>
                <w:lang w:eastAsia="zh-CN"/>
              </w:rPr>
            </w:pPr>
          </w:p>
        </w:tc>
      </w:tr>
      <w:tr w:rsidR="002F62EF" w:rsidRPr="000B3FF7" w:rsidTr="00D25EEB">
        <w:trPr>
          <w:jc w:val="center"/>
        </w:trPr>
        <w:tc>
          <w:tcPr>
            <w:tcW w:w="8555" w:type="dxa"/>
          </w:tcPr>
          <w:p w:rsidR="002F62EF" w:rsidRPr="000B3FF7" w:rsidRDefault="002F62EF" w:rsidP="00D25EEB">
            <w:pPr>
              <w:pStyle w:val="DefinitionDfinition"/>
              <w:tabs>
                <w:tab w:val="clear" w:pos="900"/>
              </w:tabs>
              <w:ind w:right="480"/>
              <w:jc w:val="both"/>
              <w:rPr>
                <w:rFonts w:asciiTheme="minorHAnsi" w:hAnsiTheme="minorHAnsi" w:cstheme="minorHAnsi"/>
                <w:sz w:val="20"/>
                <w:lang w:val="en-US" w:eastAsia="zh-CN"/>
              </w:rPr>
            </w:pPr>
            <w:r w:rsidRPr="000B3FF7">
              <w:rPr>
                <w:rFonts w:asciiTheme="minorHAnsi" w:hAnsiTheme="minorHAnsi" w:cstheme="minorHAnsi"/>
                <w:sz w:val="20"/>
                <w:lang w:val="en-US"/>
              </w:rPr>
              <w:t xml:space="preserve">Approved by:        </w:t>
            </w:r>
            <w:r w:rsidRPr="000B3FF7">
              <w:rPr>
                <w:rFonts w:asciiTheme="minorHAnsi" w:hAnsiTheme="minorHAnsi" w:cstheme="minorHAnsi"/>
                <w:sz w:val="20"/>
                <w:lang w:val="en-US" w:eastAsia="zh-CN"/>
              </w:rPr>
              <w:t xml:space="preserve"> Client</w:t>
            </w:r>
          </w:p>
          <w:p w:rsidR="002F62EF" w:rsidRPr="000B3FF7" w:rsidRDefault="002F62EF" w:rsidP="00D25EEB">
            <w:pPr>
              <w:ind w:right="400"/>
              <w:jc w:val="both"/>
              <w:rPr>
                <w:rFonts w:asciiTheme="minorHAnsi" w:hAnsiTheme="minorHAnsi" w:cstheme="minorHAnsi"/>
                <w:sz w:val="20"/>
              </w:rPr>
            </w:pPr>
            <w:r w:rsidRPr="000B3FF7">
              <w:rPr>
                <w:rFonts w:asciiTheme="minorHAnsi" w:hAnsiTheme="minorHAnsi" w:cstheme="minorHAnsi"/>
                <w:sz w:val="20"/>
              </w:rPr>
              <w:t xml:space="preserve">                                                                                           </w:t>
            </w:r>
            <w:r w:rsidRPr="000B3FF7">
              <w:rPr>
                <w:rFonts w:asciiTheme="minorHAnsi" w:hAnsiTheme="minorHAnsi" w:cstheme="minorHAnsi"/>
                <w:sz w:val="20"/>
                <w:lang w:eastAsia="zh-CN"/>
              </w:rPr>
              <w:t xml:space="preserve">     </w:t>
            </w:r>
            <w:r w:rsidRPr="000B3FF7">
              <w:rPr>
                <w:rFonts w:asciiTheme="minorHAnsi" w:hAnsiTheme="minorHAnsi" w:cstheme="minorHAnsi"/>
                <w:sz w:val="20"/>
              </w:rPr>
              <w:t xml:space="preserve">     Date:         </w:t>
            </w:r>
          </w:p>
          <w:p w:rsidR="002F62EF" w:rsidRPr="000B3FF7" w:rsidRDefault="002F62EF" w:rsidP="00D25EEB">
            <w:pPr>
              <w:jc w:val="both"/>
              <w:rPr>
                <w:rFonts w:asciiTheme="minorHAnsi" w:hAnsiTheme="minorHAnsi" w:cstheme="minorHAnsi"/>
                <w:sz w:val="20"/>
              </w:rPr>
            </w:pPr>
          </w:p>
          <w:p w:rsidR="002F62EF" w:rsidRPr="000B3FF7" w:rsidRDefault="002F62EF" w:rsidP="00D25EEB">
            <w:pPr>
              <w:jc w:val="both"/>
              <w:rPr>
                <w:rFonts w:asciiTheme="minorHAnsi" w:hAnsiTheme="minorHAnsi" w:cstheme="minorHAnsi"/>
                <w:sz w:val="20"/>
              </w:rPr>
            </w:pPr>
            <w:r w:rsidRPr="000B3FF7">
              <w:rPr>
                <w:rFonts w:asciiTheme="minorHAnsi" w:hAnsiTheme="minorHAnsi" w:cstheme="minorHAnsi"/>
                <w:sz w:val="20"/>
              </w:rPr>
              <w:t xml:space="preserve"> </w:t>
            </w:r>
          </w:p>
        </w:tc>
      </w:tr>
    </w:tbl>
    <w:p w:rsidR="002F62EF" w:rsidRPr="000B3FF7" w:rsidRDefault="002F62EF" w:rsidP="002F62EF">
      <w:pPr>
        <w:jc w:val="both"/>
        <w:rPr>
          <w:rFonts w:asciiTheme="minorHAnsi" w:hAnsiTheme="minorHAnsi" w:cstheme="minorHAnsi"/>
          <w:szCs w:val="24"/>
        </w:rPr>
      </w:pPr>
    </w:p>
    <w:p w:rsidR="002F62EF" w:rsidRPr="000B3FF7" w:rsidRDefault="002F62EF" w:rsidP="002F62EF">
      <w:pPr>
        <w:jc w:val="both"/>
        <w:rPr>
          <w:rFonts w:asciiTheme="minorHAnsi" w:hAnsiTheme="minorHAnsi" w:cstheme="minorHAnsi"/>
        </w:rPr>
      </w:pPr>
    </w:p>
    <w:p w:rsidR="002F62EF" w:rsidRPr="000B3FF7" w:rsidRDefault="002F62EF" w:rsidP="002F62EF">
      <w:pPr>
        <w:jc w:val="both"/>
        <w:rPr>
          <w:rFonts w:asciiTheme="minorHAnsi" w:hAnsiTheme="minorHAnsi" w:cstheme="minorHAnsi"/>
        </w:rPr>
      </w:pPr>
    </w:p>
    <w:p w:rsidR="002F62EF" w:rsidRPr="000B3FF7" w:rsidRDefault="002F62EF" w:rsidP="002F62EF">
      <w:pPr>
        <w:jc w:val="both"/>
        <w:rPr>
          <w:rFonts w:asciiTheme="minorHAnsi" w:hAnsiTheme="minorHAnsi" w:cstheme="minorHAnsi"/>
        </w:rPr>
      </w:pPr>
    </w:p>
    <w:p w:rsidR="002F62EF" w:rsidRPr="000B3FF7" w:rsidRDefault="002F62EF" w:rsidP="002F62EF">
      <w:pPr>
        <w:jc w:val="both"/>
        <w:rPr>
          <w:rFonts w:asciiTheme="minorHAnsi" w:hAnsiTheme="minorHAnsi" w:cstheme="minorHAnsi"/>
        </w:rPr>
      </w:pPr>
    </w:p>
    <w:p w:rsidR="002F62EF" w:rsidRPr="000B3FF7" w:rsidRDefault="002F62EF" w:rsidP="002F62EF">
      <w:pPr>
        <w:jc w:val="both"/>
        <w:rPr>
          <w:rFonts w:asciiTheme="minorHAnsi" w:hAnsiTheme="minorHAnsi" w:cstheme="minorHAnsi"/>
        </w:rPr>
      </w:pPr>
    </w:p>
    <w:p w:rsidR="002F62EF" w:rsidRPr="000B3FF7" w:rsidRDefault="002F62EF" w:rsidP="002F62EF">
      <w:pPr>
        <w:jc w:val="both"/>
        <w:rPr>
          <w:rFonts w:asciiTheme="minorHAnsi" w:hAnsiTheme="minorHAnsi" w:cstheme="minorHAnsi"/>
          <w:lang w:eastAsia="zh-CN"/>
        </w:rPr>
      </w:pPr>
    </w:p>
    <w:p w:rsidR="002F62EF" w:rsidRPr="000B3FF7" w:rsidRDefault="002F62EF" w:rsidP="002F62EF">
      <w:pPr>
        <w:jc w:val="both"/>
        <w:rPr>
          <w:rFonts w:asciiTheme="minorHAnsi" w:hAnsiTheme="minorHAnsi" w:cstheme="minorHAnsi"/>
          <w:lang w:eastAsia="zh-CN"/>
        </w:rPr>
      </w:pPr>
    </w:p>
    <w:p w:rsidR="002F62EF" w:rsidRPr="000B3FF7" w:rsidRDefault="002F62EF" w:rsidP="002F62EF">
      <w:pPr>
        <w:jc w:val="both"/>
        <w:rPr>
          <w:rFonts w:asciiTheme="minorHAnsi" w:hAnsiTheme="minorHAnsi" w:cstheme="minorHAnsi"/>
          <w:b/>
          <w:sz w:val="28"/>
          <w:szCs w:val="28"/>
          <w:lang w:eastAsia="zh-CN"/>
        </w:rPr>
      </w:pPr>
      <w:r w:rsidRPr="000B3FF7">
        <w:rPr>
          <w:rFonts w:asciiTheme="minorHAnsi" w:hAnsiTheme="minorHAnsi" w:cstheme="minorHAnsi"/>
          <w:b/>
          <w:sz w:val="28"/>
          <w:szCs w:val="28"/>
        </w:rPr>
        <w:lastRenderedPageBreak/>
        <w:t>Document Change Control</w:t>
      </w:r>
    </w:p>
    <w:p w:rsidR="002F62EF" w:rsidRPr="000B3FF7" w:rsidRDefault="002F62EF" w:rsidP="002F62EF">
      <w:pPr>
        <w:jc w:val="both"/>
        <w:rPr>
          <w:rFonts w:asciiTheme="minorHAnsi" w:hAnsiTheme="minorHAnsi" w:cstheme="minorHAnsi"/>
          <w:b/>
          <w:sz w:val="28"/>
          <w:szCs w:val="28"/>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1233"/>
        <w:gridCol w:w="1843"/>
        <w:gridCol w:w="3624"/>
      </w:tblGrid>
      <w:tr w:rsidR="002F62EF" w:rsidRPr="000B3FF7" w:rsidTr="00D25EEB">
        <w:trPr>
          <w:jc w:val="center"/>
        </w:trPr>
        <w:tc>
          <w:tcPr>
            <w:tcW w:w="1548" w:type="dxa"/>
            <w:tcBorders>
              <w:top w:val="nil"/>
              <w:left w:val="nil"/>
              <w:bottom w:val="nil"/>
              <w:right w:val="nil"/>
            </w:tcBorders>
            <w:shd w:val="clear" w:color="auto" w:fill="95B3D7"/>
          </w:tcPr>
          <w:p w:rsidR="002F62EF" w:rsidRPr="000B3FF7" w:rsidRDefault="002F62EF" w:rsidP="00D25EEB">
            <w:pPr>
              <w:spacing w:before="60" w:after="60"/>
              <w:jc w:val="both"/>
              <w:rPr>
                <w:rFonts w:asciiTheme="minorHAnsi" w:hAnsiTheme="minorHAnsi" w:cstheme="minorHAnsi"/>
                <w:b/>
                <w:sz w:val="20"/>
              </w:rPr>
            </w:pPr>
            <w:r w:rsidRPr="000B3FF7">
              <w:rPr>
                <w:rFonts w:asciiTheme="minorHAnsi" w:hAnsiTheme="minorHAnsi" w:cstheme="minorHAnsi"/>
                <w:b/>
                <w:sz w:val="20"/>
              </w:rPr>
              <w:t>Version</w:t>
            </w:r>
          </w:p>
        </w:tc>
        <w:tc>
          <w:tcPr>
            <w:tcW w:w="1233" w:type="dxa"/>
            <w:tcBorders>
              <w:top w:val="nil"/>
              <w:left w:val="nil"/>
              <w:bottom w:val="nil"/>
              <w:right w:val="nil"/>
            </w:tcBorders>
            <w:shd w:val="clear" w:color="auto" w:fill="95B3D7"/>
          </w:tcPr>
          <w:p w:rsidR="002F62EF" w:rsidRPr="000B3FF7" w:rsidRDefault="002F62EF" w:rsidP="00D25EEB">
            <w:pPr>
              <w:spacing w:before="60" w:after="60"/>
              <w:jc w:val="both"/>
              <w:rPr>
                <w:rFonts w:asciiTheme="minorHAnsi" w:hAnsiTheme="minorHAnsi" w:cstheme="minorHAnsi"/>
                <w:b/>
                <w:sz w:val="20"/>
              </w:rPr>
            </w:pPr>
            <w:r w:rsidRPr="000B3FF7">
              <w:rPr>
                <w:rFonts w:asciiTheme="minorHAnsi" w:hAnsiTheme="minorHAnsi" w:cstheme="minorHAnsi"/>
                <w:b/>
                <w:sz w:val="20"/>
              </w:rPr>
              <w:t>Date</w:t>
            </w:r>
          </w:p>
        </w:tc>
        <w:tc>
          <w:tcPr>
            <w:tcW w:w="1843" w:type="dxa"/>
            <w:tcBorders>
              <w:top w:val="nil"/>
              <w:left w:val="nil"/>
              <w:bottom w:val="nil"/>
              <w:right w:val="nil"/>
            </w:tcBorders>
            <w:shd w:val="clear" w:color="auto" w:fill="95B3D7"/>
          </w:tcPr>
          <w:p w:rsidR="002F62EF" w:rsidRPr="000B3FF7" w:rsidRDefault="002F62EF" w:rsidP="00D25EEB">
            <w:pPr>
              <w:spacing w:before="60" w:after="60"/>
              <w:jc w:val="both"/>
              <w:rPr>
                <w:rFonts w:asciiTheme="minorHAnsi" w:hAnsiTheme="minorHAnsi" w:cstheme="minorHAnsi"/>
                <w:b/>
                <w:sz w:val="20"/>
                <w:lang w:eastAsia="zh-CN"/>
              </w:rPr>
            </w:pPr>
            <w:r w:rsidRPr="000B3FF7">
              <w:rPr>
                <w:rFonts w:asciiTheme="minorHAnsi" w:hAnsiTheme="minorHAnsi" w:cstheme="minorHAnsi"/>
                <w:b/>
                <w:sz w:val="20"/>
                <w:lang w:eastAsia="zh-CN"/>
              </w:rPr>
              <w:t>Related pages</w:t>
            </w:r>
          </w:p>
        </w:tc>
        <w:tc>
          <w:tcPr>
            <w:tcW w:w="3624" w:type="dxa"/>
            <w:tcBorders>
              <w:top w:val="nil"/>
              <w:left w:val="nil"/>
              <w:bottom w:val="nil"/>
              <w:right w:val="nil"/>
            </w:tcBorders>
            <w:shd w:val="clear" w:color="auto" w:fill="95B3D7"/>
          </w:tcPr>
          <w:p w:rsidR="002F62EF" w:rsidRPr="000B3FF7" w:rsidRDefault="002F62EF" w:rsidP="00D25EEB">
            <w:pPr>
              <w:spacing w:before="60" w:after="60"/>
              <w:jc w:val="both"/>
              <w:rPr>
                <w:rFonts w:asciiTheme="minorHAnsi" w:hAnsiTheme="minorHAnsi" w:cstheme="minorHAnsi"/>
                <w:b/>
                <w:sz w:val="20"/>
              </w:rPr>
            </w:pPr>
            <w:r w:rsidRPr="000B3FF7">
              <w:rPr>
                <w:rFonts w:asciiTheme="minorHAnsi" w:hAnsiTheme="minorHAnsi" w:cstheme="minorHAnsi"/>
                <w:b/>
                <w:sz w:val="20"/>
              </w:rPr>
              <w:t>Brief Description of Change</w:t>
            </w:r>
          </w:p>
        </w:tc>
      </w:tr>
      <w:tr w:rsidR="002F62EF" w:rsidRPr="000B3FF7" w:rsidTr="00D25EEB">
        <w:trPr>
          <w:jc w:val="center"/>
        </w:trPr>
        <w:tc>
          <w:tcPr>
            <w:tcW w:w="1548" w:type="dxa"/>
            <w:tcBorders>
              <w:top w:val="nil"/>
              <w:left w:val="nil"/>
              <w:bottom w:val="single" w:sz="12" w:space="0" w:color="4F81BD"/>
              <w:right w:val="nil"/>
            </w:tcBorders>
            <w:shd w:val="clear" w:color="auto" w:fill="FFFFFF"/>
          </w:tcPr>
          <w:p w:rsidR="002F62EF" w:rsidRPr="000B3FF7" w:rsidRDefault="002F62EF" w:rsidP="00D25EEB">
            <w:pPr>
              <w:pStyle w:val="body"/>
              <w:spacing w:before="60" w:after="60"/>
              <w:jc w:val="both"/>
              <w:rPr>
                <w:rFonts w:asciiTheme="minorHAnsi" w:hAnsiTheme="minorHAnsi" w:cstheme="minorHAnsi"/>
                <w:sz w:val="20"/>
              </w:rPr>
            </w:pPr>
            <w:r w:rsidRPr="000B3FF7">
              <w:rPr>
                <w:rFonts w:asciiTheme="minorHAnsi" w:hAnsiTheme="minorHAnsi" w:cstheme="minorHAnsi"/>
                <w:sz w:val="20"/>
              </w:rPr>
              <w:t>1.0</w:t>
            </w:r>
          </w:p>
        </w:tc>
        <w:tc>
          <w:tcPr>
            <w:tcW w:w="1233" w:type="dxa"/>
            <w:tcBorders>
              <w:top w:val="nil"/>
              <w:left w:val="nil"/>
              <w:bottom w:val="single" w:sz="12" w:space="0" w:color="4F81BD"/>
              <w:right w:val="nil"/>
            </w:tcBorders>
            <w:shd w:val="clear" w:color="auto" w:fill="FFFFFF"/>
          </w:tcPr>
          <w:p w:rsidR="002F62EF" w:rsidRPr="000B3FF7" w:rsidRDefault="002F62EF" w:rsidP="00D25EEB">
            <w:pPr>
              <w:pStyle w:val="body"/>
              <w:spacing w:before="60" w:after="60"/>
              <w:jc w:val="both"/>
              <w:rPr>
                <w:rFonts w:asciiTheme="minorHAnsi" w:hAnsiTheme="minorHAnsi" w:cstheme="minorHAnsi"/>
                <w:sz w:val="20"/>
                <w:lang w:eastAsia="zh-CN"/>
              </w:rPr>
            </w:pPr>
            <w:r w:rsidRPr="000B3FF7">
              <w:rPr>
                <w:rFonts w:asciiTheme="minorHAnsi" w:hAnsiTheme="minorHAnsi" w:cstheme="minorHAnsi"/>
                <w:sz w:val="20"/>
                <w:lang w:eastAsia="zh-CN"/>
              </w:rPr>
              <w:t>2010-09-01</w:t>
            </w:r>
          </w:p>
        </w:tc>
        <w:tc>
          <w:tcPr>
            <w:tcW w:w="1843" w:type="dxa"/>
            <w:tcBorders>
              <w:top w:val="nil"/>
              <w:left w:val="nil"/>
              <w:bottom w:val="single" w:sz="12" w:space="0" w:color="4F81BD"/>
              <w:right w:val="nil"/>
            </w:tcBorders>
            <w:shd w:val="clear" w:color="auto" w:fill="FFFFFF"/>
          </w:tcPr>
          <w:p w:rsidR="002F62EF" w:rsidRPr="000B3FF7" w:rsidRDefault="002F62EF" w:rsidP="00D25EEB">
            <w:pPr>
              <w:pStyle w:val="body"/>
              <w:spacing w:before="60" w:after="60"/>
              <w:jc w:val="both"/>
              <w:rPr>
                <w:rFonts w:asciiTheme="minorHAnsi" w:hAnsiTheme="minorHAnsi" w:cstheme="minorHAnsi"/>
                <w:sz w:val="20"/>
                <w:lang w:eastAsia="zh-CN"/>
              </w:rPr>
            </w:pPr>
            <w:r w:rsidRPr="000B3FF7">
              <w:rPr>
                <w:rFonts w:asciiTheme="minorHAnsi" w:hAnsiTheme="minorHAnsi" w:cstheme="minorHAnsi"/>
                <w:sz w:val="20"/>
                <w:lang w:eastAsia="zh-CN"/>
              </w:rPr>
              <w:t>All</w:t>
            </w:r>
          </w:p>
        </w:tc>
        <w:tc>
          <w:tcPr>
            <w:tcW w:w="3624" w:type="dxa"/>
            <w:tcBorders>
              <w:top w:val="nil"/>
              <w:left w:val="nil"/>
              <w:bottom w:val="single" w:sz="12" w:space="0" w:color="4F81BD"/>
              <w:right w:val="nil"/>
            </w:tcBorders>
            <w:shd w:val="clear" w:color="auto" w:fill="FFFFFF"/>
          </w:tcPr>
          <w:p w:rsidR="002F62EF" w:rsidRPr="000B3FF7" w:rsidRDefault="002F62EF" w:rsidP="00D25EEB">
            <w:pPr>
              <w:pStyle w:val="body"/>
              <w:spacing w:before="60" w:after="60"/>
              <w:jc w:val="both"/>
              <w:rPr>
                <w:rFonts w:asciiTheme="minorHAnsi" w:hAnsiTheme="minorHAnsi" w:cstheme="minorHAnsi"/>
                <w:sz w:val="20"/>
                <w:lang w:eastAsia="zh-CN"/>
              </w:rPr>
            </w:pPr>
          </w:p>
        </w:tc>
      </w:tr>
      <w:tr w:rsidR="002F62EF" w:rsidRPr="000B3FF7" w:rsidTr="00D25EEB">
        <w:trPr>
          <w:jc w:val="center"/>
        </w:trPr>
        <w:tc>
          <w:tcPr>
            <w:tcW w:w="1548" w:type="dxa"/>
            <w:tcBorders>
              <w:top w:val="single" w:sz="12" w:space="0" w:color="4F81BD"/>
              <w:left w:val="nil"/>
              <w:bottom w:val="single" w:sz="12" w:space="0" w:color="4F81BD"/>
              <w:right w:val="nil"/>
            </w:tcBorders>
            <w:shd w:val="clear" w:color="auto" w:fill="FFFFFF"/>
          </w:tcPr>
          <w:p w:rsidR="002F62EF" w:rsidRPr="000B3FF7" w:rsidRDefault="00863A80" w:rsidP="00D25EEB">
            <w:pPr>
              <w:pStyle w:val="body"/>
              <w:spacing w:before="60" w:after="60"/>
              <w:jc w:val="both"/>
              <w:rPr>
                <w:rFonts w:asciiTheme="minorHAnsi" w:hAnsiTheme="minorHAnsi" w:cstheme="minorHAnsi"/>
                <w:sz w:val="20"/>
              </w:rPr>
            </w:pPr>
            <w:r w:rsidRPr="000B3FF7">
              <w:rPr>
                <w:rFonts w:asciiTheme="minorHAnsi" w:hAnsiTheme="minorHAnsi" w:cstheme="minorHAnsi"/>
                <w:sz w:val="20"/>
              </w:rPr>
              <w:t>2.0</w:t>
            </w:r>
          </w:p>
        </w:tc>
        <w:tc>
          <w:tcPr>
            <w:tcW w:w="1233" w:type="dxa"/>
            <w:tcBorders>
              <w:top w:val="single" w:sz="12" w:space="0" w:color="4F81BD"/>
              <w:left w:val="nil"/>
              <w:bottom w:val="single" w:sz="12" w:space="0" w:color="4F81BD"/>
              <w:right w:val="nil"/>
            </w:tcBorders>
            <w:shd w:val="clear" w:color="auto" w:fill="FFFFFF"/>
          </w:tcPr>
          <w:p w:rsidR="002F62EF" w:rsidRPr="000B3FF7" w:rsidRDefault="00863A80" w:rsidP="00863A80">
            <w:pPr>
              <w:pStyle w:val="body"/>
              <w:spacing w:before="60" w:after="60"/>
              <w:jc w:val="both"/>
              <w:rPr>
                <w:rFonts w:asciiTheme="minorHAnsi" w:hAnsiTheme="minorHAnsi" w:cstheme="minorHAnsi"/>
                <w:sz w:val="20"/>
              </w:rPr>
            </w:pPr>
            <w:r w:rsidRPr="000B3FF7">
              <w:rPr>
                <w:rFonts w:asciiTheme="minorHAnsi" w:hAnsiTheme="minorHAnsi" w:cstheme="minorHAnsi"/>
                <w:sz w:val="20"/>
                <w:lang w:eastAsia="zh-CN"/>
              </w:rPr>
              <w:t>2010-09-07</w:t>
            </w:r>
          </w:p>
        </w:tc>
        <w:tc>
          <w:tcPr>
            <w:tcW w:w="1843" w:type="dxa"/>
            <w:tcBorders>
              <w:top w:val="single" w:sz="12" w:space="0" w:color="4F81BD"/>
              <w:left w:val="nil"/>
              <w:bottom w:val="single" w:sz="12" w:space="0" w:color="4F81BD"/>
              <w:right w:val="nil"/>
            </w:tcBorders>
            <w:shd w:val="clear" w:color="auto" w:fill="FFFFFF"/>
          </w:tcPr>
          <w:p w:rsidR="002F62EF" w:rsidRPr="000B3FF7" w:rsidRDefault="002F62EF" w:rsidP="00D25EEB">
            <w:pPr>
              <w:pStyle w:val="body"/>
              <w:spacing w:before="60" w:after="60"/>
              <w:jc w:val="both"/>
              <w:rPr>
                <w:rFonts w:asciiTheme="minorHAnsi" w:hAnsiTheme="minorHAnsi" w:cstheme="minorHAnsi"/>
                <w:sz w:val="20"/>
                <w:lang w:eastAsia="zh-CN"/>
              </w:rPr>
            </w:pPr>
          </w:p>
        </w:tc>
        <w:tc>
          <w:tcPr>
            <w:tcW w:w="3624" w:type="dxa"/>
            <w:tcBorders>
              <w:top w:val="single" w:sz="12" w:space="0" w:color="4F81BD"/>
              <w:left w:val="nil"/>
              <w:bottom w:val="single" w:sz="12" w:space="0" w:color="4F81BD"/>
              <w:right w:val="nil"/>
            </w:tcBorders>
            <w:shd w:val="clear" w:color="auto" w:fill="FFFFFF"/>
          </w:tcPr>
          <w:p w:rsidR="002F62EF" w:rsidRPr="000B3FF7" w:rsidRDefault="00863A80" w:rsidP="00D25EEB">
            <w:pPr>
              <w:pStyle w:val="body"/>
              <w:spacing w:before="60" w:after="60"/>
              <w:jc w:val="both"/>
              <w:rPr>
                <w:rFonts w:asciiTheme="minorHAnsi" w:hAnsiTheme="minorHAnsi" w:cstheme="minorHAnsi"/>
                <w:sz w:val="20"/>
                <w:lang w:eastAsia="zh-CN"/>
              </w:rPr>
            </w:pPr>
            <w:r w:rsidRPr="000B3FF7">
              <w:rPr>
                <w:rFonts w:asciiTheme="minorHAnsi" w:hAnsiTheme="minorHAnsi" w:cstheme="minorHAnsi"/>
                <w:sz w:val="20"/>
                <w:lang w:eastAsia="zh-CN"/>
              </w:rPr>
              <w:t>Corrections made in Last meeting with Tutor</w:t>
            </w:r>
          </w:p>
        </w:tc>
      </w:tr>
      <w:tr w:rsidR="002F62EF" w:rsidRPr="000B3FF7" w:rsidTr="00D25EEB">
        <w:trPr>
          <w:jc w:val="center"/>
        </w:trPr>
        <w:tc>
          <w:tcPr>
            <w:tcW w:w="1548" w:type="dxa"/>
            <w:tcBorders>
              <w:top w:val="single" w:sz="12" w:space="0" w:color="4F81BD"/>
              <w:left w:val="nil"/>
              <w:bottom w:val="single" w:sz="12" w:space="0" w:color="4F81BD"/>
              <w:right w:val="nil"/>
            </w:tcBorders>
            <w:shd w:val="clear" w:color="auto" w:fill="FFFFFF"/>
          </w:tcPr>
          <w:p w:rsidR="002F62EF" w:rsidRPr="000B3FF7" w:rsidRDefault="002F62EF" w:rsidP="00D25EEB">
            <w:pPr>
              <w:pStyle w:val="body"/>
              <w:spacing w:before="60" w:after="60"/>
              <w:jc w:val="both"/>
              <w:rPr>
                <w:rFonts w:asciiTheme="minorHAnsi" w:hAnsiTheme="minorHAnsi" w:cstheme="minorHAnsi"/>
                <w:sz w:val="20"/>
              </w:rPr>
            </w:pPr>
          </w:p>
        </w:tc>
        <w:tc>
          <w:tcPr>
            <w:tcW w:w="1233" w:type="dxa"/>
            <w:tcBorders>
              <w:top w:val="single" w:sz="12" w:space="0" w:color="4F81BD"/>
              <w:left w:val="nil"/>
              <w:bottom w:val="single" w:sz="12" w:space="0" w:color="4F81BD"/>
              <w:right w:val="nil"/>
            </w:tcBorders>
            <w:shd w:val="clear" w:color="auto" w:fill="FFFFFF"/>
          </w:tcPr>
          <w:p w:rsidR="002F62EF" w:rsidRPr="000B3FF7" w:rsidRDefault="002F62EF" w:rsidP="00D25EEB">
            <w:pPr>
              <w:pStyle w:val="body"/>
              <w:spacing w:before="60" w:after="60"/>
              <w:jc w:val="both"/>
              <w:rPr>
                <w:rFonts w:asciiTheme="minorHAnsi" w:hAnsiTheme="minorHAnsi" w:cstheme="minorHAnsi"/>
                <w:sz w:val="20"/>
              </w:rPr>
            </w:pPr>
          </w:p>
        </w:tc>
        <w:tc>
          <w:tcPr>
            <w:tcW w:w="1843" w:type="dxa"/>
            <w:tcBorders>
              <w:top w:val="single" w:sz="12" w:space="0" w:color="4F81BD"/>
              <w:left w:val="nil"/>
              <w:bottom w:val="single" w:sz="12" w:space="0" w:color="4F81BD"/>
              <w:right w:val="nil"/>
            </w:tcBorders>
            <w:shd w:val="clear" w:color="auto" w:fill="FFFFFF"/>
          </w:tcPr>
          <w:p w:rsidR="002F62EF" w:rsidRPr="000B3FF7" w:rsidRDefault="002F62EF" w:rsidP="00D25EEB">
            <w:pPr>
              <w:pStyle w:val="body"/>
              <w:spacing w:before="60" w:after="60"/>
              <w:jc w:val="both"/>
              <w:rPr>
                <w:rFonts w:asciiTheme="minorHAnsi" w:hAnsiTheme="minorHAnsi" w:cstheme="minorHAnsi"/>
                <w:sz w:val="20"/>
                <w:lang w:eastAsia="zh-CN"/>
              </w:rPr>
            </w:pPr>
          </w:p>
        </w:tc>
        <w:tc>
          <w:tcPr>
            <w:tcW w:w="3624" w:type="dxa"/>
            <w:tcBorders>
              <w:top w:val="single" w:sz="12" w:space="0" w:color="4F81BD"/>
              <w:left w:val="nil"/>
              <w:bottom w:val="single" w:sz="12" w:space="0" w:color="4F81BD"/>
              <w:right w:val="nil"/>
            </w:tcBorders>
            <w:shd w:val="clear" w:color="auto" w:fill="FFFFFF"/>
          </w:tcPr>
          <w:p w:rsidR="002F62EF" w:rsidRPr="000B3FF7" w:rsidRDefault="002F62EF" w:rsidP="00D25EEB">
            <w:pPr>
              <w:pStyle w:val="body"/>
              <w:spacing w:before="60" w:after="60"/>
              <w:jc w:val="both"/>
              <w:rPr>
                <w:rFonts w:asciiTheme="minorHAnsi" w:hAnsiTheme="minorHAnsi" w:cstheme="minorHAnsi"/>
                <w:sz w:val="20"/>
                <w:lang w:eastAsia="zh-CN"/>
              </w:rPr>
            </w:pPr>
          </w:p>
        </w:tc>
      </w:tr>
      <w:tr w:rsidR="002F62EF" w:rsidRPr="000B3FF7" w:rsidTr="00D25EEB">
        <w:trPr>
          <w:jc w:val="center"/>
        </w:trPr>
        <w:tc>
          <w:tcPr>
            <w:tcW w:w="1548" w:type="dxa"/>
            <w:tcBorders>
              <w:top w:val="single" w:sz="12" w:space="0" w:color="4F81BD"/>
              <w:left w:val="nil"/>
              <w:bottom w:val="single" w:sz="12" w:space="0" w:color="4F81BD"/>
              <w:right w:val="nil"/>
            </w:tcBorders>
            <w:shd w:val="clear" w:color="auto" w:fill="FFFFFF"/>
          </w:tcPr>
          <w:p w:rsidR="002F62EF" w:rsidRPr="000B3FF7" w:rsidRDefault="002F62EF" w:rsidP="00D25EEB">
            <w:pPr>
              <w:pStyle w:val="body"/>
              <w:spacing w:before="60" w:after="60"/>
              <w:jc w:val="both"/>
              <w:rPr>
                <w:rFonts w:asciiTheme="minorHAnsi" w:hAnsiTheme="minorHAnsi" w:cstheme="minorHAnsi"/>
                <w:sz w:val="20"/>
                <w:lang w:eastAsia="zh-CN"/>
              </w:rPr>
            </w:pPr>
          </w:p>
        </w:tc>
        <w:tc>
          <w:tcPr>
            <w:tcW w:w="1233" w:type="dxa"/>
            <w:tcBorders>
              <w:top w:val="single" w:sz="12" w:space="0" w:color="4F81BD"/>
              <w:left w:val="nil"/>
              <w:bottom w:val="single" w:sz="12" w:space="0" w:color="4F81BD"/>
              <w:right w:val="nil"/>
            </w:tcBorders>
            <w:shd w:val="clear" w:color="auto" w:fill="FFFFFF"/>
          </w:tcPr>
          <w:p w:rsidR="002F62EF" w:rsidRPr="000B3FF7" w:rsidRDefault="002F62EF" w:rsidP="00D25EEB">
            <w:pPr>
              <w:pStyle w:val="body"/>
              <w:spacing w:before="60" w:after="60"/>
              <w:jc w:val="both"/>
              <w:rPr>
                <w:rFonts w:asciiTheme="minorHAnsi" w:hAnsiTheme="minorHAnsi" w:cstheme="minorHAnsi"/>
                <w:sz w:val="20"/>
              </w:rPr>
            </w:pPr>
          </w:p>
        </w:tc>
        <w:tc>
          <w:tcPr>
            <w:tcW w:w="1843" w:type="dxa"/>
            <w:tcBorders>
              <w:top w:val="single" w:sz="12" w:space="0" w:color="4F81BD"/>
              <w:left w:val="nil"/>
              <w:bottom w:val="single" w:sz="12" w:space="0" w:color="4F81BD"/>
              <w:right w:val="nil"/>
            </w:tcBorders>
            <w:shd w:val="clear" w:color="auto" w:fill="FFFFFF"/>
          </w:tcPr>
          <w:p w:rsidR="002F62EF" w:rsidRPr="000B3FF7" w:rsidRDefault="002F62EF" w:rsidP="00D25EEB">
            <w:pPr>
              <w:pStyle w:val="body"/>
              <w:spacing w:before="60" w:after="60"/>
              <w:jc w:val="both"/>
              <w:rPr>
                <w:rFonts w:asciiTheme="minorHAnsi" w:hAnsiTheme="minorHAnsi" w:cstheme="minorHAnsi"/>
                <w:sz w:val="20"/>
                <w:lang w:eastAsia="zh-CN"/>
              </w:rPr>
            </w:pPr>
          </w:p>
        </w:tc>
        <w:tc>
          <w:tcPr>
            <w:tcW w:w="3624" w:type="dxa"/>
            <w:tcBorders>
              <w:top w:val="single" w:sz="12" w:space="0" w:color="4F81BD"/>
              <w:left w:val="nil"/>
              <w:bottom w:val="single" w:sz="12" w:space="0" w:color="4F81BD"/>
              <w:right w:val="nil"/>
            </w:tcBorders>
            <w:shd w:val="clear" w:color="auto" w:fill="FFFFFF"/>
          </w:tcPr>
          <w:p w:rsidR="002F62EF" w:rsidRPr="000B3FF7" w:rsidRDefault="002F62EF" w:rsidP="00D25EEB">
            <w:pPr>
              <w:pStyle w:val="body"/>
              <w:spacing w:before="60" w:after="60"/>
              <w:jc w:val="both"/>
              <w:rPr>
                <w:rFonts w:asciiTheme="minorHAnsi" w:hAnsiTheme="minorHAnsi" w:cstheme="minorHAnsi"/>
                <w:sz w:val="20"/>
                <w:lang w:eastAsia="zh-CN"/>
              </w:rPr>
            </w:pPr>
          </w:p>
        </w:tc>
      </w:tr>
    </w:tbl>
    <w:p w:rsidR="002F62EF" w:rsidRPr="000B3FF7" w:rsidRDefault="002F62EF" w:rsidP="002F62EF">
      <w:pPr>
        <w:jc w:val="both"/>
        <w:rPr>
          <w:rFonts w:asciiTheme="minorHAnsi" w:hAnsiTheme="minorHAnsi" w:cstheme="minorHAnsi"/>
          <w:sz w:val="28"/>
          <w:szCs w:val="28"/>
          <w:lang w:eastAsia="zh-CN"/>
        </w:rPr>
      </w:pPr>
    </w:p>
    <w:p w:rsidR="002F62EF" w:rsidRPr="000B3FF7" w:rsidRDefault="002F62EF" w:rsidP="002F62EF">
      <w:pPr>
        <w:jc w:val="both"/>
        <w:rPr>
          <w:rFonts w:asciiTheme="minorHAnsi" w:hAnsiTheme="minorHAnsi" w:cstheme="minorHAnsi"/>
          <w:sz w:val="28"/>
          <w:szCs w:val="28"/>
          <w:lang w:eastAsia="zh-CN"/>
        </w:rPr>
      </w:pPr>
    </w:p>
    <w:p w:rsidR="002F62EF" w:rsidRPr="000B3FF7" w:rsidRDefault="002F62EF" w:rsidP="002F62EF">
      <w:pPr>
        <w:jc w:val="both"/>
        <w:rPr>
          <w:rFonts w:asciiTheme="minorHAnsi" w:hAnsiTheme="minorHAnsi" w:cstheme="minorHAnsi"/>
          <w:b/>
          <w:sz w:val="28"/>
          <w:szCs w:val="28"/>
          <w:lang w:eastAsia="zh-CN"/>
        </w:rPr>
      </w:pPr>
      <w:r w:rsidRPr="000B3FF7">
        <w:rPr>
          <w:rFonts w:asciiTheme="minorHAnsi" w:hAnsiTheme="minorHAnsi" w:cstheme="minorHAnsi"/>
          <w:b/>
          <w:sz w:val="28"/>
          <w:szCs w:val="28"/>
        </w:rPr>
        <w:t>Review and Approval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1984"/>
        <w:gridCol w:w="2552"/>
        <w:gridCol w:w="2164"/>
      </w:tblGrid>
      <w:tr w:rsidR="002F62EF" w:rsidRPr="000B3FF7" w:rsidTr="00D25EEB">
        <w:trPr>
          <w:jc w:val="center"/>
        </w:trPr>
        <w:tc>
          <w:tcPr>
            <w:tcW w:w="8248" w:type="dxa"/>
            <w:gridSpan w:val="4"/>
            <w:tcBorders>
              <w:top w:val="nil"/>
              <w:left w:val="nil"/>
              <w:bottom w:val="nil"/>
              <w:right w:val="nil"/>
            </w:tcBorders>
            <w:shd w:val="clear" w:color="auto" w:fill="FFFFFF"/>
          </w:tcPr>
          <w:p w:rsidR="002F62EF" w:rsidRPr="000B3FF7" w:rsidRDefault="002F62EF" w:rsidP="00D25EEB">
            <w:pPr>
              <w:spacing w:before="60" w:after="60"/>
              <w:jc w:val="both"/>
              <w:rPr>
                <w:rFonts w:asciiTheme="minorHAnsi" w:hAnsiTheme="minorHAnsi" w:cstheme="minorHAnsi"/>
                <w:b/>
                <w:sz w:val="20"/>
              </w:rPr>
            </w:pPr>
            <w:r w:rsidRPr="000B3FF7">
              <w:rPr>
                <w:rFonts w:asciiTheme="minorHAnsi" w:hAnsiTheme="minorHAnsi" w:cstheme="minorHAnsi"/>
                <w:b/>
                <w:sz w:val="20"/>
              </w:rPr>
              <w:t>Review</w:t>
            </w:r>
          </w:p>
        </w:tc>
      </w:tr>
      <w:tr w:rsidR="002F62EF" w:rsidRPr="000B3FF7" w:rsidTr="00D25EEB">
        <w:trPr>
          <w:jc w:val="center"/>
        </w:trPr>
        <w:tc>
          <w:tcPr>
            <w:tcW w:w="1548" w:type="dxa"/>
            <w:tcBorders>
              <w:top w:val="nil"/>
              <w:left w:val="nil"/>
              <w:bottom w:val="nil"/>
              <w:right w:val="nil"/>
            </w:tcBorders>
            <w:shd w:val="clear" w:color="auto" w:fill="95B3D7"/>
          </w:tcPr>
          <w:p w:rsidR="002F62EF" w:rsidRPr="000B3FF7" w:rsidRDefault="002F62EF" w:rsidP="00D25EEB">
            <w:pPr>
              <w:spacing w:before="60" w:after="60"/>
              <w:jc w:val="both"/>
              <w:rPr>
                <w:rFonts w:asciiTheme="minorHAnsi" w:hAnsiTheme="minorHAnsi" w:cstheme="minorHAnsi"/>
                <w:b/>
                <w:sz w:val="20"/>
              </w:rPr>
            </w:pPr>
            <w:r w:rsidRPr="000B3FF7">
              <w:rPr>
                <w:rFonts w:asciiTheme="minorHAnsi" w:hAnsiTheme="minorHAnsi" w:cstheme="minorHAnsi"/>
                <w:b/>
                <w:sz w:val="20"/>
              </w:rPr>
              <w:t>Version</w:t>
            </w:r>
          </w:p>
        </w:tc>
        <w:tc>
          <w:tcPr>
            <w:tcW w:w="1984" w:type="dxa"/>
            <w:tcBorders>
              <w:top w:val="nil"/>
              <w:left w:val="nil"/>
              <w:bottom w:val="nil"/>
              <w:right w:val="nil"/>
            </w:tcBorders>
            <w:shd w:val="clear" w:color="auto" w:fill="95B3D7"/>
          </w:tcPr>
          <w:p w:rsidR="002F62EF" w:rsidRPr="000B3FF7" w:rsidRDefault="002F62EF" w:rsidP="00D25EEB">
            <w:pPr>
              <w:spacing w:before="60" w:after="60"/>
              <w:jc w:val="both"/>
              <w:rPr>
                <w:rFonts w:asciiTheme="minorHAnsi" w:hAnsiTheme="minorHAnsi" w:cstheme="minorHAnsi"/>
                <w:b/>
                <w:sz w:val="20"/>
              </w:rPr>
            </w:pPr>
            <w:r w:rsidRPr="000B3FF7">
              <w:rPr>
                <w:rFonts w:asciiTheme="minorHAnsi" w:hAnsiTheme="minorHAnsi" w:cstheme="minorHAnsi"/>
                <w:b/>
                <w:sz w:val="20"/>
              </w:rPr>
              <w:t>Date</w:t>
            </w:r>
          </w:p>
        </w:tc>
        <w:tc>
          <w:tcPr>
            <w:tcW w:w="2552" w:type="dxa"/>
            <w:tcBorders>
              <w:top w:val="nil"/>
              <w:left w:val="nil"/>
              <w:bottom w:val="nil"/>
              <w:right w:val="nil"/>
            </w:tcBorders>
            <w:shd w:val="clear" w:color="auto" w:fill="95B3D7"/>
          </w:tcPr>
          <w:p w:rsidR="002F62EF" w:rsidRPr="000B3FF7" w:rsidRDefault="002F62EF" w:rsidP="00D25EEB">
            <w:pPr>
              <w:spacing w:before="60" w:after="60"/>
              <w:jc w:val="both"/>
              <w:rPr>
                <w:rFonts w:asciiTheme="minorHAnsi" w:hAnsiTheme="minorHAnsi" w:cstheme="minorHAnsi"/>
                <w:b/>
                <w:sz w:val="20"/>
              </w:rPr>
            </w:pPr>
            <w:r w:rsidRPr="000B3FF7">
              <w:rPr>
                <w:rFonts w:asciiTheme="minorHAnsi" w:hAnsiTheme="minorHAnsi" w:cstheme="minorHAnsi"/>
                <w:b/>
                <w:sz w:val="20"/>
              </w:rPr>
              <w:t>Reviewed by</w:t>
            </w:r>
          </w:p>
        </w:tc>
        <w:tc>
          <w:tcPr>
            <w:tcW w:w="2164" w:type="dxa"/>
            <w:tcBorders>
              <w:top w:val="nil"/>
              <w:left w:val="nil"/>
              <w:bottom w:val="nil"/>
              <w:right w:val="nil"/>
            </w:tcBorders>
            <w:shd w:val="clear" w:color="auto" w:fill="95B3D7"/>
          </w:tcPr>
          <w:p w:rsidR="002F62EF" w:rsidRPr="000B3FF7" w:rsidRDefault="002F62EF" w:rsidP="00D25EEB">
            <w:pPr>
              <w:spacing w:before="60" w:after="60"/>
              <w:jc w:val="both"/>
              <w:rPr>
                <w:rFonts w:asciiTheme="minorHAnsi" w:hAnsiTheme="minorHAnsi" w:cstheme="minorHAnsi"/>
                <w:b/>
                <w:sz w:val="20"/>
              </w:rPr>
            </w:pPr>
            <w:r w:rsidRPr="000B3FF7">
              <w:rPr>
                <w:rFonts w:asciiTheme="minorHAnsi" w:hAnsiTheme="minorHAnsi" w:cstheme="minorHAnsi"/>
                <w:b/>
                <w:sz w:val="20"/>
              </w:rPr>
              <w:t>Position/Role</w:t>
            </w:r>
          </w:p>
        </w:tc>
      </w:tr>
      <w:tr w:rsidR="002F62EF" w:rsidRPr="000B3FF7" w:rsidTr="00D25EEB">
        <w:trPr>
          <w:jc w:val="center"/>
        </w:trPr>
        <w:tc>
          <w:tcPr>
            <w:tcW w:w="1548" w:type="dxa"/>
            <w:tcBorders>
              <w:top w:val="nil"/>
              <w:left w:val="nil"/>
              <w:bottom w:val="single" w:sz="12" w:space="0" w:color="4F81BD"/>
              <w:right w:val="nil"/>
            </w:tcBorders>
            <w:shd w:val="clear" w:color="auto" w:fill="FFFFFF"/>
          </w:tcPr>
          <w:p w:rsidR="002F62EF" w:rsidRPr="000B3FF7" w:rsidRDefault="002F62EF" w:rsidP="00D25EEB">
            <w:pPr>
              <w:pStyle w:val="body"/>
              <w:spacing w:before="60" w:after="60"/>
              <w:jc w:val="both"/>
              <w:rPr>
                <w:rFonts w:asciiTheme="minorHAnsi" w:hAnsiTheme="minorHAnsi" w:cstheme="minorHAnsi"/>
                <w:sz w:val="20"/>
              </w:rPr>
            </w:pPr>
            <w:r w:rsidRPr="000B3FF7">
              <w:rPr>
                <w:rFonts w:asciiTheme="minorHAnsi" w:hAnsiTheme="minorHAnsi" w:cstheme="minorHAnsi"/>
                <w:sz w:val="20"/>
              </w:rPr>
              <w:t>1.0</w:t>
            </w:r>
          </w:p>
        </w:tc>
        <w:tc>
          <w:tcPr>
            <w:tcW w:w="1984" w:type="dxa"/>
            <w:tcBorders>
              <w:top w:val="nil"/>
              <w:left w:val="nil"/>
              <w:bottom w:val="single" w:sz="12" w:space="0" w:color="4F81BD"/>
              <w:right w:val="nil"/>
            </w:tcBorders>
            <w:shd w:val="clear" w:color="auto" w:fill="FFFFFF"/>
          </w:tcPr>
          <w:p w:rsidR="002F62EF" w:rsidRPr="000B3FF7" w:rsidRDefault="008D6D4A" w:rsidP="00D25EEB">
            <w:pPr>
              <w:pStyle w:val="body"/>
              <w:spacing w:before="60" w:after="60"/>
              <w:jc w:val="both"/>
              <w:rPr>
                <w:rFonts w:asciiTheme="minorHAnsi" w:hAnsiTheme="minorHAnsi" w:cstheme="minorHAnsi"/>
                <w:sz w:val="20"/>
                <w:lang w:eastAsia="zh-CN"/>
              </w:rPr>
            </w:pPr>
            <w:r w:rsidRPr="000B3FF7">
              <w:rPr>
                <w:rFonts w:asciiTheme="minorHAnsi" w:hAnsiTheme="minorHAnsi" w:cstheme="minorHAnsi"/>
                <w:sz w:val="20"/>
                <w:lang w:eastAsia="zh-CN"/>
              </w:rPr>
              <w:t>2010-09-06</w:t>
            </w:r>
          </w:p>
        </w:tc>
        <w:tc>
          <w:tcPr>
            <w:tcW w:w="2552" w:type="dxa"/>
            <w:tcBorders>
              <w:top w:val="nil"/>
              <w:left w:val="nil"/>
              <w:bottom w:val="single" w:sz="12" w:space="0" w:color="4F81BD"/>
              <w:right w:val="nil"/>
            </w:tcBorders>
            <w:shd w:val="clear" w:color="auto" w:fill="FFFFFF"/>
          </w:tcPr>
          <w:p w:rsidR="002F62EF" w:rsidRPr="000B3FF7" w:rsidRDefault="002F62EF" w:rsidP="00D25EEB">
            <w:pPr>
              <w:pStyle w:val="body"/>
              <w:spacing w:before="60" w:after="60"/>
              <w:jc w:val="both"/>
              <w:rPr>
                <w:rFonts w:asciiTheme="minorHAnsi" w:hAnsiTheme="minorHAnsi" w:cstheme="minorHAnsi"/>
                <w:sz w:val="20"/>
                <w:lang w:eastAsia="zh-CN"/>
              </w:rPr>
            </w:pPr>
            <w:r w:rsidRPr="000B3FF7">
              <w:rPr>
                <w:rFonts w:asciiTheme="minorHAnsi" w:hAnsiTheme="minorHAnsi" w:cstheme="minorHAnsi"/>
                <w:sz w:val="20"/>
                <w:lang w:eastAsia="zh-CN"/>
              </w:rPr>
              <w:t>Peter Boots</w:t>
            </w:r>
          </w:p>
        </w:tc>
        <w:tc>
          <w:tcPr>
            <w:tcW w:w="2164" w:type="dxa"/>
            <w:tcBorders>
              <w:top w:val="nil"/>
              <w:left w:val="nil"/>
              <w:bottom w:val="single" w:sz="12" w:space="0" w:color="4F81BD"/>
              <w:right w:val="nil"/>
            </w:tcBorders>
            <w:shd w:val="clear" w:color="auto" w:fill="FFFFFF"/>
          </w:tcPr>
          <w:p w:rsidR="002F62EF" w:rsidRPr="000B3FF7" w:rsidRDefault="002F62EF" w:rsidP="00D25EEB">
            <w:pPr>
              <w:pStyle w:val="body"/>
              <w:spacing w:before="60" w:after="60"/>
              <w:jc w:val="both"/>
              <w:rPr>
                <w:rFonts w:asciiTheme="minorHAnsi" w:hAnsiTheme="minorHAnsi" w:cstheme="minorHAnsi"/>
                <w:sz w:val="20"/>
                <w:lang w:eastAsia="zh-CN"/>
              </w:rPr>
            </w:pPr>
            <w:r w:rsidRPr="000B3FF7">
              <w:rPr>
                <w:rFonts w:asciiTheme="minorHAnsi" w:hAnsiTheme="minorHAnsi" w:cstheme="minorHAnsi"/>
                <w:sz w:val="20"/>
                <w:lang w:eastAsia="zh-CN"/>
              </w:rPr>
              <w:t>School tutor</w:t>
            </w:r>
          </w:p>
        </w:tc>
      </w:tr>
      <w:tr w:rsidR="002F62EF" w:rsidRPr="000B3FF7" w:rsidTr="00D25EEB">
        <w:trPr>
          <w:jc w:val="center"/>
        </w:trPr>
        <w:tc>
          <w:tcPr>
            <w:tcW w:w="1548" w:type="dxa"/>
            <w:tcBorders>
              <w:top w:val="single" w:sz="12" w:space="0" w:color="4F81BD"/>
              <w:left w:val="nil"/>
              <w:bottom w:val="single" w:sz="12" w:space="0" w:color="4F81BD"/>
              <w:right w:val="nil"/>
            </w:tcBorders>
            <w:shd w:val="clear" w:color="auto" w:fill="FFFFFF"/>
          </w:tcPr>
          <w:p w:rsidR="002F62EF" w:rsidRPr="000B3FF7" w:rsidRDefault="002F62EF" w:rsidP="00D25EEB">
            <w:pPr>
              <w:pStyle w:val="body"/>
              <w:spacing w:before="60" w:after="60"/>
              <w:jc w:val="both"/>
              <w:rPr>
                <w:rFonts w:asciiTheme="minorHAnsi" w:hAnsiTheme="minorHAnsi" w:cstheme="minorHAnsi"/>
                <w:sz w:val="20"/>
              </w:rPr>
            </w:pPr>
            <w:r w:rsidRPr="000B3FF7">
              <w:rPr>
                <w:rFonts w:asciiTheme="minorHAnsi" w:hAnsiTheme="minorHAnsi" w:cstheme="minorHAnsi"/>
                <w:sz w:val="20"/>
                <w:lang w:eastAsia="zh-CN"/>
              </w:rPr>
              <w:t>1</w:t>
            </w:r>
            <w:r w:rsidRPr="000B3FF7">
              <w:rPr>
                <w:rFonts w:asciiTheme="minorHAnsi" w:hAnsiTheme="minorHAnsi" w:cstheme="minorHAnsi"/>
                <w:sz w:val="20"/>
              </w:rPr>
              <w:t>.0</w:t>
            </w:r>
          </w:p>
        </w:tc>
        <w:tc>
          <w:tcPr>
            <w:tcW w:w="1984" w:type="dxa"/>
            <w:tcBorders>
              <w:top w:val="single" w:sz="12" w:space="0" w:color="4F81BD"/>
              <w:left w:val="nil"/>
              <w:bottom w:val="single" w:sz="12" w:space="0" w:color="4F81BD"/>
              <w:right w:val="nil"/>
            </w:tcBorders>
            <w:shd w:val="clear" w:color="auto" w:fill="FFFFFF"/>
          </w:tcPr>
          <w:p w:rsidR="002F62EF" w:rsidRPr="000B3FF7" w:rsidRDefault="008D6D4A" w:rsidP="00D25EEB">
            <w:pPr>
              <w:pStyle w:val="body"/>
              <w:spacing w:before="60" w:after="60"/>
              <w:jc w:val="both"/>
              <w:rPr>
                <w:rFonts w:asciiTheme="minorHAnsi" w:hAnsiTheme="minorHAnsi" w:cstheme="minorHAnsi"/>
                <w:sz w:val="20"/>
                <w:lang w:eastAsia="zh-CN"/>
              </w:rPr>
            </w:pPr>
            <w:r w:rsidRPr="000B3FF7">
              <w:rPr>
                <w:rFonts w:asciiTheme="minorHAnsi" w:hAnsiTheme="minorHAnsi" w:cstheme="minorHAnsi"/>
                <w:sz w:val="20"/>
                <w:lang w:eastAsia="zh-CN"/>
              </w:rPr>
              <w:t>2010-09-06</w:t>
            </w:r>
          </w:p>
        </w:tc>
        <w:tc>
          <w:tcPr>
            <w:tcW w:w="2552" w:type="dxa"/>
            <w:tcBorders>
              <w:top w:val="single" w:sz="12" w:space="0" w:color="4F81BD"/>
              <w:left w:val="nil"/>
              <w:bottom w:val="single" w:sz="12" w:space="0" w:color="4F81BD"/>
              <w:right w:val="nil"/>
            </w:tcBorders>
            <w:shd w:val="clear" w:color="auto" w:fill="FFFFFF"/>
          </w:tcPr>
          <w:p w:rsidR="002F62EF" w:rsidRPr="000B3FF7" w:rsidRDefault="002F62EF" w:rsidP="00D25EEB">
            <w:pPr>
              <w:pStyle w:val="body"/>
              <w:spacing w:before="60" w:after="60"/>
              <w:jc w:val="both"/>
              <w:rPr>
                <w:rFonts w:asciiTheme="minorHAnsi" w:hAnsiTheme="minorHAnsi" w:cstheme="minorHAnsi"/>
                <w:sz w:val="20"/>
                <w:lang w:eastAsia="zh-CN"/>
              </w:rPr>
            </w:pPr>
            <w:smartTag w:uri="urn:schemas-microsoft-com:office:smarttags" w:element="City">
              <w:smartTag w:uri="urn:schemas-microsoft-com:office:smarttags" w:element="place">
                <w:r w:rsidRPr="000B3FF7">
                  <w:rPr>
                    <w:rFonts w:asciiTheme="minorHAnsi" w:hAnsiTheme="minorHAnsi" w:cstheme="minorHAnsi"/>
                    <w:sz w:val="20"/>
                    <w:lang w:eastAsia="zh-CN"/>
                  </w:rPr>
                  <w:t>Casper</w:t>
                </w:r>
              </w:smartTag>
            </w:smartTag>
            <w:r w:rsidRPr="000B3FF7">
              <w:rPr>
                <w:rFonts w:asciiTheme="minorHAnsi" w:hAnsiTheme="minorHAnsi" w:cstheme="minorHAnsi"/>
                <w:sz w:val="20"/>
                <w:lang w:eastAsia="zh-CN"/>
              </w:rPr>
              <w:t xml:space="preserve"> Schellekens</w:t>
            </w:r>
          </w:p>
        </w:tc>
        <w:tc>
          <w:tcPr>
            <w:tcW w:w="2164" w:type="dxa"/>
            <w:tcBorders>
              <w:top w:val="single" w:sz="12" w:space="0" w:color="4F81BD"/>
              <w:left w:val="nil"/>
              <w:bottom w:val="single" w:sz="12" w:space="0" w:color="4F81BD"/>
              <w:right w:val="nil"/>
            </w:tcBorders>
            <w:shd w:val="clear" w:color="auto" w:fill="FFFFFF"/>
          </w:tcPr>
          <w:p w:rsidR="002F62EF" w:rsidRPr="000B3FF7" w:rsidRDefault="002F62EF" w:rsidP="00D25EEB">
            <w:pPr>
              <w:pStyle w:val="body"/>
              <w:spacing w:before="60" w:after="60"/>
              <w:jc w:val="both"/>
              <w:rPr>
                <w:rFonts w:asciiTheme="minorHAnsi" w:hAnsiTheme="minorHAnsi" w:cstheme="minorHAnsi"/>
                <w:sz w:val="20"/>
                <w:lang w:eastAsia="zh-CN"/>
              </w:rPr>
            </w:pPr>
            <w:r w:rsidRPr="000B3FF7">
              <w:rPr>
                <w:rFonts w:asciiTheme="minorHAnsi" w:hAnsiTheme="minorHAnsi" w:cstheme="minorHAnsi"/>
                <w:sz w:val="20"/>
                <w:lang w:eastAsia="zh-CN"/>
              </w:rPr>
              <w:t>Client</w:t>
            </w:r>
          </w:p>
        </w:tc>
      </w:tr>
      <w:tr w:rsidR="002F62EF" w:rsidRPr="000B3FF7" w:rsidTr="00D25EEB">
        <w:trPr>
          <w:jc w:val="center"/>
        </w:trPr>
        <w:tc>
          <w:tcPr>
            <w:tcW w:w="1548" w:type="dxa"/>
            <w:tcBorders>
              <w:top w:val="single" w:sz="12" w:space="0" w:color="4F81BD"/>
              <w:left w:val="nil"/>
              <w:bottom w:val="single" w:sz="12" w:space="0" w:color="4F81BD"/>
              <w:right w:val="nil"/>
            </w:tcBorders>
            <w:shd w:val="clear" w:color="auto" w:fill="FFFFFF"/>
          </w:tcPr>
          <w:p w:rsidR="002F62EF" w:rsidRPr="000B3FF7" w:rsidRDefault="002F62EF" w:rsidP="00D25EEB">
            <w:pPr>
              <w:pStyle w:val="body"/>
              <w:spacing w:before="60" w:after="60"/>
              <w:jc w:val="both"/>
              <w:rPr>
                <w:rFonts w:asciiTheme="minorHAnsi" w:hAnsiTheme="minorHAnsi" w:cstheme="minorHAnsi"/>
                <w:sz w:val="20"/>
              </w:rPr>
            </w:pPr>
            <w:r w:rsidRPr="000B3FF7">
              <w:rPr>
                <w:rFonts w:asciiTheme="minorHAnsi" w:hAnsiTheme="minorHAnsi" w:cstheme="minorHAnsi"/>
                <w:sz w:val="20"/>
              </w:rPr>
              <w:t>2.0</w:t>
            </w:r>
          </w:p>
        </w:tc>
        <w:tc>
          <w:tcPr>
            <w:tcW w:w="1984" w:type="dxa"/>
            <w:tcBorders>
              <w:top w:val="single" w:sz="12" w:space="0" w:color="4F81BD"/>
              <w:left w:val="nil"/>
              <w:bottom w:val="single" w:sz="12" w:space="0" w:color="4F81BD"/>
              <w:right w:val="nil"/>
            </w:tcBorders>
            <w:shd w:val="clear" w:color="auto" w:fill="FFFFFF"/>
          </w:tcPr>
          <w:p w:rsidR="002F62EF" w:rsidRPr="000B3FF7" w:rsidRDefault="002F62EF" w:rsidP="00D25EEB">
            <w:pPr>
              <w:pStyle w:val="body"/>
              <w:spacing w:before="60" w:after="60"/>
              <w:jc w:val="both"/>
              <w:rPr>
                <w:rFonts w:asciiTheme="minorHAnsi" w:hAnsiTheme="minorHAnsi" w:cstheme="minorHAnsi"/>
                <w:sz w:val="20"/>
              </w:rPr>
            </w:pPr>
          </w:p>
        </w:tc>
        <w:tc>
          <w:tcPr>
            <w:tcW w:w="2552" w:type="dxa"/>
            <w:tcBorders>
              <w:top w:val="single" w:sz="12" w:space="0" w:color="4F81BD"/>
              <w:left w:val="nil"/>
              <w:bottom w:val="single" w:sz="12" w:space="0" w:color="4F81BD"/>
              <w:right w:val="nil"/>
            </w:tcBorders>
            <w:shd w:val="clear" w:color="auto" w:fill="FFFFFF"/>
          </w:tcPr>
          <w:p w:rsidR="002F62EF" w:rsidRPr="000B3FF7" w:rsidRDefault="002F62EF" w:rsidP="00D25EEB">
            <w:pPr>
              <w:pStyle w:val="body"/>
              <w:spacing w:before="60" w:after="60"/>
              <w:jc w:val="both"/>
              <w:rPr>
                <w:rFonts w:asciiTheme="minorHAnsi" w:hAnsiTheme="minorHAnsi" w:cstheme="minorHAnsi"/>
                <w:sz w:val="20"/>
                <w:lang w:eastAsia="zh-CN"/>
              </w:rPr>
            </w:pPr>
            <w:r w:rsidRPr="000B3FF7">
              <w:rPr>
                <w:rFonts w:asciiTheme="minorHAnsi" w:hAnsiTheme="minorHAnsi" w:cstheme="minorHAnsi"/>
                <w:sz w:val="20"/>
                <w:lang w:eastAsia="zh-CN"/>
              </w:rPr>
              <w:t>Peter Boots</w:t>
            </w:r>
          </w:p>
        </w:tc>
        <w:tc>
          <w:tcPr>
            <w:tcW w:w="2164" w:type="dxa"/>
            <w:tcBorders>
              <w:top w:val="single" w:sz="12" w:space="0" w:color="4F81BD"/>
              <w:left w:val="nil"/>
              <w:bottom w:val="single" w:sz="12" w:space="0" w:color="4F81BD"/>
              <w:right w:val="nil"/>
            </w:tcBorders>
            <w:shd w:val="clear" w:color="auto" w:fill="FFFFFF"/>
          </w:tcPr>
          <w:p w:rsidR="002F62EF" w:rsidRPr="000B3FF7" w:rsidRDefault="002F62EF" w:rsidP="00D25EEB">
            <w:pPr>
              <w:pStyle w:val="body"/>
              <w:spacing w:before="60" w:after="60"/>
              <w:jc w:val="both"/>
              <w:rPr>
                <w:rFonts w:asciiTheme="minorHAnsi" w:hAnsiTheme="minorHAnsi" w:cstheme="minorHAnsi"/>
                <w:sz w:val="20"/>
                <w:lang w:eastAsia="zh-CN"/>
              </w:rPr>
            </w:pPr>
            <w:r w:rsidRPr="000B3FF7">
              <w:rPr>
                <w:rFonts w:asciiTheme="minorHAnsi" w:hAnsiTheme="minorHAnsi" w:cstheme="minorHAnsi"/>
                <w:sz w:val="20"/>
                <w:lang w:eastAsia="zh-CN"/>
              </w:rPr>
              <w:t>School tutor</w:t>
            </w:r>
          </w:p>
        </w:tc>
      </w:tr>
      <w:tr w:rsidR="002F62EF" w:rsidRPr="000B3FF7" w:rsidTr="00D25EEB">
        <w:trPr>
          <w:jc w:val="center"/>
        </w:trPr>
        <w:tc>
          <w:tcPr>
            <w:tcW w:w="1548" w:type="dxa"/>
            <w:tcBorders>
              <w:top w:val="single" w:sz="12" w:space="0" w:color="4F81BD"/>
              <w:left w:val="nil"/>
              <w:bottom w:val="single" w:sz="12" w:space="0" w:color="4F81BD"/>
              <w:right w:val="nil"/>
            </w:tcBorders>
            <w:shd w:val="clear" w:color="auto" w:fill="FFFFFF"/>
          </w:tcPr>
          <w:p w:rsidR="002F62EF" w:rsidRPr="000B3FF7" w:rsidRDefault="002F62EF" w:rsidP="00D25EEB">
            <w:pPr>
              <w:pStyle w:val="body"/>
              <w:spacing w:before="60" w:after="60"/>
              <w:jc w:val="both"/>
              <w:rPr>
                <w:rFonts w:asciiTheme="minorHAnsi" w:hAnsiTheme="minorHAnsi" w:cstheme="minorHAnsi"/>
                <w:sz w:val="20"/>
                <w:lang w:eastAsia="zh-CN"/>
              </w:rPr>
            </w:pPr>
            <w:r w:rsidRPr="000B3FF7">
              <w:rPr>
                <w:rFonts w:asciiTheme="minorHAnsi" w:hAnsiTheme="minorHAnsi" w:cstheme="minorHAnsi"/>
                <w:sz w:val="20"/>
                <w:lang w:eastAsia="zh-CN"/>
              </w:rPr>
              <w:t>2.0</w:t>
            </w:r>
          </w:p>
        </w:tc>
        <w:tc>
          <w:tcPr>
            <w:tcW w:w="1984" w:type="dxa"/>
            <w:tcBorders>
              <w:top w:val="single" w:sz="12" w:space="0" w:color="4F81BD"/>
              <w:left w:val="nil"/>
              <w:bottom w:val="single" w:sz="12" w:space="0" w:color="4F81BD"/>
              <w:right w:val="nil"/>
            </w:tcBorders>
            <w:shd w:val="clear" w:color="auto" w:fill="FFFFFF"/>
          </w:tcPr>
          <w:p w:rsidR="002F62EF" w:rsidRPr="000B3FF7" w:rsidRDefault="002F62EF" w:rsidP="00D25EEB">
            <w:pPr>
              <w:pStyle w:val="body"/>
              <w:spacing w:before="60" w:after="60"/>
              <w:jc w:val="both"/>
              <w:rPr>
                <w:rFonts w:asciiTheme="minorHAnsi" w:hAnsiTheme="minorHAnsi" w:cstheme="minorHAnsi"/>
                <w:sz w:val="20"/>
              </w:rPr>
            </w:pPr>
          </w:p>
        </w:tc>
        <w:tc>
          <w:tcPr>
            <w:tcW w:w="2552" w:type="dxa"/>
            <w:tcBorders>
              <w:top w:val="single" w:sz="12" w:space="0" w:color="4F81BD"/>
              <w:left w:val="nil"/>
              <w:bottom w:val="single" w:sz="12" w:space="0" w:color="4F81BD"/>
              <w:right w:val="nil"/>
            </w:tcBorders>
            <w:shd w:val="clear" w:color="auto" w:fill="FFFFFF"/>
          </w:tcPr>
          <w:p w:rsidR="002F62EF" w:rsidRPr="000B3FF7" w:rsidRDefault="002F62EF" w:rsidP="00D25EEB">
            <w:pPr>
              <w:pStyle w:val="body"/>
              <w:spacing w:before="60" w:after="60"/>
              <w:jc w:val="both"/>
              <w:rPr>
                <w:rFonts w:asciiTheme="minorHAnsi" w:hAnsiTheme="minorHAnsi" w:cstheme="minorHAnsi"/>
                <w:sz w:val="20"/>
                <w:lang w:eastAsia="zh-CN"/>
              </w:rPr>
            </w:pPr>
            <w:smartTag w:uri="urn:schemas-microsoft-com:office:smarttags" w:element="City">
              <w:smartTag w:uri="urn:schemas-microsoft-com:office:smarttags" w:element="place">
                <w:r w:rsidRPr="000B3FF7">
                  <w:rPr>
                    <w:rFonts w:asciiTheme="minorHAnsi" w:hAnsiTheme="minorHAnsi" w:cstheme="minorHAnsi"/>
                    <w:sz w:val="20"/>
                    <w:lang w:eastAsia="zh-CN"/>
                  </w:rPr>
                  <w:t>Casper</w:t>
                </w:r>
              </w:smartTag>
            </w:smartTag>
            <w:r w:rsidRPr="000B3FF7">
              <w:rPr>
                <w:rFonts w:asciiTheme="minorHAnsi" w:hAnsiTheme="minorHAnsi" w:cstheme="minorHAnsi"/>
                <w:sz w:val="20"/>
                <w:lang w:eastAsia="zh-CN"/>
              </w:rPr>
              <w:t xml:space="preserve"> Schellekens</w:t>
            </w:r>
          </w:p>
        </w:tc>
        <w:tc>
          <w:tcPr>
            <w:tcW w:w="2164" w:type="dxa"/>
            <w:tcBorders>
              <w:top w:val="single" w:sz="12" w:space="0" w:color="4F81BD"/>
              <w:left w:val="nil"/>
              <w:bottom w:val="single" w:sz="12" w:space="0" w:color="4F81BD"/>
              <w:right w:val="nil"/>
            </w:tcBorders>
            <w:shd w:val="clear" w:color="auto" w:fill="FFFFFF"/>
          </w:tcPr>
          <w:p w:rsidR="002F62EF" w:rsidRPr="000B3FF7" w:rsidRDefault="002F62EF" w:rsidP="00D25EEB">
            <w:pPr>
              <w:pStyle w:val="body"/>
              <w:spacing w:before="60" w:after="60"/>
              <w:jc w:val="both"/>
              <w:rPr>
                <w:rFonts w:asciiTheme="minorHAnsi" w:hAnsiTheme="minorHAnsi" w:cstheme="minorHAnsi"/>
                <w:sz w:val="20"/>
                <w:lang w:eastAsia="zh-CN"/>
              </w:rPr>
            </w:pPr>
            <w:r w:rsidRPr="000B3FF7">
              <w:rPr>
                <w:rFonts w:asciiTheme="minorHAnsi" w:hAnsiTheme="minorHAnsi" w:cstheme="minorHAnsi"/>
                <w:sz w:val="20"/>
                <w:lang w:eastAsia="zh-CN"/>
              </w:rPr>
              <w:t>Client</w:t>
            </w:r>
          </w:p>
        </w:tc>
      </w:tr>
    </w:tbl>
    <w:p w:rsidR="002F62EF" w:rsidRPr="000B3FF7" w:rsidRDefault="002F62EF" w:rsidP="002F62EF">
      <w:pPr>
        <w:jc w:val="both"/>
        <w:rPr>
          <w:rFonts w:asciiTheme="minorHAnsi" w:hAnsiTheme="minorHAnsi" w:cs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1984"/>
        <w:gridCol w:w="2552"/>
        <w:gridCol w:w="2164"/>
      </w:tblGrid>
      <w:tr w:rsidR="002F62EF" w:rsidRPr="000B3FF7" w:rsidTr="00D25EEB">
        <w:trPr>
          <w:jc w:val="center"/>
        </w:trPr>
        <w:tc>
          <w:tcPr>
            <w:tcW w:w="8248" w:type="dxa"/>
            <w:gridSpan w:val="4"/>
            <w:tcBorders>
              <w:top w:val="nil"/>
              <w:left w:val="nil"/>
              <w:bottom w:val="nil"/>
              <w:right w:val="nil"/>
            </w:tcBorders>
            <w:shd w:val="clear" w:color="auto" w:fill="FFFFFF"/>
          </w:tcPr>
          <w:p w:rsidR="002F62EF" w:rsidRPr="000B3FF7" w:rsidRDefault="002F62EF" w:rsidP="00D25EEB">
            <w:pPr>
              <w:spacing w:before="60" w:after="60"/>
              <w:jc w:val="both"/>
              <w:rPr>
                <w:rFonts w:asciiTheme="minorHAnsi" w:hAnsiTheme="minorHAnsi" w:cstheme="minorHAnsi"/>
                <w:b/>
                <w:sz w:val="20"/>
              </w:rPr>
            </w:pPr>
            <w:r w:rsidRPr="000B3FF7">
              <w:rPr>
                <w:rFonts w:asciiTheme="minorHAnsi" w:hAnsiTheme="minorHAnsi" w:cstheme="minorHAnsi"/>
                <w:b/>
                <w:sz w:val="20"/>
              </w:rPr>
              <w:t>Approval</w:t>
            </w:r>
          </w:p>
        </w:tc>
      </w:tr>
      <w:tr w:rsidR="002F62EF" w:rsidRPr="000B3FF7" w:rsidTr="00D25EEB">
        <w:trPr>
          <w:jc w:val="center"/>
        </w:trPr>
        <w:tc>
          <w:tcPr>
            <w:tcW w:w="1548" w:type="dxa"/>
            <w:tcBorders>
              <w:top w:val="nil"/>
              <w:left w:val="nil"/>
              <w:bottom w:val="nil"/>
              <w:right w:val="nil"/>
            </w:tcBorders>
            <w:shd w:val="clear" w:color="auto" w:fill="95B3D7"/>
          </w:tcPr>
          <w:p w:rsidR="002F62EF" w:rsidRPr="000B3FF7" w:rsidRDefault="002F62EF" w:rsidP="00D25EEB">
            <w:pPr>
              <w:spacing w:before="60" w:after="60"/>
              <w:jc w:val="both"/>
              <w:rPr>
                <w:rFonts w:asciiTheme="minorHAnsi" w:hAnsiTheme="minorHAnsi" w:cstheme="minorHAnsi"/>
                <w:b/>
                <w:sz w:val="20"/>
              </w:rPr>
            </w:pPr>
            <w:r w:rsidRPr="000B3FF7">
              <w:rPr>
                <w:rFonts w:asciiTheme="minorHAnsi" w:hAnsiTheme="minorHAnsi" w:cstheme="minorHAnsi"/>
                <w:b/>
                <w:sz w:val="20"/>
              </w:rPr>
              <w:t>Version</w:t>
            </w:r>
          </w:p>
        </w:tc>
        <w:tc>
          <w:tcPr>
            <w:tcW w:w="1984" w:type="dxa"/>
            <w:tcBorders>
              <w:top w:val="nil"/>
              <w:left w:val="nil"/>
              <w:bottom w:val="nil"/>
              <w:right w:val="nil"/>
            </w:tcBorders>
            <w:shd w:val="clear" w:color="auto" w:fill="95B3D7"/>
          </w:tcPr>
          <w:p w:rsidR="002F62EF" w:rsidRPr="000B3FF7" w:rsidRDefault="002F62EF" w:rsidP="00D25EEB">
            <w:pPr>
              <w:spacing w:before="60" w:after="60"/>
              <w:jc w:val="both"/>
              <w:rPr>
                <w:rFonts w:asciiTheme="minorHAnsi" w:hAnsiTheme="minorHAnsi" w:cstheme="minorHAnsi"/>
                <w:b/>
                <w:sz w:val="20"/>
              </w:rPr>
            </w:pPr>
            <w:r w:rsidRPr="000B3FF7">
              <w:rPr>
                <w:rFonts w:asciiTheme="minorHAnsi" w:hAnsiTheme="minorHAnsi" w:cstheme="minorHAnsi"/>
                <w:b/>
                <w:sz w:val="20"/>
              </w:rPr>
              <w:t>Date</w:t>
            </w:r>
          </w:p>
        </w:tc>
        <w:tc>
          <w:tcPr>
            <w:tcW w:w="2552" w:type="dxa"/>
            <w:tcBorders>
              <w:top w:val="nil"/>
              <w:left w:val="nil"/>
              <w:bottom w:val="nil"/>
              <w:right w:val="nil"/>
            </w:tcBorders>
            <w:shd w:val="clear" w:color="auto" w:fill="95B3D7"/>
          </w:tcPr>
          <w:p w:rsidR="002F62EF" w:rsidRPr="000B3FF7" w:rsidRDefault="002F62EF" w:rsidP="00D25EEB">
            <w:pPr>
              <w:spacing w:before="60" w:after="60"/>
              <w:jc w:val="both"/>
              <w:rPr>
                <w:rFonts w:asciiTheme="minorHAnsi" w:hAnsiTheme="minorHAnsi" w:cstheme="minorHAnsi"/>
                <w:b/>
                <w:sz w:val="20"/>
              </w:rPr>
            </w:pPr>
            <w:r w:rsidRPr="000B3FF7">
              <w:rPr>
                <w:rFonts w:asciiTheme="minorHAnsi" w:hAnsiTheme="minorHAnsi" w:cstheme="minorHAnsi"/>
                <w:b/>
                <w:sz w:val="20"/>
              </w:rPr>
              <w:t>Approved by</w:t>
            </w:r>
          </w:p>
        </w:tc>
        <w:tc>
          <w:tcPr>
            <w:tcW w:w="2164" w:type="dxa"/>
            <w:tcBorders>
              <w:top w:val="nil"/>
              <w:left w:val="nil"/>
              <w:bottom w:val="nil"/>
              <w:right w:val="nil"/>
            </w:tcBorders>
            <w:shd w:val="clear" w:color="auto" w:fill="95B3D7"/>
          </w:tcPr>
          <w:p w:rsidR="002F62EF" w:rsidRPr="000B3FF7" w:rsidRDefault="002F62EF" w:rsidP="00D25EEB">
            <w:pPr>
              <w:spacing w:before="60" w:after="60"/>
              <w:jc w:val="both"/>
              <w:rPr>
                <w:rFonts w:asciiTheme="minorHAnsi" w:hAnsiTheme="minorHAnsi" w:cstheme="minorHAnsi"/>
                <w:b/>
                <w:sz w:val="20"/>
              </w:rPr>
            </w:pPr>
            <w:r w:rsidRPr="000B3FF7">
              <w:rPr>
                <w:rFonts w:asciiTheme="minorHAnsi" w:hAnsiTheme="minorHAnsi" w:cstheme="minorHAnsi"/>
                <w:b/>
                <w:sz w:val="20"/>
              </w:rPr>
              <w:t>Position/Role</w:t>
            </w:r>
          </w:p>
        </w:tc>
      </w:tr>
      <w:tr w:rsidR="002F62EF" w:rsidRPr="000B3FF7" w:rsidTr="00D25EEB">
        <w:trPr>
          <w:jc w:val="center"/>
        </w:trPr>
        <w:tc>
          <w:tcPr>
            <w:tcW w:w="1548" w:type="dxa"/>
            <w:tcBorders>
              <w:top w:val="nil"/>
              <w:left w:val="nil"/>
              <w:bottom w:val="single" w:sz="12" w:space="0" w:color="4F81BD"/>
              <w:right w:val="nil"/>
            </w:tcBorders>
            <w:shd w:val="clear" w:color="auto" w:fill="FFFFFF"/>
          </w:tcPr>
          <w:p w:rsidR="002F62EF" w:rsidRPr="000B3FF7" w:rsidRDefault="002F62EF" w:rsidP="00D25EEB">
            <w:pPr>
              <w:pStyle w:val="body"/>
              <w:spacing w:before="60" w:after="60"/>
              <w:jc w:val="both"/>
              <w:rPr>
                <w:rFonts w:asciiTheme="minorHAnsi" w:hAnsiTheme="minorHAnsi" w:cstheme="minorHAnsi"/>
                <w:sz w:val="20"/>
                <w:lang w:eastAsia="zh-CN"/>
              </w:rPr>
            </w:pPr>
          </w:p>
        </w:tc>
        <w:tc>
          <w:tcPr>
            <w:tcW w:w="1984" w:type="dxa"/>
            <w:tcBorders>
              <w:top w:val="nil"/>
              <w:left w:val="nil"/>
              <w:bottom w:val="single" w:sz="12" w:space="0" w:color="4F81BD"/>
              <w:right w:val="nil"/>
            </w:tcBorders>
            <w:shd w:val="clear" w:color="auto" w:fill="FFFFFF"/>
          </w:tcPr>
          <w:p w:rsidR="002F62EF" w:rsidRPr="000B3FF7" w:rsidRDefault="002F62EF" w:rsidP="00D25EEB">
            <w:pPr>
              <w:pStyle w:val="body"/>
              <w:spacing w:before="60" w:after="60"/>
              <w:jc w:val="both"/>
              <w:rPr>
                <w:rFonts w:asciiTheme="minorHAnsi" w:hAnsiTheme="minorHAnsi" w:cstheme="minorHAnsi"/>
                <w:sz w:val="20"/>
              </w:rPr>
            </w:pPr>
          </w:p>
        </w:tc>
        <w:tc>
          <w:tcPr>
            <w:tcW w:w="2552" w:type="dxa"/>
            <w:tcBorders>
              <w:top w:val="nil"/>
              <w:left w:val="nil"/>
              <w:bottom w:val="single" w:sz="12" w:space="0" w:color="4F81BD"/>
              <w:right w:val="nil"/>
            </w:tcBorders>
            <w:shd w:val="clear" w:color="auto" w:fill="FFFFFF"/>
          </w:tcPr>
          <w:p w:rsidR="002F62EF" w:rsidRPr="000B3FF7" w:rsidRDefault="002F62EF" w:rsidP="00D25EEB">
            <w:pPr>
              <w:pStyle w:val="body"/>
              <w:spacing w:before="60" w:after="60"/>
              <w:jc w:val="both"/>
              <w:rPr>
                <w:rFonts w:asciiTheme="minorHAnsi" w:hAnsiTheme="minorHAnsi" w:cstheme="minorHAnsi"/>
                <w:sz w:val="20"/>
                <w:lang w:eastAsia="zh-CN"/>
              </w:rPr>
            </w:pPr>
            <w:r w:rsidRPr="000B3FF7">
              <w:rPr>
                <w:rFonts w:asciiTheme="minorHAnsi" w:hAnsiTheme="minorHAnsi" w:cstheme="minorHAnsi"/>
                <w:sz w:val="20"/>
                <w:lang w:eastAsia="zh-CN"/>
              </w:rPr>
              <w:t>Peter Boots</w:t>
            </w:r>
          </w:p>
        </w:tc>
        <w:tc>
          <w:tcPr>
            <w:tcW w:w="2164" w:type="dxa"/>
            <w:tcBorders>
              <w:top w:val="nil"/>
              <w:left w:val="nil"/>
              <w:bottom w:val="single" w:sz="12" w:space="0" w:color="4F81BD"/>
              <w:right w:val="nil"/>
            </w:tcBorders>
            <w:shd w:val="clear" w:color="auto" w:fill="FFFFFF"/>
          </w:tcPr>
          <w:p w:rsidR="002F62EF" w:rsidRPr="000B3FF7" w:rsidRDefault="002F62EF" w:rsidP="00D25EEB">
            <w:pPr>
              <w:pStyle w:val="body"/>
              <w:spacing w:before="60" w:after="60"/>
              <w:jc w:val="both"/>
              <w:rPr>
                <w:rFonts w:asciiTheme="minorHAnsi" w:hAnsiTheme="minorHAnsi" w:cstheme="minorHAnsi"/>
                <w:sz w:val="20"/>
                <w:lang w:eastAsia="zh-CN"/>
              </w:rPr>
            </w:pPr>
            <w:r w:rsidRPr="000B3FF7">
              <w:rPr>
                <w:rFonts w:asciiTheme="minorHAnsi" w:hAnsiTheme="minorHAnsi" w:cstheme="minorHAnsi"/>
                <w:sz w:val="20"/>
                <w:lang w:eastAsia="zh-CN"/>
              </w:rPr>
              <w:t>School tutor</w:t>
            </w:r>
          </w:p>
        </w:tc>
      </w:tr>
      <w:tr w:rsidR="002F62EF" w:rsidRPr="000B3FF7" w:rsidTr="00D25EEB">
        <w:trPr>
          <w:jc w:val="center"/>
        </w:trPr>
        <w:tc>
          <w:tcPr>
            <w:tcW w:w="1548" w:type="dxa"/>
            <w:tcBorders>
              <w:top w:val="single" w:sz="12" w:space="0" w:color="4F81BD"/>
              <w:left w:val="nil"/>
              <w:bottom w:val="single" w:sz="12" w:space="0" w:color="4F81BD"/>
              <w:right w:val="nil"/>
            </w:tcBorders>
            <w:shd w:val="clear" w:color="auto" w:fill="FFFFFF"/>
          </w:tcPr>
          <w:p w:rsidR="002F62EF" w:rsidRPr="000B3FF7" w:rsidRDefault="002F62EF" w:rsidP="00D25EEB">
            <w:pPr>
              <w:pStyle w:val="body"/>
              <w:spacing w:before="60" w:after="60"/>
              <w:jc w:val="both"/>
              <w:rPr>
                <w:rFonts w:asciiTheme="minorHAnsi" w:hAnsiTheme="minorHAnsi" w:cstheme="minorHAnsi"/>
                <w:sz w:val="20"/>
              </w:rPr>
            </w:pPr>
          </w:p>
        </w:tc>
        <w:tc>
          <w:tcPr>
            <w:tcW w:w="1984" w:type="dxa"/>
            <w:tcBorders>
              <w:top w:val="single" w:sz="12" w:space="0" w:color="4F81BD"/>
              <w:left w:val="nil"/>
              <w:bottom w:val="single" w:sz="12" w:space="0" w:color="4F81BD"/>
              <w:right w:val="nil"/>
            </w:tcBorders>
            <w:shd w:val="clear" w:color="auto" w:fill="FFFFFF"/>
          </w:tcPr>
          <w:p w:rsidR="002F62EF" w:rsidRPr="000B3FF7" w:rsidRDefault="002F62EF" w:rsidP="00D25EEB">
            <w:pPr>
              <w:pStyle w:val="body"/>
              <w:spacing w:before="60" w:after="60"/>
              <w:jc w:val="both"/>
              <w:rPr>
                <w:rFonts w:asciiTheme="minorHAnsi" w:hAnsiTheme="minorHAnsi" w:cstheme="minorHAnsi"/>
                <w:sz w:val="20"/>
              </w:rPr>
            </w:pPr>
          </w:p>
        </w:tc>
        <w:tc>
          <w:tcPr>
            <w:tcW w:w="2552" w:type="dxa"/>
            <w:tcBorders>
              <w:top w:val="single" w:sz="12" w:space="0" w:color="4F81BD"/>
              <w:left w:val="nil"/>
              <w:bottom w:val="single" w:sz="12" w:space="0" w:color="4F81BD"/>
              <w:right w:val="nil"/>
            </w:tcBorders>
            <w:shd w:val="clear" w:color="auto" w:fill="FFFFFF"/>
          </w:tcPr>
          <w:p w:rsidR="002F62EF" w:rsidRPr="000B3FF7" w:rsidRDefault="002F62EF" w:rsidP="00D25EEB">
            <w:pPr>
              <w:pStyle w:val="body"/>
              <w:spacing w:before="60" w:after="60"/>
              <w:jc w:val="both"/>
              <w:rPr>
                <w:rFonts w:asciiTheme="minorHAnsi" w:hAnsiTheme="minorHAnsi" w:cstheme="minorHAnsi"/>
                <w:sz w:val="20"/>
                <w:lang w:eastAsia="zh-CN"/>
              </w:rPr>
            </w:pPr>
            <w:smartTag w:uri="urn:schemas-microsoft-com:office:smarttags" w:element="City">
              <w:smartTag w:uri="urn:schemas-microsoft-com:office:smarttags" w:element="place">
                <w:r w:rsidRPr="000B3FF7">
                  <w:rPr>
                    <w:rFonts w:asciiTheme="minorHAnsi" w:hAnsiTheme="minorHAnsi" w:cstheme="minorHAnsi"/>
                    <w:sz w:val="20"/>
                    <w:lang w:eastAsia="zh-CN"/>
                  </w:rPr>
                  <w:t>Casper</w:t>
                </w:r>
              </w:smartTag>
            </w:smartTag>
            <w:r w:rsidRPr="000B3FF7">
              <w:rPr>
                <w:rFonts w:asciiTheme="minorHAnsi" w:hAnsiTheme="minorHAnsi" w:cstheme="minorHAnsi"/>
                <w:sz w:val="20"/>
                <w:lang w:eastAsia="zh-CN"/>
              </w:rPr>
              <w:t xml:space="preserve"> Schellekens</w:t>
            </w:r>
          </w:p>
        </w:tc>
        <w:tc>
          <w:tcPr>
            <w:tcW w:w="2164" w:type="dxa"/>
            <w:tcBorders>
              <w:top w:val="single" w:sz="12" w:space="0" w:color="4F81BD"/>
              <w:left w:val="nil"/>
              <w:bottom w:val="single" w:sz="12" w:space="0" w:color="4F81BD"/>
              <w:right w:val="nil"/>
            </w:tcBorders>
            <w:shd w:val="clear" w:color="auto" w:fill="FFFFFF"/>
          </w:tcPr>
          <w:p w:rsidR="002F62EF" w:rsidRPr="000B3FF7" w:rsidRDefault="002F62EF" w:rsidP="00D25EEB">
            <w:pPr>
              <w:pStyle w:val="body"/>
              <w:spacing w:before="60" w:after="60"/>
              <w:jc w:val="both"/>
              <w:rPr>
                <w:rFonts w:asciiTheme="minorHAnsi" w:hAnsiTheme="minorHAnsi" w:cstheme="minorHAnsi"/>
                <w:sz w:val="20"/>
                <w:lang w:eastAsia="zh-CN"/>
              </w:rPr>
            </w:pPr>
            <w:r w:rsidRPr="000B3FF7">
              <w:rPr>
                <w:rFonts w:asciiTheme="minorHAnsi" w:hAnsiTheme="minorHAnsi" w:cstheme="minorHAnsi"/>
                <w:sz w:val="20"/>
                <w:lang w:eastAsia="zh-CN"/>
              </w:rPr>
              <w:t>Client</w:t>
            </w:r>
          </w:p>
        </w:tc>
      </w:tr>
    </w:tbl>
    <w:p w:rsidR="002F62EF" w:rsidRPr="000B3FF7" w:rsidRDefault="002F62EF" w:rsidP="002F62EF">
      <w:pPr>
        <w:jc w:val="both"/>
        <w:rPr>
          <w:rFonts w:asciiTheme="minorHAnsi" w:hAnsiTheme="minorHAnsi" w:cstheme="minorHAnsi"/>
        </w:rPr>
      </w:pPr>
    </w:p>
    <w:p w:rsidR="002F62EF" w:rsidRPr="000B3FF7" w:rsidRDefault="002F62EF" w:rsidP="002F62EF">
      <w:pPr>
        <w:jc w:val="both"/>
        <w:rPr>
          <w:rFonts w:asciiTheme="minorHAnsi" w:hAnsiTheme="minorHAnsi" w:cstheme="minorHAnsi"/>
        </w:rPr>
      </w:pPr>
    </w:p>
    <w:p w:rsidR="002F62EF" w:rsidRPr="000B3FF7" w:rsidRDefault="002F62EF" w:rsidP="002F62EF">
      <w:pPr>
        <w:jc w:val="both"/>
        <w:rPr>
          <w:rFonts w:asciiTheme="minorHAnsi" w:hAnsiTheme="minorHAnsi" w:cstheme="minorHAnsi"/>
          <w:lang w:eastAsia="zh-CN"/>
        </w:rPr>
      </w:pPr>
    </w:p>
    <w:p w:rsidR="002F62EF" w:rsidRPr="000B3FF7" w:rsidRDefault="002F62EF" w:rsidP="002F62EF">
      <w:pPr>
        <w:jc w:val="both"/>
        <w:rPr>
          <w:rFonts w:asciiTheme="minorHAnsi" w:hAnsiTheme="minorHAnsi" w:cstheme="minorHAnsi"/>
          <w:lang w:eastAsia="zh-CN"/>
        </w:rPr>
      </w:pPr>
    </w:p>
    <w:p w:rsidR="002F62EF" w:rsidRPr="000B3FF7" w:rsidRDefault="002F62EF" w:rsidP="002F62EF">
      <w:pPr>
        <w:jc w:val="both"/>
        <w:rPr>
          <w:rFonts w:asciiTheme="minorHAnsi" w:hAnsiTheme="minorHAnsi" w:cstheme="minorHAnsi"/>
          <w:lang w:eastAsia="zh-CN"/>
        </w:rPr>
      </w:pPr>
    </w:p>
    <w:p w:rsidR="002F62EF" w:rsidRPr="000B3FF7" w:rsidRDefault="002F62EF" w:rsidP="002F62EF">
      <w:pPr>
        <w:jc w:val="both"/>
        <w:rPr>
          <w:rFonts w:asciiTheme="minorHAnsi" w:hAnsiTheme="minorHAnsi" w:cstheme="minorHAnsi"/>
          <w:lang w:eastAsia="zh-CN"/>
        </w:rPr>
      </w:pPr>
    </w:p>
    <w:p w:rsidR="002F62EF" w:rsidRPr="000B3FF7" w:rsidRDefault="002F62EF" w:rsidP="002F62EF">
      <w:pPr>
        <w:spacing w:after="360"/>
        <w:jc w:val="both"/>
        <w:rPr>
          <w:rFonts w:asciiTheme="minorHAnsi" w:hAnsiTheme="minorHAnsi" w:cstheme="minorHAnsi"/>
          <w:b/>
          <w:sz w:val="52"/>
          <w:szCs w:val="52"/>
        </w:rPr>
      </w:pPr>
      <w:bookmarkStart w:id="1" w:name="_Toc442704224"/>
      <w:r w:rsidRPr="000B3FF7">
        <w:rPr>
          <w:rFonts w:asciiTheme="minorHAnsi" w:hAnsiTheme="minorHAnsi" w:cstheme="minorHAnsi"/>
          <w:b/>
          <w:sz w:val="52"/>
          <w:szCs w:val="52"/>
        </w:rPr>
        <w:lastRenderedPageBreak/>
        <w:t>Table of Contents</w:t>
      </w:r>
      <w:bookmarkEnd w:id="1"/>
    </w:p>
    <w:p w:rsidR="000B3FF7" w:rsidRPr="000B3FF7" w:rsidRDefault="0039332C">
      <w:pPr>
        <w:pStyle w:val="TOC1"/>
        <w:tabs>
          <w:tab w:val="left" w:pos="461"/>
        </w:tabs>
        <w:rPr>
          <w:rFonts w:asciiTheme="minorHAnsi" w:hAnsiTheme="minorHAnsi" w:cstheme="minorHAnsi"/>
          <w:b w:val="0"/>
          <w:sz w:val="22"/>
          <w:szCs w:val="22"/>
          <w:lang w:eastAsia="zh-CN"/>
        </w:rPr>
      </w:pPr>
      <w:r w:rsidRPr="000B3FF7">
        <w:rPr>
          <w:rFonts w:asciiTheme="minorHAnsi" w:hAnsiTheme="minorHAnsi" w:cstheme="minorHAnsi"/>
        </w:rPr>
        <w:fldChar w:fldCharType="begin"/>
      </w:r>
      <w:r w:rsidR="002F62EF" w:rsidRPr="000B3FF7">
        <w:rPr>
          <w:rFonts w:asciiTheme="minorHAnsi" w:hAnsiTheme="minorHAnsi" w:cstheme="minorHAnsi"/>
        </w:rPr>
        <w:instrText xml:space="preserve"> TOC \o "1-3" \h \z \u </w:instrText>
      </w:r>
      <w:r w:rsidRPr="000B3FF7">
        <w:rPr>
          <w:rFonts w:asciiTheme="minorHAnsi" w:hAnsiTheme="minorHAnsi" w:cstheme="minorHAnsi"/>
        </w:rPr>
        <w:fldChar w:fldCharType="separate"/>
      </w:r>
      <w:hyperlink w:anchor="_Toc271657164" w:history="1">
        <w:r w:rsidR="000B3FF7" w:rsidRPr="000B3FF7">
          <w:rPr>
            <w:rStyle w:val="Hyperlink"/>
            <w:rFonts w:asciiTheme="minorHAnsi" w:hAnsiTheme="minorHAnsi" w:cstheme="minorHAnsi"/>
            <w:lang w:eastAsia="zh-CN"/>
          </w:rPr>
          <w:t>1.</w:t>
        </w:r>
        <w:r w:rsidR="000B3FF7" w:rsidRPr="000B3FF7">
          <w:rPr>
            <w:rFonts w:asciiTheme="minorHAnsi" w:hAnsiTheme="minorHAnsi" w:cstheme="minorHAnsi"/>
            <w:b w:val="0"/>
            <w:sz w:val="22"/>
            <w:szCs w:val="22"/>
            <w:lang w:eastAsia="zh-CN"/>
          </w:rPr>
          <w:tab/>
        </w:r>
        <w:r w:rsidR="000B3FF7" w:rsidRPr="000B3FF7">
          <w:rPr>
            <w:rStyle w:val="Hyperlink"/>
            <w:rFonts w:asciiTheme="minorHAnsi" w:hAnsiTheme="minorHAnsi" w:cstheme="minorHAnsi"/>
            <w:lang w:eastAsia="zh-CN"/>
          </w:rPr>
          <w:t>Introduction</w:t>
        </w:r>
        <w:r w:rsidR="000B3FF7" w:rsidRPr="000B3FF7">
          <w:rPr>
            <w:rFonts w:asciiTheme="minorHAnsi" w:hAnsiTheme="minorHAnsi" w:cstheme="minorHAnsi"/>
            <w:webHidden/>
          </w:rPr>
          <w:tab/>
        </w:r>
        <w:r w:rsidR="000B3FF7" w:rsidRPr="000B3FF7">
          <w:rPr>
            <w:rFonts w:asciiTheme="minorHAnsi" w:hAnsiTheme="minorHAnsi" w:cstheme="minorHAnsi"/>
            <w:webHidden/>
          </w:rPr>
          <w:fldChar w:fldCharType="begin"/>
        </w:r>
        <w:r w:rsidR="000B3FF7" w:rsidRPr="000B3FF7">
          <w:rPr>
            <w:rFonts w:asciiTheme="minorHAnsi" w:hAnsiTheme="minorHAnsi" w:cstheme="minorHAnsi"/>
            <w:webHidden/>
          </w:rPr>
          <w:instrText xml:space="preserve"> PAGEREF _Toc271657164 \h </w:instrText>
        </w:r>
        <w:r w:rsidR="000B3FF7" w:rsidRPr="000B3FF7">
          <w:rPr>
            <w:rFonts w:asciiTheme="minorHAnsi" w:hAnsiTheme="minorHAnsi" w:cstheme="minorHAnsi"/>
            <w:webHidden/>
          </w:rPr>
        </w:r>
        <w:r w:rsidR="000B3FF7" w:rsidRPr="000B3FF7">
          <w:rPr>
            <w:rFonts w:asciiTheme="minorHAnsi" w:hAnsiTheme="minorHAnsi" w:cstheme="minorHAnsi"/>
            <w:webHidden/>
          </w:rPr>
          <w:fldChar w:fldCharType="separate"/>
        </w:r>
        <w:r w:rsidR="000B3FF7" w:rsidRPr="000B3FF7">
          <w:rPr>
            <w:rFonts w:asciiTheme="minorHAnsi" w:hAnsiTheme="minorHAnsi" w:cstheme="minorHAnsi"/>
            <w:webHidden/>
          </w:rPr>
          <w:t>1</w:t>
        </w:r>
        <w:r w:rsidR="000B3FF7" w:rsidRPr="000B3FF7">
          <w:rPr>
            <w:rFonts w:asciiTheme="minorHAnsi" w:hAnsiTheme="minorHAnsi" w:cstheme="minorHAnsi"/>
            <w:webHidden/>
          </w:rPr>
          <w:fldChar w:fldCharType="end"/>
        </w:r>
      </w:hyperlink>
    </w:p>
    <w:p w:rsidR="000B3FF7" w:rsidRPr="000B3FF7" w:rsidRDefault="000B3FF7">
      <w:pPr>
        <w:pStyle w:val="TOC2"/>
        <w:rPr>
          <w:rFonts w:asciiTheme="minorHAnsi" w:hAnsiTheme="minorHAnsi" w:cstheme="minorHAnsi"/>
          <w:noProof/>
          <w:sz w:val="22"/>
          <w:szCs w:val="22"/>
          <w:lang w:eastAsia="zh-CN"/>
        </w:rPr>
      </w:pPr>
      <w:hyperlink w:anchor="_Toc271657165" w:history="1">
        <w:r w:rsidRPr="000B3FF7">
          <w:rPr>
            <w:rStyle w:val="Hyperlink"/>
            <w:rFonts w:asciiTheme="minorHAnsi" w:hAnsiTheme="minorHAnsi" w:cstheme="minorHAnsi"/>
            <w:noProof/>
            <w:snapToGrid w:val="0"/>
            <w:w w:val="0"/>
            <w:lang w:eastAsia="zh-CN"/>
          </w:rPr>
          <w:t>1.1</w:t>
        </w:r>
        <w:r w:rsidRPr="000B3FF7">
          <w:rPr>
            <w:rFonts w:asciiTheme="minorHAnsi" w:hAnsiTheme="minorHAnsi" w:cstheme="minorHAnsi"/>
            <w:noProof/>
            <w:sz w:val="22"/>
            <w:szCs w:val="22"/>
            <w:lang w:eastAsia="zh-CN"/>
          </w:rPr>
          <w:tab/>
        </w:r>
        <w:r w:rsidRPr="000B3FF7">
          <w:rPr>
            <w:rStyle w:val="Hyperlink"/>
            <w:rFonts w:asciiTheme="minorHAnsi" w:hAnsiTheme="minorHAnsi" w:cstheme="minorHAnsi"/>
            <w:noProof/>
            <w:lang w:eastAsia="zh-CN"/>
          </w:rPr>
          <w:t>Purpose</w:t>
        </w:r>
        <w:r w:rsidRPr="000B3FF7">
          <w:rPr>
            <w:rFonts w:asciiTheme="minorHAnsi" w:hAnsiTheme="minorHAnsi" w:cstheme="minorHAnsi"/>
            <w:noProof/>
            <w:webHidden/>
          </w:rPr>
          <w:tab/>
        </w:r>
        <w:r w:rsidRPr="000B3FF7">
          <w:rPr>
            <w:rFonts w:asciiTheme="minorHAnsi" w:hAnsiTheme="minorHAnsi" w:cstheme="minorHAnsi"/>
            <w:noProof/>
            <w:webHidden/>
          </w:rPr>
          <w:fldChar w:fldCharType="begin"/>
        </w:r>
        <w:r w:rsidRPr="000B3FF7">
          <w:rPr>
            <w:rFonts w:asciiTheme="minorHAnsi" w:hAnsiTheme="minorHAnsi" w:cstheme="minorHAnsi"/>
            <w:noProof/>
            <w:webHidden/>
          </w:rPr>
          <w:instrText xml:space="preserve"> PAGEREF _Toc271657165 \h </w:instrText>
        </w:r>
        <w:r w:rsidRPr="000B3FF7">
          <w:rPr>
            <w:rFonts w:asciiTheme="minorHAnsi" w:hAnsiTheme="minorHAnsi" w:cstheme="minorHAnsi"/>
            <w:noProof/>
            <w:webHidden/>
          </w:rPr>
        </w:r>
        <w:r w:rsidRPr="000B3FF7">
          <w:rPr>
            <w:rFonts w:asciiTheme="minorHAnsi" w:hAnsiTheme="minorHAnsi" w:cstheme="minorHAnsi"/>
            <w:noProof/>
            <w:webHidden/>
          </w:rPr>
          <w:fldChar w:fldCharType="separate"/>
        </w:r>
        <w:r w:rsidRPr="000B3FF7">
          <w:rPr>
            <w:rFonts w:asciiTheme="minorHAnsi" w:hAnsiTheme="minorHAnsi" w:cstheme="minorHAnsi"/>
            <w:noProof/>
            <w:webHidden/>
          </w:rPr>
          <w:t>1</w:t>
        </w:r>
        <w:r w:rsidRPr="000B3FF7">
          <w:rPr>
            <w:rFonts w:asciiTheme="minorHAnsi" w:hAnsiTheme="minorHAnsi" w:cstheme="minorHAnsi"/>
            <w:noProof/>
            <w:webHidden/>
          </w:rPr>
          <w:fldChar w:fldCharType="end"/>
        </w:r>
      </w:hyperlink>
    </w:p>
    <w:p w:rsidR="000B3FF7" w:rsidRPr="000B3FF7" w:rsidRDefault="000B3FF7">
      <w:pPr>
        <w:pStyle w:val="TOC2"/>
        <w:rPr>
          <w:rFonts w:asciiTheme="minorHAnsi" w:hAnsiTheme="minorHAnsi" w:cstheme="minorHAnsi"/>
          <w:noProof/>
          <w:sz w:val="22"/>
          <w:szCs w:val="22"/>
          <w:lang w:eastAsia="zh-CN"/>
        </w:rPr>
      </w:pPr>
      <w:hyperlink w:anchor="_Toc271657166" w:history="1">
        <w:r w:rsidRPr="000B3FF7">
          <w:rPr>
            <w:rStyle w:val="Hyperlink"/>
            <w:rFonts w:asciiTheme="minorHAnsi" w:hAnsiTheme="minorHAnsi" w:cstheme="minorHAnsi"/>
            <w:noProof/>
            <w:snapToGrid w:val="0"/>
            <w:w w:val="0"/>
            <w:lang w:eastAsia="zh-CN"/>
          </w:rPr>
          <w:t>1.2</w:t>
        </w:r>
        <w:r w:rsidRPr="000B3FF7">
          <w:rPr>
            <w:rFonts w:asciiTheme="minorHAnsi" w:hAnsiTheme="minorHAnsi" w:cstheme="minorHAnsi"/>
            <w:noProof/>
            <w:sz w:val="22"/>
            <w:szCs w:val="22"/>
            <w:lang w:eastAsia="zh-CN"/>
          </w:rPr>
          <w:tab/>
        </w:r>
        <w:r w:rsidRPr="000B3FF7">
          <w:rPr>
            <w:rStyle w:val="Hyperlink"/>
            <w:rFonts w:asciiTheme="minorHAnsi" w:hAnsiTheme="minorHAnsi" w:cstheme="minorHAnsi"/>
            <w:noProof/>
            <w:lang w:eastAsia="zh-CN"/>
          </w:rPr>
          <w:t xml:space="preserve">Assignment: </w:t>
        </w:r>
        <w:r w:rsidRPr="000B3FF7">
          <w:rPr>
            <w:rStyle w:val="Hyperlink"/>
            <w:rFonts w:asciiTheme="minorHAnsi" w:hAnsiTheme="minorHAnsi" w:cstheme="minorHAnsi"/>
            <w:noProof/>
            <w:lang w:val="en-GB"/>
          </w:rPr>
          <w:t>Parcel handling simulation</w:t>
        </w:r>
        <w:r w:rsidRPr="000B3FF7">
          <w:rPr>
            <w:rFonts w:asciiTheme="minorHAnsi" w:hAnsiTheme="minorHAnsi" w:cstheme="minorHAnsi"/>
            <w:noProof/>
            <w:webHidden/>
          </w:rPr>
          <w:tab/>
        </w:r>
        <w:r w:rsidRPr="000B3FF7">
          <w:rPr>
            <w:rFonts w:asciiTheme="minorHAnsi" w:hAnsiTheme="minorHAnsi" w:cstheme="minorHAnsi"/>
            <w:noProof/>
            <w:webHidden/>
          </w:rPr>
          <w:fldChar w:fldCharType="begin"/>
        </w:r>
        <w:r w:rsidRPr="000B3FF7">
          <w:rPr>
            <w:rFonts w:asciiTheme="minorHAnsi" w:hAnsiTheme="minorHAnsi" w:cstheme="minorHAnsi"/>
            <w:noProof/>
            <w:webHidden/>
          </w:rPr>
          <w:instrText xml:space="preserve"> PAGEREF _Toc271657166 \h </w:instrText>
        </w:r>
        <w:r w:rsidRPr="000B3FF7">
          <w:rPr>
            <w:rFonts w:asciiTheme="minorHAnsi" w:hAnsiTheme="minorHAnsi" w:cstheme="minorHAnsi"/>
            <w:noProof/>
            <w:webHidden/>
          </w:rPr>
        </w:r>
        <w:r w:rsidRPr="000B3FF7">
          <w:rPr>
            <w:rFonts w:asciiTheme="minorHAnsi" w:hAnsiTheme="minorHAnsi" w:cstheme="minorHAnsi"/>
            <w:noProof/>
            <w:webHidden/>
          </w:rPr>
          <w:fldChar w:fldCharType="separate"/>
        </w:r>
        <w:r w:rsidRPr="000B3FF7">
          <w:rPr>
            <w:rFonts w:asciiTheme="minorHAnsi" w:hAnsiTheme="minorHAnsi" w:cstheme="minorHAnsi"/>
            <w:noProof/>
            <w:webHidden/>
          </w:rPr>
          <w:t>1</w:t>
        </w:r>
        <w:r w:rsidRPr="000B3FF7">
          <w:rPr>
            <w:rFonts w:asciiTheme="minorHAnsi" w:hAnsiTheme="minorHAnsi" w:cstheme="minorHAnsi"/>
            <w:noProof/>
            <w:webHidden/>
          </w:rPr>
          <w:fldChar w:fldCharType="end"/>
        </w:r>
      </w:hyperlink>
    </w:p>
    <w:p w:rsidR="000B3FF7" w:rsidRPr="000B3FF7" w:rsidRDefault="000B3FF7">
      <w:pPr>
        <w:pStyle w:val="TOC2"/>
        <w:rPr>
          <w:rFonts w:asciiTheme="minorHAnsi" w:hAnsiTheme="minorHAnsi" w:cstheme="minorHAnsi"/>
          <w:noProof/>
          <w:sz w:val="22"/>
          <w:szCs w:val="22"/>
          <w:lang w:eastAsia="zh-CN"/>
        </w:rPr>
      </w:pPr>
      <w:hyperlink w:anchor="_Toc271657167" w:history="1">
        <w:r w:rsidRPr="000B3FF7">
          <w:rPr>
            <w:rStyle w:val="Hyperlink"/>
            <w:rFonts w:asciiTheme="minorHAnsi" w:hAnsiTheme="minorHAnsi" w:cstheme="minorHAnsi"/>
            <w:noProof/>
            <w:snapToGrid w:val="0"/>
            <w:w w:val="0"/>
          </w:rPr>
          <w:t>1.3</w:t>
        </w:r>
        <w:r w:rsidRPr="000B3FF7">
          <w:rPr>
            <w:rFonts w:asciiTheme="minorHAnsi" w:hAnsiTheme="minorHAnsi" w:cstheme="minorHAnsi"/>
            <w:noProof/>
            <w:sz w:val="22"/>
            <w:szCs w:val="22"/>
            <w:lang w:eastAsia="zh-CN"/>
          </w:rPr>
          <w:tab/>
        </w:r>
        <w:r w:rsidRPr="000B3FF7">
          <w:rPr>
            <w:rStyle w:val="Hyperlink"/>
            <w:rFonts w:asciiTheme="minorHAnsi" w:hAnsiTheme="minorHAnsi" w:cstheme="minorHAnsi"/>
            <w:noProof/>
          </w:rPr>
          <w:t>Users</w:t>
        </w:r>
        <w:r w:rsidRPr="000B3FF7">
          <w:rPr>
            <w:rFonts w:asciiTheme="minorHAnsi" w:hAnsiTheme="minorHAnsi" w:cstheme="minorHAnsi"/>
            <w:noProof/>
            <w:webHidden/>
          </w:rPr>
          <w:tab/>
        </w:r>
        <w:r w:rsidRPr="000B3FF7">
          <w:rPr>
            <w:rFonts w:asciiTheme="minorHAnsi" w:hAnsiTheme="minorHAnsi" w:cstheme="minorHAnsi"/>
            <w:noProof/>
            <w:webHidden/>
          </w:rPr>
          <w:fldChar w:fldCharType="begin"/>
        </w:r>
        <w:r w:rsidRPr="000B3FF7">
          <w:rPr>
            <w:rFonts w:asciiTheme="minorHAnsi" w:hAnsiTheme="minorHAnsi" w:cstheme="minorHAnsi"/>
            <w:noProof/>
            <w:webHidden/>
          </w:rPr>
          <w:instrText xml:space="preserve"> PAGEREF _Toc271657167 \h </w:instrText>
        </w:r>
        <w:r w:rsidRPr="000B3FF7">
          <w:rPr>
            <w:rFonts w:asciiTheme="minorHAnsi" w:hAnsiTheme="minorHAnsi" w:cstheme="minorHAnsi"/>
            <w:noProof/>
            <w:webHidden/>
          </w:rPr>
        </w:r>
        <w:r w:rsidRPr="000B3FF7">
          <w:rPr>
            <w:rFonts w:asciiTheme="minorHAnsi" w:hAnsiTheme="minorHAnsi" w:cstheme="minorHAnsi"/>
            <w:noProof/>
            <w:webHidden/>
          </w:rPr>
          <w:fldChar w:fldCharType="separate"/>
        </w:r>
        <w:r w:rsidRPr="000B3FF7">
          <w:rPr>
            <w:rFonts w:asciiTheme="minorHAnsi" w:hAnsiTheme="minorHAnsi" w:cstheme="minorHAnsi"/>
            <w:noProof/>
            <w:webHidden/>
          </w:rPr>
          <w:t>1</w:t>
        </w:r>
        <w:r w:rsidRPr="000B3FF7">
          <w:rPr>
            <w:rFonts w:asciiTheme="minorHAnsi" w:hAnsiTheme="minorHAnsi" w:cstheme="minorHAnsi"/>
            <w:noProof/>
            <w:webHidden/>
          </w:rPr>
          <w:fldChar w:fldCharType="end"/>
        </w:r>
      </w:hyperlink>
    </w:p>
    <w:p w:rsidR="000B3FF7" w:rsidRPr="000B3FF7" w:rsidRDefault="000B3FF7">
      <w:pPr>
        <w:pStyle w:val="TOC2"/>
        <w:rPr>
          <w:rFonts w:asciiTheme="minorHAnsi" w:hAnsiTheme="minorHAnsi" w:cstheme="minorHAnsi"/>
          <w:noProof/>
          <w:sz w:val="22"/>
          <w:szCs w:val="22"/>
          <w:lang w:eastAsia="zh-CN"/>
        </w:rPr>
      </w:pPr>
      <w:hyperlink w:anchor="_Toc271657168" w:history="1">
        <w:r w:rsidRPr="000B3FF7">
          <w:rPr>
            <w:rStyle w:val="Hyperlink"/>
            <w:rFonts w:asciiTheme="minorHAnsi" w:hAnsiTheme="minorHAnsi" w:cstheme="minorHAnsi"/>
            <w:noProof/>
            <w:snapToGrid w:val="0"/>
            <w:w w:val="0"/>
            <w:lang w:eastAsia="zh-CN"/>
          </w:rPr>
          <w:t>1.4</w:t>
        </w:r>
        <w:r w:rsidRPr="000B3FF7">
          <w:rPr>
            <w:rFonts w:asciiTheme="minorHAnsi" w:hAnsiTheme="minorHAnsi" w:cstheme="minorHAnsi"/>
            <w:noProof/>
            <w:sz w:val="22"/>
            <w:szCs w:val="22"/>
            <w:lang w:eastAsia="zh-CN"/>
          </w:rPr>
          <w:tab/>
        </w:r>
        <w:r w:rsidRPr="000B3FF7">
          <w:rPr>
            <w:rStyle w:val="Hyperlink"/>
            <w:rFonts w:asciiTheme="minorHAnsi" w:hAnsiTheme="minorHAnsi" w:cstheme="minorHAnsi"/>
            <w:noProof/>
            <w:lang w:eastAsia="zh-CN"/>
          </w:rPr>
          <w:t>Cyclic Development of Application</w:t>
        </w:r>
        <w:r w:rsidRPr="000B3FF7">
          <w:rPr>
            <w:rFonts w:asciiTheme="minorHAnsi" w:hAnsiTheme="minorHAnsi" w:cstheme="minorHAnsi"/>
            <w:noProof/>
            <w:webHidden/>
          </w:rPr>
          <w:tab/>
        </w:r>
        <w:r w:rsidRPr="000B3FF7">
          <w:rPr>
            <w:rFonts w:asciiTheme="minorHAnsi" w:hAnsiTheme="minorHAnsi" w:cstheme="minorHAnsi"/>
            <w:noProof/>
            <w:webHidden/>
          </w:rPr>
          <w:fldChar w:fldCharType="begin"/>
        </w:r>
        <w:r w:rsidRPr="000B3FF7">
          <w:rPr>
            <w:rFonts w:asciiTheme="minorHAnsi" w:hAnsiTheme="minorHAnsi" w:cstheme="minorHAnsi"/>
            <w:noProof/>
            <w:webHidden/>
          </w:rPr>
          <w:instrText xml:space="preserve"> PAGEREF _Toc271657168 \h </w:instrText>
        </w:r>
        <w:r w:rsidRPr="000B3FF7">
          <w:rPr>
            <w:rFonts w:asciiTheme="minorHAnsi" w:hAnsiTheme="minorHAnsi" w:cstheme="minorHAnsi"/>
            <w:noProof/>
            <w:webHidden/>
          </w:rPr>
        </w:r>
        <w:r w:rsidRPr="000B3FF7">
          <w:rPr>
            <w:rFonts w:asciiTheme="minorHAnsi" w:hAnsiTheme="minorHAnsi" w:cstheme="minorHAnsi"/>
            <w:noProof/>
            <w:webHidden/>
          </w:rPr>
          <w:fldChar w:fldCharType="separate"/>
        </w:r>
        <w:r w:rsidRPr="000B3FF7">
          <w:rPr>
            <w:rFonts w:asciiTheme="minorHAnsi" w:hAnsiTheme="minorHAnsi" w:cstheme="minorHAnsi"/>
            <w:noProof/>
            <w:webHidden/>
          </w:rPr>
          <w:t>1</w:t>
        </w:r>
        <w:r w:rsidRPr="000B3FF7">
          <w:rPr>
            <w:rFonts w:asciiTheme="minorHAnsi" w:hAnsiTheme="minorHAnsi" w:cstheme="minorHAnsi"/>
            <w:noProof/>
            <w:webHidden/>
          </w:rPr>
          <w:fldChar w:fldCharType="end"/>
        </w:r>
      </w:hyperlink>
    </w:p>
    <w:p w:rsidR="000B3FF7" w:rsidRPr="000B3FF7" w:rsidRDefault="000B3FF7">
      <w:pPr>
        <w:pStyle w:val="TOC2"/>
        <w:rPr>
          <w:rFonts w:asciiTheme="minorHAnsi" w:hAnsiTheme="minorHAnsi" w:cstheme="minorHAnsi"/>
          <w:noProof/>
          <w:sz w:val="22"/>
          <w:szCs w:val="22"/>
          <w:lang w:eastAsia="zh-CN"/>
        </w:rPr>
      </w:pPr>
      <w:hyperlink w:anchor="_Toc271657169" w:history="1">
        <w:r w:rsidRPr="000B3FF7">
          <w:rPr>
            <w:rStyle w:val="Hyperlink"/>
            <w:rFonts w:asciiTheme="minorHAnsi" w:hAnsiTheme="minorHAnsi" w:cstheme="minorHAnsi"/>
            <w:noProof/>
            <w:snapToGrid w:val="0"/>
            <w:w w:val="0"/>
            <w:lang w:eastAsia="zh-CN"/>
          </w:rPr>
          <w:t>1.5</w:t>
        </w:r>
        <w:r w:rsidRPr="000B3FF7">
          <w:rPr>
            <w:rFonts w:asciiTheme="minorHAnsi" w:hAnsiTheme="minorHAnsi" w:cstheme="minorHAnsi"/>
            <w:noProof/>
            <w:sz w:val="22"/>
            <w:szCs w:val="22"/>
            <w:lang w:eastAsia="zh-CN"/>
          </w:rPr>
          <w:tab/>
        </w:r>
        <w:r w:rsidRPr="000B3FF7">
          <w:rPr>
            <w:rStyle w:val="Hyperlink"/>
            <w:rFonts w:asciiTheme="minorHAnsi" w:hAnsiTheme="minorHAnsi" w:cstheme="minorHAnsi"/>
            <w:noProof/>
            <w:lang w:eastAsia="zh-CN"/>
          </w:rPr>
          <w:t>Components</w:t>
        </w:r>
        <w:r w:rsidRPr="000B3FF7">
          <w:rPr>
            <w:rFonts w:asciiTheme="minorHAnsi" w:hAnsiTheme="minorHAnsi" w:cstheme="minorHAnsi"/>
            <w:noProof/>
            <w:webHidden/>
          </w:rPr>
          <w:tab/>
        </w:r>
        <w:r w:rsidRPr="000B3FF7">
          <w:rPr>
            <w:rFonts w:asciiTheme="minorHAnsi" w:hAnsiTheme="minorHAnsi" w:cstheme="minorHAnsi"/>
            <w:noProof/>
            <w:webHidden/>
          </w:rPr>
          <w:fldChar w:fldCharType="begin"/>
        </w:r>
        <w:r w:rsidRPr="000B3FF7">
          <w:rPr>
            <w:rFonts w:asciiTheme="minorHAnsi" w:hAnsiTheme="minorHAnsi" w:cstheme="minorHAnsi"/>
            <w:noProof/>
            <w:webHidden/>
          </w:rPr>
          <w:instrText xml:space="preserve"> PAGEREF _Toc271657169 \h </w:instrText>
        </w:r>
        <w:r w:rsidRPr="000B3FF7">
          <w:rPr>
            <w:rFonts w:asciiTheme="minorHAnsi" w:hAnsiTheme="minorHAnsi" w:cstheme="minorHAnsi"/>
            <w:noProof/>
            <w:webHidden/>
          </w:rPr>
        </w:r>
        <w:r w:rsidRPr="000B3FF7">
          <w:rPr>
            <w:rFonts w:asciiTheme="minorHAnsi" w:hAnsiTheme="minorHAnsi" w:cstheme="minorHAnsi"/>
            <w:noProof/>
            <w:webHidden/>
          </w:rPr>
          <w:fldChar w:fldCharType="separate"/>
        </w:r>
        <w:r w:rsidRPr="000B3FF7">
          <w:rPr>
            <w:rFonts w:asciiTheme="minorHAnsi" w:hAnsiTheme="minorHAnsi" w:cstheme="minorHAnsi"/>
            <w:noProof/>
            <w:webHidden/>
          </w:rPr>
          <w:t>2</w:t>
        </w:r>
        <w:r w:rsidRPr="000B3FF7">
          <w:rPr>
            <w:rFonts w:asciiTheme="minorHAnsi" w:hAnsiTheme="minorHAnsi" w:cstheme="minorHAnsi"/>
            <w:noProof/>
            <w:webHidden/>
          </w:rPr>
          <w:fldChar w:fldCharType="end"/>
        </w:r>
      </w:hyperlink>
    </w:p>
    <w:p w:rsidR="000B3FF7" w:rsidRPr="000B3FF7" w:rsidRDefault="000B3FF7">
      <w:pPr>
        <w:pStyle w:val="TOC2"/>
        <w:rPr>
          <w:rFonts w:asciiTheme="minorHAnsi" w:hAnsiTheme="minorHAnsi" w:cstheme="minorHAnsi"/>
          <w:noProof/>
          <w:sz w:val="22"/>
          <w:szCs w:val="22"/>
          <w:lang w:eastAsia="zh-CN"/>
        </w:rPr>
      </w:pPr>
      <w:hyperlink w:anchor="_Toc271657170" w:history="1">
        <w:r w:rsidRPr="000B3FF7">
          <w:rPr>
            <w:rStyle w:val="Hyperlink"/>
            <w:rFonts w:asciiTheme="minorHAnsi" w:hAnsiTheme="minorHAnsi" w:cstheme="minorHAnsi"/>
            <w:noProof/>
            <w:snapToGrid w:val="0"/>
            <w:w w:val="0"/>
            <w:lang w:eastAsia="zh-CN"/>
          </w:rPr>
          <w:t>1.6</w:t>
        </w:r>
        <w:r w:rsidRPr="000B3FF7">
          <w:rPr>
            <w:rFonts w:asciiTheme="minorHAnsi" w:hAnsiTheme="minorHAnsi" w:cstheme="minorHAnsi"/>
            <w:noProof/>
            <w:sz w:val="22"/>
            <w:szCs w:val="22"/>
            <w:lang w:eastAsia="zh-CN"/>
          </w:rPr>
          <w:tab/>
        </w:r>
        <w:r w:rsidRPr="000B3FF7">
          <w:rPr>
            <w:rStyle w:val="Hyperlink"/>
            <w:rFonts w:asciiTheme="minorHAnsi" w:hAnsiTheme="minorHAnsi" w:cstheme="minorHAnsi"/>
            <w:noProof/>
            <w:lang w:eastAsia="zh-CN"/>
          </w:rPr>
          <w:t>Non Functional Requirements</w:t>
        </w:r>
        <w:r w:rsidRPr="000B3FF7">
          <w:rPr>
            <w:rFonts w:asciiTheme="minorHAnsi" w:hAnsiTheme="minorHAnsi" w:cstheme="minorHAnsi"/>
            <w:noProof/>
            <w:webHidden/>
          </w:rPr>
          <w:tab/>
        </w:r>
        <w:r w:rsidRPr="000B3FF7">
          <w:rPr>
            <w:rFonts w:asciiTheme="minorHAnsi" w:hAnsiTheme="minorHAnsi" w:cstheme="minorHAnsi"/>
            <w:noProof/>
            <w:webHidden/>
          </w:rPr>
          <w:fldChar w:fldCharType="begin"/>
        </w:r>
        <w:r w:rsidRPr="000B3FF7">
          <w:rPr>
            <w:rFonts w:asciiTheme="minorHAnsi" w:hAnsiTheme="minorHAnsi" w:cstheme="minorHAnsi"/>
            <w:noProof/>
            <w:webHidden/>
          </w:rPr>
          <w:instrText xml:space="preserve"> PAGEREF _Toc271657170 \h </w:instrText>
        </w:r>
        <w:r w:rsidRPr="000B3FF7">
          <w:rPr>
            <w:rFonts w:asciiTheme="minorHAnsi" w:hAnsiTheme="minorHAnsi" w:cstheme="minorHAnsi"/>
            <w:noProof/>
            <w:webHidden/>
          </w:rPr>
        </w:r>
        <w:r w:rsidRPr="000B3FF7">
          <w:rPr>
            <w:rFonts w:asciiTheme="minorHAnsi" w:hAnsiTheme="minorHAnsi" w:cstheme="minorHAnsi"/>
            <w:noProof/>
            <w:webHidden/>
          </w:rPr>
          <w:fldChar w:fldCharType="separate"/>
        </w:r>
        <w:r w:rsidRPr="000B3FF7">
          <w:rPr>
            <w:rFonts w:asciiTheme="minorHAnsi" w:hAnsiTheme="minorHAnsi" w:cstheme="minorHAnsi"/>
            <w:noProof/>
            <w:webHidden/>
          </w:rPr>
          <w:t>3</w:t>
        </w:r>
        <w:r w:rsidRPr="000B3FF7">
          <w:rPr>
            <w:rFonts w:asciiTheme="minorHAnsi" w:hAnsiTheme="minorHAnsi" w:cstheme="minorHAnsi"/>
            <w:noProof/>
            <w:webHidden/>
          </w:rPr>
          <w:fldChar w:fldCharType="end"/>
        </w:r>
      </w:hyperlink>
    </w:p>
    <w:p w:rsidR="000B3FF7" w:rsidRPr="000B3FF7" w:rsidRDefault="000B3FF7">
      <w:pPr>
        <w:pStyle w:val="TOC1"/>
        <w:tabs>
          <w:tab w:val="left" w:pos="461"/>
        </w:tabs>
        <w:rPr>
          <w:rFonts w:asciiTheme="minorHAnsi" w:hAnsiTheme="minorHAnsi" w:cstheme="minorHAnsi"/>
          <w:b w:val="0"/>
          <w:sz w:val="22"/>
          <w:szCs w:val="22"/>
          <w:lang w:eastAsia="zh-CN"/>
        </w:rPr>
      </w:pPr>
      <w:hyperlink w:anchor="_Toc271657171" w:history="1">
        <w:r w:rsidRPr="000B3FF7">
          <w:rPr>
            <w:rStyle w:val="Hyperlink"/>
            <w:rFonts w:asciiTheme="minorHAnsi" w:hAnsiTheme="minorHAnsi" w:cstheme="minorHAnsi"/>
            <w:lang w:eastAsia="zh-CN"/>
          </w:rPr>
          <w:t>2.</w:t>
        </w:r>
        <w:r w:rsidRPr="000B3FF7">
          <w:rPr>
            <w:rFonts w:asciiTheme="minorHAnsi" w:hAnsiTheme="minorHAnsi" w:cstheme="minorHAnsi"/>
            <w:b w:val="0"/>
            <w:sz w:val="22"/>
            <w:szCs w:val="22"/>
            <w:lang w:eastAsia="zh-CN"/>
          </w:rPr>
          <w:tab/>
        </w:r>
        <w:r w:rsidRPr="000B3FF7">
          <w:rPr>
            <w:rStyle w:val="Hyperlink"/>
            <w:rFonts w:asciiTheme="minorHAnsi" w:hAnsiTheme="minorHAnsi" w:cstheme="minorHAnsi"/>
            <w:lang w:eastAsia="zh-CN"/>
          </w:rPr>
          <w:t>Use Cases</w:t>
        </w:r>
        <w:r w:rsidRPr="000B3FF7">
          <w:rPr>
            <w:rFonts w:asciiTheme="minorHAnsi" w:hAnsiTheme="minorHAnsi" w:cstheme="minorHAnsi"/>
            <w:webHidden/>
          </w:rPr>
          <w:tab/>
        </w:r>
        <w:r w:rsidRPr="000B3FF7">
          <w:rPr>
            <w:rFonts w:asciiTheme="minorHAnsi" w:hAnsiTheme="minorHAnsi" w:cstheme="minorHAnsi"/>
            <w:webHidden/>
          </w:rPr>
          <w:fldChar w:fldCharType="begin"/>
        </w:r>
        <w:r w:rsidRPr="000B3FF7">
          <w:rPr>
            <w:rFonts w:asciiTheme="minorHAnsi" w:hAnsiTheme="minorHAnsi" w:cstheme="minorHAnsi"/>
            <w:webHidden/>
          </w:rPr>
          <w:instrText xml:space="preserve"> PAGEREF _Toc271657171 \h </w:instrText>
        </w:r>
        <w:r w:rsidRPr="000B3FF7">
          <w:rPr>
            <w:rFonts w:asciiTheme="minorHAnsi" w:hAnsiTheme="minorHAnsi" w:cstheme="minorHAnsi"/>
            <w:webHidden/>
          </w:rPr>
        </w:r>
        <w:r w:rsidRPr="000B3FF7">
          <w:rPr>
            <w:rFonts w:asciiTheme="minorHAnsi" w:hAnsiTheme="minorHAnsi" w:cstheme="minorHAnsi"/>
            <w:webHidden/>
          </w:rPr>
          <w:fldChar w:fldCharType="separate"/>
        </w:r>
        <w:r w:rsidRPr="000B3FF7">
          <w:rPr>
            <w:rFonts w:asciiTheme="minorHAnsi" w:hAnsiTheme="minorHAnsi" w:cstheme="minorHAnsi"/>
            <w:webHidden/>
          </w:rPr>
          <w:t>4</w:t>
        </w:r>
        <w:r w:rsidRPr="000B3FF7">
          <w:rPr>
            <w:rFonts w:asciiTheme="minorHAnsi" w:hAnsiTheme="minorHAnsi" w:cstheme="minorHAnsi"/>
            <w:webHidden/>
          </w:rPr>
          <w:fldChar w:fldCharType="end"/>
        </w:r>
      </w:hyperlink>
    </w:p>
    <w:p w:rsidR="000B3FF7" w:rsidRPr="000B3FF7" w:rsidRDefault="000B3FF7">
      <w:pPr>
        <w:pStyle w:val="TOC1"/>
        <w:tabs>
          <w:tab w:val="left" w:pos="461"/>
        </w:tabs>
        <w:rPr>
          <w:rFonts w:asciiTheme="minorHAnsi" w:hAnsiTheme="minorHAnsi" w:cstheme="minorHAnsi"/>
          <w:b w:val="0"/>
          <w:sz w:val="22"/>
          <w:szCs w:val="22"/>
          <w:lang w:eastAsia="zh-CN"/>
        </w:rPr>
      </w:pPr>
      <w:hyperlink w:anchor="_Toc271657172" w:history="1">
        <w:r w:rsidRPr="000B3FF7">
          <w:rPr>
            <w:rStyle w:val="Hyperlink"/>
            <w:rFonts w:asciiTheme="minorHAnsi" w:hAnsiTheme="minorHAnsi" w:cstheme="minorHAnsi"/>
            <w:lang w:eastAsia="zh-CN"/>
          </w:rPr>
          <w:t>3.</w:t>
        </w:r>
        <w:r w:rsidRPr="000B3FF7">
          <w:rPr>
            <w:rFonts w:asciiTheme="minorHAnsi" w:hAnsiTheme="minorHAnsi" w:cstheme="minorHAnsi"/>
            <w:b w:val="0"/>
            <w:sz w:val="22"/>
            <w:szCs w:val="22"/>
            <w:lang w:eastAsia="zh-CN"/>
          </w:rPr>
          <w:tab/>
        </w:r>
        <w:r w:rsidRPr="000B3FF7">
          <w:rPr>
            <w:rStyle w:val="Hyperlink"/>
            <w:rFonts w:asciiTheme="minorHAnsi" w:hAnsiTheme="minorHAnsi" w:cstheme="minorHAnsi"/>
            <w:lang w:eastAsia="zh-CN"/>
          </w:rPr>
          <w:t>User Interface</w:t>
        </w:r>
        <w:r w:rsidRPr="000B3FF7">
          <w:rPr>
            <w:rFonts w:asciiTheme="minorHAnsi" w:hAnsiTheme="minorHAnsi" w:cstheme="minorHAnsi"/>
            <w:webHidden/>
          </w:rPr>
          <w:tab/>
        </w:r>
        <w:r w:rsidRPr="000B3FF7">
          <w:rPr>
            <w:rFonts w:asciiTheme="minorHAnsi" w:hAnsiTheme="minorHAnsi" w:cstheme="minorHAnsi"/>
            <w:webHidden/>
          </w:rPr>
          <w:fldChar w:fldCharType="begin"/>
        </w:r>
        <w:r w:rsidRPr="000B3FF7">
          <w:rPr>
            <w:rFonts w:asciiTheme="minorHAnsi" w:hAnsiTheme="minorHAnsi" w:cstheme="minorHAnsi"/>
            <w:webHidden/>
          </w:rPr>
          <w:instrText xml:space="preserve"> PAGEREF _Toc271657172 \h </w:instrText>
        </w:r>
        <w:r w:rsidRPr="000B3FF7">
          <w:rPr>
            <w:rFonts w:asciiTheme="minorHAnsi" w:hAnsiTheme="minorHAnsi" w:cstheme="minorHAnsi"/>
            <w:webHidden/>
          </w:rPr>
        </w:r>
        <w:r w:rsidRPr="000B3FF7">
          <w:rPr>
            <w:rFonts w:asciiTheme="minorHAnsi" w:hAnsiTheme="minorHAnsi" w:cstheme="minorHAnsi"/>
            <w:webHidden/>
          </w:rPr>
          <w:fldChar w:fldCharType="separate"/>
        </w:r>
        <w:r w:rsidRPr="000B3FF7">
          <w:rPr>
            <w:rFonts w:asciiTheme="minorHAnsi" w:hAnsiTheme="minorHAnsi" w:cstheme="minorHAnsi"/>
            <w:webHidden/>
          </w:rPr>
          <w:t>12</w:t>
        </w:r>
        <w:r w:rsidRPr="000B3FF7">
          <w:rPr>
            <w:rFonts w:asciiTheme="minorHAnsi" w:hAnsiTheme="minorHAnsi" w:cstheme="minorHAnsi"/>
            <w:webHidden/>
          </w:rPr>
          <w:fldChar w:fldCharType="end"/>
        </w:r>
      </w:hyperlink>
    </w:p>
    <w:p w:rsidR="000B3FF7" w:rsidRPr="000B3FF7" w:rsidRDefault="000B3FF7">
      <w:pPr>
        <w:pStyle w:val="TOC2"/>
        <w:rPr>
          <w:rFonts w:asciiTheme="minorHAnsi" w:hAnsiTheme="minorHAnsi" w:cstheme="minorHAnsi"/>
          <w:noProof/>
          <w:sz w:val="22"/>
          <w:szCs w:val="22"/>
          <w:lang w:eastAsia="zh-CN"/>
        </w:rPr>
      </w:pPr>
      <w:hyperlink w:anchor="_Toc271657173" w:history="1">
        <w:r w:rsidRPr="000B3FF7">
          <w:rPr>
            <w:rStyle w:val="Hyperlink"/>
            <w:rFonts w:asciiTheme="minorHAnsi" w:hAnsiTheme="minorHAnsi" w:cstheme="minorHAnsi"/>
            <w:noProof/>
            <w:snapToGrid w:val="0"/>
            <w:w w:val="0"/>
            <w:lang w:eastAsia="zh-CN"/>
          </w:rPr>
          <w:t>3.1</w:t>
        </w:r>
        <w:r w:rsidRPr="000B3FF7">
          <w:rPr>
            <w:rFonts w:asciiTheme="minorHAnsi" w:hAnsiTheme="minorHAnsi" w:cstheme="minorHAnsi"/>
            <w:noProof/>
            <w:sz w:val="22"/>
            <w:szCs w:val="22"/>
            <w:lang w:eastAsia="zh-CN"/>
          </w:rPr>
          <w:tab/>
        </w:r>
        <w:r w:rsidRPr="000B3FF7">
          <w:rPr>
            <w:rStyle w:val="Hyperlink"/>
            <w:rFonts w:asciiTheme="minorHAnsi" w:hAnsiTheme="minorHAnsi" w:cstheme="minorHAnsi"/>
            <w:noProof/>
            <w:lang w:eastAsia="zh-CN"/>
          </w:rPr>
          <w:t>Simulation Overview</w:t>
        </w:r>
        <w:r w:rsidRPr="000B3FF7">
          <w:rPr>
            <w:rFonts w:asciiTheme="minorHAnsi" w:hAnsiTheme="minorHAnsi" w:cstheme="minorHAnsi"/>
            <w:noProof/>
            <w:webHidden/>
          </w:rPr>
          <w:tab/>
        </w:r>
        <w:r w:rsidRPr="000B3FF7">
          <w:rPr>
            <w:rFonts w:asciiTheme="minorHAnsi" w:hAnsiTheme="minorHAnsi" w:cstheme="minorHAnsi"/>
            <w:noProof/>
            <w:webHidden/>
          </w:rPr>
          <w:fldChar w:fldCharType="begin"/>
        </w:r>
        <w:r w:rsidRPr="000B3FF7">
          <w:rPr>
            <w:rFonts w:asciiTheme="minorHAnsi" w:hAnsiTheme="minorHAnsi" w:cstheme="minorHAnsi"/>
            <w:noProof/>
            <w:webHidden/>
          </w:rPr>
          <w:instrText xml:space="preserve"> PAGEREF _Toc271657173 \h </w:instrText>
        </w:r>
        <w:r w:rsidRPr="000B3FF7">
          <w:rPr>
            <w:rFonts w:asciiTheme="minorHAnsi" w:hAnsiTheme="minorHAnsi" w:cstheme="minorHAnsi"/>
            <w:noProof/>
            <w:webHidden/>
          </w:rPr>
        </w:r>
        <w:r w:rsidRPr="000B3FF7">
          <w:rPr>
            <w:rFonts w:asciiTheme="minorHAnsi" w:hAnsiTheme="minorHAnsi" w:cstheme="minorHAnsi"/>
            <w:noProof/>
            <w:webHidden/>
          </w:rPr>
          <w:fldChar w:fldCharType="separate"/>
        </w:r>
        <w:r w:rsidRPr="000B3FF7">
          <w:rPr>
            <w:rFonts w:asciiTheme="minorHAnsi" w:hAnsiTheme="minorHAnsi" w:cstheme="minorHAnsi"/>
            <w:noProof/>
            <w:webHidden/>
          </w:rPr>
          <w:t>12</w:t>
        </w:r>
        <w:r w:rsidRPr="000B3FF7">
          <w:rPr>
            <w:rFonts w:asciiTheme="minorHAnsi" w:hAnsiTheme="minorHAnsi" w:cstheme="minorHAnsi"/>
            <w:noProof/>
            <w:webHidden/>
          </w:rPr>
          <w:fldChar w:fldCharType="end"/>
        </w:r>
      </w:hyperlink>
    </w:p>
    <w:p w:rsidR="000B3FF7" w:rsidRPr="000B3FF7" w:rsidRDefault="000B3FF7">
      <w:pPr>
        <w:pStyle w:val="TOC2"/>
        <w:rPr>
          <w:rFonts w:asciiTheme="minorHAnsi" w:hAnsiTheme="minorHAnsi" w:cstheme="minorHAnsi"/>
          <w:noProof/>
          <w:sz w:val="22"/>
          <w:szCs w:val="22"/>
          <w:lang w:eastAsia="zh-CN"/>
        </w:rPr>
      </w:pPr>
      <w:hyperlink w:anchor="_Toc271657174" w:history="1">
        <w:r w:rsidRPr="000B3FF7">
          <w:rPr>
            <w:rStyle w:val="Hyperlink"/>
            <w:rFonts w:asciiTheme="minorHAnsi" w:hAnsiTheme="minorHAnsi" w:cstheme="minorHAnsi"/>
            <w:noProof/>
            <w:snapToGrid w:val="0"/>
            <w:w w:val="0"/>
            <w:lang w:eastAsia="zh-CN"/>
          </w:rPr>
          <w:t>3.2</w:t>
        </w:r>
        <w:r w:rsidRPr="000B3FF7">
          <w:rPr>
            <w:rFonts w:asciiTheme="minorHAnsi" w:hAnsiTheme="minorHAnsi" w:cstheme="minorHAnsi"/>
            <w:noProof/>
            <w:sz w:val="22"/>
            <w:szCs w:val="22"/>
            <w:lang w:eastAsia="zh-CN"/>
          </w:rPr>
          <w:tab/>
        </w:r>
        <w:r w:rsidRPr="000B3FF7">
          <w:rPr>
            <w:rStyle w:val="Hyperlink"/>
            <w:rFonts w:asciiTheme="minorHAnsi" w:hAnsiTheme="minorHAnsi" w:cstheme="minorHAnsi"/>
            <w:noProof/>
            <w:lang w:eastAsia="zh-CN"/>
          </w:rPr>
          <w:t>Simulation Working Overview</w:t>
        </w:r>
        <w:r w:rsidRPr="000B3FF7">
          <w:rPr>
            <w:rFonts w:asciiTheme="minorHAnsi" w:hAnsiTheme="minorHAnsi" w:cstheme="minorHAnsi"/>
            <w:noProof/>
            <w:webHidden/>
          </w:rPr>
          <w:tab/>
        </w:r>
        <w:r w:rsidRPr="000B3FF7">
          <w:rPr>
            <w:rFonts w:asciiTheme="minorHAnsi" w:hAnsiTheme="minorHAnsi" w:cstheme="minorHAnsi"/>
            <w:noProof/>
            <w:webHidden/>
          </w:rPr>
          <w:fldChar w:fldCharType="begin"/>
        </w:r>
        <w:r w:rsidRPr="000B3FF7">
          <w:rPr>
            <w:rFonts w:asciiTheme="minorHAnsi" w:hAnsiTheme="minorHAnsi" w:cstheme="minorHAnsi"/>
            <w:noProof/>
            <w:webHidden/>
          </w:rPr>
          <w:instrText xml:space="preserve"> PAGEREF _Toc271657174 \h </w:instrText>
        </w:r>
        <w:r w:rsidRPr="000B3FF7">
          <w:rPr>
            <w:rFonts w:asciiTheme="minorHAnsi" w:hAnsiTheme="minorHAnsi" w:cstheme="minorHAnsi"/>
            <w:noProof/>
            <w:webHidden/>
          </w:rPr>
        </w:r>
        <w:r w:rsidRPr="000B3FF7">
          <w:rPr>
            <w:rFonts w:asciiTheme="minorHAnsi" w:hAnsiTheme="minorHAnsi" w:cstheme="minorHAnsi"/>
            <w:noProof/>
            <w:webHidden/>
          </w:rPr>
          <w:fldChar w:fldCharType="separate"/>
        </w:r>
        <w:r w:rsidRPr="000B3FF7">
          <w:rPr>
            <w:rFonts w:asciiTheme="minorHAnsi" w:hAnsiTheme="minorHAnsi" w:cstheme="minorHAnsi"/>
            <w:noProof/>
            <w:webHidden/>
          </w:rPr>
          <w:t>12</w:t>
        </w:r>
        <w:r w:rsidRPr="000B3FF7">
          <w:rPr>
            <w:rFonts w:asciiTheme="minorHAnsi" w:hAnsiTheme="minorHAnsi" w:cstheme="minorHAnsi"/>
            <w:noProof/>
            <w:webHidden/>
          </w:rPr>
          <w:fldChar w:fldCharType="end"/>
        </w:r>
      </w:hyperlink>
    </w:p>
    <w:p w:rsidR="000B3FF7" w:rsidRPr="000B3FF7" w:rsidRDefault="000B3FF7">
      <w:pPr>
        <w:pStyle w:val="TOC1"/>
        <w:tabs>
          <w:tab w:val="left" w:pos="461"/>
        </w:tabs>
        <w:rPr>
          <w:rFonts w:asciiTheme="minorHAnsi" w:hAnsiTheme="minorHAnsi" w:cstheme="minorHAnsi"/>
          <w:b w:val="0"/>
          <w:sz w:val="22"/>
          <w:szCs w:val="22"/>
          <w:lang w:eastAsia="zh-CN"/>
        </w:rPr>
      </w:pPr>
      <w:hyperlink w:anchor="_Toc271657175" w:history="1">
        <w:r w:rsidRPr="000B3FF7">
          <w:rPr>
            <w:rStyle w:val="Hyperlink"/>
            <w:rFonts w:asciiTheme="minorHAnsi" w:hAnsiTheme="minorHAnsi" w:cstheme="minorHAnsi"/>
            <w:lang w:eastAsia="zh-CN"/>
          </w:rPr>
          <w:t>4.</w:t>
        </w:r>
        <w:r w:rsidRPr="000B3FF7">
          <w:rPr>
            <w:rFonts w:asciiTheme="minorHAnsi" w:hAnsiTheme="minorHAnsi" w:cstheme="minorHAnsi"/>
            <w:b w:val="0"/>
            <w:sz w:val="22"/>
            <w:szCs w:val="22"/>
            <w:lang w:eastAsia="zh-CN"/>
          </w:rPr>
          <w:tab/>
        </w:r>
        <w:r w:rsidRPr="000B3FF7">
          <w:rPr>
            <w:rStyle w:val="Hyperlink"/>
            <w:rFonts w:asciiTheme="minorHAnsi" w:hAnsiTheme="minorHAnsi" w:cstheme="minorHAnsi"/>
            <w:lang w:eastAsia="zh-CN"/>
          </w:rPr>
          <w:t>MoSCoW Matrix</w:t>
        </w:r>
        <w:r w:rsidRPr="000B3FF7">
          <w:rPr>
            <w:rFonts w:asciiTheme="minorHAnsi" w:hAnsiTheme="minorHAnsi" w:cstheme="minorHAnsi"/>
            <w:webHidden/>
          </w:rPr>
          <w:tab/>
        </w:r>
        <w:r w:rsidRPr="000B3FF7">
          <w:rPr>
            <w:rFonts w:asciiTheme="minorHAnsi" w:hAnsiTheme="minorHAnsi" w:cstheme="minorHAnsi"/>
            <w:webHidden/>
          </w:rPr>
          <w:fldChar w:fldCharType="begin"/>
        </w:r>
        <w:r w:rsidRPr="000B3FF7">
          <w:rPr>
            <w:rFonts w:asciiTheme="minorHAnsi" w:hAnsiTheme="minorHAnsi" w:cstheme="minorHAnsi"/>
            <w:webHidden/>
          </w:rPr>
          <w:instrText xml:space="preserve"> PAGEREF _Toc271657175 \h </w:instrText>
        </w:r>
        <w:r w:rsidRPr="000B3FF7">
          <w:rPr>
            <w:rFonts w:asciiTheme="minorHAnsi" w:hAnsiTheme="minorHAnsi" w:cstheme="minorHAnsi"/>
            <w:webHidden/>
          </w:rPr>
        </w:r>
        <w:r w:rsidRPr="000B3FF7">
          <w:rPr>
            <w:rFonts w:asciiTheme="minorHAnsi" w:hAnsiTheme="minorHAnsi" w:cstheme="minorHAnsi"/>
            <w:webHidden/>
          </w:rPr>
          <w:fldChar w:fldCharType="separate"/>
        </w:r>
        <w:r w:rsidRPr="000B3FF7">
          <w:rPr>
            <w:rFonts w:asciiTheme="minorHAnsi" w:hAnsiTheme="minorHAnsi" w:cstheme="minorHAnsi"/>
            <w:webHidden/>
          </w:rPr>
          <w:t>13</w:t>
        </w:r>
        <w:r w:rsidRPr="000B3FF7">
          <w:rPr>
            <w:rFonts w:asciiTheme="minorHAnsi" w:hAnsiTheme="minorHAnsi" w:cstheme="minorHAnsi"/>
            <w:webHidden/>
          </w:rPr>
          <w:fldChar w:fldCharType="end"/>
        </w:r>
      </w:hyperlink>
    </w:p>
    <w:p w:rsidR="002F62EF" w:rsidRPr="000B3FF7" w:rsidRDefault="0039332C" w:rsidP="002F62EF">
      <w:pPr>
        <w:jc w:val="both"/>
        <w:rPr>
          <w:rFonts w:asciiTheme="minorHAnsi" w:hAnsiTheme="minorHAnsi" w:cstheme="minorHAnsi"/>
          <w:lang w:eastAsia="zh-CN"/>
        </w:rPr>
        <w:sectPr w:rsidR="002F62EF" w:rsidRPr="000B3FF7" w:rsidSect="00D25EEB">
          <w:footerReference w:type="default" r:id="rId7"/>
          <w:headerReference w:type="first" r:id="rId8"/>
          <w:footerReference w:type="first" r:id="rId9"/>
          <w:pgSz w:w="12240" w:h="15840" w:code="1"/>
          <w:pgMar w:top="1080" w:right="1800" w:bottom="1728" w:left="1800" w:header="432" w:footer="432" w:gutter="0"/>
          <w:pgNumType w:fmt="lowerRoman"/>
          <w:cols w:space="708"/>
          <w:titlePg/>
          <w:docGrid w:linePitch="326"/>
        </w:sectPr>
      </w:pPr>
      <w:r w:rsidRPr="000B3FF7">
        <w:rPr>
          <w:rFonts w:asciiTheme="minorHAnsi" w:hAnsiTheme="minorHAnsi" w:cstheme="minorHAnsi"/>
        </w:rPr>
        <w:fldChar w:fldCharType="end"/>
      </w:r>
    </w:p>
    <w:p w:rsidR="002F62EF" w:rsidRPr="000B3FF7" w:rsidRDefault="00745BEB" w:rsidP="002F62EF">
      <w:pPr>
        <w:pStyle w:val="Heading1"/>
        <w:jc w:val="both"/>
        <w:rPr>
          <w:rFonts w:asciiTheme="minorHAnsi" w:hAnsiTheme="minorHAnsi" w:cstheme="minorHAnsi"/>
          <w:lang w:eastAsia="zh-CN"/>
        </w:rPr>
      </w:pPr>
      <w:bookmarkStart w:id="2" w:name="_Toc271657164"/>
      <w:r w:rsidRPr="000B3FF7">
        <w:rPr>
          <w:rFonts w:asciiTheme="minorHAnsi" w:hAnsiTheme="minorHAnsi" w:cstheme="minorHAnsi"/>
          <w:lang w:eastAsia="zh-CN"/>
        </w:rPr>
        <w:lastRenderedPageBreak/>
        <w:t>Introduction</w:t>
      </w:r>
      <w:bookmarkEnd w:id="2"/>
    </w:p>
    <w:p w:rsidR="00DF0BD5" w:rsidRPr="000B3FF7" w:rsidRDefault="00DF0BD5" w:rsidP="00DF0BD5">
      <w:pPr>
        <w:pStyle w:val="Heading2"/>
        <w:rPr>
          <w:rFonts w:asciiTheme="minorHAnsi" w:hAnsiTheme="minorHAnsi" w:cstheme="minorHAnsi"/>
          <w:color w:val="548DD4" w:themeColor="text2" w:themeTint="99"/>
          <w:lang w:eastAsia="zh-CN"/>
        </w:rPr>
      </w:pPr>
      <w:bookmarkStart w:id="3" w:name="_Toc271657165"/>
      <w:r w:rsidRPr="000B3FF7">
        <w:rPr>
          <w:rFonts w:asciiTheme="minorHAnsi" w:hAnsiTheme="minorHAnsi" w:cstheme="minorHAnsi"/>
          <w:color w:val="548DD4" w:themeColor="text2" w:themeTint="99"/>
          <w:lang w:eastAsia="zh-CN"/>
        </w:rPr>
        <w:t>Purpose</w:t>
      </w:r>
      <w:bookmarkEnd w:id="3"/>
    </w:p>
    <w:p w:rsidR="00DF0BD5" w:rsidRPr="000B3FF7" w:rsidRDefault="00DF0BD5" w:rsidP="00DF0BD5">
      <w:pPr>
        <w:rPr>
          <w:rFonts w:asciiTheme="minorHAnsi" w:hAnsiTheme="minorHAnsi" w:cstheme="minorHAnsi"/>
          <w:sz w:val="20"/>
          <w:lang w:eastAsia="zh-CN"/>
        </w:rPr>
      </w:pPr>
      <w:r w:rsidRPr="000B3FF7">
        <w:rPr>
          <w:rFonts w:asciiTheme="minorHAnsi" w:hAnsiTheme="minorHAnsi" w:cstheme="minorHAnsi"/>
          <w:sz w:val="20"/>
        </w:rPr>
        <w:t>This document represents the analysis of functional and user requirements of the Parcel Handling Simulation application that we intend to develop for the client. We will here in state some of the basic requirements that would be made available in the first edition of the application.</w:t>
      </w:r>
    </w:p>
    <w:p w:rsidR="00DF0BD5" w:rsidRPr="000B3FF7" w:rsidRDefault="00DF0BD5" w:rsidP="00DF0BD5">
      <w:pPr>
        <w:rPr>
          <w:rFonts w:asciiTheme="minorHAnsi" w:hAnsiTheme="minorHAnsi" w:cstheme="minorHAnsi"/>
          <w:sz w:val="20"/>
          <w:lang w:eastAsia="zh-CN"/>
        </w:rPr>
      </w:pPr>
    </w:p>
    <w:p w:rsidR="00B769DB" w:rsidRPr="000B3FF7" w:rsidRDefault="00863A80" w:rsidP="00B769DB">
      <w:pPr>
        <w:pStyle w:val="Heading2"/>
        <w:rPr>
          <w:rFonts w:asciiTheme="minorHAnsi" w:hAnsiTheme="minorHAnsi" w:cstheme="minorHAnsi"/>
          <w:color w:val="548DD4" w:themeColor="text2" w:themeTint="99"/>
          <w:lang w:eastAsia="zh-CN"/>
        </w:rPr>
      </w:pPr>
      <w:bookmarkStart w:id="4" w:name="_Toc271657166"/>
      <w:r w:rsidRPr="000B3FF7">
        <w:rPr>
          <w:rFonts w:asciiTheme="minorHAnsi" w:hAnsiTheme="minorHAnsi" w:cstheme="minorHAnsi"/>
          <w:color w:val="548DD4" w:themeColor="text2" w:themeTint="99"/>
          <w:lang w:eastAsia="zh-CN"/>
        </w:rPr>
        <w:t>Assignment</w:t>
      </w:r>
      <w:r w:rsidR="00B769DB" w:rsidRPr="000B3FF7">
        <w:rPr>
          <w:rFonts w:asciiTheme="minorHAnsi" w:hAnsiTheme="minorHAnsi" w:cstheme="minorHAnsi"/>
          <w:color w:val="548DD4" w:themeColor="text2" w:themeTint="99"/>
          <w:lang w:eastAsia="zh-CN"/>
        </w:rPr>
        <w:t xml:space="preserve">: </w:t>
      </w:r>
      <w:r w:rsidR="00B769DB" w:rsidRPr="000B3FF7">
        <w:rPr>
          <w:rFonts w:asciiTheme="minorHAnsi" w:hAnsiTheme="minorHAnsi" w:cstheme="minorHAnsi"/>
          <w:lang w:val="en-GB"/>
        </w:rPr>
        <w:t>Parcel handling simulation</w:t>
      </w:r>
      <w:bookmarkEnd w:id="4"/>
    </w:p>
    <w:p w:rsidR="00B769DB" w:rsidRPr="000B3FF7" w:rsidRDefault="00B769DB" w:rsidP="00B769DB">
      <w:pPr>
        <w:rPr>
          <w:rFonts w:asciiTheme="minorHAnsi" w:hAnsiTheme="minorHAnsi" w:cstheme="minorHAnsi"/>
          <w:sz w:val="20"/>
          <w:lang w:val="en-GB"/>
        </w:rPr>
      </w:pPr>
      <w:r w:rsidRPr="000B3FF7">
        <w:rPr>
          <w:rFonts w:asciiTheme="minorHAnsi" w:hAnsiTheme="minorHAnsi" w:cstheme="minorHAnsi"/>
          <w:sz w:val="20"/>
          <w:lang w:val="en-GB"/>
        </w:rPr>
        <w:t xml:space="preserve">The parcel handling simulation is a distributed application that is intended to resemble the baggage handling systems at the airports. It includes simulation of the conveyors used to transport the parcels or baggage, the inputs, which are the check-in or baggage drop-off desks at the airport, sorters that route the items to their destination and the outputs, which are the destination gates of the parcels. </w:t>
      </w:r>
    </w:p>
    <w:p w:rsidR="00B769DB" w:rsidRPr="000B3FF7" w:rsidRDefault="00B769DB" w:rsidP="00B769DB">
      <w:pPr>
        <w:rPr>
          <w:rFonts w:asciiTheme="minorHAnsi" w:hAnsiTheme="minorHAnsi" w:cstheme="minorHAnsi"/>
          <w:sz w:val="20"/>
          <w:lang w:val="en-GB"/>
        </w:rPr>
      </w:pPr>
      <w:r w:rsidRPr="000B3FF7">
        <w:rPr>
          <w:rFonts w:asciiTheme="minorHAnsi" w:hAnsiTheme="minorHAnsi" w:cstheme="minorHAnsi"/>
          <w:sz w:val="20"/>
          <w:lang w:val="en-GB"/>
        </w:rPr>
        <w:t xml:space="preserve">The user will be able to build the conveyors by drawing lines on the working area. Each parcel will have a set of information within itself such as destination, ID, priority based on urgency of delivery, etc., which would allow the sorters to navigate the parcel to its destination. </w:t>
      </w:r>
    </w:p>
    <w:p w:rsidR="00B769DB" w:rsidRPr="000B3FF7" w:rsidRDefault="00B769DB" w:rsidP="00B769DB">
      <w:pPr>
        <w:rPr>
          <w:rFonts w:asciiTheme="minorHAnsi" w:hAnsiTheme="minorHAnsi" w:cstheme="minorHAnsi"/>
        </w:rPr>
      </w:pPr>
      <w:r w:rsidRPr="000B3FF7">
        <w:rPr>
          <w:rFonts w:asciiTheme="minorHAnsi" w:hAnsiTheme="minorHAnsi" w:cstheme="minorHAnsi"/>
          <w:sz w:val="20"/>
        </w:rPr>
        <w:t>Finally, additional features as parcel dimension diversity, storage facility, belt speed etc. can be added to the simulation</w:t>
      </w:r>
      <w:r w:rsidRPr="000B3FF7">
        <w:rPr>
          <w:rFonts w:asciiTheme="minorHAnsi" w:hAnsiTheme="minorHAnsi" w:cstheme="minorHAnsi"/>
        </w:rPr>
        <w:t>.</w:t>
      </w:r>
    </w:p>
    <w:p w:rsidR="00B769DB" w:rsidRPr="000B3FF7" w:rsidRDefault="00B769DB" w:rsidP="00B769DB">
      <w:pPr>
        <w:rPr>
          <w:rFonts w:asciiTheme="minorHAnsi" w:hAnsiTheme="minorHAnsi" w:cstheme="minorHAnsi"/>
        </w:rPr>
      </w:pPr>
    </w:p>
    <w:p w:rsidR="00B769DB" w:rsidRPr="000B3FF7" w:rsidRDefault="00B769DB" w:rsidP="005C6C29">
      <w:pPr>
        <w:pStyle w:val="Heading2"/>
        <w:rPr>
          <w:rFonts w:asciiTheme="minorHAnsi" w:hAnsiTheme="minorHAnsi" w:cstheme="minorHAnsi"/>
        </w:rPr>
      </w:pPr>
      <w:bookmarkStart w:id="5" w:name="_Toc271657167"/>
      <w:r w:rsidRPr="000B3FF7">
        <w:rPr>
          <w:rFonts w:asciiTheme="minorHAnsi" w:hAnsiTheme="minorHAnsi" w:cstheme="minorHAnsi"/>
        </w:rPr>
        <w:t>Users</w:t>
      </w:r>
      <w:bookmarkEnd w:id="5"/>
    </w:p>
    <w:p w:rsidR="00B769DB" w:rsidRPr="000B3FF7" w:rsidRDefault="00B769DB" w:rsidP="00B769DB">
      <w:pPr>
        <w:rPr>
          <w:rFonts w:asciiTheme="minorHAnsi" w:hAnsiTheme="minorHAnsi" w:cstheme="minorHAnsi"/>
          <w:sz w:val="20"/>
        </w:rPr>
      </w:pPr>
      <w:r w:rsidRPr="000B3FF7">
        <w:rPr>
          <w:rFonts w:asciiTheme="minorHAnsi" w:hAnsiTheme="minorHAnsi" w:cstheme="minorHAnsi"/>
          <w:sz w:val="20"/>
        </w:rPr>
        <w:t xml:space="preserve">The </w:t>
      </w:r>
      <w:r w:rsidR="008D6D4A" w:rsidRPr="000B3FF7">
        <w:rPr>
          <w:rFonts w:asciiTheme="minorHAnsi" w:hAnsiTheme="minorHAnsi" w:cstheme="minorHAnsi"/>
          <w:sz w:val="20"/>
          <w:lang w:eastAsia="zh-CN"/>
        </w:rPr>
        <w:t>u</w:t>
      </w:r>
      <w:r w:rsidRPr="000B3FF7">
        <w:rPr>
          <w:rFonts w:asciiTheme="minorHAnsi" w:hAnsiTheme="minorHAnsi" w:cstheme="minorHAnsi"/>
          <w:sz w:val="20"/>
        </w:rPr>
        <w:t>sers of the fully developed application would be the client.</w:t>
      </w:r>
    </w:p>
    <w:p w:rsidR="00863A80" w:rsidRPr="000B3FF7" w:rsidRDefault="00863A80" w:rsidP="00863A80">
      <w:pPr>
        <w:rPr>
          <w:rFonts w:asciiTheme="minorHAnsi" w:hAnsiTheme="minorHAnsi" w:cstheme="minorHAnsi"/>
          <w:lang w:eastAsia="zh-CN"/>
        </w:rPr>
      </w:pPr>
    </w:p>
    <w:p w:rsidR="00DF0BD5" w:rsidRPr="000B3FF7" w:rsidRDefault="00DF0BD5" w:rsidP="00DF0BD5">
      <w:pPr>
        <w:pStyle w:val="Heading2"/>
        <w:rPr>
          <w:rFonts w:asciiTheme="minorHAnsi" w:hAnsiTheme="minorHAnsi" w:cstheme="minorHAnsi"/>
          <w:color w:val="548DD4" w:themeColor="text2" w:themeTint="99"/>
          <w:lang w:eastAsia="zh-CN"/>
        </w:rPr>
      </w:pPr>
      <w:bookmarkStart w:id="6" w:name="_Toc271657168"/>
      <w:r w:rsidRPr="000B3FF7">
        <w:rPr>
          <w:rFonts w:asciiTheme="minorHAnsi" w:hAnsiTheme="minorHAnsi" w:cstheme="minorHAnsi"/>
          <w:color w:val="548DD4" w:themeColor="text2" w:themeTint="99"/>
          <w:lang w:eastAsia="zh-CN"/>
        </w:rPr>
        <w:t>Cyclic Development of Application</w:t>
      </w:r>
      <w:bookmarkEnd w:id="6"/>
    </w:p>
    <w:p w:rsidR="00DF0BD5" w:rsidRPr="000B3FF7" w:rsidRDefault="00DF0BD5" w:rsidP="00DF0BD5">
      <w:pPr>
        <w:rPr>
          <w:rFonts w:asciiTheme="minorHAnsi" w:hAnsiTheme="minorHAnsi" w:cstheme="minorHAnsi"/>
          <w:sz w:val="20"/>
        </w:rPr>
      </w:pPr>
      <w:r w:rsidRPr="000B3FF7">
        <w:rPr>
          <w:rFonts w:asciiTheme="minorHAnsi" w:hAnsiTheme="minorHAnsi" w:cstheme="minorHAnsi"/>
          <w:sz w:val="20"/>
        </w:rPr>
        <w:t xml:space="preserve">The way our team will build this application is through the Iterative Application Development </w:t>
      </w:r>
      <w:r w:rsidR="00B769DB" w:rsidRPr="000B3FF7">
        <w:rPr>
          <w:rFonts w:asciiTheme="minorHAnsi" w:hAnsiTheme="minorHAnsi" w:cstheme="minorHAnsi"/>
          <w:sz w:val="20"/>
        </w:rPr>
        <w:t xml:space="preserve">(IAD) </w:t>
      </w:r>
      <w:r w:rsidRPr="000B3FF7">
        <w:rPr>
          <w:rFonts w:asciiTheme="minorHAnsi" w:hAnsiTheme="minorHAnsi" w:cstheme="minorHAnsi"/>
          <w:sz w:val="20"/>
        </w:rPr>
        <w:t>approach. This means that in developing this application, we will have to repeat certain stages (design, and development) in a cyclic manner.</w:t>
      </w:r>
    </w:p>
    <w:p w:rsidR="00B769DB" w:rsidRPr="000B3FF7" w:rsidRDefault="00B769DB" w:rsidP="00DF0BD5">
      <w:pPr>
        <w:rPr>
          <w:rFonts w:asciiTheme="minorHAnsi" w:hAnsiTheme="minorHAnsi" w:cstheme="minorHAnsi"/>
          <w:sz w:val="20"/>
        </w:rPr>
      </w:pPr>
      <w:r w:rsidRPr="000B3FF7">
        <w:rPr>
          <w:rFonts w:asciiTheme="minorHAnsi" w:hAnsiTheme="minorHAnsi" w:cstheme="minorHAnsi"/>
          <w:sz w:val="20"/>
        </w:rPr>
        <w:t>There would be 3 cycles of development, these would be preceded with the project plan and  design phase clarifying the exact technical nature of the application.</w:t>
      </w:r>
    </w:p>
    <w:p w:rsidR="005C6C29" w:rsidRPr="000B3FF7" w:rsidRDefault="005C6C29" w:rsidP="00DF0BD5">
      <w:pPr>
        <w:rPr>
          <w:rFonts w:asciiTheme="minorHAnsi" w:hAnsiTheme="minorHAnsi" w:cstheme="minorHAnsi"/>
          <w:sz w:val="20"/>
        </w:rPr>
      </w:pPr>
      <w:r w:rsidRPr="000B3FF7">
        <w:rPr>
          <w:rFonts w:asciiTheme="minorHAnsi" w:hAnsiTheme="minorHAnsi" w:cstheme="minorHAnsi"/>
          <w:sz w:val="20"/>
        </w:rPr>
        <w:t>Each cycle would involve the addition of functional elements to the application i.e. we would have the realization of the full application with certain functions working in a cycle and then we would add more functional elements to the application in the next IAD. As stated above the idea would be to use 3 IAD’s to achieve our target of a fully functional package handling simulation application.</w:t>
      </w:r>
    </w:p>
    <w:p w:rsidR="00DF0BD5" w:rsidRPr="000B3FF7" w:rsidRDefault="00B769DB" w:rsidP="00DF0BD5">
      <w:pPr>
        <w:rPr>
          <w:rFonts w:asciiTheme="minorHAnsi" w:hAnsiTheme="minorHAnsi" w:cstheme="minorHAnsi"/>
          <w:sz w:val="20"/>
        </w:rPr>
      </w:pPr>
      <w:r w:rsidRPr="000B3FF7">
        <w:rPr>
          <w:rFonts w:asciiTheme="minorHAnsi" w:hAnsiTheme="minorHAnsi" w:cstheme="minorHAnsi"/>
          <w:sz w:val="20"/>
        </w:rPr>
        <w:t>Further details on the exact constituents of the various phases are in the Project Plan.</w:t>
      </w:r>
    </w:p>
    <w:p w:rsidR="00DF0BD5" w:rsidRPr="000B3FF7" w:rsidRDefault="00DF0BD5" w:rsidP="00DF0BD5">
      <w:pPr>
        <w:jc w:val="both"/>
        <w:rPr>
          <w:rFonts w:asciiTheme="minorHAnsi" w:hAnsiTheme="minorHAnsi" w:cstheme="minorHAnsi"/>
          <w:sz w:val="20"/>
          <w:lang w:eastAsia="zh-CN"/>
        </w:rPr>
      </w:pPr>
    </w:p>
    <w:p w:rsidR="0081014B" w:rsidRPr="000B3FF7" w:rsidRDefault="0081014B" w:rsidP="00DF0BD5">
      <w:pPr>
        <w:pStyle w:val="Heading2"/>
        <w:rPr>
          <w:rFonts w:asciiTheme="minorHAnsi" w:hAnsiTheme="minorHAnsi" w:cstheme="minorHAnsi"/>
          <w:lang w:eastAsia="zh-CN"/>
        </w:rPr>
      </w:pPr>
      <w:bookmarkStart w:id="7" w:name="_Toc271657169"/>
      <w:r w:rsidRPr="000B3FF7">
        <w:rPr>
          <w:rFonts w:asciiTheme="minorHAnsi" w:hAnsiTheme="minorHAnsi" w:cstheme="minorHAnsi"/>
          <w:lang w:eastAsia="zh-CN"/>
        </w:rPr>
        <w:lastRenderedPageBreak/>
        <w:t>Components</w:t>
      </w:r>
      <w:bookmarkEnd w:id="7"/>
    </w:p>
    <w:p w:rsidR="007B17DC" w:rsidRPr="000B3FF7" w:rsidRDefault="007B17DC" w:rsidP="007B17DC">
      <w:pPr>
        <w:rPr>
          <w:rFonts w:asciiTheme="minorHAnsi" w:hAnsiTheme="minorHAnsi" w:cstheme="minorHAnsi"/>
          <w:sz w:val="20"/>
        </w:rPr>
      </w:pPr>
      <w:r w:rsidRPr="000B3FF7">
        <w:rPr>
          <w:rFonts w:asciiTheme="minorHAnsi" w:hAnsiTheme="minorHAnsi" w:cstheme="minorHAnsi"/>
          <w:sz w:val="20"/>
        </w:rPr>
        <w:t>This is a short description of each of the components from which the user can create the simulation layout.</w:t>
      </w:r>
    </w:p>
    <w:p w:rsidR="007B17DC" w:rsidRPr="000B3FF7" w:rsidRDefault="007B17DC" w:rsidP="007B17DC">
      <w:pPr>
        <w:rPr>
          <w:rFonts w:asciiTheme="minorHAnsi" w:hAnsiTheme="minorHAnsi" w:cstheme="minorHAnsi"/>
          <w:sz w:val="20"/>
          <w:lang w:eastAsia="zh-CN"/>
        </w:rPr>
      </w:pPr>
      <w:r w:rsidRPr="000B3FF7">
        <w:rPr>
          <w:rFonts w:asciiTheme="minorHAnsi" w:hAnsiTheme="minorHAnsi" w:cstheme="minorHAnsi"/>
          <w:sz w:val="20"/>
        </w:rPr>
        <w:t>The user can add and remove all of the following elements in the simulation with the exception of the actual payload - the bags. Those are generated automatically by the check-in desks.</w:t>
      </w:r>
    </w:p>
    <w:p w:rsidR="0081014B" w:rsidRPr="000B3FF7" w:rsidRDefault="0081014B" w:rsidP="0081014B">
      <w:pPr>
        <w:rPr>
          <w:rFonts w:asciiTheme="minorHAnsi" w:hAnsiTheme="minorHAnsi" w:cstheme="minorHAnsi"/>
          <w:b/>
          <w:sz w:val="20"/>
          <w:lang w:eastAsia="zh-CN"/>
        </w:rPr>
      </w:pPr>
      <w:r w:rsidRPr="000B3FF7">
        <w:rPr>
          <w:rFonts w:asciiTheme="minorHAnsi" w:hAnsiTheme="minorHAnsi" w:cstheme="minorHAnsi"/>
          <w:b/>
          <w:sz w:val="20"/>
          <w:lang w:eastAsia="zh-CN"/>
        </w:rPr>
        <w:t xml:space="preserve">Sorter: </w:t>
      </w:r>
    </w:p>
    <w:p w:rsidR="0081014B" w:rsidRPr="000B3FF7" w:rsidRDefault="0081014B" w:rsidP="0081014B">
      <w:pPr>
        <w:rPr>
          <w:rStyle w:val="Heading2Char"/>
          <w:rFonts w:asciiTheme="minorHAnsi" w:hAnsiTheme="minorHAnsi" w:cstheme="minorHAnsi"/>
          <w:b w:val="0"/>
          <w:sz w:val="20"/>
        </w:rPr>
      </w:pPr>
      <w:r w:rsidRPr="000B3FF7">
        <w:rPr>
          <w:rFonts w:asciiTheme="minorHAnsi" w:hAnsiTheme="minorHAnsi" w:cstheme="minorHAnsi"/>
          <w:sz w:val="20"/>
          <w:lang w:eastAsia="zh-CN"/>
        </w:rPr>
        <w:t xml:space="preserve">Object in application that has a function of getting package </w:t>
      </w:r>
      <w:r w:rsidR="000B6E17" w:rsidRPr="000B3FF7">
        <w:rPr>
          <w:rFonts w:asciiTheme="minorHAnsi" w:hAnsiTheme="minorHAnsi" w:cstheme="minorHAnsi"/>
          <w:sz w:val="20"/>
          <w:lang w:eastAsia="zh-CN"/>
        </w:rPr>
        <w:t>information and</w:t>
      </w:r>
      <w:r w:rsidRPr="000B3FF7">
        <w:rPr>
          <w:rFonts w:asciiTheme="minorHAnsi" w:hAnsiTheme="minorHAnsi" w:cstheme="minorHAnsi"/>
          <w:sz w:val="20"/>
          <w:lang w:eastAsia="zh-CN"/>
        </w:rPr>
        <w:t xml:space="preserve"> guiding the package further to its correct destination point</w:t>
      </w:r>
    </w:p>
    <w:p w:rsidR="0081014B" w:rsidRPr="000B3FF7" w:rsidRDefault="0081014B" w:rsidP="0081014B">
      <w:pPr>
        <w:rPr>
          <w:rFonts w:asciiTheme="minorHAnsi" w:hAnsiTheme="minorHAnsi" w:cstheme="minorHAnsi"/>
          <w:sz w:val="20"/>
          <w:lang w:eastAsia="zh-CN"/>
        </w:rPr>
      </w:pPr>
      <w:r w:rsidRPr="000B3FF7">
        <w:rPr>
          <w:rFonts w:asciiTheme="minorHAnsi" w:hAnsiTheme="minorHAnsi" w:cstheme="minorHAnsi"/>
          <w:b/>
          <w:sz w:val="20"/>
          <w:lang w:eastAsia="zh-CN"/>
        </w:rPr>
        <w:t>Check-in gate:</w:t>
      </w:r>
    </w:p>
    <w:p w:rsidR="0081014B" w:rsidRPr="000B3FF7" w:rsidRDefault="0081014B" w:rsidP="0081014B">
      <w:pPr>
        <w:rPr>
          <w:rFonts w:asciiTheme="minorHAnsi" w:hAnsiTheme="minorHAnsi" w:cstheme="minorHAnsi"/>
          <w:sz w:val="20"/>
          <w:lang w:eastAsia="zh-CN"/>
        </w:rPr>
      </w:pPr>
      <w:r w:rsidRPr="000B3FF7">
        <w:rPr>
          <w:rFonts w:asciiTheme="minorHAnsi" w:hAnsiTheme="minorHAnsi" w:cstheme="minorHAnsi"/>
          <w:sz w:val="20"/>
          <w:lang w:eastAsia="zh-CN"/>
        </w:rPr>
        <w:t xml:space="preserve">Application component with function of getting </w:t>
      </w:r>
      <w:r w:rsidR="000B6E17" w:rsidRPr="000B3FF7">
        <w:rPr>
          <w:rFonts w:asciiTheme="minorHAnsi" w:hAnsiTheme="minorHAnsi" w:cstheme="minorHAnsi"/>
          <w:sz w:val="20"/>
          <w:lang w:eastAsia="zh-CN"/>
        </w:rPr>
        <w:t xml:space="preserve">the </w:t>
      </w:r>
      <w:r w:rsidRPr="000B3FF7">
        <w:rPr>
          <w:rFonts w:asciiTheme="minorHAnsi" w:hAnsiTheme="minorHAnsi" w:cstheme="minorHAnsi"/>
          <w:sz w:val="20"/>
          <w:lang w:eastAsia="zh-CN"/>
        </w:rPr>
        <w:t xml:space="preserve">end destination information and other such needed information for use in </w:t>
      </w:r>
      <w:r w:rsidR="000B6E17" w:rsidRPr="000B3FF7">
        <w:rPr>
          <w:rFonts w:asciiTheme="minorHAnsi" w:hAnsiTheme="minorHAnsi" w:cstheme="minorHAnsi"/>
          <w:sz w:val="20"/>
          <w:lang w:eastAsia="zh-CN"/>
        </w:rPr>
        <w:t>handling package. Entry point for</w:t>
      </w:r>
      <w:r w:rsidRPr="000B3FF7">
        <w:rPr>
          <w:rFonts w:asciiTheme="minorHAnsi" w:hAnsiTheme="minorHAnsi" w:cstheme="minorHAnsi"/>
          <w:sz w:val="20"/>
          <w:lang w:eastAsia="zh-CN"/>
        </w:rPr>
        <w:t xml:space="preserve"> all</w:t>
      </w:r>
      <w:r w:rsidR="000B6E17" w:rsidRPr="000B3FF7">
        <w:rPr>
          <w:rFonts w:asciiTheme="minorHAnsi" w:hAnsiTheme="minorHAnsi" w:cstheme="minorHAnsi"/>
          <w:sz w:val="20"/>
          <w:lang w:eastAsia="zh-CN"/>
        </w:rPr>
        <w:t xml:space="preserve"> packages </w:t>
      </w:r>
      <w:r w:rsidR="007B17DC" w:rsidRPr="000B3FF7">
        <w:rPr>
          <w:rFonts w:asciiTheme="minorHAnsi" w:hAnsiTheme="minorHAnsi" w:cstheme="minorHAnsi"/>
          <w:sz w:val="20"/>
          <w:lang w:eastAsia="zh-CN"/>
        </w:rPr>
        <w:t xml:space="preserve">will </w:t>
      </w:r>
      <w:r w:rsidR="000B6E17" w:rsidRPr="000B3FF7">
        <w:rPr>
          <w:rFonts w:asciiTheme="minorHAnsi" w:hAnsiTheme="minorHAnsi" w:cstheme="minorHAnsi"/>
          <w:sz w:val="20"/>
          <w:lang w:eastAsia="zh-CN"/>
        </w:rPr>
        <w:t>enter into the simulation.</w:t>
      </w:r>
    </w:p>
    <w:p w:rsidR="0081014B" w:rsidRPr="000B3FF7" w:rsidRDefault="0081014B" w:rsidP="0081014B">
      <w:pPr>
        <w:rPr>
          <w:rFonts w:asciiTheme="minorHAnsi" w:hAnsiTheme="minorHAnsi" w:cstheme="minorHAnsi"/>
          <w:b/>
          <w:sz w:val="20"/>
          <w:lang w:eastAsia="zh-CN"/>
        </w:rPr>
      </w:pPr>
      <w:r w:rsidRPr="000B3FF7">
        <w:rPr>
          <w:rFonts w:asciiTheme="minorHAnsi" w:hAnsiTheme="minorHAnsi" w:cstheme="minorHAnsi"/>
          <w:b/>
          <w:sz w:val="20"/>
          <w:lang w:eastAsia="zh-CN"/>
        </w:rPr>
        <w:t>Destination gate:</w:t>
      </w:r>
    </w:p>
    <w:p w:rsidR="0081014B" w:rsidRPr="000B3FF7" w:rsidRDefault="0081014B" w:rsidP="0081014B">
      <w:pPr>
        <w:rPr>
          <w:rFonts w:asciiTheme="minorHAnsi" w:hAnsiTheme="minorHAnsi" w:cstheme="minorHAnsi"/>
          <w:sz w:val="20"/>
          <w:lang w:eastAsia="zh-CN"/>
        </w:rPr>
      </w:pPr>
      <w:r w:rsidRPr="000B3FF7">
        <w:rPr>
          <w:rFonts w:asciiTheme="minorHAnsi" w:hAnsiTheme="minorHAnsi" w:cstheme="minorHAnsi"/>
          <w:sz w:val="20"/>
          <w:lang w:eastAsia="zh-CN"/>
        </w:rPr>
        <w:t xml:space="preserve">Point of exit of packages from the simulation, </w:t>
      </w:r>
      <w:r w:rsidR="000B6E17" w:rsidRPr="000B3FF7">
        <w:rPr>
          <w:rFonts w:asciiTheme="minorHAnsi" w:hAnsiTheme="minorHAnsi" w:cstheme="minorHAnsi"/>
          <w:sz w:val="20"/>
          <w:lang w:eastAsia="zh-CN"/>
        </w:rPr>
        <w:t>sorter uses the position of destination gates to determine direction of packages.</w:t>
      </w:r>
    </w:p>
    <w:p w:rsidR="000B6E17" w:rsidRPr="000B3FF7" w:rsidRDefault="000B6E17" w:rsidP="0081014B">
      <w:pPr>
        <w:rPr>
          <w:rFonts w:asciiTheme="minorHAnsi" w:hAnsiTheme="minorHAnsi" w:cstheme="minorHAnsi"/>
          <w:b/>
          <w:sz w:val="20"/>
          <w:lang w:eastAsia="zh-CN"/>
        </w:rPr>
      </w:pPr>
      <w:r w:rsidRPr="000B3FF7">
        <w:rPr>
          <w:rFonts w:asciiTheme="minorHAnsi" w:hAnsiTheme="minorHAnsi" w:cstheme="minorHAnsi"/>
          <w:b/>
          <w:sz w:val="20"/>
          <w:lang w:eastAsia="zh-CN"/>
        </w:rPr>
        <w:t>Parcels:</w:t>
      </w:r>
    </w:p>
    <w:p w:rsidR="000B6E17" w:rsidRPr="000B3FF7" w:rsidRDefault="000B6E17" w:rsidP="0081014B">
      <w:pPr>
        <w:rPr>
          <w:rFonts w:asciiTheme="minorHAnsi" w:hAnsiTheme="minorHAnsi" w:cstheme="minorHAnsi"/>
          <w:sz w:val="20"/>
          <w:lang w:eastAsia="zh-CN"/>
        </w:rPr>
      </w:pPr>
      <w:r w:rsidRPr="000B3FF7">
        <w:rPr>
          <w:rFonts w:asciiTheme="minorHAnsi" w:hAnsiTheme="minorHAnsi" w:cstheme="minorHAnsi"/>
          <w:sz w:val="20"/>
          <w:lang w:eastAsia="zh-CN"/>
        </w:rPr>
        <w:t>Objects being moved from check-in gate to destination gate. The parcels when checked in have values (randomly created) that determine its destination gate or its place of storage. It could also have emergency and/ or weight information.</w:t>
      </w:r>
      <w:r w:rsidR="007B17DC" w:rsidRPr="000B3FF7">
        <w:rPr>
          <w:rFonts w:asciiTheme="minorHAnsi" w:hAnsiTheme="minorHAnsi" w:cstheme="minorHAnsi"/>
          <w:sz w:val="20"/>
          <w:lang w:eastAsia="zh-CN"/>
        </w:rPr>
        <w:t xml:space="preserve"> T</w:t>
      </w:r>
      <w:r w:rsidR="007B17DC" w:rsidRPr="000B3FF7">
        <w:rPr>
          <w:rFonts w:asciiTheme="minorHAnsi" w:hAnsiTheme="minorHAnsi" w:cstheme="minorHAnsi"/>
          <w:sz w:val="20"/>
        </w:rPr>
        <w:t>hese are the actual payload of the system. On their creation by the check-in desks they are assigned a destination gate, after which they are routed directly to it by the sorters.</w:t>
      </w:r>
    </w:p>
    <w:p w:rsidR="007B17DC" w:rsidRPr="000B3FF7" w:rsidRDefault="007B17DC" w:rsidP="0081014B">
      <w:pPr>
        <w:rPr>
          <w:rFonts w:asciiTheme="minorHAnsi" w:hAnsiTheme="minorHAnsi" w:cstheme="minorHAnsi"/>
          <w:b/>
          <w:sz w:val="20"/>
          <w:lang w:eastAsia="zh-CN"/>
        </w:rPr>
      </w:pPr>
      <w:r w:rsidRPr="000B3FF7">
        <w:rPr>
          <w:rFonts w:asciiTheme="minorHAnsi" w:hAnsiTheme="minorHAnsi" w:cstheme="minorHAnsi"/>
          <w:b/>
          <w:sz w:val="20"/>
        </w:rPr>
        <w:t>Conveyor segment (straight)</w:t>
      </w:r>
      <w:r w:rsidR="00065FF1" w:rsidRPr="000B3FF7">
        <w:rPr>
          <w:rFonts w:asciiTheme="minorHAnsi" w:hAnsiTheme="minorHAnsi" w:cstheme="minorHAnsi"/>
          <w:b/>
          <w:sz w:val="20"/>
          <w:lang w:eastAsia="zh-CN"/>
        </w:rPr>
        <w:t>:</w:t>
      </w:r>
    </w:p>
    <w:p w:rsidR="007B17DC" w:rsidRPr="000B3FF7" w:rsidRDefault="007B17DC" w:rsidP="0081014B">
      <w:pPr>
        <w:rPr>
          <w:rFonts w:asciiTheme="minorHAnsi" w:hAnsiTheme="minorHAnsi" w:cstheme="minorHAnsi"/>
          <w:sz w:val="20"/>
          <w:lang w:eastAsia="zh-CN"/>
        </w:rPr>
      </w:pPr>
      <w:r w:rsidRPr="000B3FF7">
        <w:rPr>
          <w:rFonts w:asciiTheme="minorHAnsi" w:hAnsiTheme="minorHAnsi" w:cstheme="minorHAnsi"/>
          <w:sz w:val="20"/>
          <w:lang w:eastAsia="zh-CN"/>
        </w:rPr>
        <w:t>T</w:t>
      </w:r>
      <w:r w:rsidRPr="000B3FF7">
        <w:rPr>
          <w:rFonts w:asciiTheme="minorHAnsi" w:hAnsiTheme="minorHAnsi" w:cstheme="minorHAnsi"/>
          <w:sz w:val="20"/>
        </w:rPr>
        <w:t>his component is available in 4 varieties - horizontal, vertical and two diagonals. It connects all other components together into a logically sound baggage handling system.</w:t>
      </w:r>
    </w:p>
    <w:p w:rsidR="007B17DC" w:rsidRPr="000B3FF7" w:rsidRDefault="007B17DC" w:rsidP="007B17DC">
      <w:pPr>
        <w:rPr>
          <w:rFonts w:asciiTheme="minorHAnsi" w:hAnsiTheme="minorHAnsi" w:cstheme="minorHAnsi"/>
          <w:b/>
          <w:sz w:val="20"/>
          <w:lang w:eastAsia="zh-CN"/>
        </w:rPr>
      </w:pPr>
      <w:r w:rsidRPr="000B3FF7">
        <w:rPr>
          <w:rFonts w:asciiTheme="minorHAnsi" w:hAnsiTheme="minorHAnsi" w:cstheme="minorHAnsi"/>
          <w:b/>
          <w:sz w:val="20"/>
        </w:rPr>
        <w:t>Conveyor segment (90 degree turn)</w:t>
      </w:r>
      <w:r w:rsidR="00065FF1" w:rsidRPr="000B3FF7">
        <w:rPr>
          <w:rFonts w:asciiTheme="minorHAnsi" w:hAnsiTheme="minorHAnsi" w:cstheme="minorHAnsi"/>
          <w:b/>
          <w:sz w:val="20"/>
          <w:lang w:eastAsia="zh-CN"/>
        </w:rPr>
        <w:t>:</w:t>
      </w:r>
    </w:p>
    <w:p w:rsidR="007B17DC" w:rsidRPr="000B3FF7" w:rsidRDefault="007B17DC" w:rsidP="007B17DC">
      <w:pPr>
        <w:rPr>
          <w:rFonts w:asciiTheme="minorHAnsi" w:hAnsiTheme="minorHAnsi" w:cstheme="minorHAnsi"/>
          <w:sz w:val="20"/>
        </w:rPr>
      </w:pPr>
      <w:r w:rsidRPr="000B3FF7">
        <w:rPr>
          <w:rFonts w:asciiTheme="minorHAnsi" w:hAnsiTheme="minorHAnsi" w:cstheme="minorHAnsi"/>
          <w:sz w:val="20"/>
          <w:lang w:eastAsia="zh-CN"/>
        </w:rPr>
        <w:t>T</w:t>
      </w:r>
      <w:r w:rsidRPr="000B3FF7">
        <w:rPr>
          <w:rFonts w:asciiTheme="minorHAnsi" w:hAnsiTheme="minorHAnsi" w:cstheme="minorHAnsi"/>
          <w:sz w:val="20"/>
        </w:rPr>
        <w:t>his component serves the same function as the straight conveyor and allows the user to build more topologically complex conveyors. There are 4 varieties - the four rotations of the base element depending on the direction of movement.</w:t>
      </w:r>
    </w:p>
    <w:p w:rsidR="007B17DC" w:rsidRPr="000B3FF7" w:rsidRDefault="007B17DC" w:rsidP="007B17DC">
      <w:pPr>
        <w:rPr>
          <w:rFonts w:asciiTheme="minorHAnsi" w:hAnsiTheme="minorHAnsi" w:cstheme="minorHAnsi"/>
          <w:b/>
          <w:sz w:val="20"/>
          <w:lang w:eastAsia="zh-CN"/>
        </w:rPr>
      </w:pPr>
      <w:r w:rsidRPr="000B3FF7">
        <w:rPr>
          <w:rFonts w:asciiTheme="minorHAnsi" w:hAnsiTheme="minorHAnsi" w:cstheme="minorHAnsi"/>
          <w:b/>
          <w:sz w:val="20"/>
        </w:rPr>
        <w:t>Co</w:t>
      </w:r>
      <w:r w:rsidR="00065FF1" w:rsidRPr="000B3FF7">
        <w:rPr>
          <w:rFonts w:asciiTheme="minorHAnsi" w:hAnsiTheme="minorHAnsi" w:cstheme="minorHAnsi"/>
          <w:b/>
          <w:sz w:val="20"/>
        </w:rPr>
        <w:t>nveyor segment (45 degree turn)</w:t>
      </w:r>
      <w:r w:rsidR="00065FF1" w:rsidRPr="000B3FF7">
        <w:rPr>
          <w:rFonts w:asciiTheme="minorHAnsi" w:hAnsiTheme="minorHAnsi" w:cstheme="minorHAnsi"/>
          <w:b/>
          <w:sz w:val="20"/>
          <w:lang w:eastAsia="zh-CN"/>
        </w:rPr>
        <w:t>:</w:t>
      </w:r>
    </w:p>
    <w:p w:rsidR="007B17DC" w:rsidRPr="000B3FF7" w:rsidRDefault="007B17DC" w:rsidP="007B17DC">
      <w:pPr>
        <w:rPr>
          <w:rFonts w:asciiTheme="minorHAnsi" w:hAnsiTheme="minorHAnsi" w:cstheme="minorHAnsi"/>
          <w:sz w:val="20"/>
        </w:rPr>
      </w:pPr>
      <w:r w:rsidRPr="000B3FF7">
        <w:rPr>
          <w:rFonts w:asciiTheme="minorHAnsi" w:hAnsiTheme="minorHAnsi" w:cstheme="minorHAnsi"/>
          <w:sz w:val="20"/>
          <w:lang w:eastAsia="zh-CN"/>
        </w:rPr>
        <w:t>T</w:t>
      </w:r>
      <w:r w:rsidRPr="000B3FF7">
        <w:rPr>
          <w:rFonts w:asciiTheme="minorHAnsi" w:hAnsiTheme="minorHAnsi" w:cstheme="minorHAnsi"/>
          <w:sz w:val="20"/>
        </w:rPr>
        <w:t>his component facilitates inclusion of sorters in the conveyor system. Again, it has 4 rotations.</w:t>
      </w:r>
    </w:p>
    <w:p w:rsidR="000B6E17" w:rsidRPr="000B3FF7" w:rsidRDefault="000B6E17" w:rsidP="0081014B">
      <w:pPr>
        <w:rPr>
          <w:rFonts w:asciiTheme="minorHAnsi" w:hAnsiTheme="minorHAnsi" w:cstheme="minorHAnsi"/>
          <w:sz w:val="20"/>
          <w:lang w:eastAsia="zh-CN"/>
        </w:rPr>
      </w:pPr>
    </w:p>
    <w:p w:rsidR="00065FF1" w:rsidRPr="000B3FF7" w:rsidRDefault="00065FF1" w:rsidP="0081014B">
      <w:pPr>
        <w:rPr>
          <w:rFonts w:asciiTheme="minorHAnsi" w:hAnsiTheme="minorHAnsi" w:cstheme="minorHAnsi"/>
          <w:sz w:val="20"/>
          <w:lang w:eastAsia="zh-CN"/>
        </w:rPr>
      </w:pPr>
    </w:p>
    <w:p w:rsidR="00DF0BD5" w:rsidRPr="000B3FF7" w:rsidRDefault="00DF0BD5" w:rsidP="00DF0BD5">
      <w:pPr>
        <w:pStyle w:val="Heading2"/>
        <w:rPr>
          <w:rFonts w:asciiTheme="minorHAnsi" w:hAnsiTheme="minorHAnsi" w:cstheme="minorHAnsi"/>
          <w:lang w:eastAsia="zh-CN"/>
        </w:rPr>
      </w:pPr>
      <w:bookmarkStart w:id="8" w:name="_Toc271657170"/>
      <w:r w:rsidRPr="000B3FF7">
        <w:rPr>
          <w:rFonts w:asciiTheme="minorHAnsi" w:hAnsiTheme="minorHAnsi" w:cstheme="minorHAnsi"/>
          <w:lang w:eastAsia="zh-CN"/>
        </w:rPr>
        <w:lastRenderedPageBreak/>
        <w:t>Non Functional Requirements</w:t>
      </w:r>
      <w:bookmarkEnd w:id="8"/>
    </w:p>
    <w:p w:rsidR="007B17DC" w:rsidRPr="000B3FF7" w:rsidRDefault="007B17DC" w:rsidP="007B17DC">
      <w:pPr>
        <w:rPr>
          <w:rFonts w:asciiTheme="minorHAnsi" w:hAnsiTheme="minorHAnsi" w:cstheme="minorHAnsi"/>
          <w:sz w:val="20"/>
        </w:rPr>
      </w:pPr>
      <w:r w:rsidRPr="000B3FF7">
        <w:rPr>
          <w:rFonts w:asciiTheme="minorHAnsi" w:hAnsiTheme="minorHAnsi" w:cstheme="minorHAnsi"/>
          <w:sz w:val="20"/>
        </w:rPr>
        <w:t>1. Interface requirements:</w:t>
      </w:r>
    </w:p>
    <w:p w:rsidR="007B17DC" w:rsidRPr="000B3FF7" w:rsidRDefault="007B17DC" w:rsidP="007B17DC">
      <w:pPr>
        <w:rPr>
          <w:rFonts w:asciiTheme="minorHAnsi" w:hAnsiTheme="minorHAnsi" w:cstheme="minorHAnsi"/>
          <w:sz w:val="20"/>
        </w:rPr>
      </w:pPr>
      <w:r w:rsidRPr="000B3FF7">
        <w:rPr>
          <w:rFonts w:asciiTheme="minorHAnsi" w:hAnsiTheme="minorHAnsi" w:cstheme="minorHAnsi"/>
          <w:sz w:val="20"/>
        </w:rPr>
        <w:t xml:space="preserve"> - The system must be intuitive. The most common functions should be one click away.</w:t>
      </w:r>
    </w:p>
    <w:p w:rsidR="007B17DC" w:rsidRPr="000B3FF7" w:rsidRDefault="007B17DC" w:rsidP="007B17DC">
      <w:pPr>
        <w:rPr>
          <w:rFonts w:asciiTheme="minorHAnsi" w:hAnsiTheme="minorHAnsi" w:cstheme="minorHAnsi"/>
          <w:sz w:val="20"/>
          <w:lang w:eastAsia="zh-CN"/>
        </w:rPr>
      </w:pPr>
      <w:r w:rsidRPr="000B3FF7">
        <w:rPr>
          <w:rFonts w:asciiTheme="minorHAnsi" w:hAnsiTheme="minorHAnsi" w:cstheme="minorHAnsi"/>
          <w:sz w:val="20"/>
        </w:rPr>
        <w:t xml:space="preserve"> - </w:t>
      </w:r>
      <w:r w:rsidRPr="000B3FF7">
        <w:rPr>
          <w:rFonts w:asciiTheme="minorHAnsi" w:hAnsiTheme="minorHAnsi" w:cstheme="minorHAnsi"/>
          <w:sz w:val="20"/>
          <w:lang w:eastAsia="zh-CN"/>
        </w:rPr>
        <w:t>T</w:t>
      </w:r>
      <w:r w:rsidRPr="000B3FF7">
        <w:rPr>
          <w:rFonts w:asciiTheme="minorHAnsi" w:hAnsiTheme="minorHAnsi" w:cstheme="minorHAnsi"/>
          <w:sz w:val="20"/>
        </w:rPr>
        <w:t>he user interface should be responsive. It should im</w:t>
      </w:r>
      <w:r w:rsidR="00065FF1" w:rsidRPr="000B3FF7">
        <w:rPr>
          <w:rFonts w:asciiTheme="minorHAnsi" w:hAnsiTheme="minorHAnsi" w:cstheme="minorHAnsi"/>
          <w:sz w:val="20"/>
        </w:rPr>
        <w:t>mediately acknowledge the user</w:t>
      </w:r>
      <w:r w:rsidRPr="000B3FF7">
        <w:rPr>
          <w:rFonts w:asciiTheme="minorHAnsi" w:hAnsiTheme="minorHAnsi" w:cstheme="minorHAnsi"/>
          <w:sz w:val="20"/>
        </w:rPr>
        <w:t xml:space="preserve"> input.</w:t>
      </w:r>
    </w:p>
    <w:p w:rsidR="00065FF1" w:rsidRPr="000B3FF7" w:rsidRDefault="00065FF1" w:rsidP="007B17DC">
      <w:pPr>
        <w:rPr>
          <w:rFonts w:asciiTheme="minorHAnsi" w:hAnsiTheme="minorHAnsi" w:cstheme="minorHAnsi"/>
          <w:sz w:val="20"/>
          <w:lang w:eastAsia="zh-CN"/>
        </w:rPr>
      </w:pPr>
      <w:r w:rsidRPr="000B3FF7">
        <w:rPr>
          <w:rFonts w:asciiTheme="minorHAnsi" w:hAnsiTheme="minorHAnsi" w:cstheme="minorHAnsi"/>
          <w:sz w:val="20"/>
          <w:lang w:eastAsia="zh-CN"/>
        </w:rPr>
        <w:t>-  English is used as the language.</w:t>
      </w:r>
    </w:p>
    <w:p w:rsidR="007B17DC" w:rsidRPr="000B3FF7" w:rsidRDefault="007B17DC" w:rsidP="007B17DC">
      <w:pPr>
        <w:rPr>
          <w:rFonts w:asciiTheme="minorHAnsi" w:hAnsiTheme="minorHAnsi" w:cstheme="minorHAnsi"/>
          <w:sz w:val="20"/>
        </w:rPr>
      </w:pPr>
    </w:p>
    <w:p w:rsidR="007B17DC" w:rsidRPr="000B3FF7" w:rsidRDefault="007B17DC" w:rsidP="007B17DC">
      <w:pPr>
        <w:rPr>
          <w:rFonts w:asciiTheme="minorHAnsi" w:hAnsiTheme="minorHAnsi" w:cstheme="minorHAnsi"/>
          <w:sz w:val="20"/>
        </w:rPr>
      </w:pPr>
      <w:r w:rsidRPr="000B3FF7">
        <w:rPr>
          <w:rFonts w:asciiTheme="minorHAnsi" w:hAnsiTheme="minorHAnsi" w:cstheme="minorHAnsi"/>
          <w:sz w:val="20"/>
        </w:rPr>
        <w:t>2. Operating requirements:</w:t>
      </w:r>
    </w:p>
    <w:p w:rsidR="007B17DC" w:rsidRPr="000B3FF7" w:rsidRDefault="00065FF1" w:rsidP="007B17DC">
      <w:pPr>
        <w:rPr>
          <w:rFonts w:asciiTheme="minorHAnsi" w:hAnsiTheme="minorHAnsi" w:cstheme="minorHAnsi"/>
          <w:sz w:val="20"/>
          <w:lang w:eastAsia="zh-CN"/>
        </w:rPr>
      </w:pPr>
      <w:r w:rsidRPr="000B3FF7">
        <w:rPr>
          <w:rFonts w:asciiTheme="minorHAnsi" w:hAnsiTheme="minorHAnsi" w:cstheme="minorHAnsi"/>
          <w:sz w:val="20"/>
        </w:rPr>
        <w:t xml:space="preserve"> - </w:t>
      </w:r>
      <w:r w:rsidRPr="000B3FF7">
        <w:rPr>
          <w:rFonts w:asciiTheme="minorHAnsi" w:hAnsiTheme="minorHAnsi" w:cstheme="minorHAnsi"/>
          <w:sz w:val="20"/>
          <w:lang w:eastAsia="zh-CN"/>
        </w:rPr>
        <w:t>T</w:t>
      </w:r>
      <w:r w:rsidR="007B17DC" w:rsidRPr="000B3FF7">
        <w:rPr>
          <w:rFonts w:asciiTheme="minorHAnsi" w:hAnsiTheme="minorHAnsi" w:cstheme="minorHAnsi"/>
          <w:sz w:val="20"/>
        </w:rPr>
        <w:t>he system should be a turn-key solution, not requiring installation or additional configuration before it can be used, as much as its distributed nature allows that</w:t>
      </w:r>
      <w:r w:rsidRPr="000B3FF7">
        <w:rPr>
          <w:rFonts w:asciiTheme="minorHAnsi" w:hAnsiTheme="minorHAnsi" w:cstheme="minorHAnsi"/>
          <w:sz w:val="20"/>
          <w:lang w:eastAsia="zh-CN"/>
        </w:rPr>
        <w:t>.</w:t>
      </w:r>
    </w:p>
    <w:p w:rsidR="00065FF1" w:rsidRPr="000B3FF7" w:rsidRDefault="00065FF1" w:rsidP="007B17DC">
      <w:pPr>
        <w:rPr>
          <w:rFonts w:asciiTheme="minorHAnsi" w:hAnsiTheme="minorHAnsi" w:cstheme="minorHAnsi"/>
          <w:sz w:val="20"/>
          <w:lang w:eastAsia="zh-CN"/>
        </w:rPr>
      </w:pPr>
      <w:r w:rsidRPr="000B3FF7">
        <w:rPr>
          <w:rFonts w:asciiTheme="minorHAnsi" w:hAnsiTheme="minorHAnsi" w:cstheme="minorHAnsi"/>
          <w:sz w:val="20"/>
          <w:lang w:eastAsia="zh-CN"/>
        </w:rPr>
        <w:t>-  The application should be able to work on the window OS platform.</w:t>
      </w:r>
    </w:p>
    <w:p w:rsidR="007B17DC" w:rsidRPr="000B3FF7" w:rsidRDefault="007B17DC" w:rsidP="007B17DC">
      <w:pPr>
        <w:rPr>
          <w:rFonts w:asciiTheme="minorHAnsi" w:hAnsiTheme="minorHAnsi" w:cstheme="minorHAnsi"/>
          <w:sz w:val="20"/>
        </w:rPr>
      </w:pPr>
    </w:p>
    <w:p w:rsidR="007B17DC" w:rsidRPr="000B3FF7" w:rsidRDefault="007B17DC" w:rsidP="007B17DC">
      <w:pPr>
        <w:rPr>
          <w:rFonts w:asciiTheme="minorHAnsi" w:hAnsiTheme="minorHAnsi" w:cstheme="minorHAnsi"/>
          <w:sz w:val="20"/>
        </w:rPr>
      </w:pPr>
      <w:r w:rsidRPr="000B3FF7">
        <w:rPr>
          <w:rFonts w:asciiTheme="minorHAnsi" w:hAnsiTheme="minorHAnsi" w:cstheme="minorHAnsi"/>
          <w:sz w:val="20"/>
        </w:rPr>
        <w:t>3. Performance requirements:</w:t>
      </w:r>
    </w:p>
    <w:p w:rsidR="007B17DC" w:rsidRPr="000B3FF7" w:rsidRDefault="007B17DC" w:rsidP="007B17DC">
      <w:pPr>
        <w:rPr>
          <w:rFonts w:asciiTheme="minorHAnsi" w:hAnsiTheme="minorHAnsi" w:cstheme="minorHAnsi"/>
          <w:sz w:val="20"/>
          <w:lang w:eastAsia="zh-CN"/>
        </w:rPr>
      </w:pPr>
      <w:r w:rsidRPr="000B3FF7">
        <w:rPr>
          <w:rFonts w:asciiTheme="minorHAnsi" w:hAnsiTheme="minorHAnsi" w:cstheme="minorHAnsi"/>
          <w:sz w:val="20"/>
        </w:rPr>
        <w:t xml:space="preserve"> - </w:t>
      </w:r>
      <w:r w:rsidR="00065FF1" w:rsidRPr="000B3FF7">
        <w:rPr>
          <w:rFonts w:asciiTheme="minorHAnsi" w:hAnsiTheme="minorHAnsi" w:cstheme="minorHAnsi"/>
          <w:sz w:val="20"/>
        </w:rPr>
        <w:t>The</w:t>
      </w:r>
      <w:r w:rsidRPr="000B3FF7">
        <w:rPr>
          <w:rFonts w:asciiTheme="minorHAnsi" w:hAnsiTheme="minorHAnsi" w:cstheme="minorHAnsi"/>
          <w:sz w:val="20"/>
        </w:rPr>
        <w:t xml:space="preserve"> system should not limit the number of elements in the simulation.</w:t>
      </w:r>
    </w:p>
    <w:p w:rsidR="00065FF1" w:rsidRPr="000B3FF7" w:rsidRDefault="00065FF1" w:rsidP="00065FF1">
      <w:pPr>
        <w:rPr>
          <w:rFonts w:asciiTheme="minorHAnsi" w:hAnsiTheme="minorHAnsi" w:cstheme="minorHAnsi"/>
          <w:sz w:val="20"/>
          <w:lang w:eastAsia="zh-CN"/>
        </w:rPr>
      </w:pPr>
      <w:r w:rsidRPr="000B3FF7">
        <w:rPr>
          <w:rFonts w:asciiTheme="minorHAnsi" w:hAnsiTheme="minorHAnsi" w:cstheme="minorHAnsi"/>
          <w:sz w:val="20"/>
          <w:lang w:eastAsia="zh-CN"/>
        </w:rPr>
        <w:t xml:space="preserve">-  </w:t>
      </w:r>
      <w:r w:rsidRPr="000B3FF7">
        <w:rPr>
          <w:rFonts w:asciiTheme="minorHAnsi" w:hAnsiTheme="minorHAnsi" w:cstheme="minorHAnsi"/>
          <w:sz w:val="20"/>
        </w:rPr>
        <w:t>The application would be able to work as a distributed application</w:t>
      </w:r>
      <w:r w:rsidRPr="000B3FF7">
        <w:rPr>
          <w:rFonts w:asciiTheme="minorHAnsi" w:hAnsiTheme="minorHAnsi" w:cstheme="minorHAnsi"/>
          <w:sz w:val="20"/>
          <w:lang w:eastAsia="zh-CN"/>
        </w:rPr>
        <w:t>.</w:t>
      </w:r>
    </w:p>
    <w:p w:rsidR="007B17DC" w:rsidRPr="000B3FF7" w:rsidRDefault="007B17DC" w:rsidP="007B17DC">
      <w:pPr>
        <w:rPr>
          <w:rFonts w:asciiTheme="minorHAnsi" w:hAnsiTheme="minorHAnsi" w:cstheme="minorHAnsi"/>
          <w:sz w:val="20"/>
          <w:lang w:eastAsia="zh-CN"/>
        </w:rPr>
      </w:pPr>
      <w:r w:rsidRPr="000B3FF7">
        <w:rPr>
          <w:rFonts w:asciiTheme="minorHAnsi" w:hAnsiTheme="minorHAnsi" w:cstheme="minorHAnsi"/>
          <w:sz w:val="20"/>
        </w:rPr>
        <w:t xml:space="preserve"> - </w:t>
      </w:r>
      <w:r w:rsidR="00065FF1" w:rsidRPr="000B3FF7">
        <w:rPr>
          <w:rFonts w:asciiTheme="minorHAnsi" w:hAnsiTheme="minorHAnsi" w:cstheme="minorHAnsi"/>
          <w:sz w:val="20"/>
        </w:rPr>
        <w:t>The</w:t>
      </w:r>
      <w:r w:rsidRPr="000B3FF7">
        <w:rPr>
          <w:rFonts w:asciiTheme="minorHAnsi" w:hAnsiTheme="minorHAnsi" w:cstheme="minorHAnsi"/>
          <w:sz w:val="20"/>
        </w:rPr>
        <w:t xml:space="preserve"> system should strike an acceptable balance between smoothness of the simulation (refresh rate) and network utilization</w:t>
      </w:r>
      <w:r w:rsidR="00065FF1" w:rsidRPr="000B3FF7">
        <w:rPr>
          <w:rFonts w:asciiTheme="minorHAnsi" w:hAnsiTheme="minorHAnsi" w:cstheme="minorHAnsi"/>
          <w:sz w:val="20"/>
          <w:lang w:eastAsia="zh-CN"/>
        </w:rPr>
        <w:t>.</w:t>
      </w:r>
    </w:p>
    <w:p w:rsidR="00065FF1" w:rsidRPr="000B3FF7" w:rsidRDefault="00065FF1" w:rsidP="00065FF1">
      <w:pPr>
        <w:spacing w:after="0"/>
        <w:rPr>
          <w:rFonts w:asciiTheme="minorHAnsi" w:hAnsiTheme="minorHAnsi" w:cstheme="minorHAnsi"/>
          <w:sz w:val="20"/>
          <w:lang w:eastAsia="zh-CN"/>
        </w:rPr>
      </w:pPr>
      <w:r w:rsidRPr="000B3FF7">
        <w:rPr>
          <w:rFonts w:asciiTheme="minorHAnsi" w:hAnsiTheme="minorHAnsi" w:cstheme="minorHAnsi"/>
          <w:sz w:val="20"/>
          <w:lang w:eastAsia="zh-CN"/>
        </w:rPr>
        <w:t xml:space="preserve">-  </w:t>
      </w:r>
      <w:r w:rsidRPr="000B3FF7">
        <w:rPr>
          <w:rFonts w:asciiTheme="minorHAnsi" w:hAnsiTheme="minorHAnsi" w:cstheme="minorHAnsi"/>
          <w:sz w:val="20"/>
        </w:rPr>
        <w:t xml:space="preserve">Visualization of packages in </w:t>
      </w:r>
      <w:r w:rsidRPr="000B3FF7">
        <w:rPr>
          <w:rFonts w:asciiTheme="minorHAnsi" w:hAnsiTheme="minorHAnsi" w:cstheme="minorHAnsi"/>
          <w:sz w:val="20"/>
          <w:lang w:eastAsia="zh-CN"/>
        </w:rPr>
        <w:t>movements</w:t>
      </w:r>
      <w:r w:rsidRPr="000B3FF7">
        <w:rPr>
          <w:rFonts w:asciiTheme="minorHAnsi" w:hAnsiTheme="minorHAnsi" w:cstheme="minorHAnsi"/>
          <w:sz w:val="20"/>
        </w:rPr>
        <w:t xml:space="preserve"> is necessary</w:t>
      </w:r>
      <w:r w:rsidRPr="000B3FF7">
        <w:rPr>
          <w:rFonts w:asciiTheme="minorHAnsi" w:hAnsiTheme="minorHAnsi" w:cstheme="minorHAnsi"/>
          <w:sz w:val="20"/>
          <w:lang w:eastAsia="zh-CN"/>
        </w:rPr>
        <w:t>.</w:t>
      </w:r>
    </w:p>
    <w:p w:rsidR="007B17DC" w:rsidRPr="000B3FF7" w:rsidRDefault="007B17DC" w:rsidP="007B17DC">
      <w:pPr>
        <w:rPr>
          <w:rFonts w:asciiTheme="minorHAnsi" w:hAnsiTheme="minorHAnsi" w:cstheme="minorHAnsi"/>
          <w:sz w:val="20"/>
        </w:rPr>
      </w:pPr>
    </w:p>
    <w:p w:rsidR="007B17DC" w:rsidRPr="000B3FF7" w:rsidRDefault="007B17DC" w:rsidP="007B17DC">
      <w:pPr>
        <w:rPr>
          <w:rFonts w:asciiTheme="minorHAnsi" w:hAnsiTheme="minorHAnsi" w:cstheme="minorHAnsi"/>
          <w:sz w:val="20"/>
        </w:rPr>
      </w:pPr>
      <w:r w:rsidRPr="000B3FF7">
        <w:rPr>
          <w:rFonts w:asciiTheme="minorHAnsi" w:hAnsiTheme="minorHAnsi" w:cstheme="minorHAnsi"/>
          <w:sz w:val="20"/>
        </w:rPr>
        <w:t>4. Lifecycle requirements:</w:t>
      </w:r>
    </w:p>
    <w:p w:rsidR="007B17DC" w:rsidRPr="000B3FF7" w:rsidRDefault="007B17DC" w:rsidP="007B17DC">
      <w:pPr>
        <w:rPr>
          <w:rFonts w:asciiTheme="minorHAnsi" w:hAnsiTheme="minorHAnsi" w:cstheme="minorHAnsi"/>
          <w:sz w:val="20"/>
          <w:lang w:eastAsia="zh-CN"/>
        </w:rPr>
      </w:pPr>
      <w:r w:rsidRPr="000B3FF7">
        <w:rPr>
          <w:rFonts w:asciiTheme="minorHAnsi" w:hAnsiTheme="minorHAnsi" w:cstheme="minorHAnsi"/>
          <w:sz w:val="20"/>
        </w:rPr>
        <w:t xml:space="preserve"> - </w:t>
      </w:r>
      <w:r w:rsidR="00065FF1" w:rsidRPr="000B3FF7">
        <w:rPr>
          <w:rFonts w:asciiTheme="minorHAnsi" w:hAnsiTheme="minorHAnsi" w:cstheme="minorHAnsi"/>
          <w:sz w:val="20"/>
        </w:rPr>
        <w:t>The</w:t>
      </w:r>
      <w:r w:rsidRPr="000B3FF7">
        <w:rPr>
          <w:rFonts w:asciiTheme="minorHAnsi" w:hAnsiTheme="minorHAnsi" w:cstheme="minorHAnsi"/>
          <w:sz w:val="20"/>
        </w:rPr>
        <w:t xml:space="preserve"> development time specified in the project phasing</w:t>
      </w:r>
      <w:r w:rsidR="00065FF1" w:rsidRPr="000B3FF7">
        <w:rPr>
          <w:rFonts w:asciiTheme="minorHAnsi" w:hAnsiTheme="minorHAnsi" w:cstheme="minorHAnsi"/>
          <w:sz w:val="20"/>
        </w:rPr>
        <w:t xml:space="preserve"> should not be exceeded</w:t>
      </w:r>
      <w:r w:rsidR="00065FF1" w:rsidRPr="000B3FF7">
        <w:rPr>
          <w:rFonts w:asciiTheme="minorHAnsi" w:hAnsiTheme="minorHAnsi" w:cstheme="minorHAnsi"/>
          <w:sz w:val="20"/>
          <w:lang w:eastAsia="zh-CN"/>
        </w:rPr>
        <w:t>.</w:t>
      </w:r>
    </w:p>
    <w:p w:rsidR="007B17DC" w:rsidRPr="000B3FF7" w:rsidRDefault="007B17DC" w:rsidP="007B17DC">
      <w:pPr>
        <w:rPr>
          <w:rFonts w:asciiTheme="minorHAnsi" w:hAnsiTheme="minorHAnsi" w:cstheme="minorHAnsi"/>
          <w:sz w:val="20"/>
          <w:lang w:eastAsia="zh-CN"/>
        </w:rPr>
      </w:pPr>
      <w:r w:rsidRPr="000B3FF7">
        <w:rPr>
          <w:rFonts w:asciiTheme="minorHAnsi" w:hAnsiTheme="minorHAnsi" w:cstheme="minorHAnsi"/>
          <w:sz w:val="20"/>
        </w:rPr>
        <w:t xml:space="preserve"> - </w:t>
      </w:r>
      <w:r w:rsidR="00065FF1" w:rsidRPr="000B3FF7">
        <w:rPr>
          <w:rFonts w:asciiTheme="minorHAnsi" w:hAnsiTheme="minorHAnsi" w:cstheme="minorHAnsi"/>
          <w:sz w:val="20"/>
        </w:rPr>
        <w:t>The</w:t>
      </w:r>
      <w:r w:rsidRPr="000B3FF7">
        <w:rPr>
          <w:rFonts w:asciiTheme="minorHAnsi" w:hAnsiTheme="minorHAnsi" w:cstheme="minorHAnsi"/>
          <w:sz w:val="20"/>
        </w:rPr>
        <w:t xml:space="preserve"> system should require zero maintenance</w:t>
      </w:r>
      <w:r w:rsidR="00065FF1" w:rsidRPr="000B3FF7">
        <w:rPr>
          <w:rFonts w:asciiTheme="minorHAnsi" w:hAnsiTheme="minorHAnsi" w:cstheme="minorHAnsi"/>
          <w:sz w:val="20"/>
          <w:lang w:eastAsia="zh-CN"/>
        </w:rPr>
        <w:t>.</w:t>
      </w:r>
    </w:p>
    <w:p w:rsidR="007B17DC" w:rsidRPr="000B3FF7" w:rsidRDefault="007B17DC" w:rsidP="007B17DC">
      <w:pPr>
        <w:rPr>
          <w:rFonts w:asciiTheme="minorHAnsi" w:hAnsiTheme="minorHAnsi" w:cstheme="minorHAnsi"/>
        </w:rPr>
      </w:pPr>
    </w:p>
    <w:p w:rsidR="007B17DC" w:rsidRPr="000B3FF7" w:rsidRDefault="007B17DC" w:rsidP="007B17DC">
      <w:pPr>
        <w:rPr>
          <w:rFonts w:asciiTheme="minorHAnsi" w:hAnsiTheme="minorHAnsi" w:cstheme="minorHAnsi"/>
          <w:lang w:eastAsia="zh-CN"/>
        </w:rPr>
      </w:pPr>
    </w:p>
    <w:p w:rsidR="00065FF1" w:rsidRPr="000B3FF7" w:rsidRDefault="00065FF1" w:rsidP="007B17DC">
      <w:pPr>
        <w:rPr>
          <w:rFonts w:asciiTheme="minorHAnsi" w:hAnsiTheme="minorHAnsi" w:cstheme="minorHAnsi"/>
          <w:lang w:eastAsia="zh-CN"/>
        </w:rPr>
      </w:pPr>
    </w:p>
    <w:p w:rsidR="00DF0BD5" w:rsidRPr="000B3FF7" w:rsidRDefault="00DF0BD5" w:rsidP="00DF0BD5">
      <w:pPr>
        <w:rPr>
          <w:rFonts w:asciiTheme="minorHAnsi" w:hAnsiTheme="minorHAnsi" w:cstheme="minorHAnsi"/>
          <w:lang w:eastAsia="zh-CN"/>
        </w:rPr>
      </w:pPr>
    </w:p>
    <w:p w:rsidR="00DF0BD5" w:rsidRPr="000B3FF7" w:rsidRDefault="00DF0BD5" w:rsidP="00DF0BD5">
      <w:pPr>
        <w:rPr>
          <w:rFonts w:asciiTheme="minorHAnsi" w:hAnsiTheme="minorHAnsi" w:cstheme="minorHAnsi"/>
          <w:lang w:eastAsia="zh-CN"/>
        </w:rPr>
      </w:pPr>
    </w:p>
    <w:p w:rsidR="00745BEB" w:rsidRPr="000B3FF7" w:rsidRDefault="00745BEB" w:rsidP="00745BEB">
      <w:pPr>
        <w:pStyle w:val="Heading1"/>
        <w:rPr>
          <w:rFonts w:asciiTheme="minorHAnsi" w:hAnsiTheme="minorHAnsi" w:cstheme="minorHAnsi"/>
          <w:lang w:eastAsia="zh-CN"/>
        </w:rPr>
      </w:pPr>
      <w:bookmarkStart w:id="9" w:name="_Toc271657171"/>
      <w:r w:rsidRPr="000B3FF7">
        <w:rPr>
          <w:rFonts w:asciiTheme="minorHAnsi" w:hAnsiTheme="minorHAnsi" w:cstheme="minorHAnsi"/>
          <w:lang w:eastAsia="zh-CN"/>
        </w:rPr>
        <w:lastRenderedPageBreak/>
        <w:t>Use Cases</w:t>
      </w:r>
      <w:bookmarkEnd w:id="9"/>
    </w:p>
    <w:tbl>
      <w:tblPr>
        <w:tblW w:w="0" w:type="auto"/>
        <w:jc w:val="center"/>
        <w:tblInd w:w="-250"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4A0"/>
      </w:tblPr>
      <w:tblGrid>
        <w:gridCol w:w="1980"/>
        <w:gridCol w:w="6539"/>
      </w:tblGrid>
      <w:tr w:rsidR="00FB16C2" w:rsidRPr="000B3FF7" w:rsidTr="00FB16C2">
        <w:trPr>
          <w:trHeight w:val="360"/>
          <w:jc w:val="center"/>
        </w:trPr>
        <w:tc>
          <w:tcPr>
            <w:tcW w:w="1980" w:type="dxa"/>
            <w:shd w:val="clear" w:color="auto" w:fill="95B3D7" w:themeFill="accent1" w:themeFillTint="99"/>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ID</w:t>
            </w:r>
          </w:p>
        </w:tc>
        <w:tc>
          <w:tcPr>
            <w:tcW w:w="6539" w:type="dxa"/>
            <w:shd w:val="clear" w:color="auto" w:fill="F3F3F3"/>
            <w:vAlign w:val="center"/>
          </w:tcPr>
          <w:p w:rsidR="00FB16C2" w:rsidRPr="000B3FF7" w:rsidRDefault="00FB16C2" w:rsidP="00CE5FE5">
            <w:pPr>
              <w:rPr>
                <w:rFonts w:asciiTheme="minorHAnsi" w:hAnsiTheme="minorHAnsi" w:cstheme="minorHAnsi"/>
                <w:b/>
                <w:sz w:val="20"/>
                <w:lang w:eastAsia="zh-CN"/>
              </w:rPr>
            </w:pPr>
            <w:r w:rsidRPr="000B3FF7">
              <w:rPr>
                <w:rFonts w:asciiTheme="minorHAnsi" w:hAnsiTheme="minorHAnsi" w:cstheme="minorHAnsi"/>
                <w:b/>
                <w:sz w:val="20"/>
                <w:lang w:eastAsia="zh-CN"/>
              </w:rPr>
              <w:t>1</w:t>
            </w:r>
          </w:p>
        </w:tc>
      </w:tr>
      <w:tr w:rsidR="00FB16C2" w:rsidRPr="000B3FF7" w:rsidTr="00FB16C2">
        <w:trPr>
          <w:trHeight w:val="360"/>
          <w:jc w:val="center"/>
        </w:trPr>
        <w:tc>
          <w:tcPr>
            <w:tcW w:w="1980" w:type="dxa"/>
            <w:shd w:val="clear" w:color="auto" w:fill="95B3D7" w:themeFill="accent1" w:themeFillTint="99"/>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Name</w:t>
            </w:r>
          </w:p>
        </w:tc>
        <w:tc>
          <w:tcPr>
            <w:tcW w:w="6539" w:type="dxa"/>
            <w:shd w:val="clear" w:color="auto" w:fill="F3F3F3"/>
            <w:vAlign w:val="center"/>
          </w:tcPr>
          <w:p w:rsidR="00FB16C2" w:rsidRPr="000B3FF7" w:rsidRDefault="00FB16C2" w:rsidP="00CE5FE5">
            <w:pPr>
              <w:rPr>
                <w:rFonts w:asciiTheme="minorHAnsi" w:hAnsiTheme="minorHAnsi" w:cstheme="minorHAnsi"/>
                <w:b/>
                <w:sz w:val="20"/>
              </w:rPr>
            </w:pPr>
            <w:r w:rsidRPr="000B3FF7">
              <w:rPr>
                <w:rFonts w:asciiTheme="minorHAnsi" w:hAnsiTheme="minorHAnsi" w:cstheme="minorHAnsi"/>
                <w:b/>
                <w:sz w:val="20"/>
              </w:rPr>
              <w:t>New simulation</w:t>
            </w:r>
          </w:p>
        </w:tc>
      </w:tr>
      <w:tr w:rsidR="00FB16C2" w:rsidRPr="000B3FF7" w:rsidTr="00FB16C2">
        <w:trPr>
          <w:trHeight w:val="360"/>
          <w:jc w:val="center"/>
        </w:trPr>
        <w:tc>
          <w:tcPr>
            <w:tcW w:w="1980" w:type="dxa"/>
            <w:shd w:val="clear" w:color="auto" w:fill="95B3D7" w:themeFill="accent1" w:themeFillTint="99"/>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 xml:space="preserve">Goal </w:t>
            </w:r>
          </w:p>
        </w:tc>
        <w:tc>
          <w:tcPr>
            <w:tcW w:w="6539" w:type="dxa"/>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To create a new simulation file</w:t>
            </w:r>
          </w:p>
        </w:tc>
      </w:tr>
      <w:tr w:rsidR="00FB16C2" w:rsidRPr="000B3FF7" w:rsidTr="00FB16C2">
        <w:trPr>
          <w:trHeight w:val="360"/>
          <w:jc w:val="center"/>
        </w:trPr>
        <w:tc>
          <w:tcPr>
            <w:tcW w:w="1980" w:type="dxa"/>
            <w:shd w:val="clear" w:color="auto" w:fill="95B3D7" w:themeFill="accent1" w:themeFillTint="99"/>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Pre-condition</w:t>
            </w:r>
          </w:p>
        </w:tc>
        <w:tc>
          <w:tcPr>
            <w:tcW w:w="6539" w:type="dxa"/>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The client program is open</w:t>
            </w:r>
          </w:p>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The simulation is not running</w:t>
            </w:r>
          </w:p>
        </w:tc>
      </w:tr>
      <w:tr w:rsidR="00FB16C2" w:rsidRPr="000B3FF7" w:rsidTr="00FB16C2">
        <w:trPr>
          <w:trHeight w:val="360"/>
          <w:jc w:val="center"/>
        </w:trPr>
        <w:tc>
          <w:tcPr>
            <w:tcW w:w="1980" w:type="dxa"/>
            <w:shd w:val="clear" w:color="auto" w:fill="95B3D7" w:themeFill="accent1" w:themeFillTint="99"/>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 xml:space="preserve">Main </w:t>
            </w:r>
          </w:p>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Success</w:t>
            </w:r>
          </w:p>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Scenario</w:t>
            </w:r>
          </w:p>
        </w:tc>
        <w:tc>
          <w:tcPr>
            <w:tcW w:w="6539" w:type="dxa"/>
            <w:vAlign w:val="center"/>
          </w:tcPr>
          <w:p w:rsidR="00FB16C2" w:rsidRPr="000B3FF7" w:rsidRDefault="00FB16C2" w:rsidP="00C46286">
            <w:pPr>
              <w:pStyle w:val="ListParagraph"/>
              <w:numPr>
                <w:ilvl w:val="0"/>
                <w:numId w:val="15"/>
              </w:numPr>
              <w:spacing w:after="0"/>
              <w:rPr>
                <w:rFonts w:asciiTheme="minorHAnsi" w:hAnsiTheme="minorHAnsi" w:cstheme="minorHAnsi"/>
                <w:sz w:val="20"/>
              </w:rPr>
            </w:pPr>
            <w:r w:rsidRPr="000B3FF7">
              <w:rPr>
                <w:rFonts w:asciiTheme="minorHAnsi" w:hAnsiTheme="minorHAnsi" w:cstheme="minorHAnsi"/>
                <w:sz w:val="20"/>
              </w:rPr>
              <w:t>The user selects File-&gt;New or the “New simulation…” button on the toolbar</w:t>
            </w:r>
          </w:p>
          <w:p w:rsidR="00FB16C2" w:rsidRPr="000B3FF7" w:rsidRDefault="00FB16C2" w:rsidP="00C46286">
            <w:pPr>
              <w:numPr>
                <w:ilvl w:val="0"/>
                <w:numId w:val="15"/>
              </w:numPr>
              <w:spacing w:before="100" w:beforeAutospacing="1" w:after="0"/>
              <w:contextualSpacing/>
              <w:rPr>
                <w:rFonts w:asciiTheme="minorHAnsi" w:hAnsiTheme="minorHAnsi" w:cstheme="minorHAnsi"/>
                <w:sz w:val="20"/>
                <w:lang w:eastAsia="nl-NL"/>
              </w:rPr>
            </w:pPr>
            <w:r w:rsidRPr="000B3FF7">
              <w:rPr>
                <w:rFonts w:asciiTheme="minorHAnsi" w:hAnsiTheme="minorHAnsi" w:cstheme="minorHAnsi"/>
                <w:sz w:val="20"/>
                <w:lang w:eastAsia="nl-NL"/>
              </w:rPr>
              <w:t>The system creates a new empty workspace</w:t>
            </w:r>
          </w:p>
        </w:tc>
      </w:tr>
      <w:tr w:rsidR="00FB16C2" w:rsidRPr="000B3FF7" w:rsidTr="00FB16C2">
        <w:trPr>
          <w:trHeight w:val="360"/>
          <w:jc w:val="center"/>
        </w:trPr>
        <w:tc>
          <w:tcPr>
            <w:tcW w:w="1980" w:type="dxa"/>
            <w:shd w:val="clear" w:color="auto" w:fill="95B3D7" w:themeFill="accent1" w:themeFillTint="99"/>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Extensions</w:t>
            </w:r>
          </w:p>
        </w:tc>
        <w:tc>
          <w:tcPr>
            <w:tcW w:w="6539" w:type="dxa"/>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 xml:space="preserve"> 1a. A simulation file is already open and there are unsaved changes</w:t>
            </w:r>
          </w:p>
          <w:p w:rsidR="00FB16C2" w:rsidRPr="000B3FF7" w:rsidRDefault="00FB16C2" w:rsidP="00CE5FE5">
            <w:pPr>
              <w:ind w:left="494" w:hanging="142"/>
              <w:rPr>
                <w:rFonts w:asciiTheme="minorHAnsi" w:hAnsiTheme="minorHAnsi" w:cstheme="minorHAnsi"/>
                <w:sz w:val="20"/>
              </w:rPr>
            </w:pPr>
            <w:r w:rsidRPr="000B3FF7">
              <w:rPr>
                <w:rFonts w:asciiTheme="minorHAnsi" w:hAnsiTheme="minorHAnsi" w:cstheme="minorHAnsi"/>
                <w:sz w:val="20"/>
              </w:rPr>
              <w:t>1. The system presents the user with the choices: Save, Don’t Save, Cancel</w:t>
            </w:r>
          </w:p>
          <w:p w:rsidR="00FB16C2" w:rsidRPr="000B3FF7" w:rsidRDefault="00FB16C2" w:rsidP="00CE5FE5">
            <w:pPr>
              <w:ind w:left="494" w:hanging="142"/>
              <w:rPr>
                <w:rFonts w:asciiTheme="minorHAnsi" w:hAnsiTheme="minorHAnsi" w:cstheme="minorHAnsi"/>
                <w:sz w:val="20"/>
              </w:rPr>
            </w:pPr>
            <w:r w:rsidRPr="000B3FF7">
              <w:rPr>
                <w:rFonts w:asciiTheme="minorHAnsi" w:hAnsiTheme="minorHAnsi" w:cstheme="minorHAnsi"/>
                <w:sz w:val="20"/>
              </w:rPr>
              <w:t>2. The user selects one of the three and the system responds accordingly:</w:t>
            </w:r>
          </w:p>
          <w:tbl>
            <w:tblPr>
              <w:tblW w:w="0" w:type="auto"/>
              <w:tblInd w:w="39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405"/>
              <w:gridCol w:w="4118"/>
            </w:tblGrid>
            <w:tr w:rsidR="00FB16C2" w:rsidRPr="000B3FF7" w:rsidTr="00CE5FE5">
              <w:tc>
                <w:tcPr>
                  <w:tcW w:w="1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B16C2" w:rsidRPr="000B3FF7" w:rsidRDefault="00FB16C2" w:rsidP="00CE5FE5">
                  <w:pPr>
                    <w:pStyle w:val="NormalWeb"/>
                    <w:spacing w:before="0" w:beforeAutospacing="0" w:after="0" w:afterAutospacing="0"/>
                    <w:ind w:left="12"/>
                    <w:rPr>
                      <w:rFonts w:asciiTheme="minorHAnsi" w:hAnsiTheme="minorHAnsi" w:cstheme="minorHAnsi"/>
                      <w:sz w:val="20"/>
                      <w:szCs w:val="20"/>
                    </w:rPr>
                  </w:pPr>
                  <w:r w:rsidRPr="000B3FF7">
                    <w:rPr>
                      <w:rFonts w:asciiTheme="minorHAnsi" w:hAnsiTheme="minorHAnsi" w:cstheme="minorHAnsi"/>
                      <w:sz w:val="20"/>
                      <w:szCs w:val="20"/>
                    </w:rPr>
                    <w:t>Save</w:t>
                  </w:r>
                </w:p>
              </w:tc>
              <w:tc>
                <w:tcPr>
                  <w:tcW w:w="4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B16C2" w:rsidRPr="000B3FF7" w:rsidRDefault="00FB16C2" w:rsidP="00C46286">
                  <w:pPr>
                    <w:numPr>
                      <w:ilvl w:val="1"/>
                      <w:numId w:val="16"/>
                    </w:numPr>
                    <w:spacing w:after="0"/>
                    <w:ind w:left="494"/>
                    <w:textAlignment w:val="center"/>
                    <w:rPr>
                      <w:rFonts w:asciiTheme="minorHAnsi" w:hAnsiTheme="minorHAnsi" w:cstheme="minorHAnsi"/>
                      <w:sz w:val="20"/>
                    </w:rPr>
                  </w:pPr>
                  <w:r w:rsidRPr="000B3FF7">
                    <w:rPr>
                      <w:rFonts w:asciiTheme="minorHAnsi" w:hAnsiTheme="minorHAnsi" w:cstheme="minorHAnsi"/>
                      <w:sz w:val="20"/>
                    </w:rPr>
                    <w:t>The system goes to "Save" use case</w:t>
                  </w:r>
                </w:p>
                <w:p w:rsidR="00FB16C2" w:rsidRPr="000B3FF7" w:rsidRDefault="00FB16C2" w:rsidP="00C46286">
                  <w:pPr>
                    <w:numPr>
                      <w:ilvl w:val="1"/>
                      <w:numId w:val="17"/>
                    </w:numPr>
                    <w:spacing w:after="0"/>
                    <w:ind w:left="494"/>
                    <w:textAlignment w:val="center"/>
                    <w:rPr>
                      <w:rFonts w:asciiTheme="minorHAnsi" w:hAnsiTheme="minorHAnsi" w:cstheme="minorHAnsi"/>
                      <w:sz w:val="20"/>
                    </w:rPr>
                  </w:pPr>
                  <w:r w:rsidRPr="000B3FF7">
                    <w:rPr>
                      <w:rFonts w:asciiTheme="minorHAnsi" w:hAnsiTheme="minorHAnsi" w:cstheme="minorHAnsi"/>
                      <w:sz w:val="20"/>
                    </w:rPr>
                    <w:t>The system returns to MSS, step 2</w:t>
                  </w:r>
                </w:p>
              </w:tc>
            </w:tr>
            <w:tr w:rsidR="00FB16C2" w:rsidRPr="000B3FF7" w:rsidTr="00CE5FE5">
              <w:trPr>
                <w:trHeight w:val="820"/>
              </w:trPr>
              <w:tc>
                <w:tcPr>
                  <w:tcW w:w="1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B16C2" w:rsidRPr="000B3FF7" w:rsidRDefault="00FB16C2" w:rsidP="00CE5FE5">
                  <w:pPr>
                    <w:pStyle w:val="NormalWeb"/>
                    <w:spacing w:before="0" w:beforeAutospacing="0" w:after="0" w:afterAutospacing="0"/>
                    <w:ind w:left="12"/>
                    <w:rPr>
                      <w:rFonts w:asciiTheme="minorHAnsi" w:hAnsiTheme="minorHAnsi" w:cstheme="minorHAnsi"/>
                      <w:sz w:val="20"/>
                      <w:szCs w:val="20"/>
                    </w:rPr>
                  </w:pPr>
                  <w:r w:rsidRPr="000B3FF7">
                    <w:rPr>
                      <w:rFonts w:asciiTheme="minorHAnsi" w:hAnsiTheme="minorHAnsi" w:cstheme="minorHAnsi"/>
                      <w:sz w:val="20"/>
                      <w:szCs w:val="20"/>
                    </w:rPr>
                    <w:t>Don't save</w:t>
                  </w:r>
                </w:p>
              </w:tc>
              <w:tc>
                <w:tcPr>
                  <w:tcW w:w="4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B16C2" w:rsidRPr="000B3FF7" w:rsidRDefault="00FB16C2" w:rsidP="00C46286">
                  <w:pPr>
                    <w:numPr>
                      <w:ilvl w:val="1"/>
                      <w:numId w:val="18"/>
                    </w:numPr>
                    <w:spacing w:after="0"/>
                    <w:ind w:left="494"/>
                    <w:textAlignment w:val="center"/>
                    <w:rPr>
                      <w:rFonts w:asciiTheme="minorHAnsi" w:hAnsiTheme="minorHAnsi" w:cstheme="minorHAnsi"/>
                      <w:sz w:val="20"/>
                    </w:rPr>
                  </w:pPr>
                  <w:r w:rsidRPr="000B3FF7">
                    <w:rPr>
                      <w:rFonts w:asciiTheme="minorHAnsi" w:hAnsiTheme="minorHAnsi" w:cstheme="minorHAnsi"/>
                      <w:sz w:val="20"/>
                    </w:rPr>
                    <w:t>The system closes the current simulation, discarding unsaved changes</w:t>
                  </w:r>
                </w:p>
                <w:p w:rsidR="00FB16C2" w:rsidRPr="000B3FF7" w:rsidRDefault="00FB16C2" w:rsidP="00C46286">
                  <w:pPr>
                    <w:numPr>
                      <w:ilvl w:val="1"/>
                      <w:numId w:val="18"/>
                    </w:numPr>
                    <w:spacing w:after="0"/>
                    <w:ind w:left="494"/>
                    <w:textAlignment w:val="center"/>
                    <w:rPr>
                      <w:rFonts w:asciiTheme="minorHAnsi" w:hAnsiTheme="minorHAnsi" w:cstheme="minorHAnsi"/>
                      <w:sz w:val="20"/>
                    </w:rPr>
                  </w:pPr>
                  <w:r w:rsidRPr="000B3FF7">
                    <w:rPr>
                      <w:rFonts w:asciiTheme="minorHAnsi" w:hAnsiTheme="minorHAnsi" w:cstheme="minorHAnsi"/>
                      <w:sz w:val="20"/>
                    </w:rPr>
                    <w:t>The system returns to MSS, step 2</w:t>
                  </w:r>
                </w:p>
              </w:tc>
            </w:tr>
            <w:tr w:rsidR="00FB16C2" w:rsidRPr="000B3FF7" w:rsidTr="00CE5FE5">
              <w:tc>
                <w:tcPr>
                  <w:tcW w:w="1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B16C2" w:rsidRPr="000B3FF7" w:rsidRDefault="00FB16C2" w:rsidP="00CE5FE5">
                  <w:pPr>
                    <w:pStyle w:val="NormalWeb"/>
                    <w:spacing w:before="0" w:beforeAutospacing="0" w:after="0" w:afterAutospacing="0"/>
                    <w:ind w:left="12"/>
                    <w:rPr>
                      <w:rFonts w:asciiTheme="minorHAnsi" w:hAnsiTheme="minorHAnsi" w:cstheme="minorHAnsi"/>
                      <w:sz w:val="20"/>
                      <w:szCs w:val="20"/>
                    </w:rPr>
                  </w:pPr>
                  <w:r w:rsidRPr="000B3FF7">
                    <w:rPr>
                      <w:rFonts w:asciiTheme="minorHAnsi" w:hAnsiTheme="minorHAnsi" w:cstheme="minorHAnsi"/>
                      <w:sz w:val="20"/>
                      <w:szCs w:val="20"/>
                    </w:rPr>
                    <w:t>Cancel (or close button)</w:t>
                  </w:r>
                </w:p>
              </w:tc>
              <w:tc>
                <w:tcPr>
                  <w:tcW w:w="4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B16C2" w:rsidRPr="000B3FF7" w:rsidRDefault="00FB16C2" w:rsidP="00CE5FE5">
                  <w:pPr>
                    <w:pStyle w:val="NormalWeb"/>
                    <w:spacing w:before="0" w:beforeAutospacing="0" w:after="0" w:afterAutospacing="0"/>
                    <w:ind w:left="494"/>
                    <w:rPr>
                      <w:rFonts w:asciiTheme="minorHAnsi" w:hAnsiTheme="minorHAnsi" w:cstheme="minorHAnsi"/>
                      <w:sz w:val="20"/>
                      <w:szCs w:val="20"/>
                    </w:rPr>
                  </w:pPr>
                  <w:r w:rsidRPr="000B3FF7">
                    <w:rPr>
                      <w:rFonts w:asciiTheme="minorHAnsi" w:hAnsiTheme="minorHAnsi" w:cstheme="minorHAnsi"/>
                      <w:sz w:val="20"/>
                      <w:szCs w:val="20"/>
                    </w:rPr>
                    <w:t>The system exits the use case</w:t>
                  </w:r>
                </w:p>
              </w:tc>
            </w:tr>
          </w:tbl>
          <w:p w:rsidR="00FB16C2" w:rsidRPr="000B3FF7" w:rsidRDefault="00FB16C2" w:rsidP="00CE5FE5">
            <w:pPr>
              <w:rPr>
                <w:rFonts w:asciiTheme="minorHAnsi" w:hAnsiTheme="minorHAnsi" w:cstheme="minorHAnsi"/>
                <w:sz w:val="20"/>
              </w:rPr>
            </w:pPr>
          </w:p>
        </w:tc>
      </w:tr>
      <w:tr w:rsidR="00FB16C2" w:rsidRPr="000B3FF7" w:rsidTr="00FB16C2">
        <w:trPr>
          <w:trHeight w:val="360"/>
          <w:jc w:val="center"/>
        </w:trPr>
        <w:tc>
          <w:tcPr>
            <w:tcW w:w="1980" w:type="dxa"/>
            <w:shd w:val="clear" w:color="auto" w:fill="95B3D7" w:themeFill="accent1" w:themeFillTint="99"/>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Post-condition</w:t>
            </w:r>
          </w:p>
        </w:tc>
        <w:tc>
          <w:tcPr>
            <w:tcW w:w="6539" w:type="dxa"/>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A new empty workspace is created</w:t>
            </w:r>
          </w:p>
        </w:tc>
      </w:tr>
      <w:tr w:rsidR="00FB16C2" w:rsidRPr="000B3FF7" w:rsidTr="00FB16C2">
        <w:trPr>
          <w:trHeight w:val="360"/>
          <w:jc w:val="center"/>
        </w:trPr>
        <w:tc>
          <w:tcPr>
            <w:tcW w:w="1980" w:type="dxa"/>
            <w:shd w:val="clear" w:color="auto" w:fill="95B3D7" w:themeFill="accent1" w:themeFillTint="99"/>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 xml:space="preserve">Author </w:t>
            </w:r>
          </w:p>
        </w:tc>
        <w:tc>
          <w:tcPr>
            <w:tcW w:w="6539" w:type="dxa"/>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Kristian Kolev</w:t>
            </w:r>
          </w:p>
        </w:tc>
      </w:tr>
    </w:tbl>
    <w:p w:rsidR="00AE423F" w:rsidRPr="000B3FF7" w:rsidRDefault="00AE423F" w:rsidP="00FB16C2">
      <w:pPr>
        <w:rPr>
          <w:rFonts w:asciiTheme="minorHAnsi" w:hAnsiTheme="minorHAnsi" w:cstheme="minorHAnsi"/>
          <w:sz w:val="20"/>
          <w:lang w:eastAsia="zh-CN"/>
        </w:rPr>
      </w:pPr>
    </w:p>
    <w:tbl>
      <w:tblPr>
        <w:tblW w:w="0" w:type="auto"/>
        <w:jc w:val="center"/>
        <w:tblInd w:w="-250"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4A0"/>
      </w:tblPr>
      <w:tblGrid>
        <w:gridCol w:w="1980"/>
        <w:gridCol w:w="6539"/>
      </w:tblGrid>
      <w:tr w:rsidR="00FB16C2" w:rsidRPr="000B3FF7" w:rsidTr="00FB16C2">
        <w:trPr>
          <w:trHeight w:val="360"/>
          <w:jc w:val="center"/>
        </w:trPr>
        <w:tc>
          <w:tcPr>
            <w:tcW w:w="1980" w:type="dxa"/>
            <w:shd w:val="clear" w:color="auto" w:fill="95B3D7" w:themeFill="accent1" w:themeFillTint="99"/>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ID</w:t>
            </w:r>
          </w:p>
        </w:tc>
        <w:tc>
          <w:tcPr>
            <w:tcW w:w="6539" w:type="dxa"/>
            <w:shd w:val="clear" w:color="auto" w:fill="F3F3F3"/>
            <w:vAlign w:val="center"/>
          </w:tcPr>
          <w:p w:rsidR="00FB16C2" w:rsidRPr="000B3FF7" w:rsidRDefault="00FB16C2" w:rsidP="00CE5FE5">
            <w:pPr>
              <w:rPr>
                <w:rFonts w:asciiTheme="minorHAnsi" w:hAnsiTheme="minorHAnsi" w:cstheme="minorHAnsi"/>
                <w:b/>
                <w:sz w:val="20"/>
                <w:lang w:eastAsia="zh-CN"/>
              </w:rPr>
            </w:pPr>
            <w:r w:rsidRPr="000B3FF7">
              <w:rPr>
                <w:rFonts w:asciiTheme="minorHAnsi" w:hAnsiTheme="minorHAnsi" w:cstheme="minorHAnsi"/>
                <w:b/>
                <w:sz w:val="20"/>
                <w:lang w:eastAsia="zh-CN"/>
              </w:rPr>
              <w:t>2</w:t>
            </w:r>
          </w:p>
        </w:tc>
      </w:tr>
      <w:tr w:rsidR="00FB16C2" w:rsidRPr="000B3FF7" w:rsidTr="00FB16C2">
        <w:trPr>
          <w:trHeight w:val="360"/>
          <w:jc w:val="center"/>
        </w:trPr>
        <w:tc>
          <w:tcPr>
            <w:tcW w:w="1980" w:type="dxa"/>
            <w:shd w:val="clear" w:color="auto" w:fill="95B3D7" w:themeFill="accent1" w:themeFillTint="99"/>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Name</w:t>
            </w:r>
          </w:p>
        </w:tc>
        <w:tc>
          <w:tcPr>
            <w:tcW w:w="6539" w:type="dxa"/>
            <w:shd w:val="clear" w:color="auto" w:fill="F3F3F3"/>
            <w:vAlign w:val="center"/>
          </w:tcPr>
          <w:p w:rsidR="00FB16C2" w:rsidRPr="000B3FF7" w:rsidRDefault="00FB16C2" w:rsidP="00CE5FE5">
            <w:pPr>
              <w:rPr>
                <w:rFonts w:asciiTheme="minorHAnsi" w:hAnsiTheme="minorHAnsi" w:cstheme="minorHAnsi"/>
                <w:b/>
                <w:sz w:val="20"/>
              </w:rPr>
            </w:pPr>
            <w:r w:rsidRPr="000B3FF7">
              <w:rPr>
                <w:rFonts w:asciiTheme="minorHAnsi" w:hAnsiTheme="minorHAnsi" w:cstheme="minorHAnsi"/>
                <w:b/>
                <w:sz w:val="20"/>
              </w:rPr>
              <w:t>Save As…</w:t>
            </w:r>
          </w:p>
        </w:tc>
      </w:tr>
      <w:tr w:rsidR="00FB16C2" w:rsidRPr="000B3FF7" w:rsidTr="00FB16C2">
        <w:trPr>
          <w:trHeight w:val="360"/>
          <w:jc w:val="center"/>
        </w:trPr>
        <w:tc>
          <w:tcPr>
            <w:tcW w:w="1980" w:type="dxa"/>
            <w:shd w:val="clear" w:color="auto" w:fill="95B3D7" w:themeFill="accent1" w:themeFillTint="99"/>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 xml:space="preserve">Goal </w:t>
            </w:r>
          </w:p>
        </w:tc>
        <w:tc>
          <w:tcPr>
            <w:tcW w:w="6539" w:type="dxa"/>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To save the currently open simulation under a user-chosen name and location</w:t>
            </w:r>
          </w:p>
        </w:tc>
      </w:tr>
      <w:tr w:rsidR="00FB16C2" w:rsidRPr="000B3FF7" w:rsidTr="00FB16C2">
        <w:trPr>
          <w:trHeight w:val="360"/>
          <w:jc w:val="center"/>
        </w:trPr>
        <w:tc>
          <w:tcPr>
            <w:tcW w:w="1980" w:type="dxa"/>
            <w:shd w:val="clear" w:color="auto" w:fill="95B3D7" w:themeFill="accent1" w:themeFillTint="99"/>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Pre-condition</w:t>
            </w:r>
          </w:p>
        </w:tc>
        <w:tc>
          <w:tcPr>
            <w:tcW w:w="6539" w:type="dxa"/>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The client program is open</w:t>
            </w:r>
          </w:p>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lastRenderedPageBreak/>
              <w:t>A simulation is open</w:t>
            </w:r>
          </w:p>
        </w:tc>
      </w:tr>
      <w:tr w:rsidR="00FB16C2" w:rsidRPr="000B3FF7" w:rsidTr="00FB16C2">
        <w:trPr>
          <w:trHeight w:val="360"/>
          <w:jc w:val="center"/>
        </w:trPr>
        <w:tc>
          <w:tcPr>
            <w:tcW w:w="1980" w:type="dxa"/>
            <w:shd w:val="clear" w:color="auto" w:fill="95B3D7" w:themeFill="accent1" w:themeFillTint="99"/>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lastRenderedPageBreak/>
              <w:t xml:space="preserve">Main </w:t>
            </w:r>
          </w:p>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Success</w:t>
            </w:r>
          </w:p>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Scenario</w:t>
            </w:r>
          </w:p>
        </w:tc>
        <w:tc>
          <w:tcPr>
            <w:tcW w:w="6539" w:type="dxa"/>
            <w:vAlign w:val="center"/>
          </w:tcPr>
          <w:p w:rsidR="00FB16C2" w:rsidRPr="000B3FF7" w:rsidRDefault="00FB16C2" w:rsidP="00C46286">
            <w:pPr>
              <w:pStyle w:val="ListParagraph"/>
              <w:numPr>
                <w:ilvl w:val="0"/>
                <w:numId w:val="19"/>
              </w:numPr>
              <w:spacing w:after="0"/>
              <w:rPr>
                <w:rFonts w:asciiTheme="minorHAnsi" w:hAnsiTheme="minorHAnsi" w:cstheme="minorHAnsi"/>
                <w:sz w:val="20"/>
              </w:rPr>
            </w:pPr>
            <w:r w:rsidRPr="000B3FF7">
              <w:rPr>
                <w:rFonts w:asciiTheme="minorHAnsi" w:hAnsiTheme="minorHAnsi" w:cstheme="minorHAnsi"/>
                <w:sz w:val="20"/>
              </w:rPr>
              <w:t>The user selects File-&gt;Save As… or the “Save As…” button on the toolbar</w:t>
            </w:r>
          </w:p>
          <w:p w:rsidR="00FB16C2" w:rsidRPr="000B3FF7" w:rsidRDefault="00FB16C2" w:rsidP="00C46286">
            <w:pPr>
              <w:numPr>
                <w:ilvl w:val="0"/>
                <w:numId w:val="19"/>
              </w:numPr>
              <w:spacing w:before="100" w:beforeAutospacing="1" w:after="0"/>
              <w:contextualSpacing/>
              <w:rPr>
                <w:rFonts w:asciiTheme="minorHAnsi" w:hAnsiTheme="minorHAnsi" w:cstheme="minorHAnsi"/>
                <w:sz w:val="20"/>
                <w:lang w:eastAsia="nl-NL"/>
              </w:rPr>
            </w:pPr>
            <w:r w:rsidRPr="000B3FF7">
              <w:rPr>
                <w:rFonts w:asciiTheme="minorHAnsi" w:hAnsiTheme="minorHAnsi" w:cstheme="minorHAnsi"/>
                <w:sz w:val="20"/>
                <w:lang w:eastAsia="nl-NL"/>
              </w:rPr>
              <w:t>The system prompts the user to enter the directory and file name under which to save the simulation</w:t>
            </w:r>
          </w:p>
          <w:p w:rsidR="00FB16C2" w:rsidRPr="000B3FF7" w:rsidRDefault="00FB16C2" w:rsidP="00C46286">
            <w:pPr>
              <w:numPr>
                <w:ilvl w:val="0"/>
                <w:numId w:val="19"/>
              </w:numPr>
              <w:spacing w:before="100" w:beforeAutospacing="1" w:after="0"/>
              <w:contextualSpacing/>
              <w:rPr>
                <w:rFonts w:asciiTheme="minorHAnsi" w:hAnsiTheme="minorHAnsi" w:cstheme="minorHAnsi"/>
                <w:sz w:val="20"/>
                <w:lang w:eastAsia="nl-NL"/>
              </w:rPr>
            </w:pPr>
            <w:r w:rsidRPr="000B3FF7">
              <w:rPr>
                <w:rFonts w:asciiTheme="minorHAnsi" w:hAnsiTheme="minorHAnsi" w:cstheme="minorHAnsi"/>
                <w:sz w:val="20"/>
                <w:lang w:eastAsia="nl-NL"/>
              </w:rPr>
              <w:t>The user enters the information</w:t>
            </w:r>
          </w:p>
          <w:p w:rsidR="00FB16C2" w:rsidRPr="000B3FF7" w:rsidRDefault="00FB16C2" w:rsidP="00C46286">
            <w:pPr>
              <w:numPr>
                <w:ilvl w:val="0"/>
                <w:numId w:val="19"/>
              </w:numPr>
              <w:spacing w:before="100" w:beforeAutospacing="1" w:after="0"/>
              <w:contextualSpacing/>
              <w:rPr>
                <w:rFonts w:asciiTheme="minorHAnsi" w:hAnsiTheme="minorHAnsi" w:cstheme="minorHAnsi"/>
                <w:sz w:val="20"/>
                <w:lang w:eastAsia="nl-NL"/>
              </w:rPr>
            </w:pPr>
            <w:r w:rsidRPr="000B3FF7">
              <w:rPr>
                <w:rFonts w:asciiTheme="minorHAnsi" w:hAnsiTheme="minorHAnsi" w:cstheme="minorHAnsi"/>
                <w:sz w:val="20"/>
                <w:lang w:eastAsia="nl-NL"/>
              </w:rPr>
              <w:t>The system saves the simulation file</w:t>
            </w:r>
          </w:p>
        </w:tc>
      </w:tr>
      <w:tr w:rsidR="00FB16C2" w:rsidRPr="000B3FF7" w:rsidTr="00FB16C2">
        <w:trPr>
          <w:trHeight w:val="360"/>
          <w:jc w:val="center"/>
        </w:trPr>
        <w:tc>
          <w:tcPr>
            <w:tcW w:w="1980" w:type="dxa"/>
            <w:shd w:val="clear" w:color="auto" w:fill="95B3D7" w:themeFill="accent1" w:themeFillTint="99"/>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Extensions</w:t>
            </w:r>
          </w:p>
        </w:tc>
        <w:tc>
          <w:tcPr>
            <w:tcW w:w="6539" w:type="dxa"/>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 xml:space="preserve"> 1a. The file already exists</w:t>
            </w:r>
          </w:p>
          <w:p w:rsidR="00FB16C2" w:rsidRPr="000B3FF7" w:rsidRDefault="00FB16C2" w:rsidP="00C46286">
            <w:pPr>
              <w:pStyle w:val="ListParagraph"/>
              <w:numPr>
                <w:ilvl w:val="0"/>
                <w:numId w:val="20"/>
              </w:numPr>
              <w:spacing w:after="200" w:line="276" w:lineRule="auto"/>
              <w:rPr>
                <w:rFonts w:asciiTheme="minorHAnsi" w:hAnsiTheme="minorHAnsi" w:cstheme="minorHAnsi"/>
                <w:sz w:val="20"/>
              </w:rPr>
            </w:pPr>
            <w:r w:rsidRPr="000B3FF7">
              <w:rPr>
                <w:rFonts w:asciiTheme="minorHAnsi" w:hAnsiTheme="minorHAnsi" w:cstheme="minorHAnsi"/>
                <w:sz w:val="20"/>
              </w:rPr>
              <w:t>The system prompts the user if they wish to overwrite the existing file</w:t>
            </w:r>
          </w:p>
          <w:p w:rsidR="00FB16C2" w:rsidRPr="000B3FF7" w:rsidRDefault="00FB16C2" w:rsidP="00C46286">
            <w:pPr>
              <w:pStyle w:val="ListParagraph"/>
              <w:numPr>
                <w:ilvl w:val="0"/>
                <w:numId w:val="20"/>
              </w:numPr>
              <w:spacing w:after="200" w:line="276" w:lineRule="auto"/>
              <w:rPr>
                <w:rFonts w:asciiTheme="minorHAnsi" w:hAnsiTheme="minorHAnsi" w:cstheme="minorHAnsi"/>
                <w:sz w:val="20"/>
              </w:rPr>
            </w:pPr>
            <w:r w:rsidRPr="000B3FF7">
              <w:rPr>
                <w:rFonts w:asciiTheme="minorHAnsi" w:hAnsiTheme="minorHAnsi" w:cstheme="minorHAnsi"/>
                <w:sz w:val="20"/>
              </w:rPr>
              <w:t>The user makes a choice and the system responds accordingly:</w:t>
            </w:r>
          </w:p>
          <w:tbl>
            <w:tblPr>
              <w:tblW w:w="0" w:type="auto"/>
              <w:tblInd w:w="48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960"/>
              <w:gridCol w:w="3803"/>
            </w:tblGrid>
            <w:tr w:rsidR="00FB16C2" w:rsidRPr="000B3FF7" w:rsidTr="00CE5FE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B16C2" w:rsidRPr="000B3FF7" w:rsidRDefault="00FB16C2" w:rsidP="00CE5FE5">
                  <w:pPr>
                    <w:rPr>
                      <w:rFonts w:asciiTheme="minorHAnsi" w:hAnsiTheme="minorHAnsi" w:cstheme="minorHAnsi"/>
                      <w:sz w:val="20"/>
                      <w:lang w:eastAsia="en-IE"/>
                    </w:rPr>
                  </w:pPr>
                  <w:r w:rsidRPr="000B3FF7">
                    <w:rPr>
                      <w:rFonts w:asciiTheme="minorHAnsi" w:hAnsiTheme="minorHAnsi" w:cstheme="minorHAnsi"/>
                      <w:sz w:val="20"/>
                      <w:lang w:eastAsia="en-IE"/>
                    </w:rPr>
                    <w:t>Yes</w:t>
                  </w:r>
                </w:p>
              </w:tc>
              <w:tc>
                <w:tcPr>
                  <w:tcW w:w="38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B16C2" w:rsidRPr="000B3FF7" w:rsidRDefault="00FB16C2" w:rsidP="00CE5FE5">
                  <w:pPr>
                    <w:rPr>
                      <w:rFonts w:asciiTheme="minorHAnsi" w:hAnsiTheme="minorHAnsi" w:cstheme="minorHAnsi"/>
                      <w:sz w:val="20"/>
                      <w:lang w:eastAsia="en-IE"/>
                    </w:rPr>
                  </w:pPr>
                  <w:r w:rsidRPr="000B3FF7">
                    <w:rPr>
                      <w:rFonts w:asciiTheme="minorHAnsi" w:hAnsiTheme="minorHAnsi" w:cstheme="minorHAnsi"/>
                      <w:sz w:val="20"/>
                      <w:lang w:eastAsia="en-IE"/>
                    </w:rPr>
                    <w:t>The system overwrites the existing file</w:t>
                  </w:r>
                </w:p>
              </w:tc>
            </w:tr>
            <w:tr w:rsidR="00FB16C2" w:rsidRPr="000B3FF7" w:rsidTr="00CE5FE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B16C2" w:rsidRPr="000B3FF7" w:rsidRDefault="00FB16C2" w:rsidP="00CE5FE5">
                  <w:pPr>
                    <w:rPr>
                      <w:rFonts w:asciiTheme="minorHAnsi" w:hAnsiTheme="minorHAnsi" w:cstheme="minorHAnsi"/>
                      <w:sz w:val="20"/>
                      <w:lang w:eastAsia="en-IE"/>
                    </w:rPr>
                  </w:pPr>
                  <w:r w:rsidRPr="000B3FF7">
                    <w:rPr>
                      <w:rFonts w:asciiTheme="minorHAnsi" w:hAnsiTheme="minorHAnsi" w:cstheme="minorHAnsi"/>
                      <w:sz w:val="20"/>
                      <w:lang w:eastAsia="en-IE"/>
                    </w:rPr>
                    <w:t>No</w:t>
                  </w:r>
                </w:p>
              </w:tc>
              <w:tc>
                <w:tcPr>
                  <w:tcW w:w="38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B16C2" w:rsidRPr="000B3FF7" w:rsidRDefault="00FB16C2" w:rsidP="00CE5FE5">
                  <w:pPr>
                    <w:rPr>
                      <w:rFonts w:asciiTheme="minorHAnsi" w:hAnsiTheme="minorHAnsi" w:cstheme="minorHAnsi"/>
                      <w:sz w:val="20"/>
                      <w:lang w:eastAsia="en-IE"/>
                    </w:rPr>
                  </w:pPr>
                  <w:r w:rsidRPr="000B3FF7">
                    <w:rPr>
                      <w:rFonts w:asciiTheme="minorHAnsi" w:hAnsiTheme="minorHAnsi" w:cstheme="minorHAnsi"/>
                      <w:sz w:val="20"/>
                      <w:lang w:eastAsia="en-IE"/>
                    </w:rPr>
                    <w:t>The system goes back to MSS, step 2</w:t>
                  </w:r>
                </w:p>
              </w:tc>
            </w:tr>
          </w:tbl>
          <w:p w:rsidR="00FB16C2" w:rsidRPr="000B3FF7" w:rsidRDefault="00FB16C2" w:rsidP="00CE5FE5">
            <w:pPr>
              <w:pStyle w:val="ListParagraph"/>
              <w:ind w:left="712"/>
              <w:rPr>
                <w:rFonts w:asciiTheme="minorHAnsi" w:hAnsiTheme="minorHAnsi" w:cstheme="minorHAnsi"/>
                <w:sz w:val="20"/>
              </w:rPr>
            </w:pPr>
          </w:p>
        </w:tc>
      </w:tr>
      <w:tr w:rsidR="00FB16C2" w:rsidRPr="000B3FF7" w:rsidTr="00FB16C2">
        <w:trPr>
          <w:trHeight w:val="360"/>
          <w:jc w:val="center"/>
        </w:trPr>
        <w:tc>
          <w:tcPr>
            <w:tcW w:w="1980" w:type="dxa"/>
            <w:shd w:val="clear" w:color="auto" w:fill="95B3D7" w:themeFill="accent1" w:themeFillTint="99"/>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Post-condition</w:t>
            </w:r>
          </w:p>
        </w:tc>
        <w:tc>
          <w:tcPr>
            <w:tcW w:w="6539" w:type="dxa"/>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All changes to the simulation file are saved</w:t>
            </w:r>
          </w:p>
        </w:tc>
      </w:tr>
      <w:tr w:rsidR="00FB16C2" w:rsidRPr="000B3FF7" w:rsidTr="00FB16C2">
        <w:trPr>
          <w:trHeight w:val="360"/>
          <w:jc w:val="center"/>
        </w:trPr>
        <w:tc>
          <w:tcPr>
            <w:tcW w:w="1980" w:type="dxa"/>
            <w:shd w:val="clear" w:color="auto" w:fill="95B3D7" w:themeFill="accent1" w:themeFillTint="99"/>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 xml:space="preserve">Author </w:t>
            </w:r>
          </w:p>
        </w:tc>
        <w:tc>
          <w:tcPr>
            <w:tcW w:w="6539" w:type="dxa"/>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Kristian Kolev</w:t>
            </w:r>
          </w:p>
        </w:tc>
      </w:tr>
    </w:tbl>
    <w:p w:rsidR="00FB16C2" w:rsidRPr="000B3FF7" w:rsidRDefault="00FB16C2" w:rsidP="00FB16C2">
      <w:pPr>
        <w:rPr>
          <w:rFonts w:asciiTheme="minorHAnsi" w:hAnsiTheme="minorHAnsi" w:cstheme="minorHAnsi"/>
          <w:sz w:val="20"/>
        </w:rPr>
      </w:pPr>
    </w:p>
    <w:tbl>
      <w:tblPr>
        <w:tblW w:w="0" w:type="auto"/>
        <w:jc w:val="center"/>
        <w:tblInd w:w="-250"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4A0"/>
      </w:tblPr>
      <w:tblGrid>
        <w:gridCol w:w="1980"/>
        <w:gridCol w:w="6539"/>
      </w:tblGrid>
      <w:tr w:rsidR="00FB16C2" w:rsidRPr="000B3FF7" w:rsidTr="00FB16C2">
        <w:trPr>
          <w:trHeight w:val="360"/>
          <w:jc w:val="center"/>
        </w:trPr>
        <w:tc>
          <w:tcPr>
            <w:tcW w:w="1980" w:type="dxa"/>
            <w:shd w:val="clear" w:color="auto" w:fill="95B3D7" w:themeFill="accent1" w:themeFillTint="99"/>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ID</w:t>
            </w:r>
          </w:p>
        </w:tc>
        <w:tc>
          <w:tcPr>
            <w:tcW w:w="6539" w:type="dxa"/>
            <w:shd w:val="clear" w:color="auto" w:fill="F3F3F3"/>
            <w:vAlign w:val="center"/>
          </w:tcPr>
          <w:p w:rsidR="00FB16C2" w:rsidRPr="000B3FF7" w:rsidRDefault="00FB16C2" w:rsidP="00CE5FE5">
            <w:pPr>
              <w:rPr>
                <w:rFonts w:asciiTheme="minorHAnsi" w:hAnsiTheme="minorHAnsi" w:cstheme="minorHAnsi"/>
                <w:b/>
                <w:sz w:val="20"/>
                <w:lang w:eastAsia="zh-CN"/>
              </w:rPr>
            </w:pPr>
            <w:r w:rsidRPr="000B3FF7">
              <w:rPr>
                <w:rFonts w:asciiTheme="minorHAnsi" w:hAnsiTheme="minorHAnsi" w:cstheme="minorHAnsi"/>
                <w:b/>
                <w:sz w:val="20"/>
                <w:lang w:eastAsia="zh-CN"/>
              </w:rPr>
              <w:t>3</w:t>
            </w:r>
          </w:p>
        </w:tc>
      </w:tr>
      <w:tr w:rsidR="00FB16C2" w:rsidRPr="000B3FF7" w:rsidTr="00FB16C2">
        <w:trPr>
          <w:trHeight w:val="360"/>
          <w:jc w:val="center"/>
        </w:trPr>
        <w:tc>
          <w:tcPr>
            <w:tcW w:w="1980" w:type="dxa"/>
            <w:shd w:val="clear" w:color="auto" w:fill="95B3D7" w:themeFill="accent1" w:themeFillTint="99"/>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Name</w:t>
            </w:r>
          </w:p>
        </w:tc>
        <w:tc>
          <w:tcPr>
            <w:tcW w:w="6539" w:type="dxa"/>
            <w:shd w:val="clear" w:color="auto" w:fill="F3F3F3"/>
            <w:vAlign w:val="center"/>
          </w:tcPr>
          <w:p w:rsidR="00FB16C2" w:rsidRPr="000B3FF7" w:rsidRDefault="00FB16C2" w:rsidP="00CE5FE5">
            <w:pPr>
              <w:rPr>
                <w:rFonts w:asciiTheme="minorHAnsi" w:hAnsiTheme="minorHAnsi" w:cstheme="minorHAnsi"/>
                <w:b/>
                <w:sz w:val="20"/>
              </w:rPr>
            </w:pPr>
            <w:r w:rsidRPr="000B3FF7">
              <w:rPr>
                <w:rFonts w:asciiTheme="minorHAnsi" w:hAnsiTheme="minorHAnsi" w:cstheme="minorHAnsi"/>
                <w:b/>
                <w:sz w:val="20"/>
              </w:rPr>
              <w:t>Save</w:t>
            </w:r>
          </w:p>
        </w:tc>
      </w:tr>
      <w:tr w:rsidR="00FB16C2" w:rsidRPr="000B3FF7" w:rsidTr="00FB16C2">
        <w:trPr>
          <w:trHeight w:val="360"/>
          <w:jc w:val="center"/>
        </w:trPr>
        <w:tc>
          <w:tcPr>
            <w:tcW w:w="1980" w:type="dxa"/>
            <w:shd w:val="clear" w:color="auto" w:fill="95B3D7" w:themeFill="accent1" w:themeFillTint="99"/>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 xml:space="preserve">Goal </w:t>
            </w:r>
          </w:p>
        </w:tc>
        <w:tc>
          <w:tcPr>
            <w:tcW w:w="6539" w:type="dxa"/>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To save the currently open simulation</w:t>
            </w:r>
          </w:p>
        </w:tc>
      </w:tr>
      <w:tr w:rsidR="00FB16C2" w:rsidRPr="000B3FF7" w:rsidTr="00FB16C2">
        <w:trPr>
          <w:trHeight w:val="360"/>
          <w:jc w:val="center"/>
        </w:trPr>
        <w:tc>
          <w:tcPr>
            <w:tcW w:w="1980" w:type="dxa"/>
            <w:shd w:val="clear" w:color="auto" w:fill="95B3D7" w:themeFill="accent1" w:themeFillTint="99"/>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Pre-condition</w:t>
            </w:r>
          </w:p>
        </w:tc>
        <w:tc>
          <w:tcPr>
            <w:tcW w:w="6539" w:type="dxa"/>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The client program is open</w:t>
            </w:r>
          </w:p>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A simulation is open</w:t>
            </w:r>
          </w:p>
        </w:tc>
      </w:tr>
      <w:tr w:rsidR="00FB16C2" w:rsidRPr="000B3FF7" w:rsidTr="00FB16C2">
        <w:trPr>
          <w:trHeight w:val="360"/>
          <w:jc w:val="center"/>
        </w:trPr>
        <w:tc>
          <w:tcPr>
            <w:tcW w:w="1980" w:type="dxa"/>
            <w:shd w:val="clear" w:color="auto" w:fill="95B3D7" w:themeFill="accent1" w:themeFillTint="99"/>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 xml:space="preserve">Main </w:t>
            </w:r>
          </w:p>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Success</w:t>
            </w:r>
          </w:p>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Scenario</w:t>
            </w:r>
          </w:p>
        </w:tc>
        <w:tc>
          <w:tcPr>
            <w:tcW w:w="6539" w:type="dxa"/>
            <w:vAlign w:val="center"/>
          </w:tcPr>
          <w:p w:rsidR="00FB16C2" w:rsidRPr="000B3FF7" w:rsidRDefault="00FB16C2" w:rsidP="00C46286">
            <w:pPr>
              <w:pStyle w:val="ListParagraph"/>
              <w:numPr>
                <w:ilvl w:val="0"/>
                <w:numId w:val="21"/>
              </w:numPr>
              <w:spacing w:after="0"/>
              <w:rPr>
                <w:rFonts w:asciiTheme="minorHAnsi" w:hAnsiTheme="minorHAnsi" w:cstheme="minorHAnsi"/>
                <w:sz w:val="20"/>
              </w:rPr>
            </w:pPr>
            <w:r w:rsidRPr="000B3FF7">
              <w:rPr>
                <w:rFonts w:asciiTheme="minorHAnsi" w:hAnsiTheme="minorHAnsi" w:cstheme="minorHAnsi"/>
                <w:sz w:val="20"/>
              </w:rPr>
              <w:t>The user selects File-&gt;Save or the “Save simulation…” button on the toolbar</w:t>
            </w:r>
          </w:p>
          <w:p w:rsidR="00FB16C2" w:rsidRPr="000B3FF7" w:rsidRDefault="00FB16C2" w:rsidP="00C46286">
            <w:pPr>
              <w:numPr>
                <w:ilvl w:val="0"/>
                <w:numId w:val="21"/>
              </w:numPr>
              <w:spacing w:before="100" w:beforeAutospacing="1" w:after="0"/>
              <w:contextualSpacing/>
              <w:rPr>
                <w:rFonts w:asciiTheme="minorHAnsi" w:hAnsiTheme="minorHAnsi" w:cstheme="minorHAnsi"/>
                <w:sz w:val="20"/>
                <w:lang w:eastAsia="nl-NL"/>
              </w:rPr>
            </w:pPr>
            <w:r w:rsidRPr="000B3FF7">
              <w:rPr>
                <w:rFonts w:asciiTheme="minorHAnsi" w:hAnsiTheme="minorHAnsi" w:cstheme="minorHAnsi"/>
                <w:sz w:val="20"/>
                <w:lang w:eastAsia="nl-NL"/>
              </w:rPr>
              <w:t>The system saves all changes to the simulation file</w:t>
            </w:r>
          </w:p>
        </w:tc>
      </w:tr>
      <w:tr w:rsidR="00FB16C2" w:rsidRPr="000B3FF7" w:rsidTr="00FB16C2">
        <w:trPr>
          <w:trHeight w:val="360"/>
          <w:jc w:val="center"/>
        </w:trPr>
        <w:tc>
          <w:tcPr>
            <w:tcW w:w="1980" w:type="dxa"/>
            <w:shd w:val="clear" w:color="auto" w:fill="95B3D7" w:themeFill="accent1" w:themeFillTint="99"/>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Extensions</w:t>
            </w:r>
          </w:p>
        </w:tc>
        <w:tc>
          <w:tcPr>
            <w:tcW w:w="6539" w:type="dxa"/>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 xml:space="preserve"> 1a. The user has not previously saved the current simulation</w:t>
            </w:r>
          </w:p>
          <w:p w:rsidR="00FB16C2" w:rsidRPr="000B3FF7" w:rsidRDefault="00FB16C2" w:rsidP="00CE5FE5">
            <w:pPr>
              <w:ind w:left="494" w:hanging="142"/>
              <w:rPr>
                <w:rFonts w:asciiTheme="minorHAnsi" w:hAnsiTheme="minorHAnsi" w:cstheme="minorHAnsi"/>
                <w:sz w:val="20"/>
              </w:rPr>
            </w:pPr>
            <w:r w:rsidRPr="000B3FF7">
              <w:rPr>
                <w:rFonts w:asciiTheme="minorHAnsi" w:hAnsiTheme="minorHAnsi" w:cstheme="minorHAnsi"/>
                <w:sz w:val="20"/>
              </w:rPr>
              <w:t>1. The system goes to the “Save as…” use case, MSS, step 2</w:t>
            </w:r>
          </w:p>
        </w:tc>
      </w:tr>
      <w:tr w:rsidR="00FB16C2" w:rsidRPr="000B3FF7" w:rsidTr="00FB16C2">
        <w:trPr>
          <w:trHeight w:val="360"/>
          <w:jc w:val="center"/>
        </w:trPr>
        <w:tc>
          <w:tcPr>
            <w:tcW w:w="1980" w:type="dxa"/>
            <w:shd w:val="clear" w:color="auto" w:fill="95B3D7" w:themeFill="accent1" w:themeFillTint="99"/>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Post-condition</w:t>
            </w:r>
          </w:p>
        </w:tc>
        <w:tc>
          <w:tcPr>
            <w:tcW w:w="6539" w:type="dxa"/>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All changes to the simulation file are saved</w:t>
            </w:r>
          </w:p>
        </w:tc>
      </w:tr>
      <w:tr w:rsidR="00FB16C2" w:rsidRPr="000B3FF7" w:rsidTr="00FB16C2">
        <w:trPr>
          <w:trHeight w:val="360"/>
          <w:jc w:val="center"/>
        </w:trPr>
        <w:tc>
          <w:tcPr>
            <w:tcW w:w="1980" w:type="dxa"/>
            <w:shd w:val="clear" w:color="auto" w:fill="95B3D7" w:themeFill="accent1" w:themeFillTint="99"/>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 xml:space="preserve">Author </w:t>
            </w:r>
          </w:p>
        </w:tc>
        <w:tc>
          <w:tcPr>
            <w:tcW w:w="6539" w:type="dxa"/>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Kristian Kolev</w:t>
            </w:r>
          </w:p>
        </w:tc>
      </w:tr>
      <w:tr w:rsidR="00FB16C2" w:rsidRPr="000B3FF7" w:rsidTr="00FB16C2">
        <w:trPr>
          <w:trHeight w:val="360"/>
          <w:jc w:val="center"/>
        </w:trPr>
        <w:tc>
          <w:tcPr>
            <w:tcW w:w="1980" w:type="dxa"/>
            <w:shd w:val="clear" w:color="auto" w:fill="95B3D7" w:themeFill="accent1" w:themeFillTint="99"/>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lastRenderedPageBreak/>
              <w:t>ID</w:t>
            </w:r>
          </w:p>
        </w:tc>
        <w:tc>
          <w:tcPr>
            <w:tcW w:w="6539" w:type="dxa"/>
            <w:shd w:val="clear" w:color="auto" w:fill="F3F3F3"/>
            <w:vAlign w:val="center"/>
          </w:tcPr>
          <w:p w:rsidR="00FB16C2" w:rsidRPr="000B3FF7" w:rsidRDefault="00FB16C2" w:rsidP="00CE5FE5">
            <w:pPr>
              <w:rPr>
                <w:rFonts w:asciiTheme="minorHAnsi" w:hAnsiTheme="minorHAnsi" w:cstheme="minorHAnsi"/>
                <w:b/>
                <w:sz w:val="20"/>
                <w:lang w:eastAsia="zh-CN"/>
              </w:rPr>
            </w:pPr>
            <w:r w:rsidRPr="000B3FF7">
              <w:rPr>
                <w:rFonts w:asciiTheme="minorHAnsi" w:hAnsiTheme="minorHAnsi" w:cstheme="minorHAnsi"/>
                <w:b/>
                <w:sz w:val="20"/>
                <w:lang w:eastAsia="zh-CN"/>
              </w:rPr>
              <w:t>4</w:t>
            </w:r>
          </w:p>
        </w:tc>
      </w:tr>
      <w:tr w:rsidR="00FB16C2" w:rsidRPr="000B3FF7" w:rsidTr="00FB16C2">
        <w:trPr>
          <w:trHeight w:val="360"/>
          <w:jc w:val="center"/>
        </w:trPr>
        <w:tc>
          <w:tcPr>
            <w:tcW w:w="1980" w:type="dxa"/>
            <w:shd w:val="clear" w:color="auto" w:fill="95B3D7" w:themeFill="accent1" w:themeFillTint="99"/>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Name</w:t>
            </w:r>
          </w:p>
        </w:tc>
        <w:tc>
          <w:tcPr>
            <w:tcW w:w="6539" w:type="dxa"/>
            <w:shd w:val="clear" w:color="auto" w:fill="F3F3F3"/>
            <w:vAlign w:val="center"/>
          </w:tcPr>
          <w:p w:rsidR="00FB16C2" w:rsidRPr="000B3FF7" w:rsidRDefault="00FB16C2" w:rsidP="00CE5FE5">
            <w:pPr>
              <w:rPr>
                <w:rFonts w:asciiTheme="minorHAnsi" w:hAnsiTheme="minorHAnsi" w:cstheme="minorHAnsi"/>
                <w:b/>
                <w:sz w:val="20"/>
              </w:rPr>
            </w:pPr>
            <w:r w:rsidRPr="000B3FF7">
              <w:rPr>
                <w:rFonts w:asciiTheme="minorHAnsi" w:hAnsiTheme="minorHAnsi" w:cstheme="minorHAnsi"/>
                <w:b/>
                <w:sz w:val="20"/>
              </w:rPr>
              <w:t>Exit</w:t>
            </w:r>
          </w:p>
        </w:tc>
      </w:tr>
      <w:tr w:rsidR="00FB16C2" w:rsidRPr="000B3FF7" w:rsidTr="00FB16C2">
        <w:trPr>
          <w:trHeight w:val="360"/>
          <w:jc w:val="center"/>
        </w:trPr>
        <w:tc>
          <w:tcPr>
            <w:tcW w:w="1980" w:type="dxa"/>
            <w:shd w:val="clear" w:color="auto" w:fill="95B3D7" w:themeFill="accent1" w:themeFillTint="99"/>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 xml:space="preserve">Goal </w:t>
            </w:r>
          </w:p>
        </w:tc>
        <w:tc>
          <w:tcPr>
            <w:tcW w:w="6539" w:type="dxa"/>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To exit the client program</w:t>
            </w:r>
            <w:bookmarkStart w:id="10" w:name="_GoBack"/>
            <w:bookmarkEnd w:id="10"/>
          </w:p>
        </w:tc>
      </w:tr>
      <w:tr w:rsidR="00FB16C2" w:rsidRPr="000B3FF7" w:rsidTr="00FB16C2">
        <w:trPr>
          <w:trHeight w:val="360"/>
          <w:jc w:val="center"/>
        </w:trPr>
        <w:tc>
          <w:tcPr>
            <w:tcW w:w="1980" w:type="dxa"/>
            <w:shd w:val="clear" w:color="auto" w:fill="95B3D7" w:themeFill="accent1" w:themeFillTint="99"/>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Pre-condition</w:t>
            </w:r>
          </w:p>
        </w:tc>
        <w:tc>
          <w:tcPr>
            <w:tcW w:w="6539" w:type="dxa"/>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The client program is open</w:t>
            </w:r>
          </w:p>
        </w:tc>
      </w:tr>
      <w:tr w:rsidR="00FB16C2" w:rsidRPr="000B3FF7" w:rsidTr="00FB16C2">
        <w:trPr>
          <w:trHeight w:val="360"/>
          <w:jc w:val="center"/>
        </w:trPr>
        <w:tc>
          <w:tcPr>
            <w:tcW w:w="1980" w:type="dxa"/>
            <w:shd w:val="clear" w:color="auto" w:fill="95B3D7" w:themeFill="accent1" w:themeFillTint="99"/>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 xml:space="preserve">Main </w:t>
            </w:r>
          </w:p>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Success</w:t>
            </w:r>
          </w:p>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Scenario</w:t>
            </w:r>
          </w:p>
        </w:tc>
        <w:tc>
          <w:tcPr>
            <w:tcW w:w="6539" w:type="dxa"/>
            <w:vAlign w:val="center"/>
          </w:tcPr>
          <w:p w:rsidR="00FB16C2" w:rsidRPr="000B3FF7" w:rsidRDefault="00FB16C2" w:rsidP="00C46286">
            <w:pPr>
              <w:pStyle w:val="ListParagraph"/>
              <w:numPr>
                <w:ilvl w:val="0"/>
                <w:numId w:val="22"/>
              </w:numPr>
              <w:spacing w:after="0"/>
              <w:rPr>
                <w:rFonts w:asciiTheme="minorHAnsi" w:hAnsiTheme="minorHAnsi" w:cstheme="minorHAnsi"/>
                <w:sz w:val="20"/>
              </w:rPr>
            </w:pPr>
            <w:r w:rsidRPr="000B3FF7">
              <w:rPr>
                <w:rFonts w:asciiTheme="minorHAnsi" w:hAnsiTheme="minorHAnsi" w:cstheme="minorHAnsi"/>
                <w:sz w:val="20"/>
              </w:rPr>
              <w:t>The user selects File-&gt;Exit or the Close button</w:t>
            </w:r>
          </w:p>
          <w:p w:rsidR="00FB16C2" w:rsidRPr="000B3FF7" w:rsidRDefault="00FB16C2" w:rsidP="00C46286">
            <w:pPr>
              <w:numPr>
                <w:ilvl w:val="0"/>
                <w:numId w:val="22"/>
              </w:numPr>
              <w:spacing w:before="100" w:beforeAutospacing="1" w:after="0"/>
              <w:contextualSpacing/>
              <w:rPr>
                <w:rFonts w:asciiTheme="minorHAnsi" w:hAnsiTheme="minorHAnsi" w:cstheme="minorHAnsi"/>
                <w:sz w:val="20"/>
                <w:lang w:eastAsia="nl-NL"/>
              </w:rPr>
            </w:pPr>
            <w:r w:rsidRPr="000B3FF7">
              <w:rPr>
                <w:rFonts w:asciiTheme="minorHAnsi" w:hAnsiTheme="minorHAnsi" w:cstheme="minorHAnsi"/>
                <w:sz w:val="20"/>
                <w:lang w:eastAsia="nl-NL"/>
              </w:rPr>
              <w:t>The system exits</w:t>
            </w:r>
          </w:p>
        </w:tc>
      </w:tr>
      <w:tr w:rsidR="00FB16C2" w:rsidRPr="000B3FF7" w:rsidTr="00FB16C2">
        <w:trPr>
          <w:trHeight w:val="360"/>
          <w:jc w:val="center"/>
        </w:trPr>
        <w:tc>
          <w:tcPr>
            <w:tcW w:w="1980" w:type="dxa"/>
            <w:shd w:val="clear" w:color="auto" w:fill="95B3D7" w:themeFill="accent1" w:themeFillTint="99"/>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Extensions</w:t>
            </w:r>
          </w:p>
        </w:tc>
        <w:tc>
          <w:tcPr>
            <w:tcW w:w="6539" w:type="dxa"/>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 xml:space="preserve"> 1a. A simulation with unsaved changes is open</w:t>
            </w:r>
          </w:p>
          <w:p w:rsidR="00FB16C2" w:rsidRPr="000B3FF7" w:rsidRDefault="00FB16C2" w:rsidP="00CE5FE5">
            <w:pPr>
              <w:ind w:left="494" w:hanging="142"/>
              <w:rPr>
                <w:rFonts w:asciiTheme="minorHAnsi" w:hAnsiTheme="minorHAnsi" w:cstheme="minorHAnsi"/>
                <w:sz w:val="20"/>
              </w:rPr>
            </w:pPr>
            <w:r w:rsidRPr="000B3FF7">
              <w:rPr>
                <w:rFonts w:asciiTheme="minorHAnsi" w:hAnsiTheme="minorHAnsi" w:cstheme="minorHAnsi"/>
                <w:sz w:val="20"/>
              </w:rPr>
              <w:t>1. The system goes to the “Save” use case, MSS, step 2</w:t>
            </w:r>
          </w:p>
        </w:tc>
      </w:tr>
      <w:tr w:rsidR="00FB16C2" w:rsidRPr="000B3FF7" w:rsidTr="00FB16C2">
        <w:trPr>
          <w:trHeight w:val="360"/>
          <w:jc w:val="center"/>
        </w:trPr>
        <w:tc>
          <w:tcPr>
            <w:tcW w:w="1980" w:type="dxa"/>
            <w:shd w:val="clear" w:color="auto" w:fill="95B3D7" w:themeFill="accent1" w:themeFillTint="99"/>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Post-condition</w:t>
            </w:r>
          </w:p>
        </w:tc>
        <w:tc>
          <w:tcPr>
            <w:tcW w:w="6539" w:type="dxa"/>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The client program exits successfully</w:t>
            </w:r>
          </w:p>
        </w:tc>
      </w:tr>
      <w:tr w:rsidR="00FB16C2" w:rsidRPr="000B3FF7" w:rsidTr="00FB16C2">
        <w:trPr>
          <w:trHeight w:val="360"/>
          <w:jc w:val="center"/>
        </w:trPr>
        <w:tc>
          <w:tcPr>
            <w:tcW w:w="1980" w:type="dxa"/>
            <w:shd w:val="clear" w:color="auto" w:fill="95B3D7" w:themeFill="accent1" w:themeFillTint="99"/>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 xml:space="preserve">Author </w:t>
            </w:r>
          </w:p>
        </w:tc>
        <w:tc>
          <w:tcPr>
            <w:tcW w:w="6539" w:type="dxa"/>
            <w:vAlign w:val="center"/>
          </w:tcPr>
          <w:p w:rsidR="00FB16C2" w:rsidRPr="000B3FF7" w:rsidRDefault="00FB16C2" w:rsidP="00CE5FE5">
            <w:pPr>
              <w:rPr>
                <w:rFonts w:asciiTheme="minorHAnsi" w:hAnsiTheme="minorHAnsi" w:cstheme="minorHAnsi"/>
                <w:sz w:val="20"/>
              </w:rPr>
            </w:pPr>
            <w:r w:rsidRPr="000B3FF7">
              <w:rPr>
                <w:rFonts w:asciiTheme="minorHAnsi" w:hAnsiTheme="minorHAnsi" w:cstheme="minorHAnsi"/>
                <w:sz w:val="20"/>
              </w:rPr>
              <w:t>Kristian Kolev</w:t>
            </w:r>
          </w:p>
        </w:tc>
      </w:tr>
    </w:tbl>
    <w:p w:rsidR="00DF0BD5" w:rsidRPr="000B3FF7" w:rsidRDefault="00DF0BD5" w:rsidP="00DF0BD5">
      <w:pPr>
        <w:rPr>
          <w:rFonts w:asciiTheme="minorHAnsi" w:eastAsia="SimSun" w:hAnsiTheme="minorHAnsi" w:cstheme="minorHAnsi"/>
          <w:sz w:val="20"/>
          <w:lang w:eastAsia="zh-CN"/>
        </w:rPr>
      </w:pPr>
    </w:p>
    <w:tbl>
      <w:tblPr>
        <w:tblW w:w="0" w:type="auto"/>
        <w:tblInd w:w="108" w:type="dxa"/>
        <w:tblBorders>
          <w:top w:val="single" w:sz="12" w:space="0" w:color="548DD4"/>
          <w:left w:val="single" w:sz="12" w:space="0" w:color="548DD4"/>
          <w:bottom w:val="single" w:sz="12" w:space="0" w:color="548DD4"/>
          <w:right w:val="single" w:sz="12" w:space="0" w:color="548DD4"/>
          <w:insideH w:val="single" w:sz="12" w:space="0" w:color="548DD4"/>
          <w:insideV w:val="single" w:sz="12" w:space="0" w:color="548DD4"/>
        </w:tblBorders>
        <w:tblLayout w:type="fixed"/>
        <w:tblLook w:val="0000"/>
      </w:tblPr>
      <w:tblGrid>
        <w:gridCol w:w="1980"/>
        <w:gridCol w:w="5950"/>
      </w:tblGrid>
      <w:tr w:rsidR="00DF0BD5" w:rsidRPr="000B3FF7" w:rsidTr="00CE5FE5">
        <w:trPr>
          <w:trHeight w:val="360"/>
        </w:trPr>
        <w:tc>
          <w:tcPr>
            <w:tcW w:w="1980" w:type="dxa"/>
            <w:shd w:val="clear" w:color="auto" w:fill="95B3D7"/>
            <w:vAlign w:val="center"/>
          </w:tcPr>
          <w:p w:rsidR="00DF0BD5" w:rsidRPr="000B3FF7" w:rsidRDefault="00DF0BD5"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ID</w:t>
            </w:r>
          </w:p>
        </w:tc>
        <w:tc>
          <w:tcPr>
            <w:tcW w:w="5950" w:type="dxa"/>
            <w:shd w:val="clear" w:color="auto" w:fill="F3F3F3"/>
            <w:vAlign w:val="center"/>
          </w:tcPr>
          <w:p w:rsidR="00DF0BD5" w:rsidRPr="000B3FF7" w:rsidRDefault="00DF0BD5" w:rsidP="00CE5FE5">
            <w:pPr>
              <w:snapToGrid w:val="0"/>
              <w:rPr>
                <w:rFonts w:asciiTheme="minorHAnsi" w:eastAsia="SimSun" w:hAnsiTheme="minorHAnsi" w:cstheme="minorHAnsi"/>
                <w:b/>
                <w:sz w:val="20"/>
                <w:lang w:eastAsia="zh-CN"/>
              </w:rPr>
            </w:pPr>
            <w:r w:rsidRPr="000B3FF7">
              <w:rPr>
                <w:rFonts w:asciiTheme="minorHAnsi" w:hAnsiTheme="minorHAnsi" w:cstheme="minorHAnsi"/>
                <w:b/>
                <w:sz w:val="20"/>
                <w:lang w:eastAsia="zh-CN"/>
              </w:rPr>
              <w:t>5</w:t>
            </w:r>
          </w:p>
        </w:tc>
      </w:tr>
      <w:tr w:rsidR="00DF0BD5" w:rsidRPr="000B3FF7" w:rsidTr="00CE5FE5">
        <w:trPr>
          <w:trHeight w:val="360"/>
        </w:trPr>
        <w:tc>
          <w:tcPr>
            <w:tcW w:w="1980" w:type="dxa"/>
            <w:shd w:val="clear" w:color="auto" w:fill="95B3D7"/>
            <w:vAlign w:val="center"/>
          </w:tcPr>
          <w:p w:rsidR="00DF0BD5" w:rsidRPr="000B3FF7" w:rsidRDefault="00DF0BD5"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Name</w:t>
            </w:r>
          </w:p>
        </w:tc>
        <w:tc>
          <w:tcPr>
            <w:tcW w:w="5950" w:type="dxa"/>
            <w:shd w:val="clear" w:color="auto" w:fill="F3F3F3"/>
            <w:vAlign w:val="center"/>
          </w:tcPr>
          <w:p w:rsidR="00DF0BD5" w:rsidRPr="000B3FF7" w:rsidRDefault="00DF0BD5" w:rsidP="00CE5FE5">
            <w:pPr>
              <w:snapToGrid w:val="0"/>
              <w:rPr>
                <w:rFonts w:asciiTheme="minorHAnsi" w:eastAsia="SimSun" w:hAnsiTheme="minorHAnsi" w:cstheme="minorHAnsi"/>
                <w:b/>
                <w:sz w:val="20"/>
              </w:rPr>
            </w:pPr>
            <w:r w:rsidRPr="000B3FF7">
              <w:rPr>
                <w:rFonts w:asciiTheme="minorHAnsi" w:eastAsia="SimSun" w:hAnsiTheme="minorHAnsi" w:cstheme="minorHAnsi"/>
                <w:b/>
                <w:sz w:val="20"/>
              </w:rPr>
              <w:t>Start Simulation</w:t>
            </w:r>
          </w:p>
        </w:tc>
      </w:tr>
      <w:tr w:rsidR="00DF0BD5" w:rsidRPr="000B3FF7" w:rsidTr="00CE5FE5">
        <w:trPr>
          <w:trHeight w:val="360"/>
        </w:trPr>
        <w:tc>
          <w:tcPr>
            <w:tcW w:w="1980" w:type="dxa"/>
            <w:shd w:val="clear" w:color="auto" w:fill="95B3D7"/>
            <w:vAlign w:val="center"/>
          </w:tcPr>
          <w:p w:rsidR="00DF0BD5" w:rsidRPr="000B3FF7" w:rsidRDefault="00DF0BD5"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 xml:space="preserve">Goal </w:t>
            </w:r>
          </w:p>
        </w:tc>
        <w:tc>
          <w:tcPr>
            <w:tcW w:w="5950" w:type="dxa"/>
            <w:shd w:val="clear" w:color="auto" w:fill="auto"/>
            <w:vAlign w:val="center"/>
          </w:tcPr>
          <w:p w:rsidR="00DF0BD5" w:rsidRPr="000B3FF7" w:rsidRDefault="00DF0BD5"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To start the simulation</w:t>
            </w:r>
          </w:p>
        </w:tc>
      </w:tr>
      <w:tr w:rsidR="00DF0BD5" w:rsidRPr="000B3FF7" w:rsidTr="00CE5FE5">
        <w:trPr>
          <w:trHeight w:val="360"/>
        </w:trPr>
        <w:tc>
          <w:tcPr>
            <w:tcW w:w="1980" w:type="dxa"/>
            <w:shd w:val="clear" w:color="auto" w:fill="95B3D7"/>
            <w:vAlign w:val="center"/>
          </w:tcPr>
          <w:p w:rsidR="00DF0BD5" w:rsidRPr="000B3FF7" w:rsidRDefault="00DF0BD5"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Pre-condition</w:t>
            </w:r>
          </w:p>
        </w:tc>
        <w:tc>
          <w:tcPr>
            <w:tcW w:w="5950" w:type="dxa"/>
            <w:shd w:val="clear" w:color="auto" w:fill="auto"/>
            <w:vAlign w:val="center"/>
          </w:tcPr>
          <w:p w:rsidR="00DF0BD5" w:rsidRPr="000B3FF7" w:rsidRDefault="00DF0BD5"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The program is open</w:t>
            </w:r>
          </w:p>
          <w:p w:rsidR="00DF0BD5" w:rsidRPr="000B3FF7" w:rsidRDefault="00DF0BD5"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Simulation mode is launched</w:t>
            </w:r>
          </w:p>
        </w:tc>
      </w:tr>
      <w:tr w:rsidR="00DF0BD5" w:rsidRPr="000B3FF7" w:rsidTr="00CE5FE5">
        <w:trPr>
          <w:trHeight w:val="360"/>
        </w:trPr>
        <w:tc>
          <w:tcPr>
            <w:tcW w:w="1980" w:type="dxa"/>
            <w:shd w:val="clear" w:color="auto" w:fill="95B3D7"/>
            <w:vAlign w:val="center"/>
          </w:tcPr>
          <w:p w:rsidR="00DF0BD5" w:rsidRPr="000B3FF7" w:rsidRDefault="00DF0BD5"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 xml:space="preserve">Main </w:t>
            </w:r>
          </w:p>
          <w:p w:rsidR="00DF0BD5" w:rsidRPr="000B3FF7" w:rsidRDefault="00DF0BD5" w:rsidP="00CE5FE5">
            <w:pPr>
              <w:rPr>
                <w:rFonts w:asciiTheme="minorHAnsi" w:eastAsia="SimSun" w:hAnsiTheme="minorHAnsi" w:cstheme="minorHAnsi"/>
                <w:sz w:val="20"/>
              </w:rPr>
            </w:pPr>
            <w:r w:rsidRPr="000B3FF7">
              <w:rPr>
                <w:rFonts w:asciiTheme="minorHAnsi" w:eastAsia="SimSun" w:hAnsiTheme="minorHAnsi" w:cstheme="minorHAnsi"/>
                <w:sz w:val="20"/>
              </w:rPr>
              <w:t>Success</w:t>
            </w:r>
          </w:p>
          <w:p w:rsidR="00DF0BD5" w:rsidRPr="000B3FF7" w:rsidRDefault="00DF0BD5" w:rsidP="00CE5FE5">
            <w:pPr>
              <w:rPr>
                <w:rFonts w:asciiTheme="minorHAnsi" w:eastAsia="SimSun" w:hAnsiTheme="minorHAnsi" w:cstheme="minorHAnsi"/>
                <w:sz w:val="20"/>
              </w:rPr>
            </w:pPr>
            <w:r w:rsidRPr="000B3FF7">
              <w:rPr>
                <w:rFonts w:asciiTheme="minorHAnsi" w:eastAsia="SimSun" w:hAnsiTheme="minorHAnsi" w:cstheme="minorHAnsi"/>
                <w:sz w:val="20"/>
              </w:rPr>
              <w:t>Scenario</w:t>
            </w:r>
          </w:p>
        </w:tc>
        <w:tc>
          <w:tcPr>
            <w:tcW w:w="5950" w:type="dxa"/>
            <w:shd w:val="clear" w:color="auto" w:fill="auto"/>
            <w:vAlign w:val="center"/>
          </w:tcPr>
          <w:p w:rsidR="00DF0BD5" w:rsidRPr="000B3FF7" w:rsidRDefault="00DF0BD5" w:rsidP="00DF0BD5">
            <w:pPr>
              <w:pStyle w:val="ListParagraph"/>
              <w:widowControl w:val="0"/>
              <w:numPr>
                <w:ilvl w:val="0"/>
                <w:numId w:val="23"/>
              </w:numPr>
              <w:suppressAutoHyphens/>
              <w:snapToGrid w:val="0"/>
              <w:spacing w:after="0" w:line="100" w:lineRule="atLeast"/>
              <w:contextualSpacing w:val="0"/>
              <w:rPr>
                <w:rFonts w:asciiTheme="minorHAnsi" w:eastAsia="SimSun" w:hAnsiTheme="minorHAnsi" w:cstheme="minorHAnsi"/>
                <w:sz w:val="20"/>
              </w:rPr>
            </w:pPr>
            <w:r w:rsidRPr="000B3FF7">
              <w:rPr>
                <w:rFonts w:asciiTheme="minorHAnsi" w:eastAsia="SimSun" w:hAnsiTheme="minorHAnsi" w:cstheme="minorHAnsi"/>
                <w:sz w:val="20"/>
              </w:rPr>
              <w:t>The user click on start button</w:t>
            </w:r>
          </w:p>
          <w:p w:rsidR="00DF0BD5" w:rsidRPr="000B3FF7" w:rsidRDefault="00DF0BD5" w:rsidP="00DF0BD5">
            <w:pPr>
              <w:pStyle w:val="ListParagraph"/>
              <w:widowControl w:val="0"/>
              <w:numPr>
                <w:ilvl w:val="0"/>
                <w:numId w:val="23"/>
              </w:numPr>
              <w:suppressAutoHyphens/>
              <w:spacing w:after="0" w:line="100" w:lineRule="atLeast"/>
              <w:contextualSpacing w:val="0"/>
              <w:rPr>
                <w:rFonts w:asciiTheme="minorHAnsi" w:eastAsia="SimSun" w:hAnsiTheme="minorHAnsi" w:cstheme="minorHAnsi"/>
                <w:sz w:val="20"/>
              </w:rPr>
            </w:pPr>
            <w:r w:rsidRPr="000B3FF7">
              <w:rPr>
                <w:rFonts w:asciiTheme="minorHAnsi" w:eastAsia="SimSun" w:hAnsiTheme="minorHAnsi" w:cstheme="minorHAnsi"/>
                <w:sz w:val="20"/>
              </w:rPr>
              <w:t>Simulation starts</w:t>
            </w:r>
          </w:p>
        </w:tc>
      </w:tr>
      <w:tr w:rsidR="00DF0BD5" w:rsidRPr="000B3FF7" w:rsidTr="00CE5FE5">
        <w:trPr>
          <w:trHeight w:val="360"/>
        </w:trPr>
        <w:tc>
          <w:tcPr>
            <w:tcW w:w="1980" w:type="dxa"/>
            <w:shd w:val="clear" w:color="auto" w:fill="95B3D7"/>
            <w:vAlign w:val="center"/>
          </w:tcPr>
          <w:p w:rsidR="00DF0BD5" w:rsidRPr="000B3FF7" w:rsidRDefault="00DF0BD5"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Extensions</w:t>
            </w:r>
          </w:p>
        </w:tc>
        <w:tc>
          <w:tcPr>
            <w:tcW w:w="5950" w:type="dxa"/>
            <w:shd w:val="clear" w:color="auto" w:fill="auto"/>
            <w:vAlign w:val="center"/>
          </w:tcPr>
          <w:p w:rsidR="00DF0BD5" w:rsidRPr="000B3FF7" w:rsidRDefault="00DF0BD5" w:rsidP="00DF0BD5">
            <w:pPr>
              <w:snapToGrid w:val="0"/>
              <w:ind w:left="720" w:hanging="720"/>
              <w:rPr>
                <w:rFonts w:asciiTheme="minorHAnsi" w:eastAsia="SimSun" w:hAnsiTheme="minorHAnsi" w:cstheme="minorHAnsi"/>
                <w:sz w:val="20"/>
                <w:lang w:eastAsia="zh-CN"/>
              </w:rPr>
            </w:pPr>
            <w:r w:rsidRPr="000B3FF7">
              <w:rPr>
                <w:rFonts w:asciiTheme="minorHAnsi" w:eastAsia="SimSun" w:hAnsiTheme="minorHAnsi" w:cstheme="minorHAnsi"/>
                <w:sz w:val="20"/>
              </w:rPr>
              <w:t xml:space="preserve">      </w:t>
            </w:r>
          </w:p>
        </w:tc>
      </w:tr>
      <w:tr w:rsidR="00DF0BD5" w:rsidRPr="000B3FF7" w:rsidTr="00CE5FE5">
        <w:trPr>
          <w:trHeight w:val="360"/>
        </w:trPr>
        <w:tc>
          <w:tcPr>
            <w:tcW w:w="1980" w:type="dxa"/>
            <w:shd w:val="clear" w:color="auto" w:fill="95B3D7"/>
            <w:vAlign w:val="center"/>
          </w:tcPr>
          <w:p w:rsidR="00DF0BD5" w:rsidRPr="000B3FF7" w:rsidRDefault="00DF0BD5"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Post-condition</w:t>
            </w:r>
          </w:p>
        </w:tc>
        <w:tc>
          <w:tcPr>
            <w:tcW w:w="5950" w:type="dxa"/>
            <w:shd w:val="clear" w:color="auto" w:fill="auto"/>
            <w:vAlign w:val="center"/>
          </w:tcPr>
          <w:p w:rsidR="00DF0BD5" w:rsidRPr="000B3FF7" w:rsidRDefault="00DF0BD5"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Simulation is running</w:t>
            </w:r>
          </w:p>
        </w:tc>
      </w:tr>
      <w:tr w:rsidR="00DF0BD5" w:rsidRPr="000B3FF7" w:rsidTr="00CE5FE5">
        <w:trPr>
          <w:trHeight w:val="360"/>
        </w:trPr>
        <w:tc>
          <w:tcPr>
            <w:tcW w:w="1980" w:type="dxa"/>
            <w:shd w:val="clear" w:color="auto" w:fill="95B3D7"/>
            <w:vAlign w:val="center"/>
          </w:tcPr>
          <w:p w:rsidR="00DF0BD5" w:rsidRPr="000B3FF7" w:rsidRDefault="00DF0BD5"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 xml:space="preserve">Author </w:t>
            </w:r>
          </w:p>
        </w:tc>
        <w:tc>
          <w:tcPr>
            <w:tcW w:w="5950" w:type="dxa"/>
            <w:shd w:val="clear" w:color="auto" w:fill="auto"/>
            <w:vAlign w:val="center"/>
          </w:tcPr>
          <w:p w:rsidR="00DF0BD5" w:rsidRPr="000B3FF7" w:rsidRDefault="00DF0BD5"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Antoine Girard</w:t>
            </w:r>
          </w:p>
        </w:tc>
      </w:tr>
    </w:tbl>
    <w:p w:rsidR="00DF0BD5" w:rsidRPr="000B3FF7" w:rsidRDefault="00DF0BD5" w:rsidP="00DF0BD5">
      <w:pPr>
        <w:rPr>
          <w:rFonts w:asciiTheme="minorHAnsi" w:eastAsia="SimSun" w:hAnsiTheme="minorHAnsi" w:cstheme="minorHAnsi"/>
          <w:sz w:val="20"/>
          <w:lang w:eastAsia="zh-CN"/>
        </w:rPr>
      </w:pPr>
    </w:p>
    <w:tbl>
      <w:tblPr>
        <w:tblW w:w="0" w:type="auto"/>
        <w:tblInd w:w="108" w:type="dxa"/>
        <w:tblBorders>
          <w:top w:val="single" w:sz="12" w:space="0" w:color="548DD4"/>
          <w:left w:val="single" w:sz="12" w:space="0" w:color="548DD4"/>
          <w:bottom w:val="single" w:sz="12" w:space="0" w:color="548DD4"/>
          <w:right w:val="single" w:sz="12" w:space="0" w:color="548DD4"/>
          <w:insideH w:val="single" w:sz="12" w:space="0" w:color="548DD4"/>
          <w:insideV w:val="single" w:sz="12" w:space="0" w:color="548DD4"/>
        </w:tblBorders>
        <w:tblLayout w:type="fixed"/>
        <w:tblLook w:val="0000"/>
      </w:tblPr>
      <w:tblGrid>
        <w:gridCol w:w="1980"/>
        <w:gridCol w:w="5950"/>
      </w:tblGrid>
      <w:tr w:rsidR="00DF0BD5" w:rsidRPr="000B3FF7" w:rsidTr="00CE5FE5">
        <w:trPr>
          <w:trHeight w:val="360"/>
        </w:trPr>
        <w:tc>
          <w:tcPr>
            <w:tcW w:w="1980" w:type="dxa"/>
            <w:shd w:val="clear" w:color="auto" w:fill="95B3D7"/>
            <w:vAlign w:val="center"/>
          </w:tcPr>
          <w:p w:rsidR="00DF0BD5" w:rsidRPr="000B3FF7" w:rsidRDefault="00DF0BD5"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lastRenderedPageBreak/>
              <w:t>ID</w:t>
            </w:r>
          </w:p>
        </w:tc>
        <w:tc>
          <w:tcPr>
            <w:tcW w:w="5950" w:type="dxa"/>
            <w:shd w:val="clear" w:color="auto" w:fill="F3F3F3"/>
            <w:vAlign w:val="center"/>
          </w:tcPr>
          <w:p w:rsidR="00DF0BD5" w:rsidRPr="000B3FF7" w:rsidRDefault="00DF0BD5" w:rsidP="00CE5FE5">
            <w:pPr>
              <w:snapToGrid w:val="0"/>
              <w:rPr>
                <w:rFonts w:asciiTheme="minorHAnsi" w:eastAsia="SimSun" w:hAnsiTheme="minorHAnsi" w:cstheme="minorHAnsi"/>
                <w:b/>
                <w:sz w:val="20"/>
                <w:lang w:eastAsia="zh-CN"/>
              </w:rPr>
            </w:pPr>
            <w:r w:rsidRPr="000B3FF7">
              <w:rPr>
                <w:rFonts w:asciiTheme="minorHAnsi" w:hAnsiTheme="minorHAnsi" w:cstheme="minorHAnsi"/>
                <w:b/>
                <w:sz w:val="20"/>
                <w:lang w:eastAsia="zh-CN"/>
              </w:rPr>
              <w:t>6</w:t>
            </w:r>
          </w:p>
        </w:tc>
      </w:tr>
      <w:tr w:rsidR="00DF0BD5" w:rsidRPr="000B3FF7" w:rsidTr="00CE5FE5">
        <w:trPr>
          <w:trHeight w:val="360"/>
        </w:trPr>
        <w:tc>
          <w:tcPr>
            <w:tcW w:w="1980" w:type="dxa"/>
            <w:shd w:val="clear" w:color="auto" w:fill="95B3D7"/>
            <w:vAlign w:val="center"/>
          </w:tcPr>
          <w:p w:rsidR="00DF0BD5" w:rsidRPr="000B3FF7" w:rsidRDefault="00DF0BD5"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Name</w:t>
            </w:r>
          </w:p>
        </w:tc>
        <w:tc>
          <w:tcPr>
            <w:tcW w:w="5950" w:type="dxa"/>
            <w:shd w:val="clear" w:color="auto" w:fill="F3F3F3"/>
            <w:vAlign w:val="center"/>
          </w:tcPr>
          <w:p w:rsidR="00DF0BD5" w:rsidRPr="000B3FF7" w:rsidRDefault="00DF0BD5" w:rsidP="00CE5FE5">
            <w:pPr>
              <w:snapToGrid w:val="0"/>
              <w:rPr>
                <w:rFonts w:asciiTheme="minorHAnsi" w:eastAsia="SimSun" w:hAnsiTheme="minorHAnsi" w:cstheme="minorHAnsi"/>
                <w:b/>
                <w:sz w:val="20"/>
              </w:rPr>
            </w:pPr>
            <w:r w:rsidRPr="000B3FF7">
              <w:rPr>
                <w:rFonts w:asciiTheme="minorHAnsi" w:eastAsia="SimSun" w:hAnsiTheme="minorHAnsi" w:cstheme="minorHAnsi"/>
                <w:b/>
                <w:sz w:val="20"/>
              </w:rPr>
              <w:t>Pause Simulation</w:t>
            </w:r>
          </w:p>
        </w:tc>
      </w:tr>
      <w:tr w:rsidR="00DF0BD5" w:rsidRPr="000B3FF7" w:rsidTr="00CE5FE5">
        <w:trPr>
          <w:trHeight w:val="360"/>
        </w:trPr>
        <w:tc>
          <w:tcPr>
            <w:tcW w:w="1980" w:type="dxa"/>
            <w:shd w:val="clear" w:color="auto" w:fill="95B3D7"/>
            <w:vAlign w:val="center"/>
          </w:tcPr>
          <w:p w:rsidR="00DF0BD5" w:rsidRPr="000B3FF7" w:rsidRDefault="00DF0BD5"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 xml:space="preserve">Goal </w:t>
            </w:r>
          </w:p>
        </w:tc>
        <w:tc>
          <w:tcPr>
            <w:tcW w:w="5950" w:type="dxa"/>
            <w:shd w:val="clear" w:color="auto" w:fill="auto"/>
            <w:vAlign w:val="center"/>
          </w:tcPr>
          <w:p w:rsidR="00DF0BD5" w:rsidRPr="000B3FF7" w:rsidRDefault="00DF0BD5"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To pause the simulation</w:t>
            </w:r>
          </w:p>
        </w:tc>
      </w:tr>
      <w:tr w:rsidR="00DF0BD5" w:rsidRPr="000B3FF7" w:rsidTr="00CE5FE5">
        <w:trPr>
          <w:trHeight w:val="360"/>
        </w:trPr>
        <w:tc>
          <w:tcPr>
            <w:tcW w:w="1980" w:type="dxa"/>
            <w:shd w:val="clear" w:color="auto" w:fill="95B3D7"/>
            <w:vAlign w:val="center"/>
          </w:tcPr>
          <w:p w:rsidR="00DF0BD5" w:rsidRPr="000B3FF7" w:rsidRDefault="00DF0BD5"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Pre-condition</w:t>
            </w:r>
          </w:p>
        </w:tc>
        <w:tc>
          <w:tcPr>
            <w:tcW w:w="5950" w:type="dxa"/>
            <w:shd w:val="clear" w:color="auto" w:fill="auto"/>
            <w:vAlign w:val="center"/>
          </w:tcPr>
          <w:p w:rsidR="00DF0BD5" w:rsidRPr="000B3FF7" w:rsidRDefault="00DF0BD5"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The program is open</w:t>
            </w:r>
          </w:p>
          <w:p w:rsidR="00DF0BD5" w:rsidRPr="000B3FF7" w:rsidRDefault="00DF0BD5"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Simulation mode is launched</w:t>
            </w:r>
          </w:p>
          <w:p w:rsidR="00DF0BD5" w:rsidRPr="000B3FF7" w:rsidRDefault="00DF0BD5"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Simulation is currently running</w:t>
            </w:r>
          </w:p>
        </w:tc>
      </w:tr>
      <w:tr w:rsidR="00DF0BD5" w:rsidRPr="000B3FF7" w:rsidTr="00CE5FE5">
        <w:trPr>
          <w:trHeight w:val="360"/>
        </w:trPr>
        <w:tc>
          <w:tcPr>
            <w:tcW w:w="1980" w:type="dxa"/>
            <w:shd w:val="clear" w:color="auto" w:fill="95B3D7"/>
            <w:vAlign w:val="center"/>
          </w:tcPr>
          <w:p w:rsidR="00DF0BD5" w:rsidRPr="000B3FF7" w:rsidRDefault="00DF0BD5"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 xml:space="preserve">Main </w:t>
            </w:r>
          </w:p>
          <w:p w:rsidR="00DF0BD5" w:rsidRPr="000B3FF7" w:rsidRDefault="00DF0BD5" w:rsidP="00CE5FE5">
            <w:pPr>
              <w:rPr>
                <w:rFonts w:asciiTheme="minorHAnsi" w:eastAsia="SimSun" w:hAnsiTheme="minorHAnsi" w:cstheme="minorHAnsi"/>
                <w:sz w:val="20"/>
              </w:rPr>
            </w:pPr>
            <w:r w:rsidRPr="000B3FF7">
              <w:rPr>
                <w:rFonts w:asciiTheme="minorHAnsi" w:eastAsia="SimSun" w:hAnsiTheme="minorHAnsi" w:cstheme="minorHAnsi"/>
                <w:sz w:val="20"/>
              </w:rPr>
              <w:t>Success</w:t>
            </w:r>
          </w:p>
          <w:p w:rsidR="00DF0BD5" w:rsidRPr="000B3FF7" w:rsidRDefault="00DF0BD5" w:rsidP="00CE5FE5">
            <w:pPr>
              <w:rPr>
                <w:rFonts w:asciiTheme="minorHAnsi" w:eastAsia="SimSun" w:hAnsiTheme="minorHAnsi" w:cstheme="minorHAnsi"/>
                <w:sz w:val="20"/>
              </w:rPr>
            </w:pPr>
            <w:r w:rsidRPr="000B3FF7">
              <w:rPr>
                <w:rFonts w:asciiTheme="minorHAnsi" w:eastAsia="SimSun" w:hAnsiTheme="minorHAnsi" w:cstheme="minorHAnsi"/>
                <w:sz w:val="20"/>
              </w:rPr>
              <w:t>Scenario</w:t>
            </w:r>
          </w:p>
        </w:tc>
        <w:tc>
          <w:tcPr>
            <w:tcW w:w="5950" w:type="dxa"/>
            <w:shd w:val="clear" w:color="auto" w:fill="auto"/>
            <w:vAlign w:val="center"/>
          </w:tcPr>
          <w:p w:rsidR="00DF0BD5" w:rsidRPr="000B3FF7" w:rsidRDefault="00DF0BD5" w:rsidP="00DF0BD5">
            <w:pPr>
              <w:pStyle w:val="ListParagraph"/>
              <w:widowControl w:val="0"/>
              <w:numPr>
                <w:ilvl w:val="0"/>
                <w:numId w:val="24"/>
              </w:numPr>
              <w:suppressAutoHyphens/>
              <w:snapToGrid w:val="0"/>
              <w:spacing w:after="0" w:line="100" w:lineRule="atLeast"/>
              <w:contextualSpacing w:val="0"/>
              <w:rPr>
                <w:rFonts w:asciiTheme="minorHAnsi" w:eastAsia="SimSun" w:hAnsiTheme="minorHAnsi" w:cstheme="minorHAnsi"/>
                <w:sz w:val="20"/>
              </w:rPr>
            </w:pPr>
            <w:r w:rsidRPr="000B3FF7">
              <w:rPr>
                <w:rFonts w:asciiTheme="minorHAnsi" w:eastAsia="SimSun" w:hAnsiTheme="minorHAnsi" w:cstheme="minorHAnsi"/>
                <w:sz w:val="20"/>
              </w:rPr>
              <w:t>The user click on pause button</w:t>
            </w:r>
          </w:p>
          <w:p w:rsidR="00DF0BD5" w:rsidRPr="000B3FF7" w:rsidRDefault="00DF0BD5" w:rsidP="00DF0BD5">
            <w:pPr>
              <w:pStyle w:val="ListParagraph"/>
              <w:widowControl w:val="0"/>
              <w:numPr>
                <w:ilvl w:val="0"/>
                <w:numId w:val="24"/>
              </w:numPr>
              <w:suppressAutoHyphens/>
              <w:spacing w:after="0" w:line="100" w:lineRule="atLeast"/>
              <w:contextualSpacing w:val="0"/>
              <w:rPr>
                <w:rFonts w:asciiTheme="minorHAnsi" w:eastAsia="SimSun" w:hAnsiTheme="minorHAnsi" w:cstheme="minorHAnsi"/>
                <w:sz w:val="20"/>
              </w:rPr>
            </w:pPr>
            <w:r w:rsidRPr="000B3FF7">
              <w:rPr>
                <w:rFonts w:asciiTheme="minorHAnsi" w:eastAsia="SimSun" w:hAnsiTheme="minorHAnsi" w:cstheme="minorHAnsi"/>
                <w:sz w:val="20"/>
              </w:rPr>
              <w:t>Simulation pauses</w:t>
            </w:r>
          </w:p>
        </w:tc>
      </w:tr>
      <w:tr w:rsidR="00DF0BD5" w:rsidRPr="000B3FF7" w:rsidTr="00CE5FE5">
        <w:trPr>
          <w:trHeight w:val="360"/>
        </w:trPr>
        <w:tc>
          <w:tcPr>
            <w:tcW w:w="1980" w:type="dxa"/>
            <w:shd w:val="clear" w:color="auto" w:fill="95B3D7"/>
            <w:vAlign w:val="center"/>
          </w:tcPr>
          <w:p w:rsidR="00DF0BD5" w:rsidRPr="000B3FF7" w:rsidRDefault="00DF0BD5"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Extensions</w:t>
            </w:r>
          </w:p>
        </w:tc>
        <w:tc>
          <w:tcPr>
            <w:tcW w:w="5950" w:type="dxa"/>
            <w:shd w:val="clear" w:color="auto" w:fill="auto"/>
            <w:vAlign w:val="center"/>
          </w:tcPr>
          <w:p w:rsidR="00DF0BD5" w:rsidRPr="000B3FF7" w:rsidRDefault="00DF0BD5" w:rsidP="00DF0BD5">
            <w:pPr>
              <w:snapToGrid w:val="0"/>
              <w:ind w:left="720" w:hanging="720"/>
              <w:rPr>
                <w:rFonts w:asciiTheme="minorHAnsi" w:eastAsia="SimSun" w:hAnsiTheme="minorHAnsi" w:cstheme="minorHAnsi"/>
                <w:sz w:val="20"/>
                <w:lang w:eastAsia="zh-CN"/>
              </w:rPr>
            </w:pPr>
            <w:r w:rsidRPr="000B3FF7">
              <w:rPr>
                <w:rFonts w:asciiTheme="minorHAnsi" w:eastAsia="SimSun" w:hAnsiTheme="minorHAnsi" w:cstheme="minorHAnsi"/>
                <w:sz w:val="20"/>
              </w:rPr>
              <w:t xml:space="preserve">      </w:t>
            </w:r>
          </w:p>
        </w:tc>
      </w:tr>
      <w:tr w:rsidR="00DF0BD5" w:rsidRPr="000B3FF7" w:rsidTr="00CE5FE5">
        <w:trPr>
          <w:trHeight w:val="360"/>
        </w:trPr>
        <w:tc>
          <w:tcPr>
            <w:tcW w:w="1980" w:type="dxa"/>
            <w:shd w:val="clear" w:color="auto" w:fill="95B3D7"/>
            <w:vAlign w:val="center"/>
          </w:tcPr>
          <w:p w:rsidR="00DF0BD5" w:rsidRPr="000B3FF7" w:rsidRDefault="00DF0BD5"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Post-condition</w:t>
            </w:r>
          </w:p>
        </w:tc>
        <w:tc>
          <w:tcPr>
            <w:tcW w:w="5950" w:type="dxa"/>
            <w:shd w:val="clear" w:color="auto" w:fill="auto"/>
            <w:vAlign w:val="center"/>
          </w:tcPr>
          <w:p w:rsidR="00DF0BD5" w:rsidRPr="000B3FF7" w:rsidRDefault="00DF0BD5"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Simulation paused</w:t>
            </w:r>
          </w:p>
        </w:tc>
      </w:tr>
      <w:tr w:rsidR="00DF0BD5" w:rsidRPr="000B3FF7" w:rsidTr="00CE5FE5">
        <w:trPr>
          <w:trHeight w:val="360"/>
        </w:trPr>
        <w:tc>
          <w:tcPr>
            <w:tcW w:w="1980" w:type="dxa"/>
            <w:shd w:val="clear" w:color="auto" w:fill="95B3D7"/>
            <w:vAlign w:val="center"/>
          </w:tcPr>
          <w:p w:rsidR="00DF0BD5" w:rsidRPr="000B3FF7" w:rsidRDefault="00DF0BD5"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 xml:space="preserve">Author </w:t>
            </w:r>
          </w:p>
        </w:tc>
        <w:tc>
          <w:tcPr>
            <w:tcW w:w="5950" w:type="dxa"/>
            <w:shd w:val="clear" w:color="auto" w:fill="auto"/>
            <w:vAlign w:val="center"/>
          </w:tcPr>
          <w:p w:rsidR="00DF0BD5" w:rsidRPr="000B3FF7" w:rsidRDefault="00DF0BD5"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Antoine Girard</w:t>
            </w:r>
          </w:p>
        </w:tc>
      </w:tr>
    </w:tbl>
    <w:p w:rsidR="00DF0BD5" w:rsidRPr="000B3FF7" w:rsidRDefault="00DF0BD5" w:rsidP="00DF0BD5">
      <w:pPr>
        <w:rPr>
          <w:rFonts w:asciiTheme="minorHAnsi" w:eastAsia="SimSun" w:hAnsiTheme="minorHAnsi" w:cstheme="minorHAnsi"/>
          <w:sz w:val="20"/>
          <w:lang w:eastAsia="zh-CN"/>
        </w:rPr>
      </w:pPr>
    </w:p>
    <w:tbl>
      <w:tblPr>
        <w:tblW w:w="0" w:type="auto"/>
        <w:tblInd w:w="108" w:type="dxa"/>
        <w:tblBorders>
          <w:top w:val="single" w:sz="12" w:space="0" w:color="548DD4"/>
          <w:left w:val="single" w:sz="12" w:space="0" w:color="548DD4"/>
          <w:bottom w:val="single" w:sz="12" w:space="0" w:color="548DD4"/>
          <w:right w:val="single" w:sz="12" w:space="0" w:color="548DD4"/>
          <w:insideH w:val="single" w:sz="12" w:space="0" w:color="548DD4"/>
          <w:insideV w:val="single" w:sz="12" w:space="0" w:color="548DD4"/>
        </w:tblBorders>
        <w:tblLayout w:type="fixed"/>
        <w:tblLook w:val="0000"/>
      </w:tblPr>
      <w:tblGrid>
        <w:gridCol w:w="1980"/>
        <w:gridCol w:w="5950"/>
      </w:tblGrid>
      <w:tr w:rsidR="00DF0BD5" w:rsidRPr="000B3FF7" w:rsidTr="00CE5FE5">
        <w:trPr>
          <w:trHeight w:val="360"/>
        </w:trPr>
        <w:tc>
          <w:tcPr>
            <w:tcW w:w="1980" w:type="dxa"/>
            <w:shd w:val="clear" w:color="auto" w:fill="95B3D7"/>
            <w:vAlign w:val="center"/>
          </w:tcPr>
          <w:p w:rsidR="00DF0BD5" w:rsidRPr="000B3FF7" w:rsidRDefault="00DF0BD5"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ID</w:t>
            </w:r>
          </w:p>
        </w:tc>
        <w:tc>
          <w:tcPr>
            <w:tcW w:w="5950" w:type="dxa"/>
            <w:shd w:val="clear" w:color="auto" w:fill="F3F3F3"/>
            <w:vAlign w:val="center"/>
          </w:tcPr>
          <w:p w:rsidR="00DF0BD5" w:rsidRPr="000B3FF7" w:rsidRDefault="00DF0BD5" w:rsidP="00CE5FE5">
            <w:pPr>
              <w:snapToGrid w:val="0"/>
              <w:rPr>
                <w:rFonts w:asciiTheme="minorHAnsi" w:eastAsia="SimSun" w:hAnsiTheme="minorHAnsi" w:cstheme="minorHAnsi"/>
                <w:b/>
                <w:sz w:val="20"/>
                <w:lang w:eastAsia="zh-CN"/>
              </w:rPr>
            </w:pPr>
            <w:r w:rsidRPr="000B3FF7">
              <w:rPr>
                <w:rFonts w:asciiTheme="minorHAnsi" w:hAnsiTheme="minorHAnsi" w:cstheme="minorHAnsi"/>
                <w:b/>
                <w:sz w:val="20"/>
                <w:lang w:eastAsia="zh-CN"/>
              </w:rPr>
              <w:t>7</w:t>
            </w:r>
          </w:p>
        </w:tc>
      </w:tr>
      <w:tr w:rsidR="00DF0BD5" w:rsidRPr="000B3FF7" w:rsidTr="00CE5FE5">
        <w:trPr>
          <w:trHeight w:val="360"/>
        </w:trPr>
        <w:tc>
          <w:tcPr>
            <w:tcW w:w="1980" w:type="dxa"/>
            <w:shd w:val="clear" w:color="auto" w:fill="95B3D7"/>
            <w:vAlign w:val="center"/>
          </w:tcPr>
          <w:p w:rsidR="00DF0BD5" w:rsidRPr="000B3FF7" w:rsidRDefault="00DF0BD5"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Name</w:t>
            </w:r>
          </w:p>
        </w:tc>
        <w:tc>
          <w:tcPr>
            <w:tcW w:w="5950" w:type="dxa"/>
            <w:shd w:val="clear" w:color="auto" w:fill="F3F3F3"/>
            <w:vAlign w:val="center"/>
          </w:tcPr>
          <w:p w:rsidR="00DF0BD5" w:rsidRPr="000B3FF7" w:rsidRDefault="00DF0BD5" w:rsidP="00CE5FE5">
            <w:pPr>
              <w:snapToGrid w:val="0"/>
              <w:rPr>
                <w:rFonts w:asciiTheme="minorHAnsi" w:eastAsia="SimSun" w:hAnsiTheme="minorHAnsi" w:cstheme="minorHAnsi"/>
                <w:b/>
                <w:sz w:val="20"/>
              </w:rPr>
            </w:pPr>
            <w:r w:rsidRPr="000B3FF7">
              <w:rPr>
                <w:rFonts w:asciiTheme="minorHAnsi" w:eastAsia="SimSun" w:hAnsiTheme="minorHAnsi" w:cstheme="minorHAnsi"/>
                <w:b/>
                <w:sz w:val="20"/>
              </w:rPr>
              <w:t>Stop Simulation</w:t>
            </w:r>
          </w:p>
        </w:tc>
      </w:tr>
      <w:tr w:rsidR="00DF0BD5" w:rsidRPr="000B3FF7" w:rsidTr="00CE5FE5">
        <w:trPr>
          <w:trHeight w:val="360"/>
        </w:trPr>
        <w:tc>
          <w:tcPr>
            <w:tcW w:w="1980" w:type="dxa"/>
            <w:shd w:val="clear" w:color="auto" w:fill="95B3D7"/>
            <w:vAlign w:val="center"/>
          </w:tcPr>
          <w:p w:rsidR="00DF0BD5" w:rsidRPr="000B3FF7" w:rsidRDefault="00DF0BD5"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 xml:space="preserve">Goal </w:t>
            </w:r>
          </w:p>
        </w:tc>
        <w:tc>
          <w:tcPr>
            <w:tcW w:w="5950" w:type="dxa"/>
            <w:shd w:val="clear" w:color="auto" w:fill="auto"/>
            <w:vAlign w:val="center"/>
          </w:tcPr>
          <w:p w:rsidR="00DF0BD5" w:rsidRPr="000B3FF7" w:rsidRDefault="00DF0BD5"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To stop the simulation</w:t>
            </w:r>
          </w:p>
        </w:tc>
      </w:tr>
      <w:tr w:rsidR="00DF0BD5" w:rsidRPr="000B3FF7" w:rsidTr="00CE5FE5">
        <w:trPr>
          <w:trHeight w:val="360"/>
        </w:trPr>
        <w:tc>
          <w:tcPr>
            <w:tcW w:w="1980" w:type="dxa"/>
            <w:shd w:val="clear" w:color="auto" w:fill="95B3D7"/>
            <w:vAlign w:val="center"/>
          </w:tcPr>
          <w:p w:rsidR="00DF0BD5" w:rsidRPr="000B3FF7" w:rsidRDefault="00DF0BD5"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Pre-condition</w:t>
            </w:r>
          </w:p>
        </w:tc>
        <w:tc>
          <w:tcPr>
            <w:tcW w:w="5950" w:type="dxa"/>
            <w:shd w:val="clear" w:color="auto" w:fill="auto"/>
            <w:vAlign w:val="center"/>
          </w:tcPr>
          <w:p w:rsidR="00DF0BD5" w:rsidRPr="000B3FF7" w:rsidRDefault="00DF0BD5"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The program is open</w:t>
            </w:r>
          </w:p>
          <w:p w:rsidR="00DF0BD5" w:rsidRPr="000B3FF7" w:rsidRDefault="00DF0BD5"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Simulation mode is launched</w:t>
            </w:r>
          </w:p>
          <w:p w:rsidR="00DF0BD5" w:rsidRPr="000B3FF7" w:rsidRDefault="00DF0BD5"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Simulation is currently running or paused</w:t>
            </w:r>
          </w:p>
        </w:tc>
      </w:tr>
      <w:tr w:rsidR="00DF0BD5" w:rsidRPr="000B3FF7" w:rsidTr="00CE5FE5">
        <w:trPr>
          <w:trHeight w:val="360"/>
        </w:trPr>
        <w:tc>
          <w:tcPr>
            <w:tcW w:w="1980" w:type="dxa"/>
            <w:shd w:val="clear" w:color="auto" w:fill="95B3D7"/>
            <w:vAlign w:val="center"/>
          </w:tcPr>
          <w:p w:rsidR="00DF0BD5" w:rsidRPr="000B3FF7" w:rsidRDefault="00DF0BD5"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 xml:space="preserve">Main </w:t>
            </w:r>
          </w:p>
          <w:p w:rsidR="00DF0BD5" w:rsidRPr="000B3FF7" w:rsidRDefault="00DF0BD5" w:rsidP="00CE5FE5">
            <w:pPr>
              <w:rPr>
                <w:rFonts w:asciiTheme="minorHAnsi" w:eastAsia="SimSun" w:hAnsiTheme="minorHAnsi" w:cstheme="minorHAnsi"/>
                <w:sz w:val="20"/>
              </w:rPr>
            </w:pPr>
            <w:r w:rsidRPr="000B3FF7">
              <w:rPr>
                <w:rFonts w:asciiTheme="minorHAnsi" w:eastAsia="SimSun" w:hAnsiTheme="minorHAnsi" w:cstheme="minorHAnsi"/>
                <w:sz w:val="20"/>
              </w:rPr>
              <w:t>Success</w:t>
            </w:r>
          </w:p>
          <w:p w:rsidR="00DF0BD5" w:rsidRPr="000B3FF7" w:rsidRDefault="00DF0BD5" w:rsidP="00CE5FE5">
            <w:pPr>
              <w:rPr>
                <w:rFonts w:asciiTheme="minorHAnsi" w:eastAsia="SimSun" w:hAnsiTheme="minorHAnsi" w:cstheme="minorHAnsi"/>
                <w:sz w:val="20"/>
              </w:rPr>
            </w:pPr>
            <w:r w:rsidRPr="000B3FF7">
              <w:rPr>
                <w:rFonts w:asciiTheme="minorHAnsi" w:eastAsia="SimSun" w:hAnsiTheme="minorHAnsi" w:cstheme="minorHAnsi"/>
                <w:sz w:val="20"/>
              </w:rPr>
              <w:t>Scenario</w:t>
            </w:r>
          </w:p>
        </w:tc>
        <w:tc>
          <w:tcPr>
            <w:tcW w:w="5950" w:type="dxa"/>
            <w:shd w:val="clear" w:color="auto" w:fill="auto"/>
            <w:vAlign w:val="center"/>
          </w:tcPr>
          <w:p w:rsidR="00DF0BD5" w:rsidRPr="000B3FF7" w:rsidRDefault="00DF0BD5" w:rsidP="00DF0BD5">
            <w:pPr>
              <w:pStyle w:val="ListParagraph"/>
              <w:widowControl w:val="0"/>
              <w:numPr>
                <w:ilvl w:val="0"/>
                <w:numId w:val="25"/>
              </w:numPr>
              <w:suppressAutoHyphens/>
              <w:snapToGrid w:val="0"/>
              <w:spacing w:after="0" w:line="100" w:lineRule="atLeast"/>
              <w:contextualSpacing w:val="0"/>
              <w:rPr>
                <w:rFonts w:asciiTheme="minorHAnsi" w:eastAsia="SimSun" w:hAnsiTheme="minorHAnsi" w:cstheme="minorHAnsi"/>
                <w:sz w:val="20"/>
              </w:rPr>
            </w:pPr>
            <w:r w:rsidRPr="000B3FF7">
              <w:rPr>
                <w:rFonts w:asciiTheme="minorHAnsi" w:eastAsia="SimSun" w:hAnsiTheme="minorHAnsi" w:cstheme="minorHAnsi"/>
                <w:sz w:val="20"/>
              </w:rPr>
              <w:t>The user click on stop button</w:t>
            </w:r>
          </w:p>
          <w:p w:rsidR="00DF0BD5" w:rsidRPr="000B3FF7" w:rsidRDefault="00DF0BD5" w:rsidP="00DF0BD5">
            <w:pPr>
              <w:pStyle w:val="ListParagraph"/>
              <w:widowControl w:val="0"/>
              <w:numPr>
                <w:ilvl w:val="0"/>
                <w:numId w:val="25"/>
              </w:numPr>
              <w:suppressAutoHyphens/>
              <w:spacing w:after="0" w:line="100" w:lineRule="atLeast"/>
              <w:contextualSpacing w:val="0"/>
              <w:rPr>
                <w:rFonts w:asciiTheme="minorHAnsi" w:eastAsia="SimSun" w:hAnsiTheme="minorHAnsi" w:cstheme="minorHAnsi"/>
                <w:sz w:val="20"/>
              </w:rPr>
            </w:pPr>
            <w:r w:rsidRPr="000B3FF7">
              <w:rPr>
                <w:rFonts w:asciiTheme="minorHAnsi" w:eastAsia="SimSun" w:hAnsiTheme="minorHAnsi" w:cstheme="minorHAnsi"/>
                <w:sz w:val="20"/>
              </w:rPr>
              <w:t>Simulation stops</w:t>
            </w:r>
          </w:p>
        </w:tc>
      </w:tr>
      <w:tr w:rsidR="00DF0BD5" w:rsidRPr="000B3FF7" w:rsidTr="00CE5FE5">
        <w:trPr>
          <w:trHeight w:val="360"/>
        </w:trPr>
        <w:tc>
          <w:tcPr>
            <w:tcW w:w="1980" w:type="dxa"/>
            <w:shd w:val="clear" w:color="auto" w:fill="95B3D7"/>
            <w:vAlign w:val="center"/>
          </w:tcPr>
          <w:p w:rsidR="00DF0BD5" w:rsidRPr="000B3FF7" w:rsidRDefault="00DF0BD5"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Extensions</w:t>
            </w:r>
          </w:p>
        </w:tc>
        <w:tc>
          <w:tcPr>
            <w:tcW w:w="5950" w:type="dxa"/>
            <w:shd w:val="clear" w:color="auto" w:fill="auto"/>
            <w:vAlign w:val="center"/>
          </w:tcPr>
          <w:p w:rsidR="00DF0BD5" w:rsidRPr="000B3FF7" w:rsidRDefault="00DF0BD5" w:rsidP="00DF0BD5">
            <w:pPr>
              <w:snapToGrid w:val="0"/>
              <w:ind w:left="720" w:hanging="720"/>
              <w:rPr>
                <w:rFonts w:asciiTheme="minorHAnsi" w:eastAsia="SimSun" w:hAnsiTheme="minorHAnsi" w:cstheme="minorHAnsi"/>
                <w:sz w:val="20"/>
                <w:lang w:eastAsia="zh-CN"/>
              </w:rPr>
            </w:pPr>
            <w:r w:rsidRPr="000B3FF7">
              <w:rPr>
                <w:rFonts w:asciiTheme="minorHAnsi" w:eastAsia="SimSun" w:hAnsiTheme="minorHAnsi" w:cstheme="minorHAnsi"/>
                <w:sz w:val="20"/>
              </w:rPr>
              <w:t xml:space="preserve">      </w:t>
            </w:r>
          </w:p>
        </w:tc>
      </w:tr>
      <w:tr w:rsidR="00DF0BD5" w:rsidRPr="000B3FF7" w:rsidTr="00CE5FE5">
        <w:trPr>
          <w:trHeight w:val="360"/>
        </w:trPr>
        <w:tc>
          <w:tcPr>
            <w:tcW w:w="1980" w:type="dxa"/>
            <w:shd w:val="clear" w:color="auto" w:fill="95B3D7"/>
            <w:vAlign w:val="center"/>
          </w:tcPr>
          <w:p w:rsidR="00DF0BD5" w:rsidRPr="000B3FF7" w:rsidRDefault="00DF0BD5"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Post-condition</w:t>
            </w:r>
          </w:p>
        </w:tc>
        <w:tc>
          <w:tcPr>
            <w:tcW w:w="5950" w:type="dxa"/>
            <w:shd w:val="clear" w:color="auto" w:fill="auto"/>
            <w:vAlign w:val="center"/>
          </w:tcPr>
          <w:p w:rsidR="00DF0BD5" w:rsidRPr="000B3FF7" w:rsidRDefault="00DF0BD5"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Simulation stopped</w:t>
            </w:r>
          </w:p>
        </w:tc>
      </w:tr>
      <w:tr w:rsidR="00DF0BD5" w:rsidRPr="000B3FF7" w:rsidTr="00CE5FE5">
        <w:trPr>
          <w:trHeight w:val="360"/>
        </w:trPr>
        <w:tc>
          <w:tcPr>
            <w:tcW w:w="1980" w:type="dxa"/>
            <w:shd w:val="clear" w:color="auto" w:fill="95B3D7"/>
            <w:vAlign w:val="center"/>
          </w:tcPr>
          <w:p w:rsidR="00DF0BD5" w:rsidRPr="000B3FF7" w:rsidRDefault="00DF0BD5"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lastRenderedPageBreak/>
              <w:t xml:space="preserve">Author </w:t>
            </w:r>
          </w:p>
        </w:tc>
        <w:tc>
          <w:tcPr>
            <w:tcW w:w="5950" w:type="dxa"/>
            <w:shd w:val="clear" w:color="auto" w:fill="auto"/>
            <w:vAlign w:val="center"/>
          </w:tcPr>
          <w:p w:rsidR="00DF0BD5" w:rsidRPr="000B3FF7" w:rsidRDefault="00DF0BD5"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Antoine Girard</w:t>
            </w:r>
          </w:p>
        </w:tc>
      </w:tr>
    </w:tbl>
    <w:p w:rsidR="00DF0BD5" w:rsidRPr="000B3FF7" w:rsidRDefault="00DF0BD5" w:rsidP="00DF0BD5">
      <w:pPr>
        <w:ind w:left="360"/>
        <w:jc w:val="both"/>
        <w:rPr>
          <w:rFonts w:asciiTheme="minorHAnsi" w:eastAsia="SimSun" w:hAnsiTheme="minorHAnsi" w:cstheme="minorHAnsi"/>
          <w:sz w:val="20"/>
        </w:rPr>
      </w:pPr>
    </w:p>
    <w:tbl>
      <w:tblPr>
        <w:tblW w:w="0" w:type="auto"/>
        <w:tblInd w:w="108" w:type="dxa"/>
        <w:tblBorders>
          <w:top w:val="single" w:sz="12" w:space="0" w:color="548DD4"/>
          <w:left w:val="single" w:sz="12" w:space="0" w:color="548DD4"/>
          <w:bottom w:val="single" w:sz="12" w:space="0" w:color="548DD4"/>
          <w:right w:val="single" w:sz="12" w:space="0" w:color="548DD4"/>
          <w:insideH w:val="single" w:sz="12" w:space="0" w:color="548DD4"/>
          <w:insideV w:val="single" w:sz="12" w:space="0" w:color="548DD4"/>
        </w:tblBorders>
        <w:tblLayout w:type="fixed"/>
        <w:tblLook w:val="0000"/>
      </w:tblPr>
      <w:tblGrid>
        <w:gridCol w:w="1980"/>
        <w:gridCol w:w="5950"/>
      </w:tblGrid>
      <w:tr w:rsidR="001E2FD9" w:rsidRPr="000B3FF7" w:rsidTr="00CE5FE5">
        <w:trPr>
          <w:trHeight w:val="360"/>
        </w:trPr>
        <w:tc>
          <w:tcPr>
            <w:tcW w:w="1980" w:type="dxa"/>
            <w:shd w:val="clear" w:color="auto" w:fill="95B3D7"/>
            <w:vAlign w:val="center"/>
          </w:tcPr>
          <w:p w:rsidR="001E2FD9" w:rsidRPr="000B3FF7" w:rsidRDefault="001E2FD9"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ID</w:t>
            </w:r>
          </w:p>
        </w:tc>
        <w:tc>
          <w:tcPr>
            <w:tcW w:w="5950" w:type="dxa"/>
            <w:shd w:val="clear" w:color="auto" w:fill="F3F3F3"/>
            <w:vAlign w:val="center"/>
          </w:tcPr>
          <w:p w:rsidR="001E2FD9" w:rsidRPr="000B3FF7" w:rsidRDefault="001E2FD9" w:rsidP="00CE5FE5">
            <w:pPr>
              <w:snapToGrid w:val="0"/>
              <w:rPr>
                <w:rFonts w:asciiTheme="minorHAnsi" w:eastAsia="SimSun" w:hAnsiTheme="minorHAnsi" w:cstheme="minorHAnsi"/>
                <w:b/>
                <w:sz w:val="20"/>
                <w:lang w:eastAsia="zh-CN"/>
              </w:rPr>
            </w:pPr>
            <w:r w:rsidRPr="000B3FF7">
              <w:rPr>
                <w:rFonts w:asciiTheme="minorHAnsi" w:hAnsiTheme="minorHAnsi" w:cstheme="minorHAnsi"/>
                <w:b/>
                <w:sz w:val="20"/>
                <w:lang w:eastAsia="zh-CN"/>
              </w:rPr>
              <w:t>8</w:t>
            </w:r>
          </w:p>
        </w:tc>
      </w:tr>
      <w:tr w:rsidR="001E2FD9" w:rsidRPr="000B3FF7" w:rsidTr="00CE5FE5">
        <w:trPr>
          <w:trHeight w:val="360"/>
        </w:trPr>
        <w:tc>
          <w:tcPr>
            <w:tcW w:w="1980" w:type="dxa"/>
            <w:shd w:val="clear" w:color="auto" w:fill="95B3D7"/>
            <w:vAlign w:val="center"/>
          </w:tcPr>
          <w:p w:rsidR="001E2FD9" w:rsidRPr="000B3FF7" w:rsidRDefault="001E2FD9"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Name</w:t>
            </w:r>
          </w:p>
        </w:tc>
        <w:tc>
          <w:tcPr>
            <w:tcW w:w="5950" w:type="dxa"/>
            <w:shd w:val="clear" w:color="auto" w:fill="F3F3F3"/>
            <w:vAlign w:val="center"/>
          </w:tcPr>
          <w:p w:rsidR="001E2FD9" w:rsidRPr="000B3FF7" w:rsidRDefault="001E2FD9" w:rsidP="00CE5FE5">
            <w:pPr>
              <w:snapToGrid w:val="0"/>
              <w:rPr>
                <w:rFonts w:asciiTheme="minorHAnsi" w:eastAsia="SimSun" w:hAnsiTheme="minorHAnsi" w:cstheme="minorHAnsi"/>
                <w:b/>
                <w:sz w:val="20"/>
                <w:lang w:eastAsia="zh-CN"/>
              </w:rPr>
            </w:pPr>
            <w:r w:rsidRPr="000B3FF7">
              <w:rPr>
                <w:rFonts w:asciiTheme="minorHAnsi" w:eastAsia="SimSun" w:hAnsiTheme="minorHAnsi" w:cstheme="minorHAnsi"/>
                <w:b/>
                <w:sz w:val="20"/>
                <w:lang w:eastAsia="zh-CN"/>
              </w:rPr>
              <w:t>Add check-in gate</w:t>
            </w:r>
          </w:p>
        </w:tc>
      </w:tr>
      <w:tr w:rsidR="001E2FD9" w:rsidRPr="000B3FF7" w:rsidTr="00CE5FE5">
        <w:trPr>
          <w:trHeight w:val="360"/>
        </w:trPr>
        <w:tc>
          <w:tcPr>
            <w:tcW w:w="1980" w:type="dxa"/>
            <w:shd w:val="clear" w:color="auto" w:fill="95B3D7"/>
            <w:vAlign w:val="center"/>
          </w:tcPr>
          <w:p w:rsidR="001E2FD9" w:rsidRPr="000B3FF7" w:rsidRDefault="001E2FD9" w:rsidP="001E2FD9">
            <w:pPr>
              <w:rPr>
                <w:rFonts w:asciiTheme="minorHAnsi" w:hAnsiTheme="minorHAnsi" w:cstheme="minorHAnsi"/>
                <w:sz w:val="20"/>
              </w:rPr>
            </w:pPr>
            <w:r w:rsidRPr="000B3FF7">
              <w:rPr>
                <w:rFonts w:asciiTheme="minorHAnsi" w:hAnsiTheme="minorHAnsi" w:cstheme="minorHAnsi"/>
                <w:sz w:val="20"/>
              </w:rPr>
              <w:t xml:space="preserve">Goal </w:t>
            </w:r>
          </w:p>
        </w:tc>
        <w:tc>
          <w:tcPr>
            <w:tcW w:w="5950" w:type="dxa"/>
            <w:shd w:val="clear" w:color="auto" w:fill="auto"/>
            <w:vAlign w:val="center"/>
          </w:tcPr>
          <w:p w:rsidR="001E2FD9" w:rsidRPr="000B3FF7" w:rsidRDefault="001E2FD9" w:rsidP="001E2FD9">
            <w:pPr>
              <w:rPr>
                <w:rFonts w:asciiTheme="minorHAnsi" w:hAnsiTheme="minorHAnsi" w:cstheme="minorHAnsi"/>
                <w:sz w:val="20"/>
              </w:rPr>
            </w:pPr>
            <w:r w:rsidRPr="000B3FF7">
              <w:rPr>
                <w:rFonts w:asciiTheme="minorHAnsi" w:hAnsiTheme="minorHAnsi" w:cstheme="minorHAnsi"/>
                <w:sz w:val="20"/>
              </w:rPr>
              <w:t>To add a check-in gate to the editor</w:t>
            </w:r>
          </w:p>
        </w:tc>
      </w:tr>
      <w:tr w:rsidR="001E2FD9" w:rsidRPr="000B3FF7" w:rsidTr="00CE5FE5">
        <w:trPr>
          <w:trHeight w:val="360"/>
        </w:trPr>
        <w:tc>
          <w:tcPr>
            <w:tcW w:w="1980" w:type="dxa"/>
            <w:shd w:val="clear" w:color="auto" w:fill="95B3D7"/>
            <w:vAlign w:val="center"/>
          </w:tcPr>
          <w:p w:rsidR="001E2FD9" w:rsidRPr="000B3FF7" w:rsidRDefault="001E2FD9" w:rsidP="001E2FD9">
            <w:pPr>
              <w:rPr>
                <w:rFonts w:asciiTheme="minorHAnsi" w:hAnsiTheme="minorHAnsi" w:cstheme="minorHAnsi"/>
                <w:sz w:val="20"/>
              </w:rPr>
            </w:pPr>
            <w:r w:rsidRPr="000B3FF7">
              <w:rPr>
                <w:rFonts w:asciiTheme="minorHAnsi" w:hAnsiTheme="minorHAnsi" w:cstheme="minorHAnsi"/>
                <w:sz w:val="20"/>
              </w:rPr>
              <w:t>Pre-condition</w:t>
            </w:r>
          </w:p>
        </w:tc>
        <w:tc>
          <w:tcPr>
            <w:tcW w:w="5950" w:type="dxa"/>
            <w:shd w:val="clear" w:color="auto" w:fill="auto"/>
            <w:vAlign w:val="center"/>
          </w:tcPr>
          <w:p w:rsidR="001E2FD9" w:rsidRPr="000B3FF7" w:rsidRDefault="001E2FD9" w:rsidP="001E2FD9">
            <w:pPr>
              <w:rPr>
                <w:rFonts w:asciiTheme="minorHAnsi" w:hAnsiTheme="minorHAnsi" w:cstheme="minorHAnsi"/>
                <w:sz w:val="20"/>
                <w:lang w:eastAsia="zh-CN"/>
              </w:rPr>
            </w:pPr>
            <w:r w:rsidRPr="000B3FF7">
              <w:rPr>
                <w:rFonts w:asciiTheme="minorHAnsi" w:hAnsiTheme="minorHAnsi" w:cstheme="minorHAnsi"/>
                <w:sz w:val="20"/>
              </w:rPr>
              <w:t>The application is in editor state</w:t>
            </w:r>
          </w:p>
        </w:tc>
      </w:tr>
      <w:tr w:rsidR="001E2FD9" w:rsidRPr="000B3FF7" w:rsidTr="00CE5FE5">
        <w:trPr>
          <w:trHeight w:val="360"/>
        </w:trPr>
        <w:tc>
          <w:tcPr>
            <w:tcW w:w="1980" w:type="dxa"/>
            <w:shd w:val="clear" w:color="auto" w:fill="95B3D7"/>
            <w:vAlign w:val="center"/>
          </w:tcPr>
          <w:p w:rsidR="001E2FD9" w:rsidRPr="000B3FF7" w:rsidRDefault="001E2FD9" w:rsidP="001E2FD9">
            <w:pPr>
              <w:rPr>
                <w:rFonts w:asciiTheme="minorHAnsi" w:hAnsiTheme="minorHAnsi" w:cstheme="minorHAnsi"/>
                <w:sz w:val="20"/>
              </w:rPr>
            </w:pPr>
            <w:r w:rsidRPr="000B3FF7">
              <w:rPr>
                <w:rFonts w:asciiTheme="minorHAnsi" w:hAnsiTheme="minorHAnsi" w:cstheme="minorHAnsi"/>
                <w:sz w:val="20"/>
              </w:rPr>
              <w:t xml:space="preserve">Main </w:t>
            </w:r>
          </w:p>
          <w:p w:rsidR="001E2FD9" w:rsidRPr="000B3FF7" w:rsidRDefault="001E2FD9" w:rsidP="001E2FD9">
            <w:pPr>
              <w:rPr>
                <w:rFonts w:asciiTheme="minorHAnsi" w:hAnsiTheme="minorHAnsi" w:cstheme="minorHAnsi"/>
                <w:sz w:val="20"/>
              </w:rPr>
            </w:pPr>
            <w:r w:rsidRPr="000B3FF7">
              <w:rPr>
                <w:rFonts w:asciiTheme="minorHAnsi" w:hAnsiTheme="minorHAnsi" w:cstheme="minorHAnsi"/>
                <w:sz w:val="20"/>
              </w:rPr>
              <w:t>Success</w:t>
            </w:r>
          </w:p>
          <w:p w:rsidR="001E2FD9" w:rsidRPr="000B3FF7" w:rsidRDefault="001E2FD9" w:rsidP="001E2FD9">
            <w:pPr>
              <w:rPr>
                <w:rFonts w:asciiTheme="minorHAnsi" w:hAnsiTheme="minorHAnsi" w:cstheme="minorHAnsi"/>
                <w:sz w:val="20"/>
              </w:rPr>
            </w:pPr>
            <w:r w:rsidRPr="000B3FF7">
              <w:rPr>
                <w:rFonts w:asciiTheme="minorHAnsi" w:hAnsiTheme="minorHAnsi" w:cstheme="minorHAnsi"/>
                <w:sz w:val="20"/>
              </w:rPr>
              <w:t>Scenario</w:t>
            </w:r>
          </w:p>
        </w:tc>
        <w:tc>
          <w:tcPr>
            <w:tcW w:w="5950" w:type="dxa"/>
            <w:shd w:val="clear" w:color="auto" w:fill="auto"/>
            <w:vAlign w:val="center"/>
          </w:tcPr>
          <w:p w:rsidR="001E2FD9" w:rsidRPr="000B3FF7" w:rsidRDefault="001E2FD9" w:rsidP="001E2FD9">
            <w:pPr>
              <w:pStyle w:val="ListParagraph"/>
              <w:numPr>
                <w:ilvl w:val="0"/>
                <w:numId w:val="15"/>
              </w:numPr>
              <w:spacing w:after="0"/>
              <w:rPr>
                <w:rFonts w:asciiTheme="minorHAnsi" w:hAnsiTheme="minorHAnsi" w:cstheme="minorHAnsi"/>
                <w:sz w:val="20"/>
              </w:rPr>
            </w:pPr>
            <w:r w:rsidRPr="000B3FF7">
              <w:rPr>
                <w:rFonts w:asciiTheme="minorHAnsi" w:hAnsiTheme="minorHAnsi" w:cstheme="minorHAnsi"/>
                <w:sz w:val="20"/>
              </w:rPr>
              <w:t>The user selects the check-in gate icon</w:t>
            </w:r>
          </w:p>
          <w:p w:rsidR="001E2FD9" w:rsidRPr="000B3FF7" w:rsidRDefault="001E2FD9" w:rsidP="001E2FD9">
            <w:pPr>
              <w:numPr>
                <w:ilvl w:val="0"/>
                <w:numId w:val="15"/>
              </w:numPr>
              <w:spacing w:before="100" w:beforeAutospacing="1" w:after="0"/>
              <w:contextualSpacing/>
              <w:rPr>
                <w:rFonts w:asciiTheme="minorHAnsi" w:hAnsiTheme="minorHAnsi" w:cstheme="minorHAnsi"/>
                <w:sz w:val="20"/>
                <w:lang w:eastAsia="nl-NL"/>
              </w:rPr>
            </w:pPr>
            <w:r w:rsidRPr="000B3FF7">
              <w:rPr>
                <w:rFonts w:asciiTheme="minorHAnsi" w:hAnsiTheme="minorHAnsi" w:cstheme="minorHAnsi"/>
                <w:sz w:val="20"/>
                <w:lang w:eastAsia="nl-NL"/>
              </w:rPr>
              <w:t xml:space="preserve">User puts the </w:t>
            </w:r>
            <w:r w:rsidRPr="000B3FF7">
              <w:rPr>
                <w:rFonts w:asciiTheme="minorHAnsi" w:hAnsiTheme="minorHAnsi" w:cstheme="minorHAnsi"/>
                <w:sz w:val="20"/>
              </w:rPr>
              <w:t>check-in gate icon on the workspace</w:t>
            </w:r>
          </w:p>
          <w:p w:rsidR="001E2FD9" w:rsidRPr="000B3FF7" w:rsidRDefault="001E2FD9" w:rsidP="001E2FD9">
            <w:pPr>
              <w:numPr>
                <w:ilvl w:val="0"/>
                <w:numId w:val="15"/>
              </w:numPr>
              <w:spacing w:before="100" w:beforeAutospacing="1" w:after="0"/>
              <w:contextualSpacing/>
              <w:rPr>
                <w:rFonts w:asciiTheme="minorHAnsi" w:hAnsiTheme="minorHAnsi" w:cstheme="minorHAnsi"/>
                <w:sz w:val="20"/>
                <w:lang w:eastAsia="nl-NL"/>
              </w:rPr>
            </w:pPr>
            <w:r w:rsidRPr="000B3FF7">
              <w:rPr>
                <w:rFonts w:asciiTheme="minorHAnsi" w:hAnsiTheme="minorHAnsi" w:cstheme="minorHAnsi"/>
                <w:sz w:val="20"/>
                <w:lang w:eastAsia="nl-NL"/>
              </w:rPr>
              <w:t xml:space="preserve">Application adds </w:t>
            </w:r>
            <w:r w:rsidRPr="000B3FF7">
              <w:rPr>
                <w:rFonts w:asciiTheme="minorHAnsi" w:hAnsiTheme="minorHAnsi" w:cstheme="minorHAnsi"/>
                <w:sz w:val="20"/>
              </w:rPr>
              <w:t xml:space="preserve"> check-in gate icon to the workspace</w:t>
            </w:r>
          </w:p>
        </w:tc>
      </w:tr>
      <w:tr w:rsidR="001E2FD9" w:rsidRPr="000B3FF7" w:rsidTr="00CE5FE5">
        <w:trPr>
          <w:trHeight w:val="360"/>
        </w:trPr>
        <w:tc>
          <w:tcPr>
            <w:tcW w:w="1980" w:type="dxa"/>
            <w:shd w:val="clear" w:color="auto" w:fill="95B3D7"/>
            <w:vAlign w:val="center"/>
          </w:tcPr>
          <w:p w:rsidR="001E2FD9" w:rsidRPr="000B3FF7" w:rsidRDefault="001E2FD9" w:rsidP="001E2FD9">
            <w:pPr>
              <w:rPr>
                <w:rFonts w:asciiTheme="minorHAnsi" w:hAnsiTheme="minorHAnsi" w:cstheme="minorHAnsi"/>
                <w:sz w:val="20"/>
              </w:rPr>
            </w:pPr>
            <w:r w:rsidRPr="000B3FF7">
              <w:rPr>
                <w:rFonts w:asciiTheme="minorHAnsi" w:hAnsiTheme="minorHAnsi" w:cstheme="minorHAnsi"/>
                <w:sz w:val="20"/>
              </w:rPr>
              <w:t>Extensions</w:t>
            </w:r>
          </w:p>
        </w:tc>
        <w:tc>
          <w:tcPr>
            <w:tcW w:w="5950" w:type="dxa"/>
            <w:shd w:val="clear" w:color="auto" w:fill="auto"/>
            <w:vAlign w:val="center"/>
          </w:tcPr>
          <w:p w:rsidR="001E2FD9" w:rsidRPr="000B3FF7" w:rsidRDefault="001E2FD9" w:rsidP="001E2FD9">
            <w:pPr>
              <w:rPr>
                <w:rFonts w:asciiTheme="minorHAnsi" w:hAnsiTheme="minorHAnsi" w:cstheme="minorHAnsi"/>
                <w:sz w:val="20"/>
              </w:rPr>
            </w:pPr>
            <w:r w:rsidRPr="000B3FF7">
              <w:rPr>
                <w:rFonts w:asciiTheme="minorHAnsi" w:hAnsiTheme="minorHAnsi" w:cstheme="minorHAnsi"/>
                <w:sz w:val="20"/>
              </w:rPr>
              <w:t xml:space="preserve">       1a. User doesn’t select the  check-in gate icon       correctly</w:t>
            </w:r>
          </w:p>
          <w:p w:rsidR="001E2FD9" w:rsidRPr="000B3FF7" w:rsidRDefault="0039332C" w:rsidP="001E2FD9">
            <w:pPr>
              <w:rPr>
                <w:rFonts w:asciiTheme="minorHAnsi" w:hAnsiTheme="minorHAnsi" w:cstheme="minorHAnsi"/>
                <w:sz w:val="20"/>
              </w:rPr>
            </w:pPr>
            <w:r w:rsidRPr="000B3FF7">
              <w:rPr>
                <w:rFonts w:asciiTheme="minorHAnsi" w:hAnsiTheme="minorHAnsi" w:cstheme="minorHAnsi"/>
                <w:noProof/>
                <w:sz w:val="20"/>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055" type="#_x0000_t13" style="position:absolute;margin-left:-4pt;margin-top:1.95pt;width:13.75pt;height:7.15pt;z-index:251659264"/>
              </w:pict>
            </w:r>
            <w:r w:rsidR="001E2FD9" w:rsidRPr="000B3FF7">
              <w:rPr>
                <w:rFonts w:asciiTheme="minorHAnsi" w:hAnsiTheme="minorHAnsi" w:cstheme="minorHAnsi"/>
                <w:sz w:val="20"/>
              </w:rPr>
              <w:t xml:space="preserve">             Nothing happens in the workspace.</w:t>
            </w:r>
          </w:p>
          <w:p w:rsidR="001E2FD9" w:rsidRPr="000B3FF7" w:rsidRDefault="0039332C" w:rsidP="001E2FD9">
            <w:pPr>
              <w:rPr>
                <w:rFonts w:asciiTheme="minorHAnsi" w:hAnsiTheme="minorHAnsi" w:cstheme="minorHAnsi"/>
                <w:sz w:val="20"/>
              </w:rPr>
            </w:pPr>
            <w:r w:rsidRPr="000B3FF7">
              <w:rPr>
                <w:rFonts w:asciiTheme="minorHAnsi" w:hAnsiTheme="minorHAnsi" w:cstheme="minorHAnsi"/>
                <w:noProof/>
                <w:sz w:val="20"/>
              </w:rPr>
              <w:pict>
                <v:shape id="_x0000_s2056" type="#_x0000_t13" style="position:absolute;margin-left:-3.9pt;margin-top:3.9pt;width:13.75pt;height:7.15pt;z-index:251660288"/>
              </w:pict>
            </w:r>
            <w:r w:rsidR="001E2FD9" w:rsidRPr="000B3FF7">
              <w:rPr>
                <w:rFonts w:asciiTheme="minorHAnsi" w:hAnsiTheme="minorHAnsi" w:cstheme="minorHAnsi"/>
                <w:sz w:val="20"/>
              </w:rPr>
              <w:t xml:space="preserve">             Go to  MSS  step 1</w:t>
            </w:r>
          </w:p>
          <w:p w:rsidR="001E2FD9" w:rsidRPr="000B3FF7" w:rsidRDefault="001E2FD9" w:rsidP="001E2FD9">
            <w:pPr>
              <w:rPr>
                <w:rFonts w:asciiTheme="minorHAnsi" w:hAnsiTheme="minorHAnsi" w:cstheme="minorHAnsi"/>
                <w:sz w:val="20"/>
              </w:rPr>
            </w:pPr>
            <w:r w:rsidRPr="000B3FF7">
              <w:rPr>
                <w:rFonts w:asciiTheme="minorHAnsi" w:hAnsiTheme="minorHAnsi" w:cstheme="minorHAnsi"/>
                <w:sz w:val="20"/>
              </w:rPr>
              <w:t xml:space="preserve">       2a. User puts  check-in gate icon outside the workspace</w:t>
            </w:r>
          </w:p>
          <w:p w:rsidR="001E2FD9" w:rsidRPr="000B3FF7" w:rsidRDefault="0039332C" w:rsidP="001E2FD9">
            <w:pPr>
              <w:rPr>
                <w:rFonts w:asciiTheme="minorHAnsi" w:hAnsiTheme="minorHAnsi" w:cstheme="minorHAnsi"/>
                <w:sz w:val="20"/>
              </w:rPr>
            </w:pPr>
            <w:r w:rsidRPr="000B3FF7">
              <w:rPr>
                <w:rFonts w:asciiTheme="minorHAnsi" w:hAnsiTheme="minorHAnsi" w:cstheme="minorHAnsi"/>
                <w:noProof/>
                <w:sz w:val="20"/>
              </w:rPr>
              <w:pict>
                <v:shape id="_x0000_s2057" type="#_x0000_t13" style="position:absolute;margin-left:-3.95pt;margin-top:3.35pt;width:13.75pt;height:7.15pt;z-index:251661312"/>
              </w:pict>
            </w:r>
            <w:r w:rsidR="001E2FD9" w:rsidRPr="000B3FF7">
              <w:rPr>
                <w:rFonts w:asciiTheme="minorHAnsi" w:hAnsiTheme="minorHAnsi" w:cstheme="minorHAnsi"/>
                <w:sz w:val="20"/>
              </w:rPr>
              <w:t xml:space="preserve">           Nothing happens in the workspace.</w:t>
            </w:r>
          </w:p>
          <w:p w:rsidR="001E2FD9" w:rsidRPr="000B3FF7" w:rsidRDefault="0039332C" w:rsidP="001E2FD9">
            <w:pPr>
              <w:rPr>
                <w:rFonts w:asciiTheme="minorHAnsi" w:hAnsiTheme="minorHAnsi" w:cstheme="minorHAnsi"/>
                <w:sz w:val="20"/>
                <w:lang w:eastAsia="zh-CN"/>
              </w:rPr>
            </w:pPr>
            <w:r w:rsidRPr="000B3FF7">
              <w:rPr>
                <w:rFonts w:asciiTheme="minorHAnsi" w:hAnsiTheme="minorHAnsi" w:cstheme="minorHAnsi"/>
                <w:noProof/>
                <w:sz w:val="20"/>
              </w:rPr>
              <w:pict>
                <v:shape id="_x0000_s2054" type="#_x0000_t13" style="position:absolute;margin-left:-3.9pt;margin-top:3.9pt;width:13.75pt;height:7.15pt;z-index:251662336"/>
              </w:pict>
            </w:r>
            <w:r w:rsidR="001E2FD9" w:rsidRPr="000B3FF7">
              <w:rPr>
                <w:rFonts w:asciiTheme="minorHAnsi" w:hAnsiTheme="minorHAnsi" w:cstheme="minorHAnsi"/>
                <w:sz w:val="20"/>
              </w:rPr>
              <w:t xml:space="preserve">           Go to  MSS  step 1</w:t>
            </w:r>
          </w:p>
        </w:tc>
      </w:tr>
      <w:tr w:rsidR="001E2FD9" w:rsidRPr="000B3FF7" w:rsidTr="00CE5FE5">
        <w:trPr>
          <w:trHeight w:val="360"/>
        </w:trPr>
        <w:tc>
          <w:tcPr>
            <w:tcW w:w="1980" w:type="dxa"/>
            <w:shd w:val="clear" w:color="auto" w:fill="95B3D7"/>
            <w:vAlign w:val="center"/>
          </w:tcPr>
          <w:p w:rsidR="001E2FD9" w:rsidRPr="000B3FF7" w:rsidRDefault="001E2FD9" w:rsidP="001E2FD9">
            <w:pPr>
              <w:rPr>
                <w:rFonts w:asciiTheme="minorHAnsi" w:hAnsiTheme="minorHAnsi" w:cstheme="minorHAnsi"/>
                <w:sz w:val="20"/>
              </w:rPr>
            </w:pPr>
            <w:r w:rsidRPr="000B3FF7">
              <w:rPr>
                <w:rFonts w:asciiTheme="minorHAnsi" w:hAnsiTheme="minorHAnsi" w:cstheme="minorHAnsi"/>
                <w:sz w:val="20"/>
              </w:rPr>
              <w:t>Post-condition</w:t>
            </w:r>
          </w:p>
        </w:tc>
        <w:tc>
          <w:tcPr>
            <w:tcW w:w="5950" w:type="dxa"/>
            <w:shd w:val="clear" w:color="auto" w:fill="auto"/>
            <w:vAlign w:val="center"/>
          </w:tcPr>
          <w:p w:rsidR="001E2FD9" w:rsidRPr="000B3FF7" w:rsidRDefault="001E2FD9" w:rsidP="001E2FD9">
            <w:pPr>
              <w:rPr>
                <w:rFonts w:asciiTheme="minorHAnsi" w:hAnsiTheme="minorHAnsi" w:cstheme="minorHAnsi"/>
                <w:sz w:val="20"/>
              </w:rPr>
            </w:pPr>
            <w:r w:rsidRPr="000B3FF7">
              <w:rPr>
                <w:rFonts w:asciiTheme="minorHAnsi" w:hAnsiTheme="minorHAnsi" w:cstheme="minorHAnsi"/>
                <w:sz w:val="20"/>
              </w:rPr>
              <w:t>The  check-in gate has been added</w:t>
            </w:r>
          </w:p>
        </w:tc>
      </w:tr>
      <w:tr w:rsidR="001E2FD9" w:rsidRPr="000B3FF7" w:rsidTr="00CE5FE5">
        <w:trPr>
          <w:trHeight w:val="360"/>
        </w:trPr>
        <w:tc>
          <w:tcPr>
            <w:tcW w:w="1980" w:type="dxa"/>
            <w:shd w:val="clear" w:color="auto" w:fill="95B3D7"/>
            <w:vAlign w:val="center"/>
          </w:tcPr>
          <w:p w:rsidR="001E2FD9" w:rsidRPr="000B3FF7" w:rsidRDefault="001E2FD9" w:rsidP="001E2FD9">
            <w:pPr>
              <w:rPr>
                <w:rFonts w:asciiTheme="minorHAnsi" w:hAnsiTheme="minorHAnsi" w:cstheme="minorHAnsi"/>
                <w:sz w:val="20"/>
              </w:rPr>
            </w:pPr>
            <w:r w:rsidRPr="000B3FF7">
              <w:rPr>
                <w:rFonts w:asciiTheme="minorHAnsi" w:hAnsiTheme="minorHAnsi" w:cstheme="minorHAnsi"/>
                <w:sz w:val="20"/>
              </w:rPr>
              <w:t xml:space="preserve">Author </w:t>
            </w:r>
          </w:p>
        </w:tc>
        <w:tc>
          <w:tcPr>
            <w:tcW w:w="5950" w:type="dxa"/>
            <w:shd w:val="clear" w:color="auto" w:fill="auto"/>
            <w:vAlign w:val="center"/>
          </w:tcPr>
          <w:p w:rsidR="001E2FD9" w:rsidRPr="000B3FF7" w:rsidRDefault="001E2FD9" w:rsidP="001E2FD9">
            <w:pPr>
              <w:rPr>
                <w:rFonts w:asciiTheme="minorHAnsi" w:hAnsiTheme="minorHAnsi" w:cstheme="minorHAnsi"/>
                <w:sz w:val="20"/>
              </w:rPr>
            </w:pPr>
            <w:r w:rsidRPr="000B3FF7">
              <w:rPr>
                <w:rFonts w:asciiTheme="minorHAnsi" w:hAnsiTheme="minorHAnsi" w:cstheme="minorHAnsi"/>
                <w:sz w:val="20"/>
              </w:rPr>
              <w:t>Ibeagha Ginika</w:t>
            </w:r>
          </w:p>
        </w:tc>
      </w:tr>
    </w:tbl>
    <w:p w:rsidR="00FB16C2" w:rsidRPr="000B3FF7" w:rsidRDefault="00FB16C2" w:rsidP="00FB16C2">
      <w:pPr>
        <w:rPr>
          <w:rFonts w:asciiTheme="minorHAnsi" w:hAnsiTheme="minorHAnsi" w:cstheme="minorHAnsi"/>
          <w:lang w:eastAsia="zh-CN"/>
        </w:rPr>
      </w:pPr>
    </w:p>
    <w:tbl>
      <w:tblPr>
        <w:tblW w:w="0" w:type="auto"/>
        <w:tblInd w:w="108" w:type="dxa"/>
        <w:tblBorders>
          <w:top w:val="single" w:sz="12" w:space="0" w:color="548DD4"/>
          <w:left w:val="single" w:sz="12" w:space="0" w:color="548DD4"/>
          <w:bottom w:val="single" w:sz="12" w:space="0" w:color="548DD4"/>
          <w:right w:val="single" w:sz="12" w:space="0" w:color="548DD4"/>
          <w:insideH w:val="single" w:sz="12" w:space="0" w:color="548DD4"/>
          <w:insideV w:val="single" w:sz="12" w:space="0" w:color="548DD4"/>
        </w:tblBorders>
        <w:tblLayout w:type="fixed"/>
        <w:tblLook w:val="0000"/>
      </w:tblPr>
      <w:tblGrid>
        <w:gridCol w:w="1980"/>
        <w:gridCol w:w="5950"/>
      </w:tblGrid>
      <w:tr w:rsidR="001E2FD9" w:rsidRPr="000B3FF7" w:rsidTr="00CE5FE5">
        <w:trPr>
          <w:trHeight w:val="360"/>
        </w:trPr>
        <w:tc>
          <w:tcPr>
            <w:tcW w:w="1980" w:type="dxa"/>
            <w:shd w:val="clear" w:color="auto" w:fill="95B3D7"/>
            <w:vAlign w:val="center"/>
          </w:tcPr>
          <w:p w:rsidR="001E2FD9" w:rsidRPr="000B3FF7" w:rsidRDefault="001E2FD9"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ID</w:t>
            </w:r>
          </w:p>
        </w:tc>
        <w:tc>
          <w:tcPr>
            <w:tcW w:w="5950" w:type="dxa"/>
            <w:shd w:val="clear" w:color="auto" w:fill="F3F3F3"/>
            <w:vAlign w:val="center"/>
          </w:tcPr>
          <w:p w:rsidR="001E2FD9" w:rsidRPr="000B3FF7" w:rsidRDefault="001E2FD9" w:rsidP="00CE5FE5">
            <w:pPr>
              <w:snapToGrid w:val="0"/>
              <w:rPr>
                <w:rFonts w:asciiTheme="minorHAnsi" w:eastAsia="SimSun" w:hAnsiTheme="minorHAnsi" w:cstheme="minorHAnsi"/>
                <w:b/>
                <w:sz w:val="20"/>
                <w:lang w:eastAsia="zh-CN"/>
              </w:rPr>
            </w:pPr>
            <w:r w:rsidRPr="000B3FF7">
              <w:rPr>
                <w:rFonts w:asciiTheme="minorHAnsi" w:hAnsiTheme="minorHAnsi" w:cstheme="minorHAnsi"/>
                <w:b/>
                <w:sz w:val="20"/>
                <w:lang w:eastAsia="zh-CN"/>
              </w:rPr>
              <w:t>9</w:t>
            </w:r>
          </w:p>
        </w:tc>
      </w:tr>
      <w:tr w:rsidR="001E2FD9" w:rsidRPr="000B3FF7" w:rsidTr="00CE5FE5">
        <w:trPr>
          <w:trHeight w:val="360"/>
        </w:trPr>
        <w:tc>
          <w:tcPr>
            <w:tcW w:w="1980" w:type="dxa"/>
            <w:shd w:val="clear" w:color="auto" w:fill="95B3D7"/>
            <w:vAlign w:val="center"/>
          </w:tcPr>
          <w:p w:rsidR="001E2FD9" w:rsidRPr="000B3FF7" w:rsidRDefault="001E2FD9"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Name</w:t>
            </w:r>
          </w:p>
        </w:tc>
        <w:tc>
          <w:tcPr>
            <w:tcW w:w="5950" w:type="dxa"/>
            <w:shd w:val="clear" w:color="auto" w:fill="F3F3F3"/>
            <w:vAlign w:val="center"/>
          </w:tcPr>
          <w:p w:rsidR="001E2FD9" w:rsidRPr="000B3FF7" w:rsidRDefault="001E2FD9" w:rsidP="00EC6A05">
            <w:pPr>
              <w:snapToGrid w:val="0"/>
              <w:rPr>
                <w:rFonts w:asciiTheme="minorHAnsi" w:eastAsia="SimSun" w:hAnsiTheme="minorHAnsi" w:cstheme="minorHAnsi"/>
                <w:b/>
                <w:sz w:val="20"/>
                <w:lang w:eastAsia="zh-CN"/>
              </w:rPr>
            </w:pPr>
            <w:r w:rsidRPr="000B3FF7">
              <w:rPr>
                <w:rFonts w:asciiTheme="minorHAnsi" w:eastAsia="SimSun" w:hAnsiTheme="minorHAnsi" w:cstheme="minorHAnsi"/>
                <w:b/>
                <w:sz w:val="20"/>
                <w:lang w:eastAsia="zh-CN"/>
              </w:rPr>
              <w:t xml:space="preserve">Add </w:t>
            </w:r>
            <w:r w:rsidR="00EC6A05" w:rsidRPr="000B3FF7">
              <w:rPr>
                <w:rFonts w:asciiTheme="minorHAnsi" w:eastAsia="SimSun" w:hAnsiTheme="minorHAnsi" w:cstheme="minorHAnsi"/>
                <w:b/>
                <w:sz w:val="20"/>
                <w:lang w:eastAsia="zh-CN"/>
              </w:rPr>
              <w:t>destination</w:t>
            </w:r>
            <w:r w:rsidRPr="000B3FF7">
              <w:rPr>
                <w:rFonts w:asciiTheme="minorHAnsi" w:eastAsia="SimSun" w:hAnsiTheme="minorHAnsi" w:cstheme="minorHAnsi"/>
                <w:b/>
                <w:sz w:val="20"/>
                <w:lang w:eastAsia="zh-CN"/>
              </w:rPr>
              <w:t xml:space="preserve"> gate</w:t>
            </w:r>
          </w:p>
        </w:tc>
      </w:tr>
      <w:tr w:rsidR="001E2FD9" w:rsidRPr="000B3FF7" w:rsidTr="00CE5FE5">
        <w:trPr>
          <w:trHeight w:val="360"/>
        </w:trPr>
        <w:tc>
          <w:tcPr>
            <w:tcW w:w="1980" w:type="dxa"/>
            <w:shd w:val="clear" w:color="auto" w:fill="95B3D7"/>
            <w:vAlign w:val="center"/>
          </w:tcPr>
          <w:p w:rsidR="001E2FD9" w:rsidRPr="000B3FF7" w:rsidRDefault="001E2FD9" w:rsidP="001E2FD9">
            <w:pPr>
              <w:rPr>
                <w:rFonts w:asciiTheme="minorHAnsi" w:hAnsiTheme="minorHAnsi" w:cstheme="minorHAnsi"/>
                <w:sz w:val="20"/>
              </w:rPr>
            </w:pPr>
            <w:r w:rsidRPr="000B3FF7">
              <w:rPr>
                <w:rFonts w:asciiTheme="minorHAnsi" w:hAnsiTheme="minorHAnsi" w:cstheme="minorHAnsi"/>
                <w:sz w:val="20"/>
              </w:rPr>
              <w:t xml:space="preserve">Goal </w:t>
            </w:r>
          </w:p>
        </w:tc>
        <w:tc>
          <w:tcPr>
            <w:tcW w:w="5950" w:type="dxa"/>
            <w:shd w:val="clear" w:color="auto" w:fill="auto"/>
            <w:vAlign w:val="center"/>
          </w:tcPr>
          <w:p w:rsidR="001E2FD9" w:rsidRPr="000B3FF7" w:rsidRDefault="001E2FD9" w:rsidP="001E2FD9">
            <w:pPr>
              <w:rPr>
                <w:rFonts w:asciiTheme="minorHAnsi" w:hAnsiTheme="minorHAnsi" w:cstheme="minorHAnsi"/>
                <w:sz w:val="20"/>
              </w:rPr>
            </w:pPr>
            <w:r w:rsidRPr="000B3FF7">
              <w:rPr>
                <w:rFonts w:asciiTheme="minorHAnsi" w:hAnsiTheme="minorHAnsi" w:cstheme="minorHAnsi"/>
                <w:sz w:val="20"/>
              </w:rPr>
              <w:t>To add a check-out gate to the editor</w:t>
            </w:r>
          </w:p>
        </w:tc>
      </w:tr>
      <w:tr w:rsidR="001E2FD9" w:rsidRPr="000B3FF7" w:rsidTr="00CE5FE5">
        <w:trPr>
          <w:trHeight w:val="360"/>
        </w:trPr>
        <w:tc>
          <w:tcPr>
            <w:tcW w:w="1980" w:type="dxa"/>
            <w:shd w:val="clear" w:color="auto" w:fill="95B3D7"/>
            <w:vAlign w:val="center"/>
          </w:tcPr>
          <w:p w:rsidR="001E2FD9" w:rsidRPr="000B3FF7" w:rsidRDefault="001E2FD9" w:rsidP="001E2FD9">
            <w:pPr>
              <w:rPr>
                <w:rFonts w:asciiTheme="minorHAnsi" w:hAnsiTheme="minorHAnsi" w:cstheme="minorHAnsi"/>
                <w:sz w:val="20"/>
              </w:rPr>
            </w:pPr>
            <w:r w:rsidRPr="000B3FF7">
              <w:rPr>
                <w:rFonts w:asciiTheme="minorHAnsi" w:hAnsiTheme="minorHAnsi" w:cstheme="minorHAnsi"/>
                <w:sz w:val="20"/>
              </w:rPr>
              <w:t>Pre-condition</w:t>
            </w:r>
          </w:p>
        </w:tc>
        <w:tc>
          <w:tcPr>
            <w:tcW w:w="5950" w:type="dxa"/>
            <w:shd w:val="clear" w:color="auto" w:fill="auto"/>
            <w:vAlign w:val="center"/>
          </w:tcPr>
          <w:p w:rsidR="001E2FD9" w:rsidRPr="000B3FF7" w:rsidRDefault="001E2FD9" w:rsidP="001E2FD9">
            <w:pPr>
              <w:rPr>
                <w:rFonts w:asciiTheme="minorHAnsi" w:hAnsiTheme="minorHAnsi" w:cstheme="minorHAnsi"/>
                <w:sz w:val="20"/>
              </w:rPr>
            </w:pPr>
            <w:r w:rsidRPr="000B3FF7">
              <w:rPr>
                <w:rFonts w:asciiTheme="minorHAnsi" w:hAnsiTheme="minorHAnsi" w:cstheme="minorHAnsi"/>
                <w:sz w:val="20"/>
              </w:rPr>
              <w:t>The application is in editor state</w:t>
            </w:r>
          </w:p>
        </w:tc>
      </w:tr>
      <w:tr w:rsidR="001E2FD9" w:rsidRPr="000B3FF7" w:rsidTr="00CE5FE5">
        <w:trPr>
          <w:trHeight w:val="360"/>
        </w:trPr>
        <w:tc>
          <w:tcPr>
            <w:tcW w:w="1980" w:type="dxa"/>
            <w:shd w:val="clear" w:color="auto" w:fill="95B3D7"/>
            <w:vAlign w:val="center"/>
          </w:tcPr>
          <w:p w:rsidR="001E2FD9" w:rsidRPr="000B3FF7" w:rsidRDefault="001E2FD9" w:rsidP="001E2FD9">
            <w:pPr>
              <w:rPr>
                <w:rFonts w:asciiTheme="minorHAnsi" w:hAnsiTheme="minorHAnsi" w:cstheme="minorHAnsi"/>
                <w:sz w:val="20"/>
              </w:rPr>
            </w:pPr>
            <w:r w:rsidRPr="000B3FF7">
              <w:rPr>
                <w:rFonts w:asciiTheme="minorHAnsi" w:hAnsiTheme="minorHAnsi" w:cstheme="minorHAnsi"/>
                <w:sz w:val="20"/>
              </w:rPr>
              <w:t xml:space="preserve">Main </w:t>
            </w:r>
          </w:p>
          <w:p w:rsidR="001E2FD9" w:rsidRPr="000B3FF7" w:rsidRDefault="001E2FD9" w:rsidP="001E2FD9">
            <w:pPr>
              <w:rPr>
                <w:rFonts w:asciiTheme="minorHAnsi" w:hAnsiTheme="minorHAnsi" w:cstheme="minorHAnsi"/>
                <w:sz w:val="20"/>
              </w:rPr>
            </w:pPr>
            <w:r w:rsidRPr="000B3FF7">
              <w:rPr>
                <w:rFonts w:asciiTheme="minorHAnsi" w:hAnsiTheme="minorHAnsi" w:cstheme="minorHAnsi"/>
                <w:sz w:val="20"/>
              </w:rPr>
              <w:t>Success</w:t>
            </w:r>
          </w:p>
          <w:p w:rsidR="001E2FD9" w:rsidRPr="000B3FF7" w:rsidRDefault="001E2FD9" w:rsidP="001E2FD9">
            <w:pPr>
              <w:rPr>
                <w:rFonts w:asciiTheme="minorHAnsi" w:hAnsiTheme="minorHAnsi" w:cstheme="minorHAnsi"/>
                <w:sz w:val="20"/>
              </w:rPr>
            </w:pPr>
            <w:r w:rsidRPr="000B3FF7">
              <w:rPr>
                <w:rFonts w:asciiTheme="minorHAnsi" w:hAnsiTheme="minorHAnsi" w:cstheme="minorHAnsi"/>
                <w:sz w:val="20"/>
              </w:rPr>
              <w:lastRenderedPageBreak/>
              <w:t>Scenario</w:t>
            </w:r>
          </w:p>
        </w:tc>
        <w:tc>
          <w:tcPr>
            <w:tcW w:w="5950" w:type="dxa"/>
            <w:shd w:val="clear" w:color="auto" w:fill="auto"/>
            <w:vAlign w:val="center"/>
          </w:tcPr>
          <w:p w:rsidR="001E2FD9" w:rsidRPr="000B3FF7" w:rsidRDefault="001E2FD9" w:rsidP="001E2FD9">
            <w:pPr>
              <w:pStyle w:val="ListParagraph"/>
              <w:numPr>
                <w:ilvl w:val="0"/>
                <w:numId w:val="29"/>
              </w:numPr>
              <w:spacing w:after="0"/>
              <w:rPr>
                <w:rFonts w:asciiTheme="minorHAnsi" w:hAnsiTheme="minorHAnsi" w:cstheme="minorHAnsi"/>
                <w:sz w:val="20"/>
              </w:rPr>
            </w:pPr>
            <w:r w:rsidRPr="000B3FF7">
              <w:rPr>
                <w:rFonts w:asciiTheme="minorHAnsi" w:hAnsiTheme="minorHAnsi" w:cstheme="minorHAnsi"/>
                <w:sz w:val="20"/>
              </w:rPr>
              <w:lastRenderedPageBreak/>
              <w:t>The user selects the check-out gate icon</w:t>
            </w:r>
          </w:p>
          <w:p w:rsidR="001E2FD9" w:rsidRPr="000B3FF7" w:rsidRDefault="001E2FD9" w:rsidP="001E2FD9">
            <w:pPr>
              <w:numPr>
                <w:ilvl w:val="0"/>
                <w:numId w:val="29"/>
              </w:numPr>
              <w:spacing w:before="100" w:beforeAutospacing="1" w:after="0"/>
              <w:contextualSpacing/>
              <w:rPr>
                <w:rFonts w:asciiTheme="minorHAnsi" w:hAnsiTheme="minorHAnsi" w:cstheme="minorHAnsi"/>
                <w:sz w:val="20"/>
                <w:lang w:eastAsia="nl-NL"/>
              </w:rPr>
            </w:pPr>
            <w:r w:rsidRPr="000B3FF7">
              <w:rPr>
                <w:rFonts w:asciiTheme="minorHAnsi" w:hAnsiTheme="minorHAnsi" w:cstheme="minorHAnsi"/>
                <w:sz w:val="20"/>
                <w:lang w:eastAsia="nl-NL"/>
              </w:rPr>
              <w:t xml:space="preserve">User puts the </w:t>
            </w:r>
            <w:r w:rsidRPr="000B3FF7">
              <w:rPr>
                <w:rFonts w:asciiTheme="minorHAnsi" w:hAnsiTheme="minorHAnsi" w:cstheme="minorHAnsi"/>
                <w:sz w:val="20"/>
              </w:rPr>
              <w:t>check-out gate icon on the workspace</w:t>
            </w:r>
          </w:p>
          <w:p w:rsidR="001E2FD9" w:rsidRPr="000B3FF7" w:rsidRDefault="001E2FD9" w:rsidP="001E2FD9">
            <w:pPr>
              <w:numPr>
                <w:ilvl w:val="0"/>
                <w:numId w:val="29"/>
              </w:numPr>
              <w:spacing w:before="100" w:beforeAutospacing="1" w:after="0"/>
              <w:contextualSpacing/>
              <w:rPr>
                <w:rFonts w:asciiTheme="minorHAnsi" w:hAnsiTheme="minorHAnsi" w:cstheme="minorHAnsi"/>
                <w:sz w:val="20"/>
                <w:lang w:eastAsia="nl-NL"/>
              </w:rPr>
            </w:pPr>
            <w:r w:rsidRPr="000B3FF7">
              <w:rPr>
                <w:rFonts w:asciiTheme="minorHAnsi" w:hAnsiTheme="minorHAnsi" w:cstheme="minorHAnsi"/>
                <w:sz w:val="20"/>
                <w:lang w:eastAsia="nl-NL"/>
              </w:rPr>
              <w:t xml:space="preserve">Application adds </w:t>
            </w:r>
            <w:r w:rsidRPr="000B3FF7">
              <w:rPr>
                <w:rFonts w:asciiTheme="minorHAnsi" w:hAnsiTheme="minorHAnsi" w:cstheme="minorHAnsi"/>
                <w:sz w:val="20"/>
              </w:rPr>
              <w:t xml:space="preserve"> check-out gate icon to the workspace</w:t>
            </w:r>
          </w:p>
        </w:tc>
      </w:tr>
      <w:tr w:rsidR="001E2FD9" w:rsidRPr="000B3FF7" w:rsidTr="00CE5FE5">
        <w:trPr>
          <w:trHeight w:val="360"/>
        </w:trPr>
        <w:tc>
          <w:tcPr>
            <w:tcW w:w="1980" w:type="dxa"/>
            <w:shd w:val="clear" w:color="auto" w:fill="95B3D7"/>
            <w:vAlign w:val="center"/>
          </w:tcPr>
          <w:p w:rsidR="001E2FD9" w:rsidRPr="000B3FF7" w:rsidRDefault="001E2FD9" w:rsidP="001E2FD9">
            <w:pPr>
              <w:rPr>
                <w:rFonts w:asciiTheme="minorHAnsi" w:hAnsiTheme="minorHAnsi" w:cstheme="minorHAnsi"/>
                <w:sz w:val="20"/>
              </w:rPr>
            </w:pPr>
            <w:r w:rsidRPr="000B3FF7">
              <w:rPr>
                <w:rFonts w:asciiTheme="minorHAnsi" w:hAnsiTheme="minorHAnsi" w:cstheme="minorHAnsi"/>
                <w:sz w:val="20"/>
              </w:rPr>
              <w:lastRenderedPageBreak/>
              <w:t>Extensions</w:t>
            </w:r>
          </w:p>
        </w:tc>
        <w:tc>
          <w:tcPr>
            <w:tcW w:w="5950" w:type="dxa"/>
            <w:shd w:val="clear" w:color="auto" w:fill="auto"/>
            <w:vAlign w:val="center"/>
          </w:tcPr>
          <w:p w:rsidR="001E2FD9" w:rsidRPr="000B3FF7" w:rsidRDefault="001E2FD9" w:rsidP="001E2FD9">
            <w:pPr>
              <w:rPr>
                <w:rFonts w:asciiTheme="minorHAnsi" w:hAnsiTheme="minorHAnsi" w:cstheme="minorHAnsi"/>
                <w:sz w:val="20"/>
              </w:rPr>
            </w:pPr>
            <w:r w:rsidRPr="000B3FF7">
              <w:rPr>
                <w:rFonts w:asciiTheme="minorHAnsi" w:hAnsiTheme="minorHAnsi" w:cstheme="minorHAnsi"/>
                <w:sz w:val="20"/>
              </w:rPr>
              <w:t xml:space="preserve">       1a. User doesn’t select the  check-out gate icon       correctly</w:t>
            </w:r>
          </w:p>
          <w:p w:rsidR="001E2FD9" w:rsidRPr="000B3FF7" w:rsidRDefault="0039332C" w:rsidP="001E2FD9">
            <w:pPr>
              <w:rPr>
                <w:rFonts w:asciiTheme="minorHAnsi" w:hAnsiTheme="minorHAnsi" w:cstheme="minorHAnsi"/>
                <w:sz w:val="20"/>
              </w:rPr>
            </w:pPr>
            <w:r w:rsidRPr="000B3FF7">
              <w:rPr>
                <w:rFonts w:asciiTheme="minorHAnsi" w:hAnsiTheme="minorHAnsi" w:cstheme="minorHAnsi"/>
                <w:noProof/>
                <w:sz w:val="20"/>
              </w:rPr>
              <w:pict>
                <v:shape id="_x0000_s2066" type="#_x0000_t13" style="position:absolute;margin-left:-4pt;margin-top:1.95pt;width:13.75pt;height:7.15pt;z-index:251653120"/>
              </w:pict>
            </w:r>
            <w:r w:rsidR="001E2FD9" w:rsidRPr="000B3FF7">
              <w:rPr>
                <w:rFonts w:asciiTheme="minorHAnsi" w:hAnsiTheme="minorHAnsi" w:cstheme="minorHAnsi"/>
                <w:sz w:val="20"/>
              </w:rPr>
              <w:t xml:space="preserve">             Nothing happens in the workspace.</w:t>
            </w:r>
          </w:p>
          <w:p w:rsidR="001E2FD9" w:rsidRPr="000B3FF7" w:rsidRDefault="0039332C" w:rsidP="001E2FD9">
            <w:pPr>
              <w:rPr>
                <w:rFonts w:asciiTheme="minorHAnsi" w:hAnsiTheme="minorHAnsi" w:cstheme="minorHAnsi"/>
                <w:sz w:val="20"/>
              </w:rPr>
            </w:pPr>
            <w:r w:rsidRPr="000B3FF7">
              <w:rPr>
                <w:rFonts w:asciiTheme="minorHAnsi" w:hAnsiTheme="minorHAnsi" w:cstheme="minorHAnsi"/>
                <w:noProof/>
                <w:sz w:val="20"/>
              </w:rPr>
              <w:pict>
                <v:shape id="_x0000_s2067" type="#_x0000_t13" style="position:absolute;margin-left:-3.9pt;margin-top:3.9pt;width:13.75pt;height:7.15pt;z-index:251654144"/>
              </w:pict>
            </w:r>
            <w:r w:rsidR="001E2FD9" w:rsidRPr="000B3FF7">
              <w:rPr>
                <w:rFonts w:asciiTheme="minorHAnsi" w:hAnsiTheme="minorHAnsi" w:cstheme="minorHAnsi"/>
                <w:sz w:val="20"/>
              </w:rPr>
              <w:t xml:space="preserve">             Go to  MSS  step 1</w:t>
            </w:r>
          </w:p>
          <w:p w:rsidR="001E2FD9" w:rsidRPr="000B3FF7" w:rsidRDefault="001E2FD9" w:rsidP="001E2FD9">
            <w:pPr>
              <w:rPr>
                <w:rFonts w:asciiTheme="minorHAnsi" w:hAnsiTheme="minorHAnsi" w:cstheme="minorHAnsi"/>
                <w:sz w:val="20"/>
              </w:rPr>
            </w:pPr>
            <w:r w:rsidRPr="000B3FF7">
              <w:rPr>
                <w:rFonts w:asciiTheme="minorHAnsi" w:hAnsiTheme="minorHAnsi" w:cstheme="minorHAnsi"/>
                <w:sz w:val="20"/>
              </w:rPr>
              <w:t xml:space="preserve">       2a. User puts  check-out gate icon outside the workspace</w:t>
            </w:r>
          </w:p>
          <w:p w:rsidR="001E2FD9" w:rsidRPr="000B3FF7" w:rsidRDefault="0039332C" w:rsidP="001E2FD9">
            <w:pPr>
              <w:rPr>
                <w:rFonts w:asciiTheme="minorHAnsi" w:hAnsiTheme="minorHAnsi" w:cstheme="minorHAnsi"/>
                <w:sz w:val="20"/>
              </w:rPr>
            </w:pPr>
            <w:r w:rsidRPr="000B3FF7">
              <w:rPr>
                <w:rFonts w:asciiTheme="minorHAnsi" w:hAnsiTheme="minorHAnsi" w:cstheme="minorHAnsi"/>
                <w:noProof/>
                <w:sz w:val="20"/>
              </w:rPr>
              <w:pict>
                <v:shape id="_x0000_s2068" type="#_x0000_t13" style="position:absolute;margin-left:-3.95pt;margin-top:3.35pt;width:13.75pt;height:7.15pt;z-index:251655168"/>
              </w:pict>
            </w:r>
            <w:r w:rsidR="001E2FD9" w:rsidRPr="000B3FF7">
              <w:rPr>
                <w:rFonts w:asciiTheme="minorHAnsi" w:hAnsiTheme="minorHAnsi" w:cstheme="minorHAnsi"/>
                <w:sz w:val="20"/>
              </w:rPr>
              <w:t xml:space="preserve">           Nothing happens in the workspace.</w:t>
            </w:r>
          </w:p>
          <w:p w:rsidR="001E2FD9" w:rsidRPr="000B3FF7" w:rsidRDefault="0039332C" w:rsidP="001E2FD9">
            <w:pPr>
              <w:rPr>
                <w:rFonts w:asciiTheme="minorHAnsi" w:hAnsiTheme="minorHAnsi" w:cstheme="minorHAnsi"/>
                <w:sz w:val="20"/>
                <w:lang w:eastAsia="zh-CN"/>
              </w:rPr>
            </w:pPr>
            <w:r w:rsidRPr="000B3FF7">
              <w:rPr>
                <w:rFonts w:asciiTheme="minorHAnsi" w:hAnsiTheme="minorHAnsi" w:cstheme="minorHAnsi"/>
                <w:noProof/>
                <w:sz w:val="20"/>
              </w:rPr>
              <w:pict>
                <v:shape id="_x0000_s2069" type="#_x0000_t13" style="position:absolute;margin-left:-3.9pt;margin-top:3.9pt;width:13.75pt;height:7.15pt;z-index:251656192"/>
              </w:pict>
            </w:r>
            <w:r w:rsidR="001E2FD9" w:rsidRPr="000B3FF7">
              <w:rPr>
                <w:rFonts w:asciiTheme="minorHAnsi" w:hAnsiTheme="minorHAnsi" w:cstheme="minorHAnsi"/>
                <w:sz w:val="20"/>
              </w:rPr>
              <w:t xml:space="preserve">           Go to  MSS  step 1</w:t>
            </w:r>
          </w:p>
        </w:tc>
      </w:tr>
      <w:tr w:rsidR="001E2FD9" w:rsidRPr="000B3FF7" w:rsidTr="00CE5FE5">
        <w:trPr>
          <w:trHeight w:val="360"/>
        </w:trPr>
        <w:tc>
          <w:tcPr>
            <w:tcW w:w="1980" w:type="dxa"/>
            <w:shd w:val="clear" w:color="auto" w:fill="95B3D7"/>
            <w:vAlign w:val="center"/>
          </w:tcPr>
          <w:p w:rsidR="001E2FD9" w:rsidRPr="000B3FF7" w:rsidRDefault="001E2FD9" w:rsidP="001E2FD9">
            <w:pPr>
              <w:rPr>
                <w:rFonts w:asciiTheme="minorHAnsi" w:hAnsiTheme="minorHAnsi" w:cstheme="minorHAnsi"/>
                <w:sz w:val="20"/>
              </w:rPr>
            </w:pPr>
            <w:r w:rsidRPr="000B3FF7">
              <w:rPr>
                <w:rFonts w:asciiTheme="minorHAnsi" w:hAnsiTheme="minorHAnsi" w:cstheme="minorHAnsi"/>
                <w:sz w:val="20"/>
              </w:rPr>
              <w:t>Post-condition</w:t>
            </w:r>
          </w:p>
        </w:tc>
        <w:tc>
          <w:tcPr>
            <w:tcW w:w="5950" w:type="dxa"/>
            <w:shd w:val="clear" w:color="auto" w:fill="auto"/>
            <w:vAlign w:val="center"/>
          </w:tcPr>
          <w:p w:rsidR="001E2FD9" w:rsidRPr="000B3FF7" w:rsidRDefault="001E2FD9" w:rsidP="001E2FD9">
            <w:pPr>
              <w:rPr>
                <w:rFonts w:asciiTheme="minorHAnsi" w:hAnsiTheme="minorHAnsi" w:cstheme="minorHAnsi"/>
                <w:sz w:val="20"/>
              </w:rPr>
            </w:pPr>
            <w:r w:rsidRPr="000B3FF7">
              <w:rPr>
                <w:rFonts w:asciiTheme="minorHAnsi" w:hAnsiTheme="minorHAnsi" w:cstheme="minorHAnsi"/>
                <w:sz w:val="20"/>
              </w:rPr>
              <w:t>The  check-out gate has been added</w:t>
            </w:r>
          </w:p>
        </w:tc>
      </w:tr>
      <w:tr w:rsidR="001E2FD9" w:rsidRPr="000B3FF7" w:rsidTr="00CE5FE5">
        <w:trPr>
          <w:trHeight w:val="360"/>
        </w:trPr>
        <w:tc>
          <w:tcPr>
            <w:tcW w:w="1980" w:type="dxa"/>
            <w:shd w:val="clear" w:color="auto" w:fill="95B3D7"/>
            <w:vAlign w:val="center"/>
          </w:tcPr>
          <w:p w:rsidR="001E2FD9" w:rsidRPr="000B3FF7" w:rsidRDefault="001E2FD9" w:rsidP="001E2FD9">
            <w:pPr>
              <w:rPr>
                <w:rFonts w:asciiTheme="minorHAnsi" w:hAnsiTheme="minorHAnsi" w:cstheme="minorHAnsi"/>
                <w:sz w:val="20"/>
              </w:rPr>
            </w:pPr>
            <w:r w:rsidRPr="000B3FF7">
              <w:rPr>
                <w:rFonts w:asciiTheme="minorHAnsi" w:hAnsiTheme="minorHAnsi" w:cstheme="minorHAnsi"/>
                <w:sz w:val="20"/>
              </w:rPr>
              <w:t xml:space="preserve">Author </w:t>
            </w:r>
          </w:p>
        </w:tc>
        <w:tc>
          <w:tcPr>
            <w:tcW w:w="5950" w:type="dxa"/>
            <w:shd w:val="clear" w:color="auto" w:fill="auto"/>
            <w:vAlign w:val="center"/>
          </w:tcPr>
          <w:p w:rsidR="001E2FD9" w:rsidRPr="000B3FF7" w:rsidRDefault="001E2FD9" w:rsidP="001E2FD9">
            <w:pPr>
              <w:rPr>
                <w:rFonts w:asciiTheme="minorHAnsi" w:hAnsiTheme="minorHAnsi" w:cstheme="minorHAnsi"/>
                <w:sz w:val="20"/>
              </w:rPr>
            </w:pPr>
            <w:r w:rsidRPr="000B3FF7">
              <w:rPr>
                <w:rFonts w:asciiTheme="minorHAnsi" w:hAnsiTheme="minorHAnsi" w:cstheme="minorHAnsi"/>
                <w:sz w:val="20"/>
              </w:rPr>
              <w:t>Ibeagha Ginika</w:t>
            </w:r>
          </w:p>
        </w:tc>
      </w:tr>
    </w:tbl>
    <w:p w:rsidR="001E2FD9" w:rsidRPr="000B3FF7" w:rsidRDefault="001E2FD9" w:rsidP="00FB16C2">
      <w:pPr>
        <w:rPr>
          <w:rFonts w:asciiTheme="minorHAnsi" w:hAnsiTheme="minorHAnsi" w:cstheme="minorHAnsi"/>
          <w:lang w:eastAsia="zh-CN"/>
        </w:rPr>
      </w:pPr>
    </w:p>
    <w:tbl>
      <w:tblPr>
        <w:tblW w:w="0" w:type="auto"/>
        <w:tblInd w:w="108" w:type="dxa"/>
        <w:tblBorders>
          <w:top w:val="single" w:sz="12" w:space="0" w:color="548DD4"/>
          <w:left w:val="single" w:sz="12" w:space="0" w:color="548DD4"/>
          <w:bottom w:val="single" w:sz="12" w:space="0" w:color="548DD4"/>
          <w:right w:val="single" w:sz="12" w:space="0" w:color="548DD4"/>
          <w:insideH w:val="single" w:sz="12" w:space="0" w:color="548DD4"/>
          <w:insideV w:val="single" w:sz="12" w:space="0" w:color="548DD4"/>
        </w:tblBorders>
        <w:tblLayout w:type="fixed"/>
        <w:tblLook w:val="0000"/>
      </w:tblPr>
      <w:tblGrid>
        <w:gridCol w:w="1980"/>
        <w:gridCol w:w="5950"/>
      </w:tblGrid>
      <w:tr w:rsidR="001E2FD9" w:rsidRPr="000B3FF7" w:rsidTr="00CE5FE5">
        <w:trPr>
          <w:trHeight w:val="360"/>
        </w:trPr>
        <w:tc>
          <w:tcPr>
            <w:tcW w:w="1980" w:type="dxa"/>
            <w:shd w:val="clear" w:color="auto" w:fill="95B3D7"/>
            <w:vAlign w:val="center"/>
          </w:tcPr>
          <w:p w:rsidR="001E2FD9" w:rsidRPr="000B3FF7" w:rsidRDefault="001E2FD9"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ID</w:t>
            </w:r>
          </w:p>
        </w:tc>
        <w:tc>
          <w:tcPr>
            <w:tcW w:w="5950" w:type="dxa"/>
            <w:shd w:val="clear" w:color="auto" w:fill="F3F3F3"/>
            <w:vAlign w:val="center"/>
          </w:tcPr>
          <w:p w:rsidR="001E2FD9" w:rsidRPr="000B3FF7" w:rsidRDefault="001E2FD9" w:rsidP="00CE5FE5">
            <w:pPr>
              <w:snapToGrid w:val="0"/>
              <w:rPr>
                <w:rFonts w:asciiTheme="minorHAnsi" w:eastAsia="SimSun" w:hAnsiTheme="minorHAnsi" w:cstheme="minorHAnsi"/>
                <w:b/>
                <w:sz w:val="20"/>
                <w:lang w:eastAsia="zh-CN"/>
              </w:rPr>
            </w:pPr>
            <w:r w:rsidRPr="000B3FF7">
              <w:rPr>
                <w:rFonts w:asciiTheme="minorHAnsi" w:hAnsiTheme="minorHAnsi" w:cstheme="minorHAnsi"/>
                <w:b/>
                <w:sz w:val="20"/>
                <w:lang w:eastAsia="zh-CN"/>
              </w:rPr>
              <w:t>10</w:t>
            </w:r>
          </w:p>
        </w:tc>
      </w:tr>
      <w:tr w:rsidR="001E2FD9" w:rsidRPr="000B3FF7" w:rsidTr="00CE5FE5">
        <w:trPr>
          <w:trHeight w:val="360"/>
        </w:trPr>
        <w:tc>
          <w:tcPr>
            <w:tcW w:w="1980" w:type="dxa"/>
            <w:shd w:val="clear" w:color="auto" w:fill="95B3D7"/>
            <w:vAlign w:val="center"/>
          </w:tcPr>
          <w:p w:rsidR="001E2FD9" w:rsidRPr="000B3FF7" w:rsidRDefault="001E2FD9"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Name</w:t>
            </w:r>
          </w:p>
        </w:tc>
        <w:tc>
          <w:tcPr>
            <w:tcW w:w="5950" w:type="dxa"/>
            <w:shd w:val="clear" w:color="auto" w:fill="F3F3F3"/>
            <w:vAlign w:val="center"/>
          </w:tcPr>
          <w:p w:rsidR="001E2FD9" w:rsidRPr="000B3FF7" w:rsidRDefault="0081014B" w:rsidP="001E2FD9">
            <w:pPr>
              <w:snapToGrid w:val="0"/>
              <w:rPr>
                <w:rFonts w:asciiTheme="minorHAnsi" w:hAnsiTheme="minorHAnsi" w:cstheme="minorHAnsi"/>
                <w:b/>
                <w:sz w:val="20"/>
                <w:lang w:eastAsia="zh-CN"/>
              </w:rPr>
            </w:pPr>
            <w:r w:rsidRPr="000B3FF7">
              <w:rPr>
                <w:rFonts w:asciiTheme="minorHAnsi" w:eastAsia="SimSun" w:hAnsiTheme="minorHAnsi" w:cstheme="minorHAnsi"/>
                <w:b/>
                <w:sz w:val="20"/>
                <w:lang w:eastAsia="zh-CN"/>
              </w:rPr>
              <w:t>Add Parcel</w:t>
            </w:r>
          </w:p>
        </w:tc>
      </w:tr>
      <w:tr w:rsidR="001E2FD9" w:rsidRPr="000B3FF7" w:rsidTr="00CE5FE5">
        <w:trPr>
          <w:trHeight w:val="360"/>
        </w:trPr>
        <w:tc>
          <w:tcPr>
            <w:tcW w:w="1980" w:type="dxa"/>
            <w:shd w:val="clear" w:color="auto" w:fill="95B3D7"/>
            <w:vAlign w:val="center"/>
          </w:tcPr>
          <w:p w:rsidR="001E2FD9" w:rsidRPr="000B3FF7" w:rsidRDefault="001E2FD9" w:rsidP="001E2FD9">
            <w:pPr>
              <w:rPr>
                <w:rFonts w:asciiTheme="minorHAnsi" w:hAnsiTheme="minorHAnsi" w:cstheme="minorHAnsi"/>
                <w:sz w:val="20"/>
              </w:rPr>
            </w:pPr>
            <w:r w:rsidRPr="000B3FF7">
              <w:rPr>
                <w:rFonts w:asciiTheme="minorHAnsi" w:hAnsiTheme="minorHAnsi" w:cstheme="minorHAnsi"/>
                <w:sz w:val="20"/>
              </w:rPr>
              <w:t xml:space="preserve">Goal </w:t>
            </w:r>
          </w:p>
        </w:tc>
        <w:tc>
          <w:tcPr>
            <w:tcW w:w="5950" w:type="dxa"/>
            <w:shd w:val="clear" w:color="auto" w:fill="auto"/>
            <w:vAlign w:val="center"/>
          </w:tcPr>
          <w:p w:rsidR="001E2FD9" w:rsidRPr="000B3FF7" w:rsidRDefault="001E2FD9" w:rsidP="001E2FD9">
            <w:pPr>
              <w:rPr>
                <w:rFonts w:asciiTheme="minorHAnsi" w:hAnsiTheme="minorHAnsi" w:cstheme="minorHAnsi"/>
                <w:sz w:val="20"/>
              </w:rPr>
            </w:pPr>
            <w:r w:rsidRPr="000B3FF7">
              <w:rPr>
                <w:rFonts w:asciiTheme="minorHAnsi" w:hAnsiTheme="minorHAnsi" w:cstheme="minorHAnsi"/>
                <w:sz w:val="20"/>
              </w:rPr>
              <w:t>To add a Parcel to the simulation</w:t>
            </w:r>
          </w:p>
        </w:tc>
      </w:tr>
      <w:tr w:rsidR="001E2FD9" w:rsidRPr="000B3FF7" w:rsidTr="00CE5FE5">
        <w:trPr>
          <w:trHeight w:val="360"/>
        </w:trPr>
        <w:tc>
          <w:tcPr>
            <w:tcW w:w="1980" w:type="dxa"/>
            <w:shd w:val="clear" w:color="auto" w:fill="95B3D7"/>
            <w:vAlign w:val="center"/>
          </w:tcPr>
          <w:p w:rsidR="001E2FD9" w:rsidRPr="000B3FF7" w:rsidRDefault="001E2FD9" w:rsidP="001E2FD9">
            <w:pPr>
              <w:rPr>
                <w:rFonts w:asciiTheme="minorHAnsi" w:hAnsiTheme="minorHAnsi" w:cstheme="minorHAnsi"/>
                <w:sz w:val="20"/>
              </w:rPr>
            </w:pPr>
            <w:r w:rsidRPr="000B3FF7">
              <w:rPr>
                <w:rFonts w:asciiTheme="minorHAnsi" w:hAnsiTheme="minorHAnsi" w:cstheme="minorHAnsi"/>
                <w:sz w:val="20"/>
              </w:rPr>
              <w:t>Pre-condition</w:t>
            </w:r>
          </w:p>
        </w:tc>
        <w:tc>
          <w:tcPr>
            <w:tcW w:w="5950" w:type="dxa"/>
            <w:shd w:val="clear" w:color="auto" w:fill="auto"/>
            <w:vAlign w:val="center"/>
          </w:tcPr>
          <w:p w:rsidR="001E2FD9" w:rsidRPr="000B3FF7" w:rsidRDefault="001E2FD9" w:rsidP="001E2FD9">
            <w:pPr>
              <w:rPr>
                <w:rFonts w:asciiTheme="minorHAnsi" w:hAnsiTheme="minorHAnsi" w:cstheme="minorHAnsi"/>
                <w:sz w:val="20"/>
                <w:lang w:eastAsia="zh-CN"/>
              </w:rPr>
            </w:pPr>
            <w:r w:rsidRPr="000B3FF7">
              <w:rPr>
                <w:rFonts w:asciiTheme="minorHAnsi" w:hAnsiTheme="minorHAnsi" w:cstheme="minorHAnsi"/>
                <w:sz w:val="20"/>
              </w:rPr>
              <w:t>The application is running in simulation state</w:t>
            </w:r>
          </w:p>
        </w:tc>
      </w:tr>
      <w:tr w:rsidR="001E2FD9" w:rsidRPr="000B3FF7" w:rsidTr="00CE5FE5">
        <w:trPr>
          <w:trHeight w:val="360"/>
        </w:trPr>
        <w:tc>
          <w:tcPr>
            <w:tcW w:w="1980" w:type="dxa"/>
            <w:shd w:val="clear" w:color="auto" w:fill="95B3D7"/>
            <w:vAlign w:val="center"/>
          </w:tcPr>
          <w:p w:rsidR="001E2FD9" w:rsidRPr="000B3FF7" w:rsidRDefault="001E2FD9" w:rsidP="001E2FD9">
            <w:pPr>
              <w:rPr>
                <w:rFonts w:asciiTheme="minorHAnsi" w:hAnsiTheme="minorHAnsi" w:cstheme="minorHAnsi"/>
                <w:sz w:val="20"/>
              </w:rPr>
            </w:pPr>
            <w:r w:rsidRPr="000B3FF7">
              <w:rPr>
                <w:rFonts w:asciiTheme="minorHAnsi" w:hAnsiTheme="minorHAnsi" w:cstheme="minorHAnsi"/>
                <w:sz w:val="20"/>
              </w:rPr>
              <w:t xml:space="preserve">Main </w:t>
            </w:r>
          </w:p>
          <w:p w:rsidR="001E2FD9" w:rsidRPr="000B3FF7" w:rsidRDefault="001E2FD9" w:rsidP="001E2FD9">
            <w:pPr>
              <w:rPr>
                <w:rFonts w:asciiTheme="minorHAnsi" w:hAnsiTheme="minorHAnsi" w:cstheme="minorHAnsi"/>
                <w:sz w:val="20"/>
              </w:rPr>
            </w:pPr>
            <w:r w:rsidRPr="000B3FF7">
              <w:rPr>
                <w:rFonts w:asciiTheme="minorHAnsi" w:hAnsiTheme="minorHAnsi" w:cstheme="minorHAnsi"/>
                <w:sz w:val="20"/>
              </w:rPr>
              <w:t>Success</w:t>
            </w:r>
          </w:p>
          <w:p w:rsidR="001E2FD9" w:rsidRPr="000B3FF7" w:rsidRDefault="001E2FD9" w:rsidP="001E2FD9">
            <w:pPr>
              <w:rPr>
                <w:rFonts w:asciiTheme="minorHAnsi" w:hAnsiTheme="minorHAnsi" w:cstheme="minorHAnsi"/>
                <w:sz w:val="20"/>
              </w:rPr>
            </w:pPr>
            <w:r w:rsidRPr="000B3FF7">
              <w:rPr>
                <w:rFonts w:asciiTheme="minorHAnsi" w:hAnsiTheme="minorHAnsi" w:cstheme="minorHAnsi"/>
                <w:sz w:val="20"/>
              </w:rPr>
              <w:t>Scenario</w:t>
            </w:r>
          </w:p>
        </w:tc>
        <w:tc>
          <w:tcPr>
            <w:tcW w:w="5950" w:type="dxa"/>
            <w:shd w:val="clear" w:color="auto" w:fill="auto"/>
            <w:vAlign w:val="center"/>
          </w:tcPr>
          <w:p w:rsidR="001E2FD9" w:rsidRPr="000B3FF7" w:rsidRDefault="001E2FD9" w:rsidP="001E2FD9">
            <w:pPr>
              <w:pStyle w:val="ListParagraph"/>
              <w:numPr>
                <w:ilvl w:val="0"/>
                <w:numId w:val="32"/>
              </w:numPr>
              <w:spacing w:after="0"/>
              <w:rPr>
                <w:rFonts w:asciiTheme="minorHAnsi" w:hAnsiTheme="minorHAnsi" w:cstheme="minorHAnsi"/>
                <w:sz w:val="20"/>
              </w:rPr>
            </w:pPr>
            <w:r w:rsidRPr="000B3FF7">
              <w:rPr>
                <w:rFonts w:asciiTheme="minorHAnsi" w:hAnsiTheme="minorHAnsi" w:cstheme="minorHAnsi"/>
                <w:sz w:val="20"/>
              </w:rPr>
              <w:t>The user selects the Add Parcel icon</w:t>
            </w:r>
          </w:p>
          <w:p w:rsidR="001E2FD9" w:rsidRPr="000B3FF7" w:rsidRDefault="001E2FD9" w:rsidP="001E2FD9">
            <w:pPr>
              <w:numPr>
                <w:ilvl w:val="0"/>
                <w:numId w:val="32"/>
              </w:numPr>
              <w:spacing w:before="100" w:beforeAutospacing="1" w:after="0"/>
              <w:contextualSpacing/>
              <w:rPr>
                <w:rFonts w:asciiTheme="minorHAnsi" w:hAnsiTheme="minorHAnsi" w:cstheme="minorHAnsi"/>
                <w:sz w:val="20"/>
                <w:lang w:eastAsia="nl-NL"/>
              </w:rPr>
            </w:pPr>
            <w:r w:rsidRPr="000B3FF7">
              <w:rPr>
                <w:rFonts w:asciiTheme="minorHAnsi" w:hAnsiTheme="minorHAnsi" w:cstheme="minorHAnsi"/>
                <w:sz w:val="20"/>
                <w:lang w:eastAsia="nl-NL"/>
              </w:rPr>
              <w:t xml:space="preserve">System gives a form to fill in Parcel destination, ID number, check-in gate and/or priority  </w:t>
            </w:r>
          </w:p>
          <w:p w:rsidR="001E2FD9" w:rsidRPr="000B3FF7" w:rsidRDefault="001E2FD9" w:rsidP="001E2FD9">
            <w:pPr>
              <w:numPr>
                <w:ilvl w:val="0"/>
                <w:numId w:val="32"/>
              </w:numPr>
              <w:spacing w:before="100" w:beforeAutospacing="1" w:after="0"/>
              <w:contextualSpacing/>
              <w:rPr>
                <w:rFonts w:asciiTheme="minorHAnsi" w:hAnsiTheme="minorHAnsi" w:cstheme="minorHAnsi"/>
                <w:sz w:val="20"/>
                <w:lang w:eastAsia="nl-NL"/>
              </w:rPr>
            </w:pPr>
            <w:r w:rsidRPr="000B3FF7">
              <w:rPr>
                <w:rFonts w:asciiTheme="minorHAnsi" w:hAnsiTheme="minorHAnsi" w:cstheme="minorHAnsi"/>
                <w:sz w:val="20"/>
                <w:lang w:eastAsia="nl-NL"/>
              </w:rPr>
              <w:t>When form is filled user accepts choices filled</w:t>
            </w:r>
          </w:p>
          <w:p w:rsidR="001E2FD9" w:rsidRPr="000B3FF7" w:rsidRDefault="001E2FD9" w:rsidP="001E2FD9">
            <w:pPr>
              <w:numPr>
                <w:ilvl w:val="0"/>
                <w:numId w:val="32"/>
              </w:numPr>
              <w:spacing w:before="100" w:beforeAutospacing="1" w:after="0"/>
              <w:contextualSpacing/>
              <w:rPr>
                <w:rFonts w:asciiTheme="minorHAnsi" w:hAnsiTheme="minorHAnsi" w:cstheme="minorHAnsi"/>
                <w:sz w:val="20"/>
                <w:lang w:eastAsia="nl-NL"/>
              </w:rPr>
            </w:pPr>
            <w:r w:rsidRPr="000B3FF7">
              <w:rPr>
                <w:rFonts w:asciiTheme="minorHAnsi" w:hAnsiTheme="minorHAnsi" w:cstheme="minorHAnsi"/>
                <w:sz w:val="20"/>
                <w:lang w:eastAsia="nl-NL"/>
              </w:rPr>
              <w:t>Parcel is added</w:t>
            </w:r>
          </w:p>
          <w:p w:rsidR="001E2FD9" w:rsidRPr="000B3FF7" w:rsidRDefault="001E2FD9" w:rsidP="001E2FD9">
            <w:pPr>
              <w:spacing w:before="100" w:beforeAutospacing="1"/>
              <w:contextualSpacing/>
              <w:rPr>
                <w:rFonts w:asciiTheme="minorHAnsi" w:hAnsiTheme="minorHAnsi" w:cstheme="minorHAnsi"/>
                <w:sz w:val="20"/>
                <w:lang w:eastAsia="nl-NL"/>
              </w:rPr>
            </w:pPr>
          </w:p>
        </w:tc>
      </w:tr>
      <w:tr w:rsidR="001E2FD9" w:rsidRPr="000B3FF7" w:rsidTr="00CE5FE5">
        <w:trPr>
          <w:trHeight w:val="360"/>
        </w:trPr>
        <w:tc>
          <w:tcPr>
            <w:tcW w:w="1980" w:type="dxa"/>
            <w:shd w:val="clear" w:color="auto" w:fill="95B3D7"/>
            <w:vAlign w:val="center"/>
          </w:tcPr>
          <w:p w:rsidR="001E2FD9" w:rsidRPr="000B3FF7" w:rsidRDefault="001E2FD9" w:rsidP="001E2FD9">
            <w:pPr>
              <w:rPr>
                <w:rFonts w:asciiTheme="minorHAnsi" w:hAnsiTheme="minorHAnsi" w:cstheme="minorHAnsi"/>
                <w:sz w:val="20"/>
              </w:rPr>
            </w:pPr>
            <w:r w:rsidRPr="000B3FF7">
              <w:rPr>
                <w:rFonts w:asciiTheme="minorHAnsi" w:hAnsiTheme="minorHAnsi" w:cstheme="minorHAnsi"/>
                <w:sz w:val="20"/>
              </w:rPr>
              <w:t>Extensions</w:t>
            </w:r>
          </w:p>
        </w:tc>
        <w:tc>
          <w:tcPr>
            <w:tcW w:w="5950" w:type="dxa"/>
            <w:shd w:val="clear" w:color="auto" w:fill="auto"/>
            <w:vAlign w:val="center"/>
          </w:tcPr>
          <w:p w:rsidR="001E2FD9" w:rsidRPr="000B3FF7" w:rsidRDefault="001E2FD9" w:rsidP="001E2FD9">
            <w:pPr>
              <w:rPr>
                <w:rFonts w:asciiTheme="minorHAnsi" w:hAnsiTheme="minorHAnsi" w:cstheme="minorHAnsi"/>
                <w:sz w:val="20"/>
              </w:rPr>
            </w:pPr>
            <w:r w:rsidRPr="000B3FF7">
              <w:rPr>
                <w:rFonts w:asciiTheme="minorHAnsi" w:hAnsiTheme="minorHAnsi" w:cstheme="minorHAnsi"/>
                <w:sz w:val="20"/>
              </w:rPr>
              <w:t xml:space="preserve">       2a. User doesn’t fill the parcel properties form       correctly</w:t>
            </w:r>
          </w:p>
          <w:p w:rsidR="001E2FD9" w:rsidRPr="000B3FF7" w:rsidRDefault="0039332C" w:rsidP="001E2FD9">
            <w:pPr>
              <w:rPr>
                <w:rFonts w:asciiTheme="minorHAnsi" w:hAnsiTheme="minorHAnsi" w:cstheme="minorHAnsi"/>
                <w:sz w:val="20"/>
              </w:rPr>
            </w:pPr>
            <w:r w:rsidRPr="000B3FF7">
              <w:rPr>
                <w:rFonts w:asciiTheme="minorHAnsi" w:hAnsiTheme="minorHAnsi" w:cstheme="minorHAnsi"/>
                <w:noProof/>
                <w:sz w:val="20"/>
              </w:rPr>
              <w:pict>
                <v:shape id="_x0000_s2078" type="#_x0000_t13" style="position:absolute;margin-left:-4pt;margin-top:1.95pt;width:13.75pt;height:7.15pt;z-index:251657216"/>
              </w:pict>
            </w:r>
            <w:r w:rsidR="001E2FD9" w:rsidRPr="000B3FF7">
              <w:rPr>
                <w:rFonts w:asciiTheme="minorHAnsi" w:hAnsiTheme="minorHAnsi" w:cstheme="minorHAnsi"/>
                <w:sz w:val="20"/>
              </w:rPr>
              <w:t xml:space="preserve">             System gives message that parcel properties form should be correctly filled</w:t>
            </w:r>
          </w:p>
          <w:p w:rsidR="001E2FD9" w:rsidRPr="000B3FF7" w:rsidRDefault="0039332C" w:rsidP="001E2FD9">
            <w:pPr>
              <w:rPr>
                <w:rFonts w:asciiTheme="minorHAnsi" w:hAnsiTheme="minorHAnsi" w:cstheme="minorHAnsi"/>
                <w:sz w:val="20"/>
                <w:lang w:eastAsia="zh-CN"/>
              </w:rPr>
            </w:pPr>
            <w:r w:rsidRPr="000B3FF7">
              <w:rPr>
                <w:rFonts w:asciiTheme="minorHAnsi" w:hAnsiTheme="minorHAnsi" w:cstheme="minorHAnsi"/>
                <w:noProof/>
                <w:sz w:val="20"/>
              </w:rPr>
              <w:pict>
                <v:shape id="_x0000_s2079" type="#_x0000_t13" style="position:absolute;margin-left:-3.9pt;margin-top:3.9pt;width:13.75pt;height:7.15pt;z-index:251658240"/>
              </w:pict>
            </w:r>
            <w:r w:rsidR="001E2FD9" w:rsidRPr="000B3FF7">
              <w:rPr>
                <w:rFonts w:asciiTheme="minorHAnsi" w:hAnsiTheme="minorHAnsi" w:cstheme="minorHAnsi"/>
                <w:sz w:val="20"/>
              </w:rPr>
              <w:t xml:space="preserve">             Go to MSS step 2    </w:t>
            </w:r>
          </w:p>
        </w:tc>
      </w:tr>
      <w:tr w:rsidR="001E2FD9" w:rsidRPr="000B3FF7" w:rsidTr="00CE5FE5">
        <w:trPr>
          <w:trHeight w:val="360"/>
        </w:trPr>
        <w:tc>
          <w:tcPr>
            <w:tcW w:w="1980" w:type="dxa"/>
            <w:shd w:val="clear" w:color="auto" w:fill="95B3D7"/>
            <w:vAlign w:val="center"/>
          </w:tcPr>
          <w:p w:rsidR="001E2FD9" w:rsidRPr="000B3FF7" w:rsidRDefault="001E2FD9" w:rsidP="001E2FD9">
            <w:pPr>
              <w:rPr>
                <w:rFonts w:asciiTheme="minorHAnsi" w:hAnsiTheme="minorHAnsi" w:cstheme="minorHAnsi"/>
                <w:sz w:val="20"/>
              </w:rPr>
            </w:pPr>
            <w:r w:rsidRPr="000B3FF7">
              <w:rPr>
                <w:rFonts w:asciiTheme="minorHAnsi" w:hAnsiTheme="minorHAnsi" w:cstheme="minorHAnsi"/>
                <w:sz w:val="20"/>
              </w:rPr>
              <w:t>Post-condition</w:t>
            </w:r>
          </w:p>
        </w:tc>
        <w:tc>
          <w:tcPr>
            <w:tcW w:w="5950" w:type="dxa"/>
            <w:shd w:val="clear" w:color="auto" w:fill="auto"/>
            <w:vAlign w:val="center"/>
          </w:tcPr>
          <w:p w:rsidR="001E2FD9" w:rsidRPr="000B3FF7" w:rsidRDefault="001E2FD9" w:rsidP="001E2FD9">
            <w:pPr>
              <w:rPr>
                <w:rFonts w:asciiTheme="minorHAnsi" w:hAnsiTheme="minorHAnsi" w:cstheme="minorHAnsi"/>
                <w:sz w:val="20"/>
              </w:rPr>
            </w:pPr>
            <w:r w:rsidRPr="000B3FF7">
              <w:rPr>
                <w:rFonts w:asciiTheme="minorHAnsi" w:hAnsiTheme="minorHAnsi" w:cstheme="minorHAnsi"/>
                <w:sz w:val="20"/>
              </w:rPr>
              <w:t>A parcel has been added</w:t>
            </w:r>
          </w:p>
        </w:tc>
      </w:tr>
      <w:tr w:rsidR="001E2FD9" w:rsidRPr="000B3FF7" w:rsidTr="00CE5FE5">
        <w:trPr>
          <w:trHeight w:val="360"/>
        </w:trPr>
        <w:tc>
          <w:tcPr>
            <w:tcW w:w="1980" w:type="dxa"/>
            <w:shd w:val="clear" w:color="auto" w:fill="95B3D7"/>
            <w:vAlign w:val="center"/>
          </w:tcPr>
          <w:p w:rsidR="001E2FD9" w:rsidRPr="000B3FF7" w:rsidRDefault="001E2FD9" w:rsidP="001E2FD9">
            <w:pPr>
              <w:rPr>
                <w:rFonts w:asciiTheme="minorHAnsi" w:hAnsiTheme="minorHAnsi" w:cstheme="minorHAnsi"/>
                <w:sz w:val="20"/>
              </w:rPr>
            </w:pPr>
            <w:r w:rsidRPr="000B3FF7">
              <w:rPr>
                <w:rFonts w:asciiTheme="minorHAnsi" w:hAnsiTheme="minorHAnsi" w:cstheme="minorHAnsi"/>
                <w:sz w:val="20"/>
              </w:rPr>
              <w:t xml:space="preserve">Author </w:t>
            </w:r>
          </w:p>
        </w:tc>
        <w:tc>
          <w:tcPr>
            <w:tcW w:w="5950" w:type="dxa"/>
            <w:shd w:val="clear" w:color="auto" w:fill="auto"/>
            <w:vAlign w:val="center"/>
          </w:tcPr>
          <w:p w:rsidR="001E2FD9" w:rsidRPr="000B3FF7" w:rsidRDefault="001E2FD9" w:rsidP="001E2FD9">
            <w:pPr>
              <w:rPr>
                <w:rFonts w:asciiTheme="minorHAnsi" w:hAnsiTheme="minorHAnsi" w:cstheme="minorHAnsi"/>
                <w:sz w:val="20"/>
              </w:rPr>
            </w:pPr>
            <w:r w:rsidRPr="000B3FF7">
              <w:rPr>
                <w:rFonts w:asciiTheme="minorHAnsi" w:hAnsiTheme="minorHAnsi" w:cstheme="minorHAnsi"/>
                <w:sz w:val="20"/>
              </w:rPr>
              <w:t>Ibeagha Ginika</w:t>
            </w:r>
          </w:p>
        </w:tc>
      </w:tr>
    </w:tbl>
    <w:p w:rsidR="001E2FD9" w:rsidRPr="000B3FF7" w:rsidRDefault="001E2FD9" w:rsidP="00FB16C2">
      <w:pPr>
        <w:rPr>
          <w:rFonts w:asciiTheme="minorHAnsi" w:hAnsiTheme="minorHAnsi" w:cstheme="minorHAnsi"/>
          <w:lang w:eastAsia="zh-CN"/>
        </w:rPr>
      </w:pPr>
    </w:p>
    <w:p w:rsidR="00CE5FE5" w:rsidRPr="000B3FF7" w:rsidRDefault="00CE5FE5" w:rsidP="00FB16C2">
      <w:pPr>
        <w:rPr>
          <w:rFonts w:asciiTheme="minorHAnsi" w:hAnsiTheme="minorHAnsi" w:cstheme="minorHAnsi"/>
          <w:lang w:eastAsia="zh-CN"/>
        </w:rPr>
      </w:pPr>
    </w:p>
    <w:tbl>
      <w:tblPr>
        <w:tblW w:w="0" w:type="auto"/>
        <w:tblInd w:w="108" w:type="dxa"/>
        <w:tblBorders>
          <w:top w:val="single" w:sz="12" w:space="0" w:color="548DD4"/>
          <w:left w:val="single" w:sz="12" w:space="0" w:color="548DD4"/>
          <w:bottom w:val="single" w:sz="12" w:space="0" w:color="548DD4"/>
          <w:right w:val="single" w:sz="12" w:space="0" w:color="548DD4"/>
          <w:insideH w:val="single" w:sz="12" w:space="0" w:color="548DD4"/>
          <w:insideV w:val="single" w:sz="12" w:space="0" w:color="548DD4"/>
        </w:tblBorders>
        <w:tblLayout w:type="fixed"/>
        <w:tblLook w:val="0000"/>
      </w:tblPr>
      <w:tblGrid>
        <w:gridCol w:w="1980"/>
        <w:gridCol w:w="5950"/>
      </w:tblGrid>
      <w:tr w:rsidR="00CE5FE5" w:rsidRPr="000B3FF7" w:rsidTr="00CE5FE5">
        <w:trPr>
          <w:trHeight w:val="360"/>
        </w:trPr>
        <w:tc>
          <w:tcPr>
            <w:tcW w:w="1980" w:type="dxa"/>
            <w:shd w:val="clear" w:color="auto" w:fill="95B3D7"/>
            <w:vAlign w:val="center"/>
          </w:tcPr>
          <w:p w:rsidR="00CE5FE5" w:rsidRPr="000B3FF7" w:rsidRDefault="00CE5FE5"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lastRenderedPageBreak/>
              <w:t>ID</w:t>
            </w:r>
          </w:p>
        </w:tc>
        <w:tc>
          <w:tcPr>
            <w:tcW w:w="5950" w:type="dxa"/>
            <w:shd w:val="clear" w:color="auto" w:fill="F3F3F3"/>
            <w:vAlign w:val="center"/>
          </w:tcPr>
          <w:p w:rsidR="00CE5FE5" w:rsidRPr="000B3FF7" w:rsidRDefault="00CE5FE5" w:rsidP="00CE5FE5">
            <w:pPr>
              <w:snapToGrid w:val="0"/>
              <w:rPr>
                <w:rFonts w:asciiTheme="minorHAnsi" w:eastAsia="SimSun" w:hAnsiTheme="minorHAnsi" w:cstheme="minorHAnsi"/>
                <w:b/>
                <w:sz w:val="20"/>
                <w:lang w:eastAsia="zh-CN"/>
              </w:rPr>
            </w:pPr>
            <w:r w:rsidRPr="000B3FF7">
              <w:rPr>
                <w:rFonts w:asciiTheme="minorHAnsi" w:hAnsiTheme="minorHAnsi" w:cstheme="minorHAnsi"/>
                <w:b/>
                <w:sz w:val="20"/>
                <w:lang w:eastAsia="zh-CN"/>
              </w:rPr>
              <w:t>11</w:t>
            </w:r>
          </w:p>
        </w:tc>
      </w:tr>
      <w:tr w:rsidR="00CE5FE5" w:rsidRPr="000B3FF7" w:rsidTr="00CE5FE5">
        <w:trPr>
          <w:trHeight w:val="360"/>
        </w:trPr>
        <w:tc>
          <w:tcPr>
            <w:tcW w:w="1980" w:type="dxa"/>
            <w:shd w:val="clear" w:color="auto" w:fill="95B3D7"/>
            <w:vAlign w:val="center"/>
          </w:tcPr>
          <w:p w:rsidR="00CE5FE5" w:rsidRPr="000B3FF7" w:rsidRDefault="00CE5FE5"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Name</w:t>
            </w:r>
          </w:p>
        </w:tc>
        <w:tc>
          <w:tcPr>
            <w:tcW w:w="5950" w:type="dxa"/>
            <w:shd w:val="clear" w:color="auto" w:fill="F3F3F3"/>
            <w:vAlign w:val="center"/>
          </w:tcPr>
          <w:p w:rsidR="00CE5FE5" w:rsidRPr="000B3FF7" w:rsidRDefault="00CE5FE5" w:rsidP="005521A6">
            <w:pPr>
              <w:rPr>
                <w:rFonts w:asciiTheme="minorHAnsi" w:hAnsiTheme="minorHAnsi" w:cstheme="minorHAnsi"/>
                <w:b/>
                <w:sz w:val="20"/>
              </w:rPr>
            </w:pPr>
            <w:r w:rsidRPr="000B3FF7">
              <w:rPr>
                <w:rFonts w:asciiTheme="minorHAnsi" w:hAnsiTheme="minorHAnsi" w:cstheme="minorHAnsi"/>
                <w:b/>
                <w:sz w:val="20"/>
              </w:rPr>
              <w:t xml:space="preserve">Remove </w:t>
            </w:r>
            <w:r w:rsidR="005521A6" w:rsidRPr="000B3FF7">
              <w:rPr>
                <w:rFonts w:asciiTheme="minorHAnsi" w:hAnsiTheme="minorHAnsi" w:cstheme="minorHAnsi"/>
                <w:b/>
                <w:sz w:val="20"/>
              </w:rPr>
              <w:t>Object</w:t>
            </w:r>
          </w:p>
        </w:tc>
      </w:tr>
      <w:tr w:rsidR="00CE5FE5" w:rsidRPr="000B3FF7" w:rsidTr="00CE5FE5">
        <w:trPr>
          <w:trHeight w:val="360"/>
        </w:trPr>
        <w:tc>
          <w:tcPr>
            <w:tcW w:w="1980" w:type="dxa"/>
            <w:shd w:val="clear" w:color="auto" w:fill="95B3D7"/>
            <w:vAlign w:val="center"/>
          </w:tcPr>
          <w:p w:rsidR="00CE5FE5" w:rsidRPr="000B3FF7" w:rsidRDefault="00CE5FE5" w:rsidP="00CE5FE5">
            <w:pPr>
              <w:rPr>
                <w:rFonts w:asciiTheme="minorHAnsi" w:hAnsiTheme="minorHAnsi" w:cstheme="minorHAnsi"/>
                <w:sz w:val="20"/>
              </w:rPr>
            </w:pPr>
            <w:r w:rsidRPr="000B3FF7">
              <w:rPr>
                <w:rFonts w:asciiTheme="minorHAnsi" w:hAnsiTheme="minorHAnsi" w:cstheme="minorHAnsi"/>
                <w:sz w:val="20"/>
              </w:rPr>
              <w:t xml:space="preserve">Goal </w:t>
            </w:r>
          </w:p>
        </w:tc>
        <w:tc>
          <w:tcPr>
            <w:tcW w:w="5950" w:type="dxa"/>
            <w:shd w:val="clear" w:color="auto" w:fill="auto"/>
            <w:vAlign w:val="center"/>
          </w:tcPr>
          <w:p w:rsidR="00CE5FE5" w:rsidRPr="000B3FF7" w:rsidRDefault="00CE5FE5" w:rsidP="00CE5FE5">
            <w:pPr>
              <w:rPr>
                <w:rFonts w:asciiTheme="minorHAnsi" w:hAnsiTheme="minorHAnsi" w:cstheme="minorHAnsi"/>
                <w:sz w:val="20"/>
              </w:rPr>
            </w:pPr>
            <w:r w:rsidRPr="000B3FF7">
              <w:rPr>
                <w:rFonts w:asciiTheme="minorHAnsi" w:hAnsiTheme="minorHAnsi" w:cstheme="minorHAnsi"/>
                <w:sz w:val="20"/>
              </w:rPr>
              <w:t>In case where the user want to remove an added item in the simulation.</w:t>
            </w:r>
          </w:p>
        </w:tc>
      </w:tr>
      <w:tr w:rsidR="00CE5FE5" w:rsidRPr="000B3FF7" w:rsidTr="00CE5FE5">
        <w:trPr>
          <w:trHeight w:val="360"/>
        </w:trPr>
        <w:tc>
          <w:tcPr>
            <w:tcW w:w="1980" w:type="dxa"/>
            <w:shd w:val="clear" w:color="auto" w:fill="95B3D7"/>
            <w:vAlign w:val="center"/>
          </w:tcPr>
          <w:p w:rsidR="00CE5FE5" w:rsidRPr="000B3FF7" w:rsidRDefault="00CE5FE5" w:rsidP="00CE5FE5">
            <w:pPr>
              <w:rPr>
                <w:rFonts w:asciiTheme="minorHAnsi" w:hAnsiTheme="minorHAnsi" w:cstheme="minorHAnsi"/>
                <w:sz w:val="20"/>
              </w:rPr>
            </w:pPr>
            <w:r w:rsidRPr="000B3FF7">
              <w:rPr>
                <w:rFonts w:asciiTheme="minorHAnsi" w:hAnsiTheme="minorHAnsi" w:cstheme="minorHAnsi"/>
                <w:sz w:val="20"/>
              </w:rPr>
              <w:t>Pre-condition</w:t>
            </w:r>
          </w:p>
        </w:tc>
        <w:tc>
          <w:tcPr>
            <w:tcW w:w="5950" w:type="dxa"/>
            <w:shd w:val="clear" w:color="auto" w:fill="auto"/>
            <w:vAlign w:val="center"/>
          </w:tcPr>
          <w:p w:rsidR="00CE5FE5" w:rsidRPr="000B3FF7" w:rsidRDefault="00CE5FE5" w:rsidP="00CE5FE5">
            <w:pPr>
              <w:rPr>
                <w:rFonts w:asciiTheme="minorHAnsi" w:hAnsiTheme="minorHAnsi" w:cstheme="minorHAnsi"/>
                <w:sz w:val="20"/>
              </w:rPr>
            </w:pPr>
            <w:r w:rsidRPr="000B3FF7">
              <w:rPr>
                <w:rFonts w:asciiTheme="minorHAnsi" w:hAnsiTheme="minorHAnsi" w:cstheme="minorHAnsi"/>
                <w:sz w:val="20"/>
              </w:rPr>
              <w:t>The simulation is not started</w:t>
            </w:r>
          </w:p>
        </w:tc>
      </w:tr>
      <w:tr w:rsidR="00CE5FE5" w:rsidRPr="000B3FF7" w:rsidTr="00CE5FE5">
        <w:trPr>
          <w:trHeight w:val="360"/>
        </w:trPr>
        <w:tc>
          <w:tcPr>
            <w:tcW w:w="1980" w:type="dxa"/>
            <w:shd w:val="clear" w:color="auto" w:fill="95B3D7"/>
            <w:vAlign w:val="center"/>
          </w:tcPr>
          <w:p w:rsidR="00CE5FE5" w:rsidRPr="000B3FF7" w:rsidRDefault="00CE5FE5" w:rsidP="00CE5FE5">
            <w:pPr>
              <w:rPr>
                <w:rFonts w:asciiTheme="minorHAnsi" w:hAnsiTheme="minorHAnsi" w:cstheme="minorHAnsi"/>
                <w:sz w:val="20"/>
              </w:rPr>
            </w:pPr>
            <w:r w:rsidRPr="000B3FF7">
              <w:rPr>
                <w:rFonts w:asciiTheme="minorHAnsi" w:hAnsiTheme="minorHAnsi" w:cstheme="minorHAnsi"/>
                <w:sz w:val="20"/>
              </w:rPr>
              <w:t xml:space="preserve">Main </w:t>
            </w:r>
          </w:p>
          <w:p w:rsidR="00CE5FE5" w:rsidRPr="000B3FF7" w:rsidRDefault="00CE5FE5" w:rsidP="00CE5FE5">
            <w:pPr>
              <w:rPr>
                <w:rFonts w:asciiTheme="minorHAnsi" w:hAnsiTheme="minorHAnsi" w:cstheme="minorHAnsi"/>
                <w:sz w:val="20"/>
              </w:rPr>
            </w:pPr>
            <w:r w:rsidRPr="000B3FF7">
              <w:rPr>
                <w:rFonts w:asciiTheme="minorHAnsi" w:hAnsiTheme="minorHAnsi" w:cstheme="minorHAnsi"/>
                <w:sz w:val="20"/>
              </w:rPr>
              <w:t>Success</w:t>
            </w:r>
          </w:p>
          <w:p w:rsidR="00CE5FE5" w:rsidRPr="000B3FF7" w:rsidRDefault="00CE5FE5" w:rsidP="00CE5FE5">
            <w:pPr>
              <w:rPr>
                <w:rFonts w:asciiTheme="minorHAnsi" w:hAnsiTheme="minorHAnsi" w:cstheme="minorHAnsi"/>
                <w:sz w:val="20"/>
              </w:rPr>
            </w:pPr>
            <w:r w:rsidRPr="000B3FF7">
              <w:rPr>
                <w:rFonts w:asciiTheme="minorHAnsi" w:hAnsiTheme="minorHAnsi" w:cstheme="minorHAnsi"/>
                <w:sz w:val="20"/>
              </w:rPr>
              <w:t>Scenario</w:t>
            </w:r>
          </w:p>
        </w:tc>
        <w:tc>
          <w:tcPr>
            <w:tcW w:w="5950" w:type="dxa"/>
            <w:shd w:val="clear" w:color="auto" w:fill="auto"/>
            <w:vAlign w:val="center"/>
          </w:tcPr>
          <w:p w:rsidR="00CE5FE5" w:rsidRPr="000B3FF7" w:rsidRDefault="00CE5FE5" w:rsidP="00CE5FE5">
            <w:pPr>
              <w:pStyle w:val="ListParagraph1"/>
              <w:spacing w:after="0" w:line="240" w:lineRule="auto"/>
              <w:ind w:left="0"/>
              <w:rPr>
                <w:rFonts w:asciiTheme="minorHAnsi" w:hAnsiTheme="minorHAnsi" w:cstheme="minorHAnsi"/>
                <w:sz w:val="20"/>
                <w:szCs w:val="20"/>
              </w:rPr>
            </w:pPr>
            <w:r w:rsidRPr="000B3FF7">
              <w:rPr>
                <w:rFonts w:asciiTheme="minorHAnsi" w:hAnsiTheme="minorHAnsi" w:cstheme="minorHAnsi"/>
                <w:sz w:val="20"/>
                <w:szCs w:val="20"/>
              </w:rPr>
              <w:t>The selected item doesn’t displayed anymore</w:t>
            </w:r>
          </w:p>
        </w:tc>
      </w:tr>
      <w:tr w:rsidR="00CE5FE5" w:rsidRPr="000B3FF7" w:rsidTr="00CE5FE5">
        <w:trPr>
          <w:trHeight w:val="360"/>
        </w:trPr>
        <w:tc>
          <w:tcPr>
            <w:tcW w:w="1980" w:type="dxa"/>
            <w:shd w:val="clear" w:color="auto" w:fill="95B3D7"/>
            <w:vAlign w:val="center"/>
          </w:tcPr>
          <w:p w:rsidR="00CE5FE5" w:rsidRPr="000B3FF7" w:rsidRDefault="00CE5FE5" w:rsidP="00CE5FE5">
            <w:pPr>
              <w:rPr>
                <w:rFonts w:asciiTheme="minorHAnsi" w:hAnsiTheme="minorHAnsi" w:cstheme="minorHAnsi"/>
                <w:sz w:val="20"/>
              </w:rPr>
            </w:pPr>
            <w:r w:rsidRPr="000B3FF7">
              <w:rPr>
                <w:rFonts w:asciiTheme="minorHAnsi" w:hAnsiTheme="minorHAnsi" w:cstheme="minorHAnsi"/>
                <w:sz w:val="20"/>
              </w:rPr>
              <w:t>Extensions</w:t>
            </w:r>
          </w:p>
        </w:tc>
        <w:tc>
          <w:tcPr>
            <w:tcW w:w="5950" w:type="dxa"/>
            <w:shd w:val="clear" w:color="auto" w:fill="auto"/>
            <w:vAlign w:val="center"/>
          </w:tcPr>
          <w:p w:rsidR="00CE5FE5" w:rsidRPr="000B3FF7" w:rsidRDefault="00CE5FE5" w:rsidP="00CE5FE5">
            <w:pPr>
              <w:rPr>
                <w:rFonts w:asciiTheme="minorHAnsi" w:hAnsiTheme="minorHAnsi" w:cstheme="minorHAnsi"/>
                <w:sz w:val="20"/>
              </w:rPr>
            </w:pPr>
          </w:p>
        </w:tc>
      </w:tr>
      <w:tr w:rsidR="00CE5FE5" w:rsidRPr="000B3FF7" w:rsidTr="00CE5FE5">
        <w:trPr>
          <w:trHeight w:val="360"/>
        </w:trPr>
        <w:tc>
          <w:tcPr>
            <w:tcW w:w="1980" w:type="dxa"/>
            <w:shd w:val="clear" w:color="auto" w:fill="95B3D7"/>
            <w:vAlign w:val="center"/>
          </w:tcPr>
          <w:p w:rsidR="00CE5FE5" w:rsidRPr="000B3FF7" w:rsidRDefault="00CE5FE5" w:rsidP="00CE5FE5">
            <w:pPr>
              <w:rPr>
                <w:rFonts w:asciiTheme="minorHAnsi" w:hAnsiTheme="minorHAnsi" w:cstheme="minorHAnsi"/>
                <w:sz w:val="20"/>
              </w:rPr>
            </w:pPr>
            <w:r w:rsidRPr="000B3FF7">
              <w:rPr>
                <w:rFonts w:asciiTheme="minorHAnsi" w:hAnsiTheme="minorHAnsi" w:cstheme="minorHAnsi"/>
                <w:sz w:val="20"/>
              </w:rPr>
              <w:t>Post-condition</w:t>
            </w:r>
          </w:p>
        </w:tc>
        <w:tc>
          <w:tcPr>
            <w:tcW w:w="5950" w:type="dxa"/>
            <w:shd w:val="clear" w:color="auto" w:fill="auto"/>
            <w:vAlign w:val="center"/>
          </w:tcPr>
          <w:p w:rsidR="00CE5FE5" w:rsidRPr="000B3FF7" w:rsidRDefault="00CE5FE5" w:rsidP="00CE5FE5">
            <w:pPr>
              <w:rPr>
                <w:rFonts w:asciiTheme="minorHAnsi" w:hAnsiTheme="minorHAnsi" w:cstheme="minorHAnsi"/>
                <w:sz w:val="20"/>
              </w:rPr>
            </w:pPr>
          </w:p>
        </w:tc>
      </w:tr>
      <w:tr w:rsidR="00CE5FE5" w:rsidRPr="000B3FF7" w:rsidTr="00CE5FE5">
        <w:trPr>
          <w:trHeight w:val="360"/>
        </w:trPr>
        <w:tc>
          <w:tcPr>
            <w:tcW w:w="1980" w:type="dxa"/>
            <w:shd w:val="clear" w:color="auto" w:fill="95B3D7"/>
            <w:vAlign w:val="center"/>
          </w:tcPr>
          <w:p w:rsidR="00CE5FE5" w:rsidRPr="000B3FF7" w:rsidRDefault="00CE5FE5" w:rsidP="00CE5FE5">
            <w:pPr>
              <w:rPr>
                <w:rFonts w:asciiTheme="minorHAnsi" w:hAnsiTheme="minorHAnsi" w:cstheme="minorHAnsi"/>
                <w:sz w:val="20"/>
              </w:rPr>
            </w:pPr>
            <w:r w:rsidRPr="000B3FF7">
              <w:rPr>
                <w:rFonts w:asciiTheme="minorHAnsi" w:hAnsiTheme="minorHAnsi" w:cstheme="minorHAnsi"/>
                <w:sz w:val="20"/>
              </w:rPr>
              <w:t xml:space="preserve">Author </w:t>
            </w:r>
          </w:p>
        </w:tc>
        <w:tc>
          <w:tcPr>
            <w:tcW w:w="5950" w:type="dxa"/>
            <w:shd w:val="clear" w:color="auto" w:fill="auto"/>
            <w:vAlign w:val="center"/>
          </w:tcPr>
          <w:p w:rsidR="00CE5FE5" w:rsidRPr="000B3FF7" w:rsidRDefault="00CE5FE5" w:rsidP="00CE5FE5">
            <w:pPr>
              <w:rPr>
                <w:rFonts w:asciiTheme="minorHAnsi" w:hAnsiTheme="minorHAnsi" w:cstheme="minorHAnsi"/>
                <w:sz w:val="20"/>
              </w:rPr>
            </w:pPr>
            <w:r w:rsidRPr="000B3FF7">
              <w:rPr>
                <w:rFonts w:asciiTheme="minorHAnsi" w:hAnsiTheme="minorHAnsi" w:cstheme="minorHAnsi"/>
                <w:sz w:val="20"/>
              </w:rPr>
              <w:t>Sébastien Lepage</w:t>
            </w:r>
          </w:p>
        </w:tc>
      </w:tr>
    </w:tbl>
    <w:p w:rsidR="00CE5FE5" w:rsidRPr="000B3FF7" w:rsidRDefault="00CE5FE5" w:rsidP="00FB16C2">
      <w:pPr>
        <w:rPr>
          <w:rFonts w:asciiTheme="minorHAnsi" w:hAnsiTheme="minorHAnsi" w:cstheme="minorHAnsi"/>
          <w:lang w:eastAsia="zh-CN"/>
        </w:rPr>
      </w:pPr>
    </w:p>
    <w:tbl>
      <w:tblPr>
        <w:tblW w:w="0" w:type="auto"/>
        <w:tblInd w:w="108" w:type="dxa"/>
        <w:tblBorders>
          <w:top w:val="single" w:sz="12" w:space="0" w:color="548DD4"/>
          <w:left w:val="single" w:sz="12" w:space="0" w:color="548DD4"/>
          <w:bottom w:val="single" w:sz="12" w:space="0" w:color="548DD4"/>
          <w:right w:val="single" w:sz="12" w:space="0" w:color="548DD4"/>
          <w:insideH w:val="single" w:sz="12" w:space="0" w:color="548DD4"/>
          <w:insideV w:val="single" w:sz="12" w:space="0" w:color="548DD4"/>
        </w:tblBorders>
        <w:tblLayout w:type="fixed"/>
        <w:tblLook w:val="0000"/>
      </w:tblPr>
      <w:tblGrid>
        <w:gridCol w:w="1980"/>
        <w:gridCol w:w="5950"/>
      </w:tblGrid>
      <w:tr w:rsidR="00CE5FE5" w:rsidRPr="000B3FF7" w:rsidTr="00CE5FE5">
        <w:trPr>
          <w:trHeight w:val="360"/>
        </w:trPr>
        <w:tc>
          <w:tcPr>
            <w:tcW w:w="1980" w:type="dxa"/>
            <w:shd w:val="clear" w:color="auto" w:fill="95B3D7"/>
            <w:vAlign w:val="center"/>
          </w:tcPr>
          <w:p w:rsidR="00CE5FE5" w:rsidRPr="000B3FF7" w:rsidRDefault="00CE5FE5"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ID</w:t>
            </w:r>
          </w:p>
        </w:tc>
        <w:tc>
          <w:tcPr>
            <w:tcW w:w="5950" w:type="dxa"/>
            <w:shd w:val="clear" w:color="auto" w:fill="F3F3F3"/>
            <w:vAlign w:val="center"/>
          </w:tcPr>
          <w:p w:rsidR="00CE5FE5" w:rsidRPr="000B3FF7" w:rsidRDefault="00CE5FE5" w:rsidP="00CE5FE5">
            <w:pPr>
              <w:snapToGrid w:val="0"/>
              <w:rPr>
                <w:rFonts w:asciiTheme="minorHAnsi" w:eastAsia="SimSun" w:hAnsiTheme="minorHAnsi" w:cstheme="minorHAnsi"/>
                <w:b/>
                <w:sz w:val="20"/>
                <w:lang w:eastAsia="zh-CN"/>
              </w:rPr>
            </w:pPr>
            <w:r w:rsidRPr="000B3FF7">
              <w:rPr>
                <w:rFonts w:asciiTheme="minorHAnsi" w:hAnsiTheme="minorHAnsi" w:cstheme="minorHAnsi"/>
                <w:b/>
                <w:sz w:val="20"/>
                <w:lang w:eastAsia="zh-CN"/>
              </w:rPr>
              <w:t>12</w:t>
            </w:r>
          </w:p>
        </w:tc>
      </w:tr>
      <w:tr w:rsidR="00CE5FE5" w:rsidRPr="000B3FF7" w:rsidTr="00CE5FE5">
        <w:trPr>
          <w:trHeight w:val="360"/>
        </w:trPr>
        <w:tc>
          <w:tcPr>
            <w:tcW w:w="1980" w:type="dxa"/>
            <w:shd w:val="clear" w:color="auto" w:fill="95B3D7"/>
            <w:vAlign w:val="center"/>
          </w:tcPr>
          <w:p w:rsidR="00CE5FE5" w:rsidRPr="000B3FF7" w:rsidRDefault="00CE5FE5"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Name</w:t>
            </w:r>
          </w:p>
        </w:tc>
        <w:tc>
          <w:tcPr>
            <w:tcW w:w="5950" w:type="dxa"/>
            <w:shd w:val="clear" w:color="auto" w:fill="F3F3F3"/>
            <w:vAlign w:val="center"/>
          </w:tcPr>
          <w:p w:rsidR="00CE5FE5" w:rsidRPr="000B3FF7" w:rsidRDefault="00CE5FE5" w:rsidP="00CE5FE5">
            <w:pPr>
              <w:rPr>
                <w:rFonts w:asciiTheme="minorHAnsi" w:hAnsiTheme="minorHAnsi" w:cstheme="minorHAnsi"/>
                <w:b/>
                <w:sz w:val="20"/>
              </w:rPr>
            </w:pPr>
            <w:r w:rsidRPr="000B3FF7">
              <w:rPr>
                <w:rFonts w:asciiTheme="minorHAnsi" w:hAnsiTheme="minorHAnsi" w:cstheme="minorHAnsi"/>
                <w:b/>
                <w:sz w:val="20"/>
              </w:rPr>
              <w:t>Clear all items</w:t>
            </w:r>
          </w:p>
        </w:tc>
      </w:tr>
      <w:tr w:rsidR="00CE5FE5" w:rsidRPr="000B3FF7" w:rsidTr="00CE5FE5">
        <w:trPr>
          <w:trHeight w:val="360"/>
        </w:trPr>
        <w:tc>
          <w:tcPr>
            <w:tcW w:w="1980" w:type="dxa"/>
            <w:shd w:val="clear" w:color="auto" w:fill="95B3D7"/>
            <w:vAlign w:val="center"/>
          </w:tcPr>
          <w:p w:rsidR="00CE5FE5" w:rsidRPr="000B3FF7" w:rsidRDefault="00CE5FE5" w:rsidP="00CE5FE5">
            <w:pPr>
              <w:rPr>
                <w:rFonts w:asciiTheme="minorHAnsi" w:hAnsiTheme="minorHAnsi" w:cstheme="minorHAnsi"/>
                <w:sz w:val="20"/>
              </w:rPr>
            </w:pPr>
            <w:r w:rsidRPr="000B3FF7">
              <w:rPr>
                <w:rFonts w:asciiTheme="minorHAnsi" w:hAnsiTheme="minorHAnsi" w:cstheme="minorHAnsi"/>
                <w:sz w:val="20"/>
              </w:rPr>
              <w:t xml:space="preserve">Goal </w:t>
            </w:r>
          </w:p>
        </w:tc>
        <w:tc>
          <w:tcPr>
            <w:tcW w:w="5950" w:type="dxa"/>
            <w:shd w:val="clear" w:color="auto" w:fill="auto"/>
            <w:vAlign w:val="center"/>
          </w:tcPr>
          <w:p w:rsidR="00CE5FE5" w:rsidRPr="000B3FF7" w:rsidRDefault="00CE5FE5" w:rsidP="00CE5FE5">
            <w:pPr>
              <w:jc w:val="both"/>
              <w:rPr>
                <w:rFonts w:asciiTheme="minorHAnsi" w:hAnsiTheme="minorHAnsi" w:cstheme="minorHAnsi"/>
                <w:sz w:val="20"/>
              </w:rPr>
            </w:pPr>
            <w:r w:rsidRPr="000B3FF7">
              <w:rPr>
                <w:rFonts w:asciiTheme="minorHAnsi" w:hAnsiTheme="minorHAnsi" w:cstheme="minorHAnsi"/>
                <w:sz w:val="20"/>
              </w:rPr>
              <w:t>In case where the user wants to reinitialize the simulation and make a new simulation with a different number and type of items.</w:t>
            </w:r>
          </w:p>
        </w:tc>
      </w:tr>
      <w:tr w:rsidR="00CE5FE5" w:rsidRPr="000B3FF7" w:rsidTr="00CE5FE5">
        <w:trPr>
          <w:trHeight w:val="360"/>
        </w:trPr>
        <w:tc>
          <w:tcPr>
            <w:tcW w:w="1980" w:type="dxa"/>
            <w:shd w:val="clear" w:color="auto" w:fill="95B3D7"/>
            <w:vAlign w:val="center"/>
          </w:tcPr>
          <w:p w:rsidR="00CE5FE5" w:rsidRPr="000B3FF7" w:rsidRDefault="00CE5FE5" w:rsidP="00CE5FE5">
            <w:pPr>
              <w:rPr>
                <w:rFonts w:asciiTheme="minorHAnsi" w:hAnsiTheme="minorHAnsi" w:cstheme="minorHAnsi"/>
                <w:sz w:val="20"/>
              </w:rPr>
            </w:pPr>
            <w:r w:rsidRPr="000B3FF7">
              <w:rPr>
                <w:rFonts w:asciiTheme="minorHAnsi" w:hAnsiTheme="minorHAnsi" w:cstheme="minorHAnsi"/>
                <w:sz w:val="20"/>
              </w:rPr>
              <w:t>Pre-condition</w:t>
            </w:r>
          </w:p>
        </w:tc>
        <w:tc>
          <w:tcPr>
            <w:tcW w:w="5950" w:type="dxa"/>
            <w:shd w:val="clear" w:color="auto" w:fill="auto"/>
            <w:vAlign w:val="center"/>
          </w:tcPr>
          <w:p w:rsidR="00CE5FE5" w:rsidRPr="000B3FF7" w:rsidRDefault="00CE5FE5" w:rsidP="00CE5FE5">
            <w:pPr>
              <w:rPr>
                <w:rFonts w:asciiTheme="minorHAnsi" w:hAnsiTheme="minorHAnsi" w:cstheme="minorHAnsi"/>
                <w:sz w:val="20"/>
              </w:rPr>
            </w:pPr>
            <w:r w:rsidRPr="000B3FF7">
              <w:rPr>
                <w:rFonts w:asciiTheme="minorHAnsi" w:hAnsiTheme="minorHAnsi" w:cstheme="minorHAnsi"/>
                <w:sz w:val="20"/>
              </w:rPr>
              <w:t>The simulation is not started</w:t>
            </w:r>
          </w:p>
        </w:tc>
      </w:tr>
      <w:tr w:rsidR="00CE5FE5" w:rsidRPr="000B3FF7" w:rsidTr="00CE5FE5">
        <w:trPr>
          <w:trHeight w:val="360"/>
        </w:trPr>
        <w:tc>
          <w:tcPr>
            <w:tcW w:w="1980" w:type="dxa"/>
            <w:shd w:val="clear" w:color="auto" w:fill="95B3D7"/>
            <w:vAlign w:val="center"/>
          </w:tcPr>
          <w:p w:rsidR="00CE5FE5" w:rsidRPr="000B3FF7" w:rsidRDefault="00CE5FE5" w:rsidP="00CE5FE5">
            <w:pPr>
              <w:rPr>
                <w:rFonts w:asciiTheme="minorHAnsi" w:hAnsiTheme="minorHAnsi" w:cstheme="minorHAnsi"/>
                <w:sz w:val="20"/>
              </w:rPr>
            </w:pPr>
            <w:r w:rsidRPr="000B3FF7">
              <w:rPr>
                <w:rFonts w:asciiTheme="minorHAnsi" w:hAnsiTheme="minorHAnsi" w:cstheme="minorHAnsi"/>
                <w:sz w:val="20"/>
              </w:rPr>
              <w:t xml:space="preserve">Main </w:t>
            </w:r>
          </w:p>
          <w:p w:rsidR="00CE5FE5" w:rsidRPr="000B3FF7" w:rsidRDefault="00CE5FE5" w:rsidP="00CE5FE5">
            <w:pPr>
              <w:rPr>
                <w:rFonts w:asciiTheme="minorHAnsi" w:hAnsiTheme="minorHAnsi" w:cstheme="minorHAnsi"/>
                <w:sz w:val="20"/>
              </w:rPr>
            </w:pPr>
            <w:r w:rsidRPr="000B3FF7">
              <w:rPr>
                <w:rFonts w:asciiTheme="minorHAnsi" w:hAnsiTheme="minorHAnsi" w:cstheme="minorHAnsi"/>
                <w:sz w:val="20"/>
              </w:rPr>
              <w:t>Success</w:t>
            </w:r>
          </w:p>
          <w:p w:rsidR="00CE5FE5" w:rsidRPr="000B3FF7" w:rsidRDefault="00CE5FE5" w:rsidP="00CE5FE5">
            <w:pPr>
              <w:rPr>
                <w:rFonts w:asciiTheme="minorHAnsi" w:hAnsiTheme="minorHAnsi" w:cstheme="minorHAnsi"/>
                <w:sz w:val="20"/>
              </w:rPr>
            </w:pPr>
            <w:r w:rsidRPr="000B3FF7">
              <w:rPr>
                <w:rFonts w:asciiTheme="minorHAnsi" w:hAnsiTheme="minorHAnsi" w:cstheme="minorHAnsi"/>
                <w:sz w:val="20"/>
              </w:rPr>
              <w:t>Scenario</w:t>
            </w:r>
          </w:p>
        </w:tc>
        <w:tc>
          <w:tcPr>
            <w:tcW w:w="5950" w:type="dxa"/>
            <w:shd w:val="clear" w:color="auto" w:fill="auto"/>
            <w:vAlign w:val="center"/>
          </w:tcPr>
          <w:p w:rsidR="00CE5FE5" w:rsidRPr="000B3FF7" w:rsidRDefault="00CE5FE5" w:rsidP="00CE5FE5">
            <w:pPr>
              <w:pStyle w:val="ListParagraph1"/>
              <w:numPr>
                <w:ilvl w:val="0"/>
                <w:numId w:val="35"/>
              </w:numPr>
              <w:spacing w:after="0" w:line="240" w:lineRule="auto"/>
              <w:rPr>
                <w:rFonts w:asciiTheme="minorHAnsi" w:hAnsiTheme="minorHAnsi" w:cstheme="minorHAnsi"/>
                <w:sz w:val="20"/>
                <w:szCs w:val="20"/>
              </w:rPr>
            </w:pPr>
            <w:r w:rsidRPr="000B3FF7">
              <w:rPr>
                <w:rFonts w:asciiTheme="minorHAnsi" w:hAnsiTheme="minorHAnsi" w:cstheme="minorHAnsi"/>
                <w:sz w:val="20"/>
                <w:szCs w:val="20"/>
              </w:rPr>
              <w:t>Click on the Edit tab</w:t>
            </w:r>
          </w:p>
          <w:p w:rsidR="00CE5FE5" w:rsidRPr="000B3FF7" w:rsidRDefault="00CE5FE5" w:rsidP="00CE5FE5">
            <w:pPr>
              <w:pStyle w:val="ListParagraph1"/>
              <w:numPr>
                <w:ilvl w:val="0"/>
                <w:numId w:val="35"/>
              </w:numPr>
              <w:spacing w:after="0" w:line="240" w:lineRule="auto"/>
              <w:rPr>
                <w:rFonts w:asciiTheme="minorHAnsi" w:hAnsiTheme="minorHAnsi" w:cstheme="minorHAnsi"/>
                <w:sz w:val="20"/>
                <w:szCs w:val="20"/>
              </w:rPr>
            </w:pPr>
            <w:r w:rsidRPr="000B3FF7">
              <w:rPr>
                <w:rFonts w:asciiTheme="minorHAnsi" w:hAnsiTheme="minorHAnsi" w:cstheme="minorHAnsi"/>
                <w:sz w:val="20"/>
                <w:szCs w:val="20"/>
              </w:rPr>
              <w:t>Select “Clear all items”</w:t>
            </w:r>
          </w:p>
          <w:p w:rsidR="00CE5FE5" w:rsidRPr="000B3FF7" w:rsidRDefault="00CE5FE5" w:rsidP="00CE5FE5">
            <w:pPr>
              <w:pStyle w:val="ListParagraph1"/>
              <w:spacing w:after="0" w:line="240" w:lineRule="auto"/>
              <w:ind w:left="0"/>
              <w:rPr>
                <w:rFonts w:asciiTheme="minorHAnsi" w:hAnsiTheme="minorHAnsi" w:cstheme="minorHAnsi"/>
                <w:sz w:val="20"/>
                <w:szCs w:val="20"/>
              </w:rPr>
            </w:pPr>
          </w:p>
          <w:p w:rsidR="00CE5FE5" w:rsidRPr="000B3FF7" w:rsidRDefault="00CE5FE5" w:rsidP="00CE5FE5">
            <w:pPr>
              <w:pStyle w:val="ListParagraph1"/>
              <w:spacing w:after="0" w:line="240" w:lineRule="auto"/>
              <w:ind w:left="0"/>
              <w:rPr>
                <w:rFonts w:asciiTheme="minorHAnsi" w:hAnsiTheme="minorHAnsi" w:cstheme="minorHAnsi"/>
                <w:sz w:val="20"/>
                <w:szCs w:val="20"/>
              </w:rPr>
            </w:pPr>
            <w:r w:rsidRPr="000B3FF7">
              <w:rPr>
                <w:rFonts w:asciiTheme="minorHAnsi" w:hAnsiTheme="minorHAnsi" w:cstheme="minorHAnsi"/>
                <w:sz w:val="20"/>
                <w:szCs w:val="20"/>
              </w:rPr>
              <w:t>The number of items is 0.</w:t>
            </w:r>
          </w:p>
        </w:tc>
      </w:tr>
      <w:tr w:rsidR="00CE5FE5" w:rsidRPr="000B3FF7" w:rsidTr="00CE5FE5">
        <w:trPr>
          <w:trHeight w:val="360"/>
        </w:trPr>
        <w:tc>
          <w:tcPr>
            <w:tcW w:w="1980" w:type="dxa"/>
            <w:shd w:val="clear" w:color="auto" w:fill="95B3D7"/>
            <w:vAlign w:val="center"/>
          </w:tcPr>
          <w:p w:rsidR="00CE5FE5" w:rsidRPr="000B3FF7" w:rsidRDefault="00CE5FE5" w:rsidP="00CE5FE5">
            <w:pPr>
              <w:rPr>
                <w:rFonts w:asciiTheme="minorHAnsi" w:hAnsiTheme="minorHAnsi" w:cstheme="minorHAnsi"/>
                <w:sz w:val="20"/>
              </w:rPr>
            </w:pPr>
            <w:r w:rsidRPr="000B3FF7">
              <w:rPr>
                <w:rFonts w:asciiTheme="minorHAnsi" w:hAnsiTheme="minorHAnsi" w:cstheme="minorHAnsi"/>
                <w:sz w:val="20"/>
              </w:rPr>
              <w:t>Extensions</w:t>
            </w:r>
          </w:p>
        </w:tc>
        <w:tc>
          <w:tcPr>
            <w:tcW w:w="5950" w:type="dxa"/>
            <w:shd w:val="clear" w:color="auto" w:fill="auto"/>
            <w:vAlign w:val="center"/>
          </w:tcPr>
          <w:p w:rsidR="00CE5FE5" w:rsidRPr="000B3FF7" w:rsidRDefault="00CE5FE5" w:rsidP="00CE5FE5">
            <w:pPr>
              <w:rPr>
                <w:rFonts w:asciiTheme="minorHAnsi" w:hAnsiTheme="minorHAnsi" w:cstheme="minorHAnsi"/>
                <w:sz w:val="20"/>
              </w:rPr>
            </w:pPr>
          </w:p>
        </w:tc>
      </w:tr>
      <w:tr w:rsidR="00CE5FE5" w:rsidRPr="000B3FF7" w:rsidTr="00CE5FE5">
        <w:trPr>
          <w:trHeight w:val="360"/>
        </w:trPr>
        <w:tc>
          <w:tcPr>
            <w:tcW w:w="1980" w:type="dxa"/>
            <w:shd w:val="clear" w:color="auto" w:fill="95B3D7"/>
            <w:vAlign w:val="center"/>
          </w:tcPr>
          <w:p w:rsidR="00CE5FE5" w:rsidRPr="000B3FF7" w:rsidRDefault="00CE5FE5" w:rsidP="00CE5FE5">
            <w:pPr>
              <w:rPr>
                <w:rFonts w:asciiTheme="minorHAnsi" w:hAnsiTheme="minorHAnsi" w:cstheme="minorHAnsi"/>
                <w:sz w:val="20"/>
              </w:rPr>
            </w:pPr>
            <w:r w:rsidRPr="000B3FF7">
              <w:rPr>
                <w:rFonts w:asciiTheme="minorHAnsi" w:hAnsiTheme="minorHAnsi" w:cstheme="minorHAnsi"/>
                <w:sz w:val="20"/>
              </w:rPr>
              <w:t>Post-condition</w:t>
            </w:r>
          </w:p>
        </w:tc>
        <w:tc>
          <w:tcPr>
            <w:tcW w:w="5950" w:type="dxa"/>
            <w:shd w:val="clear" w:color="auto" w:fill="auto"/>
            <w:vAlign w:val="center"/>
          </w:tcPr>
          <w:p w:rsidR="00CE5FE5" w:rsidRPr="000B3FF7" w:rsidRDefault="00CE5FE5" w:rsidP="00CE5FE5">
            <w:pPr>
              <w:rPr>
                <w:rFonts w:asciiTheme="minorHAnsi" w:hAnsiTheme="minorHAnsi" w:cstheme="minorHAnsi"/>
                <w:sz w:val="20"/>
              </w:rPr>
            </w:pPr>
            <w:r w:rsidRPr="000B3FF7">
              <w:rPr>
                <w:rFonts w:asciiTheme="minorHAnsi" w:hAnsiTheme="minorHAnsi" w:cstheme="minorHAnsi"/>
                <w:sz w:val="20"/>
              </w:rPr>
              <w:t>The user has to create a new scenario with new items.</w:t>
            </w:r>
          </w:p>
        </w:tc>
      </w:tr>
      <w:tr w:rsidR="00CE5FE5" w:rsidRPr="000B3FF7" w:rsidTr="00CE5FE5">
        <w:trPr>
          <w:trHeight w:val="360"/>
        </w:trPr>
        <w:tc>
          <w:tcPr>
            <w:tcW w:w="1980" w:type="dxa"/>
            <w:shd w:val="clear" w:color="auto" w:fill="95B3D7"/>
            <w:vAlign w:val="center"/>
          </w:tcPr>
          <w:p w:rsidR="00CE5FE5" w:rsidRPr="000B3FF7" w:rsidRDefault="00CE5FE5" w:rsidP="00CE5FE5">
            <w:pPr>
              <w:rPr>
                <w:rFonts w:asciiTheme="minorHAnsi" w:hAnsiTheme="minorHAnsi" w:cstheme="minorHAnsi"/>
                <w:sz w:val="20"/>
              </w:rPr>
            </w:pPr>
            <w:r w:rsidRPr="000B3FF7">
              <w:rPr>
                <w:rFonts w:asciiTheme="minorHAnsi" w:hAnsiTheme="minorHAnsi" w:cstheme="minorHAnsi"/>
                <w:sz w:val="20"/>
              </w:rPr>
              <w:t xml:space="preserve">Author </w:t>
            </w:r>
          </w:p>
        </w:tc>
        <w:tc>
          <w:tcPr>
            <w:tcW w:w="5950" w:type="dxa"/>
            <w:shd w:val="clear" w:color="auto" w:fill="auto"/>
            <w:vAlign w:val="center"/>
          </w:tcPr>
          <w:p w:rsidR="00CE5FE5" w:rsidRPr="000B3FF7" w:rsidRDefault="00CE5FE5" w:rsidP="00CE5FE5">
            <w:pPr>
              <w:rPr>
                <w:rFonts w:asciiTheme="minorHAnsi" w:hAnsiTheme="minorHAnsi" w:cstheme="minorHAnsi"/>
                <w:sz w:val="20"/>
              </w:rPr>
            </w:pPr>
            <w:r w:rsidRPr="000B3FF7">
              <w:rPr>
                <w:rFonts w:asciiTheme="minorHAnsi" w:hAnsiTheme="minorHAnsi" w:cstheme="minorHAnsi"/>
                <w:sz w:val="20"/>
              </w:rPr>
              <w:t>Sébastien Lepage</w:t>
            </w:r>
          </w:p>
        </w:tc>
      </w:tr>
    </w:tbl>
    <w:p w:rsidR="00CE5FE5" w:rsidRPr="000B3FF7" w:rsidRDefault="00CE5FE5" w:rsidP="00FB16C2">
      <w:pPr>
        <w:rPr>
          <w:rFonts w:asciiTheme="minorHAnsi" w:hAnsiTheme="minorHAnsi" w:cstheme="minorHAnsi"/>
          <w:lang w:eastAsia="zh-CN"/>
        </w:rPr>
      </w:pPr>
    </w:p>
    <w:p w:rsidR="00CE5FE5" w:rsidRPr="000B3FF7" w:rsidRDefault="00CE5FE5" w:rsidP="00FB16C2">
      <w:pPr>
        <w:rPr>
          <w:rFonts w:asciiTheme="minorHAnsi" w:hAnsiTheme="minorHAnsi" w:cstheme="minorHAnsi"/>
          <w:lang w:eastAsia="zh-CN"/>
        </w:rPr>
      </w:pPr>
    </w:p>
    <w:tbl>
      <w:tblPr>
        <w:tblW w:w="0" w:type="auto"/>
        <w:tblInd w:w="108" w:type="dxa"/>
        <w:tblBorders>
          <w:top w:val="single" w:sz="12" w:space="0" w:color="548DD4"/>
          <w:left w:val="single" w:sz="12" w:space="0" w:color="548DD4"/>
          <w:bottom w:val="single" w:sz="12" w:space="0" w:color="548DD4"/>
          <w:right w:val="single" w:sz="12" w:space="0" w:color="548DD4"/>
          <w:insideH w:val="single" w:sz="12" w:space="0" w:color="548DD4"/>
          <w:insideV w:val="single" w:sz="12" w:space="0" w:color="548DD4"/>
        </w:tblBorders>
        <w:tblLayout w:type="fixed"/>
        <w:tblLook w:val="0000"/>
      </w:tblPr>
      <w:tblGrid>
        <w:gridCol w:w="1980"/>
        <w:gridCol w:w="5950"/>
      </w:tblGrid>
      <w:tr w:rsidR="00CE5FE5" w:rsidRPr="000B3FF7" w:rsidTr="00CE5FE5">
        <w:trPr>
          <w:trHeight w:val="360"/>
        </w:trPr>
        <w:tc>
          <w:tcPr>
            <w:tcW w:w="1980" w:type="dxa"/>
            <w:shd w:val="clear" w:color="auto" w:fill="95B3D7"/>
            <w:vAlign w:val="center"/>
          </w:tcPr>
          <w:p w:rsidR="00CE5FE5" w:rsidRPr="000B3FF7" w:rsidRDefault="00CE5FE5"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lastRenderedPageBreak/>
              <w:t>ID</w:t>
            </w:r>
          </w:p>
        </w:tc>
        <w:tc>
          <w:tcPr>
            <w:tcW w:w="5950" w:type="dxa"/>
            <w:shd w:val="clear" w:color="auto" w:fill="F3F3F3"/>
            <w:vAlign w:val="center"/>
          </w:tcPr>
          <w:p w:rsidR="00CE5FE5" w:rsidRPr="000B3FF7" w:rsidRDefault="00CE5FE5" w:rsidP="00CE5FE5">
            <w:pPr>
              <w:snapToGrid w:val="0"/>
              <w:rPr>
                <w:rFonts w:asciiTheme="minorHAnsi" w:eastAsia="SimSun" w:hAnsiTheme="minorHAnsi" w:cstheme="minorHAnsi"/>
                <w:b/>
                <w:sz w:val="20"/>
                <w:lang w:eastAsia="zh-CN"/>
              </w:rPr>
            </w:pPr>
            <w:r w:rsidRPr="000B3FF7">
              <w:rPr>
                <w:rFonts w:asciiTheme="minorHAnsi" w:hAnsiTheme="minorHAnsi" w:cstheme="minorHAnsi"/>
                <w:b/>
                <w:sz w:val="20"/>
                <w:lang w:eastAsia="zh-CN"/>
              </w:rPr>
              <w:t>13</w:t>
            </w:r>
          </w:p>
        </w:tc>
      </w:tr>
      <w:tr w:rsidR="00CE5FE5" w:rsidRPr="000B3FF7" w:rsidTr="00CE5FE5">
        <w:trPr>
          <w:trHeight w:val="360"/>
        </w:trPr>
        <w:tc>
          <w:tcPr>
            <w:tcW w:w="1980" w:type="dxa"/>
            <w:shd w:val="clear" w:color="auto" w:fill="95B3D7"/>
            <w:vAlign w:val="center"/>
          </w:tcPr>
          <w:p w:rsidR="00CE5FE5" w:rsidRPr="000B3FF7" w:rsidRDefault="00CE5FE5" w:rsidP="00CE5FE5">
            <w:pPr>
              <w:snapToGrid w:val="0"/>
              <w:rPr>
                <w:rFonts w:asciiTheme="minorHAnsi" w:eastAsia="SimSun" w:hAnsiTheme="minorHAnsi" w:cstheme="minorHAnsi"/>
                <w:sz w:val="20"/>
              </w:rPr>
            </w:pPr>
            <w:r w:rsidRPr="000B3FF7">
              <w:rPr>
                <w:rFonts w:asciiTheme="minorHAnsi" w:eastAsia="SimSun" w:hAnsiTheme="minorHAnsi" w:cstheme="minorHAnsi"/>
                <w:sz w:val="20"/>
              </w:rPr>
              <w:t>Name</w:t>
            </w:r>
          </w:p>
        </w:tc>
        <w:tc>
          <w:tcPr>
            <w:tcW w:w="5950" w:type="dxa"/>
            <w:shd w:val="clear" w:color="auto" w:fill="F3F3F3"/>
            <w:vAlign w:val="center"/>
          </w:tcPr>
          <w:p w:rsidR="00CE5FE5" w:rsidRPr="000B3FF7" w:rsidRDefault="00CE5FE5" w:rsidP="00CE5FE5">
            <w:pPr>
              <w:rPr>
                <w:rFonts w:asciiTheme="minorHAnsi" w:hAnsiTheme="minorHAnsi" w:cstheme="minorHAnsi"/>
                <w:b/>
                <w:sz w:val="20"/>
              </w:rPr>
            </w:pPr>
            <w:r w:rsidRPr="000B3FF7">
              <w:rPr>
                <w:rFonts w:asciiTheme="minorHAnsi" w:hAnsiTheme="minorHAnsi" w:cstheme="minorHAnsi"/>
                <w:b/>
                <w:sz w:val="20"/>
              </w:rPr>
              <w:t>Set Speed</w:t>
            </w:r>
          </w:p>
        </w:tc>
      </w:tr>
      <w:tr w:rsidR="00CE5FE5" w:rsidRPr="000B3FF7" w:rsidTr="00CE5FE5">
        <w:trPr>
          <w:trHeight w:val="360"/>
        </w:trPr>
        <w:tc>
          <w:tcPr>
            <w:tcW w:w="1980" w:type="dxa"/>
            <w:shd w:val="clear" w:color="auto" w:fill="95B3D7"/>
            <w:vAlign w:val="center"/>
          </w:tcPr>
          <w:p w:rsidR="00CE5FE5" w:rsidRPr="000B3FF7" w:rsidRDefault="00CE5FE5" w:rsidP="00CE5FE5">
            <w:pPr>
              <w:rPr>
                <w:rFonts w:asciiTheme="minorHAnsi" w:hAnsiTheme="minorHAnsi" w:cstheme="minorHAnsi"/>
                <w:sz w:val="20"/>
              </w:rPr>
            </w:pPr>
            <w:r w:rsidRPr="000B3FF7">
              <w:rPr>
                <w:rFonts w:asciiTheme="minorHAnsi" w:hAnsiTheme="minorHAnsi" w:cstheme="minorHAnsi"/>
                <w:sz w:val="20"/>
              </w:rPr>
              <w:t xml:space="preserve">Goal </w:t>
            </w:r>
          </w:p>
        </w:tc>
        <w:tc>
          <w:tcPr>
            <w:tcW w:w="5950" w:type="dxa"/>
            <w:shd w:val="clear" w:color="auto" w:fill="auto"/>
            <w:vAlign w:val="center"/>
          </w:tcPr>
          <w:p w:rsidR="00CE5FE5" w:rsidRPr="000B3FF7" w:rsidRDefault="00CE5FE5" w:rsidP="005521A6">
            <w:pPr>
              <w:rPr>
                <w:rFonts w:asciiTheme="minorHAnsi" w:hAnsiTheme="minorHAnsi" w:cstheme="minorHAnsi"/>
                <w:sz w:val="20"/>
              </w:rPr>
            </w:pPr>
            <w:r w:rsidRPr="000B3FF7">
              <w:rPr>
                <w:rFonts w:asciiTheme="minorHAnsi" w:hAnsiTheme="minorHAnsi" w:cstheme="minorHAnsi"/>
                <w:sz w:val="20"/>
              </w:rPr>
              <w:t xml:space="preserve">Define the </w:t>
            </w:r>
            <w:r w:rsidR="005521A6" w:rsidRPr="000B3FF7">
              <w:rPr>
                <w:rFonts w:asciiTheme="minorHAnsi" w:hAnsiTheme="minorHAnsi" w:cstheme="minorHAnsi"/>
                <w:sz w:val="20"/>
              </w:rPr>
              <w:t>applications’</w:t>
            </w:r>
            <w:r w:rsidRPr="000B3FF7">
              <w:rPr>
                <w:rFonts w:asciiTheme="minorHAnsi" w:hAnsiTheme="minorHAnsi" w:cstheme="minorHAnsi"/>
                <w:sz w:val="20"/>
              </w:rPr>
              <w:t xml:space="preserve"> speed </w:t>
            </w:r>
          </w:p>
        </w:tc>
      </w:tr>
      <w:tr w:rsidR="00CE5FE5" w:rsidRPr="000B3FF7" w:rsidTr="00CE5FE5">
        <w:trPr>
          <w:trHeight w:val="360"/>
        </w:trPr>
        <w:tc>
          <w:tcPr>
            <w:tcW w:w="1980" w:type="dxa"/>
            <w:shd w:val="clear" w:color="auto" w:fill="95B3D7"/>
            <w:vAlign w:val="center"/>
          </w:tcPr>
          <w:p w:rsidR="00CE5FE5" w:rsidRPr="000B3FF7" w:rsidRDefault="00CE5FE5" w:rsidP="00CE5FE5">
            <w:pPr>
              <w:rPr>
                <w:rFonts w:asciiTheme="minorHAnsi" w:hAnsiTheme="minorHAnsi" w:cstheme="minorHAnsi"/>
                <w:sz w:val="20"/>
              </w:rPr>
            </w:pPr>
            <w:r w:rsidRPr="000B3FF7">
              <w:rPr>
                <w:rFonts w:asciiTheme="minorHAnsi" w:hAnsiTheme="minorHAnsi" w:cstheme="minorHAnsi"/>
                <w:sz w:val="20"/>
              </w:rPr>
              <w:t>Pre-condition</w:t>
            </w:r>
          </w:p>
        </w:tc>
        <w:tc>
          <w:tcPr>
            <w:tcW w:w="5950" w:type="dxa"/>
            <w:shd w:val="clear" w:color="auto" w:fill="auto"/>
            <w:vAlign w:val="center"/>
          </w:tcPr>
          <w:p w:rsidR="00CE5FE5" w:rsidRPr="000B3FF7" w:rsidRDefault="0081014B" w:rsidP="00CE5FE5">
            <w:pPr>
              <w:rPr>
                <w:rFonts w:asciiTheme="minorHAnsi" w:hAnsiTheme="minorHAnsi" w:cstheme="minorHAnsi"/>
                <w:sz w:val="20"/>
              </w:rPr>
            </w:pPr>
            <w:r w:rsidRPr="000B3FF7">
              <w:rPr>
                <w:rFonts w:asciiTheme="minorHAnsi" w:hAnsiTheme="minorHAnsi" w:cstheme="minorHAnsi"/>
                <w:sz w:val="20"/>
              </w:rPr>
              <w:t>Application is in edit state</w:t>
            </w:r>
          </w:p>
        </w:tc>
      </w:tr>
      <w:tr w:rsidR="00CE5FE5" w:rsidRPr="000B3FF7" w:rsidTr="00CE5FE5">
        <w:trPr>
          <w:trHeight w:val="360"/>
        </w:trPr>
        <w:tc>
          <w:tcPr>
            <w:tcW w:w="1980" w:type="dxa"/>
            <w:shd w:val="clear" w:color="auto" w:fill="95B3D7"/>
            <w:vAlign w:val="center"/>
          </w:tcPr>
          <w:p w:rsidR="00CE5FE5" w:rsidRPr="000B3FF7" w:rsidRDefault="00CE5FE5" w:rsidP="00CE5FE5">
            <w:pPr>
              <w:rPr>
                <w:rFonts w:asciiTheme="minorHAnsi" w:hAnsiTheme="minorHAnsi" w:cstheme="minorHAnsi"/>
                <w:sz w:val="20"/>
              </w:rPr>
            </w:pPr>
            <w:r w:rsidRPr="000B3FF7">
              <w:rPr>
                <w:rFonts w:asciiTheme="minorHAnsi" w:hAnsiTheme="minorHAnsi" w:cstheme="minorHAnsi"/>
                <w:sz w:val="20"/>
              </w:rPr>
              <w:t xml:space="preserve">Main </w:t>
            </w:r>
          </w:p>
          <w:p w:rsidR="00CE5FE5" w:rsidRPr="000B3FF7" w:rsidRDefault="00CE5FE5" w:rsidP="00CE5FE5">
            <w:pPr>
              <w:rPr>
                <w:rFonts w:asciiTheme="minorHAnsi" w:hAnsiTheme="minorHAnsi" w:cstheme="minorHAnsi"/>
                <w:sz w:val="20"/>
              </w:rPr>
            </w:pPr>
            <w:r w:rsidRPr="000B3FF7">
              <w:rPr>
                <w:rFonts w:asciiTheme="minorHAnsi" w:hAnsiTheme="minorHAnsi" w:cstheme="minorHAnsi"/>
                <w:sz w:val="20"/>
              </w:rPr>
              <w:t>Success</w:t>
            </w:r>
          </w:p>
          <w:p w:rsidR="00CE5FE5" w:rsidRPr="000B3FF7" w:rsidRDefault="00CE5FE5" w:rsidP="00CE5FE5">
            <w:pPr>
              <w:rPr>
                <w:rFonts w:asciiTheme="minorHAnsi" w:hAnsiTheme="minorHAnsi" w:cstheme="minorHAnsi"/>
                <w:sz w:val="20"/>
              </w:rPr>
            </w:pPr>
            <w:r w:rsidRPr="000B3FF7">
              <w:rPr>
                <w:rFonts w:asciiTheme="minorHAnsi" w:hAnsiTheme="minorHAnsi" w:cstheme="minorHAnsi"/>
                <w:sz w:val="20"/>
              </w:rPr>
              <w:t>Scenario</w:t>
            </w:r>
          </w:p>
        </w:tc>
        <w:tc>
          <w:tcPr>
            <w:tcW w:w="5950" w:type="dxa"/>
            <w:shd w:val="clear" w:color="auto" w:fill="auto"/>
            <w:vAlign w:val="center"/>
          </w:tcPr>
          <w:p w:rsidR="00CE5FE5" w:rsidRPr="000B3FF7" w:rsidRDefault="00CE5FE5" w:rsidP="00CE5FE5">
            <w:pPr>
              <w:pStyle w:val="ListParagraph1"/>
              <w:numPr>
                <w:ilvl w:val="0"/>
                <w:numId w:val="37"/>
              </w:numPr>
              <w:spacing w:after="0" w:line="240" w:lineRule="auto"/>
              <w:rPr>
                <w:rFonts w:asciiTheme="minorHAnsi" w:hAnsiTheme="minorHAnsi" w:cstheme="minorHAnsi"/>
                <w:sz w:val="20"/>
                <w:szCs w:val="20"/>
              </w:rPr>
            </w:pPr>
            <w:r w:rsidRPr="000B3FF7">
              <w:rPr>
                <w:rFonts w:asciiTheme="minorHAnsi" w:hAnsiTheme="minorHAnsi" w:cstheme="minorHAnsi"/>
                <w:sz w:val="20"/>
                <w:szCs w:val="20"/>
              </w:rPr>
              <w:t xml:space="preserve">Click on the </w:t>
            </w:r>
            <w:r w:rsidR="0081014B" w:rsidRPr="000B3FF7">
              <w:rPr>
                <w:rFonts w:asciiTheme="minorHAnsi" w:hAnsiTheme="minorHAnsi" w:cstheme="minorHAnsi"/>
                <w:sz w:val="20"/>
                <w:szCs w:val="20"/>
              </w:rPr>
              <w:t>Set Speed button</w:t>
            </w:r>
          </w:p>
          <w:p w:rsidR="00CE5FE5" w:rsidRPr="000B3FF7" w:rsidRDefault="0081014B" w:rsidP="00CE5FE5">
            <w:pPr>
              <w:pStyle w:val="ListParagraph1"/>
              <w:numPr>
                <w:ilvl w:val="0"/>
                <w:numId w:val="37"/>
              </w:numPr>
              <w:spacing w:after="0" w:line="240" w:lineRule="auto"/>
              <w:rPr>
                <w:rFonts w:asciiTheme="minorHAnsi" w:hAnsiTheme="minorHAnsi" w:cstheme="minorHAnsi"/>
                <w:sz w:val="20"/>
                <w:szCs w:val="20"/>
              </w:rPr>
            </w:pPr>
            <w:r w:rsidRPr="000B3FF7">
              <w:rPr>
                <w:rFonts w:asciiTheme="minorHAnsi" w:hAnsiTheme="minorHAnsi" w:cstheme="minorHAnsi"/>
                <w:sz w:val="20"/>
                <w:szCs w:val="20"/>
              </w:rPr>
              <w:t>Increase or decrease speed</w:t>
            </w:r>
          </w:p>
          <w:p w:rsidR="00CE5FE5" w:rsidRPr="000B3FF7" w:rsidRDefault="00CE5FE5" w:rsidP="0081014B">
            <w:pPr>
              <w:pStyle w:val="ListParagraph1"/>
              <w:spacing w:after="0" w:line="240" w:lineRule="auto"/>
              <w:rPr>
                <w:rFonts w:asciiTheme="minorHAnsi" w:hAnsiTheme="minorHAnsi" w:cstheme="minorHAnsi"/>
                <w:sz w:val="20"/>
                <w:szCs w:val="20"/>
              </w:rPr>
            </w:pPr>
          </w:p>
        </w:tc>
      </w:tr>
      <w:tr w:rsidR="00CE5FE5" w:rsidRPr="000B3FF7" w:rsidTr="00CE5FE5">
        <w:trPr>
          <w:trHeight w:val="360"/>
        </w:trPr>
        <w:tc>
          <w:tcPr>
            <w:tcW w:w="1980" w:type="dxa"/>
            <w:shd w:val="clear" w:color="auto" w:fill="95B3D7"/>
            <w:vAlign w:val="center"/>
          </w:tcPr>
          <w:p w:rsidR="00CE5FE5" w:rsidRPr="000B3FF7" w:rsidRDefault="00CE5FE5" w:rsidP="00CE5FE5">
            <w:pPr>
              <w:rPr>
                <w:rFonts w:asciiTheme="minorHAnsi" w:hAnsiTheme="minorHAnsi" w:cstheme="minorHAnsi"/>
                <w:sz w:val="20"/>
              </w:rPr>
            </w:pPr>
            <w:r w:rsidRPr="000B3FF7">
              <w:rPr>
                <w:rFonts w:asciiTheme="minorHAnsi" w:hAnsiTheme="minorHAnsi" w:cstheme="minorHAnsi"/>
                <w:sz w:val="20"/>
              </w:rPr>
              <w:t>Extensions</w:t>
            </w:r>
          </w:p>
        </w:tc>
        <w:tc>
          <w:tcPr>
            <w:tcW w:w="5950" w:type="dxa"/>
            <w:shd w:val="clear" w:color="auto" w:fill="auto"/>
            <w:vAlign w:val="center"/>
          </w:tcPr>
          <w:p w:rsidR="00CE5FE5" w:rsidRPr="000B3FF7" w:rsidRDefault="00CE5FE5" w:rsidP="00CE5FE5">
            <w:pPr>
              <w:rPr>
                <w:rFonts w:asciiTheme="minorHAnsi" w:hAnsiTheme="minorHAnsi" w:cstheme="minorHAnsi"/>
                <w:sz w:val="20"/>
              </w:rPr>
            </w:pPr>
          </w:p>
        </w:tc>
      </w:tr>
      <w:tr w:rsidR="00CE5FE5" w:rsidRPr="000B3FF7" w:rsidTr="00CE5FE5">
        <w:trPr>
          <w:trHeight w:val="360"/>
        </w:trPr>
        <w:tc>
          <w:tcPr>
            <w:tcW w:w="1980" w:type="dxa"/>
            <w:shd w:val="clear" w:color="auto" w:fill="95B3D7"/>
            <w:vAlign w:val="center"/>
          </w:tcPr>
          <w:p w:rsidR="00CE5FE5" w:rsidRPr="000B3FF7" w:rsidRDefault="00CE5FE5" w:rsidP="00CE5FE5">
            <w:pPr>
              <w:rPr>
                <w:rFonts w:asciiTheme="minorHAnsi" w:hAnsiTheme="minorHAnsi" w:cstheme="minorHAnsi"/>
                <w:sz w:val="20"/>
              </w:rPr>
            </w:pPr>
            <w:r w:rsidRPr="000B3FF7">
              <w:rPr>
                <w:rFonts w:asciiTheme="minorHAnsi" w:hAnsiTheme="minorHAnsi" w:cstheme="minorHAnsi"/>
                <w:sz w:val="20"/>
              </w:rPr>
              <w:t>Post-condition</w:t>
            </w:r>
          </w:p>
        </w:tc>
        <w:tc>
          <w:tcPr>
            <w:tcW w:w="5950" w:type="dxa"/>
            <w:shd w:val="clear" w:color="auto" w:fill="auto"/>
            <w:vAlign w:val="center"/>
          </w:tcPr>
          <w:p w:rsidR="00CE5FE5" w:rsidRPr="000B3FF7" w:rsidRDefault="00CE5FE5" w:rsidP="00CE5FE5">
            <w:pPr>
              <w:rPr>
                <w:rFonts w:asciiTheme="minorHAnsi" w:hAnsiTheme="minorHAnsi" w:cstheme="minorHAnsi"/>
                <w:sz w:val="20"/>
              </w:rPr>
            </w:pPr>
            <w:r w:rsidRPr="000B3FF7">
              <w:rPr>
                <w:rFonts w:asciiTheme="minorHAnsi" w:hAnsiTheme="minorHAnsi" w:cstheme="minorHAnsi"/>
                <w:sz w:val="20"/>
              </w:rPr>
              <w:t>The speed is updated for the next simulation.</w:t>
            </w:r>
          </w:p>
        </w:tc>
      </w:tr>
      <w:tr w:rsidR="00CE5FE5" w:rsidRPr="000B3FF7" w:rsidTr="00CE5FE5">
        <w:trPr>
          <w:trHeight w:val="360"/>
        </w:trPr>
        <w:tc>
          <w:tcPr>
            <w:tcW w:w="1980" w:type="dxa"/>
            <w:shd w:val="clear" w:color="auto" w:fill="95B3D7"/>
            <w:vAlign w:val="center"/>
          </w:tcPr>
          <w:p w:rsidR="00CE5FE5" w:rsidRPr="000B3FF7" w:rsidRDefault="00CE5FE5" w:rsidP="00CE5FE5">
            <w:pPr>
              <w:rPr>
                <w:rFonts w:asciiTheme="minorHAnsi" w:hAnsiTheme="minorHAnsi" w:cstheme="minorHAnsi"/>
                <w:sz w:val="20"/>
              </w:rPr>
            </w:pPr>
            <w:r w:rsidRPr="000B3FF7">
              <w:rPr>
                <w:rFonts w:asciiTheme="minorHAnsi" w:hAnsiTheme="minorHAnsi" w:cstheme="minorHAnsi"/>
                <w:sz w:val="20"/>
              </w:rPr>
              <w:t xml:space="preserve">Author </w:t>
            </w:r>
          </w:p>
        </w:tc>
        <w:tc>
          <w:tcPr>
            <w:tcW w:w="5950" w:type="dxa"/>
            <w:shd w:val="clear" w:color="auto" w:fill="auto"/>
            <w:vAlign w:val="center"/>
          </w:tcPr>
          <w:p w:rsidR="00CE5FE5" w:rsidRPr="000B3FF7" w:rsidRDefault="00CE5FE5" w:rsidP="00CE5FE5">
            <w:pPr>
              <w:rPr>
                <w:rFonts w:asciiTheme="minorHAnsi" w:hAnsiTheme="minorHAnsi" w:cstheme="minorHAnsi"/>
                <w:sz w:val="20"/>
              </w:rPr>
            </w:pPr>
            <w:r w:rsidRPr="000B3FF7">
              <w:rPr>
                <w:rFonts w:asciiTheme="minorHAnsi" w:hAnsiTheme="minorHAnsi" w:cstheme="minorHAnsi"/>
                <w:sz w:val="20"/>
              </w:rPr>
              <w:t>Sébastien Lepage</w:t>
            </w:r>
          </w:p>
        </w:tc>
      </w:tr>
    </w:tbl>
    <w:p w:rsidR="00CE5FE5" w:rsidRPr="000B3FF7" w:rsidRDefault="00F931B2" w:rsidP="00F931B2">
      <w:pPr>
        <w:pStyle w:val="Heading1"/>
        <w:rPr>
          <w:rFonts w:asciiTheme="minorHAnsi" w:hAnsiTheme="minorHAnsi" w:cstheme="minorHAnsi"/>
          <w:lang w:eastAsia="zh-CN"/>
        </w:rPr>
      </w:pPr>
      <w:bookmarkStart w:id="11" w:name="_Toc271657172"/>
      <w:r w:rsidRPr="000B3FF7">
        <w:rPr>
          <w:rFonts w:asciiTheme="minorHAnsi" w:hAnsiTheme="minorHAnsi" w:cstheme="minorHAnsi"/>
          <w:lang w:eastAsia="zh-CN"/>
        </w:rPr>
        <w:lastRenderedPageBreak/>
        <w:t>User Interface</w:t>
      </w:r>
      <w:bookmarkEnd w:id="11"/>
    </w:p>
    <w:p w:rsidR="00F931B2" w:rsidRPr="000B3FF7" w:rsidRDefault="00F931B2" w:rsidP="00F931B2">
      <w:pPr>
        <w:pStyle w:val="Heading2"/>
        <w:rPr>
          <w:rFonts w:asciiTheme="minorHAnsi" w:hAnsiTheme="minorHAnsi" w:cstheme="minorHAnsi"/>
          <w:lang w:eastAsia="zh-CN"/>
        </w:rPr>
      </w:pPr>
      <w:bookmarkStart w:id="12" w:name="_Toc271657173"/>
      <w:r w:rsidRPr="000B3FF7">
        <w:rPr>
          <w:rFonts w:asciiTheme="minorHAnsi" w:hAnsiTheme="minorHAnsi" w:cstheme="minorHAnsi"/>
          <w:lang w:eastAsia="zh-CN"/>
        </w:rPr>
        <w:t>Simulation Overview</w:t>
      </w:r>
      <w:bookmarkEnd w:id="12"/>
    </w:p>
    <w:p w:rsidR="00F931B2" w:rsidRPr="000B3FF7" w:rsidRDefault="00F931B2" w:rsidP="00F931B2">
      <w:pPr>
        <w:rPr>
          <w:rFonts w:asciiTheme="minorHAnsi" w:hAnsiTheme="minorHAnsi" w:cstheme="minorHAnsi"/>
          <w:lang w:eastAsia="zh-CN"/>
        </w:rPr>
      </w:pPr>
      <w:r w:rsidRPr="000B3FF7">
        <w:rPr>
          <w:rFonts w:asciiTheme="minorHAnsi" w:hAnsiTheme="minorHAnsi" w:cstheme="minorHAnsi"/>
          <w:noProof/>
          <w:lang w:eastAsia="zh-CN"/>
        </w:rPr>
        <w:drawing>
          <wp:inline distT="0" distB="0" distL="0" distR="0">
            <wp:extent cx="5486400" cy="2893695"/>
            <wp:effectExtent l="19050" t="0" r="0" b="0"/>
            <wp:docPr id="1" name="Picture 0" descr="prototype_v0.1_e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_v0.1_edition.png"/>
                    <pic:cNvPicPr/>
                  </pic:nvPicPr>
                  <pic:blipFill>
                    <a:blip r:embed="rId10" cstate="print"/>
                    <a:stretch>
                      <a:fillRect/>
                    </a:stretch>
                  </pic:blipFill>
                  <pic:spPr>
                    <a:xfrm>
                      <a:off x="0" y="0"/>
                      <a:ext cx="5486400" cy="2893695"/>
                    </a:xfrm>
                    <a:prstGeom prst="rect">
                      <a:avLst/>
                    </a:prstGeom>
                  </pic:spPr>
                </pic:pic>
              </a:graphicData>
            </a:graphic>
          </wp:inline>
        </w:drawing>
      </w:r>
    </w:p>
    <w:p w:rsidR="00F931B2" w:rsidRPr="000B3FF7" w:rsidRDefault="00F931B2" w:rsidP="00F931B2">
      <w:pPr>
        <w:pStyle w:val="Heading2"/>
        <w:numPr>
          <w:ilvl w:val="0"/>
          <w:numId w:val="0"/>
        </w:numPr>
        <w:ind w:left="431"/>
        <w:rPr>
          <w:rFonts w:asciiTheme="minorHAnsi" w:hAnsiTheme="minorHAnsi" w:cstheme="minorHAnsi"/>
          <w:lang w:eastAsia="zh-CN"/>
        </w:rPr>
      </w:pPr>
    </w:p>
    <w:p w:rsidR="00F931B2" w:rsidRPr="000B3FF7" w:rsidRDefault="00F931B2" w:rsidP="00F931B2">
      <w:pPr>
        <w:pStyle w:val="Heading2"/>
        <w:rPr>
          <w:rFonts w:asciiTheme="minorHAnsi" w:hAnsiTheme="minorHAnsi" w:cstheme="minorHAnsi"/>
          <w:lang w:eastAsia="zh-CN"/>
        </w:rPr>
      </w:pPr>
      <w:bookmarkStart w:id="13" w:name="_Toc271657174"/>
      <w:r w:rsidRPr="000B3FF7">
        <w:rPr>
          <w:rFonts w:asciiTheme="minorHAnsi" w:hAnsiTheme="minorHAnsi" w:cstheme="minorHAnsi"/>
          <w:lang w:eastAsia="zh-CN"/>
        </w:rPr>
        <w:t>Simulation Working Overview</w:t>
      </w:r>
      <w:bookmarkEnd w:id="13"/>
    </w:p>
    <w:p w:rsidR="00F931B2" w:rsidRPr="000B3FF7" w:rsidRDefault="00F931B2" w:rsidP="00F931B2">
      <w:pPr>
        <w:rPr>
          <w:rFonts w:asciiTheme="minorHAnsi" w:hAnsiTheme="minorHAnsi" w:cstheme="minorHAnsi"/>
          <w:lang w:eastAsia="zh-CN"/>
        </w:rPr>
      </w:pPr>
      <w:r w:rsidRPr="000B3FF7">
        <w:rPr>
          <w:rFonts w:asciiTheme="minorHAnsi" w:hAnsiTheme="minorHAnsi" w:cstheme="minorHAnsi"/>
          <w:noProof/>
          <w:lang w:eastAsia="zh-CN"/>
        </w:rPr>
        <w:drawing>
          <wp:inline distT="0" distB="0" distL="0" distR="0">
            <wp:extent cx="5486400" cy="2907030"/>
            <wp:effectExtent l="19050" t="0" r="0" b="0"/>
            <wp:docPr id="2" name="Picture 1" descr="prototype_v0.1_sim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_v0.1_simulation.png"/>
                    <pic:cNvPicPr/>
                  </pic:nvPicPr>
                  <pic:blipFill>
                    <a:blip r:embed="rId11" cstate="print"/>
                    <a:stretch>
                      <a:fillRect/>
                    </a:stretch>
                  </pic:blipFill>
                  <pic:spPr>
                    <a:xfrm>
                      <a:off x="0" y="0"/>
                      <a:ext cx="5486400" cy="2907030"/>
                    </a:xfrm>
                    <a:prstGeom prst="rect">
                      <a:avLst/>
                    </a:prstGeom>
                  </pic:spPr>
                </pic:pic>
              </a:graphicData>
            </a:graphic>
          </wp:inline>
        </w:drawing>
      </w:r>
    </w:p>
    <w:p w:rsidR="00745BEB" w:rsidRPr="000B3FF7" w:rsidRDefault="00FB16C2" w:rsidP="00FB16C2">
      <w:pPr>
        <w:pStyle w:val="Heading1"/>
        <w:rPr>
          <w:rFonts w:asciiTheme="minorHAnsi" w:hAnsiTheme="minorHAnsi" w:cstheme="minorHAnsi"/>
          <w:lang w:eastAsia="zh-CN"/>
        </w:rPr>
      </w:pPr>
      <w:bookmarkStart w:id="14" w:name="_Toc271657175"/>
      <w:r w:rsidRPr="000B3FF7">
        <w:rPr>
          <w:rFonts w:asciiTheme="minorHAnsi" w:hAnsiTheme="minorHAnsi" w:cstheme="minorHAnsi"/>
          <w:lang w:eastAsia="zh-CN"/>
        </w:rPr>
        <w:lastRenderedPageBreak/>
        <w:t>MoSCoW Matrix</w:t>
      </w:r>
      <w:bookmarkEnd w:id="14"/>
    </w:p>
    <w:tbl>
      <w:tblPr>
        <w:tblStyle w:val="TableGrid"/>
        <w:tblW w:w="0" w:type="auto"/>
        <w:tblLook w:val="04A0"/>
      </w:tblPr>
      <w:tblGrid>
        <w:gridCol w:w="4219"/>
        <w:gridCol w:w="1276"/>
        <w:gridCol w:w="1134"/>
        <w:gridCol w:w="1134"/>
        <w:gridCol w:w="1093"/>
      </w:tblGrid>
      <w:tr w:rsidR="00FB16C2" w:rsidRPr="000B3FF7" w:rsidTr="00920992">
        <w:tc>
          <w:tcPr>
            <w:tcW w:w="4219" w:type="dxa"/>
            <w:tcBorders>
              <w:top w:val="nil"/>
              <w:left w:val="nil"/>
              <w:bottom w:val="nil"/>
              <w:right w:val="nil"/>
            </w:tcBorders>
            <w:shd w:val="clear" w:color="auto" w:fill="95B3D7" w:themeFill="accent1" w:themeFillTint="99"/>
          </w:tcPr>
          <w:p w:rsidR="00FB16C2" w:rsidRPr="000B3FF7" w:rsidRDefault="00FB16C2" w:rsidP="00FB16C2">
            <w:pPr>
              <w:pStyle w:val="NormalHalf"/>
              <w:ind w:left="0"/>
              <w:rPr>
                <w:rFonts w:asciiTheme="minorHAnsi" w:hAnsiTheme="minorHAnsi" w:cstheme="minorHAnsi"/>
                <w:sz w:val="20"/>
                <w:lang w:eastAsia="zh-CN"/>
              </w:rPr>
            </w:pPr>
            <w:r w:rsidRPr="000B3FF7">
              <w:rPr>
                <w:rFonts w:asciiTheme="minorHAnsi" w:hAnsiTheme="minorHAnsi" w:cstheme="minorHAnsi"/>
                <w:sz w:val="20"/>
                <w:lang w:eastAsia="zh-CN"/>
              </w:rPr>
              <w:t>Functions</w:t>
            </w:r>
          </w:p>
        </w:tc>
        <w:tc>
          <w:tcPr>
            <w:tcW w:w="1276" w:type="dxa"/>
            <w:tcBorders>
              <w:top w:val="nil"/>
              <w:left w:val="nil"/>
              <w:bottom w:val="nil"/>
              <w:right w:val="nil"/>
            </w:tcBorders>
            <w:shd w:val="clear" w:color="auto" w:fill="95B3D7" w:themeFill="accent1" w:themeFillTint="99"/>
          </w:tcPr>
          <w:p w:rsidR="00FB16C2" w:rsidRPr="000B3FF7" w:rsidRDefault="00FB16C2" w:rsidP="00FB16C2">
            <w:pPr>
              <w:pStyle w:val="NormalHalf"/>
              <w:ind w:left="0"/>
              <w:jc w:val="center"/>
              <w:rPr>
                <w:rFonts w:asciiTheme="minorHAnsi" w:hAnsiTheme="minorHAnsi" w:cstheme="minorHAnsi"/>
                <w:sz w:val="20"/>
                <w:lang w:eastAsia="zh-CN"/>
              </w:rPr>
            </w:pPr>
            <w:r w:rsidRPr="000B3FF7">
              <w:rPr>
                <w:rFonts w:asciiTheme="minorHAnsi" w:hAnsiTheme="minorHAnsi" w:cstheme="minorHAnsi"/>
                <w:sz w:val="20"/>
                <w:lang w:eastAsia="zh-CN"/>
              </w:rPr>
              <w:t>M</w:t>
            </w:r>
          </w:p>
        </w:tc>
        <w:tc>
          <w:tcPr>
            <w:tcW w:w="1134" w:type="dxa"/>
            <w:tcBorders>
              <w:top w:val="nil"/>
              <w:left w:val="nil"/>
              <w:bottom w:val="nil"/>
              <w:right w:val="nil"/>
            </w:tcBorders>
            <w:shd w:val="clear" w:color="auto" w:fill="95B3D7" w:themeFill="accent1" w:themeFillTint="99"/>
          </w:tcPr>
          <w:p w:rsidR="00FB16C2" w:rsidRPr="000B3FF7" w:rsidRDefault="00FB16C2" w:rsidP="00FB16C2">
            <w:pPr>
              <w:pStyle w:val="NormalHalf"/>
              <w:ind w:left="0"/>
              <w:jc w:val="center"/>
              <w:rPr>
                <w:rFonts w:asciiTheme="minorHAnsi" w:hAnsiTheme="minorHAnsi" w:cstheme="minorHAnsi"/>
                <w:sz w:val="20"/>
                <w:lang w:eastAsia="zh-CN"/>
              </w:rPr>
            </w:pPr>
            <w:r w:rsidRPr="000B3FF7">
              <w:rPr>
                <w:rFonts w:asciiTheme="minorHAnsi" w:hAnsiTheme="minorHAnsi" w:cstheme="minorHAnsi"/>
                <w:sz w:val="20"/>
                <w:lang w:eastAsia="zh-CN"/>
              </w:rPr>
              <w:t>S</w:t>
            </w:r>
          </w:p>
        </w:tc>
        <w:tc>
          <w:tcPr>
            <w:tcW w:w="1134" w:type="dxa"/>
            <w:tcBorders>
              <w:top w:val="nil"/>
              <w:left w:val="nil"/>
              <w:bottom w:val="nil"/>
              <w:right w:val="nil"/>
            </w:tcBorders>
            <w:shd w:val="clear" w:color="auto" w:fill="95B3D7" w:themeFill="accent1" w:themeFillTint="99"/>
          </w:tcPr>
          <w:p w:rsidR="00FB16C2" w:rsidRPr="000B3FF7" w:rsidRDefault="00FB16C2" w:rsidP="00FB16C2">
            <w:pPr>
              <w:pStyle w:val="NormalHalf"/>
              <w:ind w:left="0"/>
              <w:jc w:val="center"/>
              <w:rPr>
                <w:rFonts w:asciiTheme="minorHAnsi" w:hAnsiTheme="minorHAnsi" w:cstheme="minorHAnsi"/>
                <w:sz w:val="20"/>
                <w:lang w:eastAsia="zh-CN"/>
              </w:rPr>
            </w:pPr>
            <w:r w:rsidRPr="000B3FF7">
              <w:rPr>
                <w:rFonts w:asciiTheme="minorHAnsi" w:hAnsiTheme="minorHAnsi" w:cstheme="minorHAnsi"/>
                <w:sz w:val="20"/>
                <w:lang w:eastAsia="zh-CN"/>
              </w:rPr>
              <w:t>C</w:t>
            </w:r>
          </w:p>
        </w:tc>
        <w:tc>
          <w:tcPr>
            <w:tcW w:w="1093" w:type="dxa"/>
            <w:tcBorders>
              <w:top w:val="nil"/>
              <w:left w:val="nil"/>
              <w:bottom w:val="nil"/>
              <w:right w:val="nil"/>
            </w:tcBorders>
            <w:shd w:val="clear" w:color="auto" w:fill="95B3D7" w:themeFill="accent1" w:themeFillTint="99"/>
          </w:tcPr>
          <w:p w:rsidR="00FB16C2" w:rsidRPr="000B3FF7" w:rsidRDefault="00FB16C2" w:rsidP="00FB16C2">
            <w:pPr>
              <w:pStyle w:val="NormalHalf"/>
              <w:ind w:left="0"/>
              <w:jc w:val="center"/>
              <w:rPr>
                <w:rFonts w:asciiTheme="minorHAnsi" w:hAnsiTheme="minorHAnsi" w:cstheme="minorHAnsi"/>
                <w:sz w:val="20"/>
                <w:lang w:eastAsia="zh-CN"/>
              </w:rPr>
            </w:pPr>
            <w:r w:rsidRPr="000B3FF7">
              <w:rPr>
                <w:rFonts w:asciiTheme="minorHAnsi" w:hAnsiTheme="minorHAnsi" w:cstheme="minorHAnsi"/>
                <w:sz w:val="20"/>
                <w:lang w:eastAsia="zh-CN"/>
              </w:rPr>
              <w:t>W</w:t>
            </w:r>
          </w:p>
        </w:tc>
      </w:tr>
      <w:tr w:rsidR="008D6D4A" w:rsidRPr="000B3FF7" w:rsidTr="00920992">
        <w:tc>
          <w:tcPr>
            <w:tcW w:w="4219" w:type="dxa"/>
            <w:tcBorders>
              <w:top w:val="nil"/>
              <w:left w:val="nil"/>
              <w:bottom w:val="single" w:sz="12" w:space="0" w:color="548DD4" w:themeColor="text2" w:themeTint="99"/>
              <w:right w:val="nil"/>
            </w:tcBorders>
          </w:tcPr>
          <w:p w:rsidR="008D6D4A" w:rsidRPr="000B3FF7" w:rsidRDefault="008D6D4A" w:rsidP="00FB16C2">
            <w:pPr>
              <w:pStyle w:val="NormalHalf"/>
              <w:ind w:left="0"/>
              <w:rPr>
                <w:rFonts w:asciiTheme="minorHAnsi" w:hAnsiTheme="minorHAnsi" w:cstheme="minorHAnsi"/>
                <w:sz w:val="20"/>
                <w:lang w:eastAsia="zh-CN"/>
              </w:rPr>
            </w:pPr>
            <w:r w:rsidRPr="000B3FF7">
              <w:rPr>
                <w:rFonts w:asciiTheme="minorHAnsi" w:hAnsiTheme="minorHAnsi" w:cstheme="minorHAnsi"/>
                <w:sz w:val="20"/>
                <w:lang w:eastAsia="zh-CN"/>
              </w:rPr>
              <w:t>Distributed System</w:t>
            </w:r>
            <w:r w:rsidR="001D4550" w:rsidRPr="000B3FF7">
              <w:rPr>
                <w:rFonts w:asciiTheme="minorHAnsi" w:hAnsiTheme="minorHAnsi" w:cstheme="minorHAnsi"/>
                <w:sz w:val="20"/>
                <w:lang w:eastAsia="zh-CN"/>
              </w:rPr>
              <w:t xml:space="preserve"> Functionality</w:t>
            </w:r>
          </w:p>
        </w:tc>
        <w:tc>
          <w:tcPr>
            <w:tcW w:w="1276" w:type="dxa"/>
            <w:tcBorders>
              <w:top w:val="nil"/>
              <w:left w:val="nil"/>
              <w:bottom w:val="single" w:sz="12" w:space="0" w:color="548DD4" w:themeColor="text2" w:themeTint="99"/>
              <w:right w:val="nil"/>
            </w:tcBorders>
            <w:vAlign w:val="center"/>
          </w:tcPr>
          <w:p w:rsidR="008D6D4A" w:rsidRPr="000B3FF7" w:rsidRDefault="008D6D4A" w:rsidP="00C46286">
            <w:pPr>
              <w:numPr>
                <w:ilvl w:val="0"/>
                <w:numId w:val="14"/>
              </w:numPr>
              <w:spacing w:after="0"/>
              <w:jc w:val="center"/>
              <w:rPr>
                <w:rFonts w:asciiTheme="minorHAnsi" w:eastAsia="SimSun" w:hAnsiTheme="minorHAnsi" w:cstheme="minorHAnsi"/>
                <w:sz w:val="20"/>
              </w:rPr>
            </w:pPr>
          </w:p>
        </w:tc>
        <w:tc>
          <w:tcPr>
            <w:tcW w:w="1134" w:type="dxa"/>
            <w:tcBorders>
              <w:top w:val="nil"/>
              <w:left w:val="nil"/>
              <w:bottom w:val="single" w:sz="12" w:space="0" w:color="548DD4" w:themeColor="text2" w:themeTint="99"/>
              <w:right w:val="nil"/>
            </w:tcBorders>
          </w:tcPr>
          <w:p w:rsidR="008D6D4A" w:rsidRPr="000B3FF7" w:rsidRDefault="008D6D4A" w:rsidP="00FB16C2">
            <w:pPr>
              <w:pStyle w:val="NormalHalf"/>
              <w:ind w:left="0"/>
              <w:rPr>
                <w:rFonts w:asciiTheme="minorHAnsi" w:hAnsiTheme="minorHAnsi" w:cstheme="minorHAnsi"/>
                <w:sz w:val="20"/>
                <w:lang w:eastAsia="zh-CN"/>
              </w:rPr>
            </w:pPr>
          </w:p>
        </w:tc>
        <w:tc>
          <w:tcPr>
            <w:tcW w:w="1134" w:type="dxa"/>
            <w:tcBorders>
              <w:top w:val="nil"/>
              <w:left w:val="nil"/>
              <w:bottom w:val="single" w:sz="12" w:space="0" w:color="548DD4" w:themeColor="text2" w:themeTint="99"/>
              <w:right w:val="nil"/>
            </w:tcBorders>
          </w:tcPr>
          <w:p w:rsidR="008D6D4A" w:rsidRPr="000B3FF7" w:rsidRDefault="008D6D4A" w:rsidP="00FB16C2">
            <w:pPr>
              <w:pStyle w:val="NormalHalf"/>
              <w:ind w:left="0"/>
              <w:rPr>
                <w:rFonts w:asciiTheme="minorHAnsi" w:hAnsiTheme="minorHAnsi" w:cstheme="minorHAnsi"/>
                <w:sz w:val="20"/>
                <w:lang w:eastAsia="zh-CN"/>
              </w:rPr>
            </w:pPr>
          </w:p>
        </w:tc>
        <w:tc>
          <w:tcPr>
            <w:tcW w:w="1093" w:type="dxa"/>
            <w:tcBorders>
              <w:top w:val="nil"/>
              <w:left w:val="nil"/>
              <w:bottom w:val="single" w:sz="12" w:space="0" w:color="548DD4" w:themeColor="text2" w:themeTint="99"/>
              <w:right w:val="nil"/>
            </w:tcBorders>
          </w:tcPr>
          <w:p w:rsidR="008D6D4A" w:rsidRPr="000B3FF7" w:rsidRDefault="008D6D4A" w:rsidP="00FB16C2">
            <w:pPr>
              <w:pStyle w:val="NormalHalf"/>
              <w:ind w:left="0"/>
              <w:rPr>
                <w:rFonts w:asciiTheme="minorHAnsi" w:hAnsiTheme="minorHAnsi" w:cstheme="minorHAnsi"/>
                <w:sz w:val="20"/>
                <w:lang w:eastAsia="zh-CN"/>
              </w:rPr>
            </w:pPr>
          </w:p>
        </w:tc>
      </w:tr>
      <w:tr w:rsidR="00FB16C2" w:rsidRPr="000B3FF7" w:rsidTr="00920992">
        <w:tc>
          <w:tcPr>
            <w:tcW w:w="4219" w:type="dxa"/>
            <w:tcBorders>
              <w:top w:val="nil"/>
              <w:left w:val="nil"/>
              <w:bottom w:val="single" w:sz="12" w:space="0" w:color="548DD4" w:themeColor="text2" w:themeTint="99"/>
              <w:right w:val="nil"/>
            </w:tcBorders>
          </w:tcPr>
          <w:p w:rsidR="00FB16C2" w:rsidRPr="000B3FF7" w:rsidRDefault="00FB16C2" w:rsidP="00FB16C2">
            <w:pPr>
              <w:pStyle w:val="NormalHalf"/>
              <w:ind w:left="0"/>
              <w:rPr>
                <w:rFonts w:asciiTheme="minorHAnsi" w:hAnsiTheme="minorHAnsi" w:cstheme="minorHAnsi"/>
                <w:sz w:val="20"/>
                <w:lang w:eastAsia="zh-CN"/>
              </w:rPr>
            </w:pPr>
            <w:r w:rsidRPr="000B3FF7">
              <w:rPr>
                <w:rFonts w:asciiTheme="minorHAnsi" w:hAnsiTheme="minorHAnsi" w:cstheme="minorHAnsi"/>
                <w:sz w:val="20"/>
                <w:lang w:eastAsia="zh-CN"/>
              </w:rPr>
              <w:t>New Simulation</w:t>
            </w:r>
          </w:p>
        </w:tc>
        <w:tc>
          <w:tcPr>
            <w:tcW w:w="1276" w:type="dxa"/>
            <w:tcBorders>
              <w:top w:val="nil"/>
              <w:left w:val="nil"/>
              <w:bottom w:val="single" w:sz="12" w:space="0" w:color="548DD4" w:themeColor="text2" w:themeTint="99"/>
              <w:right w:val="nil"/>
            </w:tcBorders>
            <w:vAlign w:val="center"/>
          </w:tcPr>
          <w:p w:rsidR="00FB16C2" w:rsidRPr="000B3FF7" w:rsidRDefault="00FB16C2" w:rsidP="00C46286">
            <w:pPr>
              <w:numPr>
                <w:ilvl w:val="0"/>
                <w:numId w:val="14"/>
              </w:numPr>
              <w:spacing w:after="0"/>
              <w:jc w:val="center"/>
              <w:rPr>
                <w:rFonts w:asciiTheme="minorHAnsi" w:eastAsia="SimSun" w:hAnsiTheme="minorHAnsi" w:cstheme="minorHAnsi"/>
                <w:sz w:val="20"/>
              </w:rPr>
            </w:pPr>
          </w:p>
        </w:tc>
        <w:tc>
          <w:tcPr>
            <w:tcW w:w="1134" w:type="dxa"/>
            <w:tcBorders>
              <w:top w:val="nil"/>
              <w:left w:val="nil"/>
              <w:bottom w:val="single" w:sz="12" w:space="0" w:color="548DD4" w:themeColor="text2" w:themeTint="99"/>
              <w:right w:val="nil"/>
            </w:tcBorders>
          </w:tcPr>
          <w:p w:rsidR="00FB16C2" w:rsidRPr="000B3FF7" w:rsidRDefault="00FB16C2" w:rsidP="00FB16C2">
            <w:pPr>
              <w:pStyle w:val="NormalHalf"/>
              <w:ind w:left="0"/>
              <w:rPr>
                <w:rFonts w:asciiTheme="minorHAnsi" w:hAnsiTheme="minorHAnsi" w:cstheme="minorHAnsi"/>
                <w:sz w:val="20"/>
                <w:lang w:eastAsia="zh-CN"/>
              </w:rPr>
            </w:pPr>
          </w:p>
        </w:tc>
        <w:tc>
          <w:tcPr>
            <w:tcW w:w="1134" w:type="dxa"/>
            <w:tcBorders>
              <w:top w:val="nil"/>
              <w:left w:val="nil"/>
              <w:bottom w:val="single" w:sz="12" w:space="0" w:color="548DD4" w:themeColor="text2" w:themeTint="99"/>
              <w:right w:val="nil"/>
            </w:tcBorders>
          </w:tcPr>
          <w:p w:rsidR="00FB16C2" w:rsidRPr="000B3FF7" w:rsidRDefault="00FB16C2" w:rsidP="00FB16C2">
            <w:pPr>
              <w:pStyle w:val="NormalHalf"/>
              <w:ind w:left="0"/>
              <w:rPr>
                <w:rFonts w:asciiTheme="minorHAnsi" w:hAnsiTheme="minorHAnsi" w:cstheme="minorHAnsi"/>
                <w:sz w:val="20"/>
                <w:lang w:eastAsia="zh-CN"/>
              </w:rPr>
            </w:pPr>
          </w:p>
        </w:tc>
        <w:tc>
          <w:tcPr>
            <w:tcW w:w="1093" w:type="dxa"/>
            <w:tcBorders>
              <w:top w:val="nil"/>
              <w:left w:val="nil"/>
              <w:bottom w:val="single" w:sz="12" w:space="0" w:color="548DD4" w:themeColor="text2" w:themeTint="99"/>
              <w:right w:val="nil"/>
            </w:tcBorders>
          </w:tcPr>
          <w:p w:rsidR="00FB16C2" w:rsidRPr="000B3FF7" w:rsidRDefault="00FB16C2" w:rsidP="00FB16C2">
            <w:pPr>
              <w:pStyle w:val="NormalHalf"/>
              <w:ind w:left="0"/>
              <w:rPr>
                <w:rFonts w:asciiTheme="minorHAnsi" w:hAnsiTheme="minorHAnsi" w:cstheme="minorHAnsi"/>
                <w:sz w:val="20"/>
                <w:lang w:eastAsia="zh-CN"/>
              </w:rPr>
            </w:pPr>
          </w:p>
        </w:tc>
      </w:tr>
      <w:tr w:rsidR="00FB16C2" w:rsidRPr="000B3FF7" w:rsidTr="00920992">
        <w:tc>
          <w:tcPr>
            <w:tcW w:w="4219" w:type="dxa"/>
            <w:tcBorders>
              <w:top w:val="single" w:sz="12" w:space="0" w:color="548DD4" w:themeColor="text2" w:themeTint="99"/>
              <w:left w:val="nil"/>
              <w:bottom w:val="single" w:sz="12" w:space="0" w:color="548DD4" w:themeColor="text2" w:themeTint="99"/>
              <w:right w:val="nil"/>
            </w:tcBorders>
          </w:tcPr>
          <w:p w:rsidR="00FB16C2" w:rsidRPr="000B3FF7" w:rsidRDefault="00FB16C2" w:rsidP="00FB16C2">
            <w:pPr>
              <w:pStyle w:val="NormalHalf"/>
              <w:ind w:left="0"/>
              <w:rPr>
                <w:rFonts w:asciiTheme="minorHAnsi" w:hAnsiTheme="minorHAnsi" w:cstheme="minorHAnsi"/>
                <w:sz w:val="20"/>
                <w:lang w:eastAsia="zh-CN"/>
              </w:rPr>
            </w:pPr>
            <w:r w:rsidRPr="000B3FF7">
              <w:rPr>
                <w:rFonts w:asciiTheme="minorHAnsi" w:hAnsiTheme="minorHAnsi" w:cstheme="minorHAnsi"/>
                <w:sz w:val="20"/>
                <w:lang w:eastAsia="zh-CN"/>
              </w:rPr>
              <w:t>Save</w:t>
            </w:r>
          </w:p>
        </w:tc>
        <w:tc>
          <w:tcPr>
            <w:tcW w:w="1276" w:type="dxa"/>
            <w:tcBorders>
              <w:top w:val="single" w:sz="12" w:space="0" w:color="548DD4" w:themeColor="text2" w:themeTint="99"/>
              <w:left w:val="nil"/>
              <w:bottom w:val="single" w:sz="12" w:space="0" w:color="548DD4" w:themeColor="text2" w:themeTint="99"/>
              <w:right w:val="nil"/>
            </w:tcBorders>
            <w:vAlign w:val="center"/>
          </w:tcPr>
          <w:p w:rsidR="00FB16C2" w:rsidRPr="000B3FF7" w:rsidRDefault="00FB16C2" w:rsidP="00C46286">
            <w:pPr>
              <w:numPr>
                <w:ilvl w:val="0"/>
                <w:numId w:val="14"/>
              </w:numPr>
              <w:spacing w:after="0"/>
              <w:jc w:val="center"/>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tcPr>
          <w:p w:rsidR="00FB16C2" w:rsidRPr="000B3FF7" w:rsidRDefault="00FB16C2" w:rsidP="00FB16C2">
            <w:pPr>
              <w:pStyle w:val="NormalHalf"/>
              <w:ind w:left="0"/>
              <w:rPr>
                <w:rFonts w:asciiTheme="minorHAnsi" w:hAnsiTheme="minorHAnsi" w:cstheme="minorHAnsi"/>
                <w:sz w:val="20"/>
                <w:lang w:eastAsia="zh-CN"/>
              </w:rPr>
            </w:pPr>
          </w:p>
        </w:tc>
        <w:tc>
          <w:tcPr>
            <w:tcW w:w="1134" w:type="dxa"/>
            <w:tcBorders>
              <w:top w:val="single" w:sz="12" w:space="0" w:color="548DD4" w:themeColor="text2" w:themeTint="99"/>
              <w:left w:val="nil"/>
              <w:bottom w:val="single" w:sz="12" w:space="0" w:color="548DD4" w:themeColor="text2" w:themeTint="99"/>
              <w:right w:val="nil"/>
            </w:tcBorders>
          </w:tcPr>
          <w:p w:rsidR="00FB16C2" w:rsidRPr="000B3FF7" w:rsidRDefault="00FB16C2" w:rsidP="00FB16C2">
            <w:pPr>
              <w:pStyle w:val="NormalHalf"/>
              <w:ind w:left="0"/>
              <w:rPr>
                <w:rFonts w:asciiTheme="minorHAnsi" w:hAnsiTheme="minorHAnsi" w:cstheme="minorHAnsi"/>
                <w:sz w:val="20"/>
                <w:lang w:eastAsia="zh-CN"/>
              </w:rPr>
            </w:pPr>
          </w:p>
        </w:tc>
        <w:tc>
          <w:tcPr>
            <w:tcW w:w="1093" w:type="dxa"/>
            <w:tcBorders>
              <w:top w:val="single" w:sz="12" w:space="0" w:color="548DD4" w:themeColor="text2" w:themeTint="99"/>
              <w:left w:val="nil"/>
              <w:bottom w:val="single" w:sz="12" w:space="0" w:color="548DD4" w:themeColor="text2" w:themeTint="99"/>
              <w:right w:val="nil"/>
            </w:tcBorders>
          </w:tcPr>
          <w:p w:rsidR="00FB16C2" w:rsidRPr="000B3FF7" w:rsidRDefault="00FB16C2" w:rsidP="00FB16C2">
            <w:pPr>
              <w:pStyle w:val="NormalHalf"/>
              <w:ind w:left="0"/>
              <w:rPr>
                <w:rFonts w:asciiTheme="minorHAnsi" w:hAnsiTheme="minorHAnsi" w:cstheme="minorHAnsi"/>
                <w:sz w:val="20"/>
                <w:lang w:eastAsia="zh-CN"/>
              </w:rPr>
            </w:pPr>
          </w:p>
        </w:tc>
      </w:tr>
      <w:tr w:rsidR="00FB16C2" w:rsidRPr="000B3FF7" w:rsidTr="00920992">
        <w:tc>
          <w:tcPr>
            <w:tcW w:w="4219" w:type="dxa"/>
            <w:tcBorders>
              <w:top w:val="single" w:sz="12" w:space="0" w:color="548DD4" w:themeColor="text2" w:themeTint="99"/>
              <w:left w:val="nil"/>
              <w:bottom w:val="single" w:sz="12" w:space="0" w:color="548DD4" w:themeColor="text2" w:themeTint="99"/>
              <w:right w:val="nil"/>
            </w:tcBorders>
          </w:tcPr>
          <w:p w:rsidR="00FB16C2" w:rsidRPr="000B3FF7" w:rsidRDefault="00FB16C2" w:rsidP="00FB16C2">
            <w:pPr>
              <w:pStyle w:val="NormalHalf"/>
              <w:ind w:left="0"/>
              <w:rPr>
                <w:rFonts w:asciiTheme="minorHAnsi" w:hAnsiTheme="minorHAnsi" w:cstheme="minorHAnsi"/>
                <w:sz w:val="20"/>
                <w:lang w:eastAsia="zh-CN"/>
              </w:rPr>
            </w:pPr>
            <w:r w:rsidRPr="000B3FF7">
              <w:rPr>
                <w:rFonts w:asciiTheme="minorHAnsi" w:hAnsiTheme="minorHAnsi" w:cstheme="minorHAnsi"/>
                <w:sz w:val="20"/>
                <w:lang w:eastAsia="zh-CN"/>
              </w:rPr>
              <w:t>Save as</w:t>
            </w:r>
          </w:p>
        </w:tc>
        <w:tc>
          <w:tcPr>
            <w:tcW w:w="1276" w:type="dxa"/>
            <w:tcBorders>
              <w:top w:val="single" w:sz="12" w:space="0" w:color="548DD4" w:themeColor="text2" w:themeTint="99"/>
              <w:left w:val="nil"/>
              <w:bottom w:val="single" w:sz="12" w:space="0" w:color="548DD4" w:themeColor="text2" w:themeTint="99"/>
              <w:right w:val="nil"/>
            </w:tcBorders>
          </w:tcPr>
          <w:p w:rsidR="00FB16C2" w:rsidRPr="000B3FF7" w:rsidRDefault="00FB16C2" w:rsidP="00FB16C2">
            <w:pPr>
              <w:pStyle w:val="NormalHalf"/>
              <w:ind w:left="0"/>
              <w:rPr>
                <w:rFonts w:asciiTheme="minorHAnsi" w:hAnsiTheme="minorHAnsi" w:cstheme="minorHAnsi"/>
                <w:sz w:val="20"/>
                <w:lang w:eastAsia="zh-CN"/>
              </w:rPr>
            </w:pPr>
          </w:p>
        </w:tc>
        <w:tc>
          <w:tcPr>
            <w:tcW w:w="1134" w:type="dxa"/>
            <w:tcBorders>
              <w:top w:val="single" w:sz="12" w:space="0" w:color="548DD4" w:themeColor="text2" w:themeTint="99"/>
              <w:left w:val="nil"/>
              <w:bottom w:val="single" w:sz="12" w:space="0" w:color="548DD4" w:themeColor="text2" w:themeTint="99"/>
              <w:right w:val="nil"/>
            </w:tcBorders>
            <w:vAlign w:val="center"/>
          </w:tcPr>
          <w:p w:rsidR="00FB16C2" w:rsidRPr="000B3FF7" w:rsidRDefault="00FB16C2" w:rsidP="00C46286">
            <w:pPr>
              <w:numPr>
                <w:ilvl w:val="0"/>
                <w:numId w:val="14"/>
              </w:numPr>
              <w:spacing w:after="0"/>
              <w:jc w:val="center"/>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tcPr>
          <w:p w:rsidR="00FB16C2" w:rsidRPr="000B3FF7" w:rsidRDefault="00FB16C2" w:rsidP="00FB16C2">
            <w:pPr>
              <w:pStyle w:val="NormalHalf"/>
              <w:ind w:left="0"/>
              <w:rPr>
                <w:rFonts w:asciiTheme="minorHAnsi" w:hAnsiTheme="minorHAnsi" w:cstheme="minorHAnsi"/>
                <w:sz w:val="20"/>
                <w:lang w:eastAsia="zh-CN"/>
              </w:rPr>
            </w:pPr>
          </w:p>
        </w:tc>
        <w:tc>
          <w:tcPr>
            <w:tcW w:w="1093" w:type="dxa"/>
            <w:tcBorders>
              <w:top w:val="single" w:sz="12" w:space="0" w:color="548DD4" w:themeColor="text2" w:themeTint="99"/>
              <w:left w:val="nil"/>
              <w:bottom w:val="single" w:sz="12" w:space="0" w:color="548DD4" w:themeColor="text2" w:themeTint="99"/>
              <w:right w:val="nil"/>
            </w:tcBorders>
          </w:tcPr>
          <w:p w:rsidR="00FB16C2" w:rsidRPr="000B3FF7" w:rsidRDefault="00FB16C2" w:rsidP="00FB16C2">
            <w:pPr>
              <w:pStyle w:val="NormalHalf"/>
              <w:ind w:left="0"/>
              <w:rPr>
                <w:rFonts w:asciiTheme="minorHAnsi" w:hAnsiTheme="minorHAnsi" w:cstheme="minorHAnsi"/>
                <w:sz w:val="20"/>
                <w:lang w:eastAsia="zh-CN"/>
              </w:rPr>
            </w:pPr>
          </w:p>
        </w:tc>
      </w:tr>
      <w:tr w:rsidR="00AE7C52" w:rsidRPr="000B3FF7" w:rsidTr="00920992">
        <w:tc>
          <w:tcPr>
            <w:tcW w:w="4219" w:type="dxa"/>
            <w:tcBorders>
              <w:top w:val="single" w:sz="12" w:space="0" w:color="548DD4" w:themeColor="text2" w:themeTint="99"/>
              <w:left w:val="nil"/>
              <w:bottom w:val="single" w:sz="12" w:space="0" w:color="548DD4" w:themeColor="text2" w:themeTint="99"/>
              <w:right w:val="nil"/>
            </w:tcBorders>
          </w:tcPr>
          <w:p w:rsidR="00AE7C52" w:rsidRPr="000B3FF7" w:rsidRDefault="00AE7C52" w:rsidP="00FB16C2">
            <w:pPr>
              <w:pStyle w:val="NormalHalf"/>
              <w:ind w:left="0"/>
              <w:rPr>
                <w:rFonts w:asciiTheme="minorHAnsi" w:hAnsiTheme="minorHAnsi" w:cstheme="minorHAnsi"/>
                <w:sz w:val="20"/>
                <w:lang w:eastAsia="zh-CN"/>
              </w:rPr>
            </w:pPr>
            <w:r w:rsidRPr="000B3FF7">
              <w:rPr>
                <w:rFonts w:asciiTheme="minorHAnsi" w:hAnsiTheme="minorHAnsi" w:cstheme="minorHAnsi"/>
                <w:sz w:val="20"/>
                <w:lang w:eastAsia="zh-CN"/>
              </w:rPr>
              <w:t>Exit</w:t>
            </w:r>
          </w:p>
        </w:tc>
        <w:tc>
          <w:tcPr>
            <w:tcW w:w="1276" w:type="dxa"/>
            <w:tcBorders>
              <w:top w:val="single" w:sz="12" w:space="0" w:color="548DD4" w:themeColor="text2" w:themeTint="99"/>
              <w:left w:val="nil"/>
              <w:bottom w:val="single" w:sz="12" w:space="0" w:color="548DD4" w:themeColor="text2" w:themeTint="99"/>
              <w:right w:val="nil"/>
            </w:tcBorders>
            <w:vAlign w:val="center"/>
          </w:tcPr>
          <w:p w:rsidR="00AE7C52" w:rsidRPr="000B3FF7" w:rsidRDefault="00AE7C52" w:rsidP="001D4550">
            <w:pPr>
              <w:spacing w:after="0"/>
              <w:ind w:left="720"/>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vAlign w:val="center"/>
          </w:tcPr>
          <w:p w:rsidR="00AE7C52" w:rsidRPr="000B3FF7" w:rsidRDefault="00AE7C52" w:rsidP="008749E9">
            <w:pPr>
              <w:numPr>
                <w:ilvl w:val="0"/>
                <w:numId w:val="14"/>
              </w:numPr>
              <w:spacing w:after="0"/>
              <w:jc w:val="center"/>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tcPr>
          <w:p w:rsidR="00AE7C52" w:rsidRPr="000B3FF7" w:rsidRDefault="00AE7C52" w:rsidP="00FB16C2">
            <w:pPr>
              <w:pStyle w:val="NormalHalf"/>
              <w:ind w:left="0"/>
              <w:rPr>
                <w:rFonts w:asciiTheme="minorHAnsi" w:hAnsiTheme="minorHAnsi" w:cstheme="minorHAnsi"/>
                <w:sz w:val="20"/>
                <w:lang w:eastAsia="zh-CN"/>
              </w:rPr>
            </w:pPr>
          </w:p>
        </w:tc>
        <w:tc>
          <w:tcPr>
            <w:tcW w:w="1093" w:type="dxa"/>
            <w:tcBorders>
              <w:top w:val="single" w:sz="12" w:space="0" w:color="548DD4" w:themeColor="text2" w:themeTint="99"/>
              <w:left w:val="nil"/>
              <w:bottom w:val="single" w:sz="12" w:space="0" w:color="548DD4" w:themeColor="text2" w:themeTint="99"/>
              <w:right w:val="nil"/>
            </w:tcBorders>
          </w:tcPr>
          <w:p w:rsidR="00AE7C52" w:rsidRPr="000B3FF7" w:rsidRDefault="00AE7C52" w:rsidP="00FB16C2">
            <w:pPr>
              <w:pStyle w:val="NormalHalf"/>
              <w:ind w:left="0"/>
              <w:rPr>
                <w:rFonts w:asciiTheme="minorHAnsi" w:hAnsiTheme="minorHAnsi" w:cstheme="minorHAnsi"/>
                <w:sz w:val="20"/>
                <w:lang w:eastAsia="zh-CN"/>
              </w:rPr>
            </w:pPr>
          </w:p>
        </w:tc>
      </w:tr>
      <w:tr w:rsidR="00AE7C52" w:rsidRPr="000B3FF7" w:rsidTr="00920992">
        <w:tc>
          <w:tcPr>
            <w:tcW w:w="4219" w:type="dxa"/>
            <w:tcBorders>
              <w:top w:val="single" w:sz="12" w:space="0" w:color="548DD4" w:themeColor="text2" w:themeTint="99"/>
              <w:left w:val="nil"/>
              <w:bottom w:val="single" w:sz="12" w:space="0" w:color="548DD4" w:themeColor="text2" w:themeTint="99"/>
              <w:right w:val="nil"/>
            </w:tcBorders>
          </w:tcPr>
          <w:p w:rsidR="00AE7C52" w:rsidRPr="000B3FF7" w:rsidRDefault="00AE7C52" w:rsidP="00CE5FE5">
            <w:pPr>
              <w:pStyle w:val="NormalHalf"/>
              <w:ind w:left="0"/>
              <w:rPr>
                <w:rFonts w:asciiTheme="minorHAnsi" w:hAnsiTheme="minorHAnsi" w:cstheme="minorHAnsi"/>
                <w:sz w:val="20"/>
                <w:lang w:eastAsia="zh-CN"/>
              </w:rPr>
            </w:pPr>
            <w:r w:rsidRPr="000B3FF7">
              <w:rPr>
                <w:rFonts w:asciiTheme="minorHAnsi" w:hAnsiTheme="minorHAnsi" w:cstheme="minorHAnsi"/>
                <w:sz w:val="20"/>
                <w:lang w:eastAsia="zh-CN"/>
              </w:rPr>
              <w:t>Start Simulation</w:t>
            </w:r>
          </w:p>
        </w:tc>
        <w:tc>
          <w:tcPr>
            <w:tcW w:w="1276" w:type="dxa"/>
            <w:tcBorders>
              <w:top w:val="single" w:sz="12" w:space="0" w:color="548DD4" w:themeColor="text2" w:themeTint="99"/>
              <w:left w:val="nil"/>
              <w:bottom w:val="single" w:sz="12" w:space="0" w:color="548DD4" w:themeColor="text2" w:themeTint="99"/>
              <w:right w:val="nil"/>
            </w:tcBorders>
            <w:vAlign w:val="center"/>
          </w:tcPr>
          <w:p w:rsidR="00AE7C52" w:rsidRPr="000B3FF7" w:rsidRDefault="00AE7C52" w:rsidP="00CE5FE5">
            <w:pPr>
              <w:numPr>
                <w:ilvl w:val="0"/>
                <w:numId w:val="14"/>
              </w:numPr>
              <w:spacing w:after="0"/>
              <w:jc w:val="center"/>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tcPr>
          <w:p w:rsidR="00AE7C52" w:rsidRPr="000B3FF7" w:rsidRDefault="00AE7C52" w:rsidP="00CE5FE5">
            <w:pPr>
              <w:pStyle w:val="NormalHalf"/>
              <w:ind w:left="0"/>
              <w:rPr>
                <w:rFonts w:asciiTheme="minorHAnsi" w:hAnsiTheme="minorHAnsi" w:cstheme="minorHAnsi"/>
                <w:sz w:val="20"/>
                <w:lang w:eastAsia="zh-CN"/>
              </w:rPr>
            </w:pPr>
          </w:p>
        </w:tc>
        <w:tc>
          <w:tcPr>
            <w:tcW w:w="1134" w:type="dxa"/>
            <w:tcBorders>
              <w:top w:val="single" w:sz="12" w:space="0" w:color="548DD4" w:themeColor="text2" w:themeTint="99"/>
              <w:left w:val="nil"/>
              <w:bottom w:val="single" w:sz="12" w:space="0" w:color="548DD4" w:themeColor="text2" w:themeTint="99"/>
              <w:right w:val="nil"/>
            </w:tcBorders>
          </w:tcPr>
          <w:p w:rsidR="00AE7C52" w:rsidRPr="000B3FF7" w:rsidRDefault="00AE7C52" w:rsidP="00CE5FE5">
            <w:pPr>
              <w:pStyle w:val="NormalHalf"/>
              <w:ind w:left="0"/>
              <w:rPr>
                <w:rFonts w:asciiTheme="minorHAnsi" w:hAnsiTheme="minorHAnsi" w:cstheme="minorHAnsi"/>
                <w:sz w:val="20"/>
                <w:lang w:eastAsia="zh-CN"/>
              </w:rPr>
            </w:pPr>
          </w:p>
        </w:tc>
        <w:tc>
          <w:tcPr>
            <w:tcW w:w="1093" w:type="dxa"/>
            <w:tcBorders>
              <w:top w:val="single" w:sz="12" w:space="0" w:color="548DD4" w:themeColor="text2" w:themeTint="99"/>
              <w:left w:val="nil"/>
              <w:bottom w:val="single" w:sz="12" w:space="0" w:color="548DD4" w:themeColor="text2" w:themeTint="99"/>
              <w:right w:val="nil"/>
            </w:tcBorders>
          </w:tcPr>
          <w:p w:rsidR="00AE7C52" w:rsidRPr="000B3FF7" w:rsidRDefault="00AE7C52" w:rsidP="00CE5FE5">
            <w:pPr>
              <w:pStyle w:val="NormalHalf"/>
              <w:ind w:left="0"/>
              <w:rPr>
                <w:rFonts w:asciiTheme="minorHAnsi" w:hAnsiTheme="minorHAnsi" w:cstheme="minorHAnsi"/>
                <w:sz w:val="20"/>
                <w:lang w:eastAsia="zh-CN"/>
              </w:rPr>
            </w:pPr>
          </w:p>
        </w:tc>
      </w:tr>
      <w:tr w:rsidR="00AE7C52" w:rsidRPr="000B3FF7" w:rsidTr="00920992">
        <w:tc>
          <w:tcPr>
            <w:tcW w:w="4219" w:type="dxa"/>
            <w:tcBorders>
              <w:top w:val="single" w:sz="12" w:space="0" w:color="548DD4" w:themeColor="text2" w:themeTint="99"/>
              <w:left w:val="nil"/>
              <w:bottom w:val="single" w:sz="12" w:space="0" w:color="548DD4" w:themeColor="text2" w:themeTint="99"/>
              <w:right w:val="nil"/>
            </w:tcBorders>
          </w:tcPr>
          <w:p w:rsidR="00AE7C52" w:rsidRPr="000B3FF7" w:rsidRDefault="00AE7C52" w:rsidP="00CE5FE5">
            <w:pPr>
              <w:pStyle w:val="NormalHalf"/>
              <w:ind w:left="0"/>
              <w:rPr>
                <w:rFonts w:asciiTheme="minorHAnsi" w:hAnsiTheme="minorHAnsi" w:cstheme="minorHAnsi"/>
                <w:sz w:val="20"/>
                <w:lang w:eastAsia="zh-CN"/>
              </w:rPr>
            </w:pPr>
            <w:r w:rsidRPr="000B3FF7">
              <w:rPr>
                <w:rFonts w:asciiTheme="minorHAnsi" w:hAnsiTheme="minorHAnsi" w:cstheme="minorHAnsi"/>
                <w:sz w:val="20"/>
                <w:lang w:eastAsia="zh-CN"/>
              </w:rPr>
              <w:t>Stop Simulation</w:t>
            </w:r>
          </w:p>
        </w:tc>
        <w:tc>
          <w:tcPr>
            <w:tcW w:w="1276" w:type="dxa"/>
            <w:tcBorders>
              <w:top w:val="single" w:sz="12" w:space="0" w:color="548DD4" w:themeColor="text2" w:themeTint="99"/>
              <w:left w:val="nil"/>
              <w:bottom w:val="single" w:sz="12" w:space="0" w:color="548DD4" w:themeColor="text2" w:themeTint="99"/>
              <w:right w:val="nil"/>
            </w:tcBorders>
            <w:vAlign w:val="center"/>
          </w:tcPr>
          <w:p w:rsidR="00AE7C52" w:rsidRPr="000B3FF7" w:rsidRDefault="00AE7C52" w:rsidP="00CE5FE5">
            <w:pPr>
              <w:numPr>
                <w:ilvl w:val="0"/>
                <w:numId w:val="14"/>
              </w:numPr>
              <w:spacing w:after="0"/>
              <w:jc w:val="center"/>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tcPr>
          <w:p w:rsidR="00AE7C52" w:rsidRPr="000B3FF7" w:rsidRDefault="00AE7C52" w:rsidP="00CE5FE5">
            <w:pPr>
              <w:pStyle w:val="NormalHalf"/>
              <w:ind w:left="0"/>
              <w:rPr>
                <w:rFonts w:asciiTheme="minorHAnsi" w:hAnsiTheme="minorHAnsi" w:cstheme="minorHAnsi"/>
                <w:sz w:val="20"/>
                <w:lang w:eastAsia="zh-CN"/>
              </w:rPr>
            </w:pPr>
          </w:p>
        </w:tc>
        <w:tc>
          <w:tcPr>
            <w:tcW w:w="1134" w:type="dxa"/>
            <w:tcBorders>
              <w:top w:val="single" w:sz="12" w:space="0" w:color="548DD4" w:themeColor="text2" w:themeTint="99"/>
              <w:left w:val="nil"/>
              <w:bottom w:val="single" w:sz="12" w:space="0" w:color="548DD4" w:themeColor="text2" w:themeTint="99"/>
              <w:right w:val="nil"/>
            </w:tcBorders>
          </w:tcPr>
          <w:p w:rsidR="00AE7C52" w:rsidRPr="000B3FF7" w:rsidRDefault="00AE7C52" w:rsidP="00CE5FE5">
            <w:pPr>
              <w:pStyle w:val="NormalHalf"/>
              <w:ind w:left="0"/>
              <w:rPr>
                <w:rFonts w:asciiTheme="minorHAnsi" w:hAnsiTheme="minorHAnsi" w:cstheme="minorHAnsi"/>
                <w:sz w:val="20"/>
                <w:lang w:eastAsia="zh-CN"/>
              </w:rPr>
            </w:pPr>
          </w:p>
        </w:tc>
        <w:tc>
          <w:tcPr>
            <w:tcW w:w="1093" w:type="dxa"/>
            <w:tcBorders>
              <w:top w:val="single" w:sz="12" w:space="0" w:color="548DD4" w:themeColor="text2" w:themeTint="99"/>
              <w:left w:val="nil"/>
              <w:bottom w:val="single" w:sz="12" w:space="0" w:color="548DD4" w:themeColor="text2" w:themeTint="99"/>
              <w:right w:val="nil"/>
            </w:tcBorders>
          </w:tcPr>
          <w:p w:rsidR="00AE7C52" w:rsidRPr="000B3FF7" w:rsidRDefault="00AE7C52" w:rsidP="00CE5FE5">
            <w:pPr>
              <w:pStyle w:val="NormalHalf"/>
              <w:ind w:left="0"/>
              <w:rPr>
                <w:rFonts w:asciiTheme="minorHAnsi" w:hAnsiTheme="minorHAnsi" w:cstheme="minorHAnsi"/>
                <w:sz w:val="20"/>
                <w:lang w:eastAsia="zh-CN"/>
              </w:rPr>
            </w:pPr>
          </w:p>
        </w:tc>
      </w:tr>
      <w:tr w:rsidR="00AE7C52" w:rsidRPr="000B3FF7" w:rsidTr="00920992">
        <w:tc>
          <w:tcPr>
            <w:tcW w:w="4219" w:type="dxa"/>
            <w:tcBorders>
              <w:top w:val="single" w:sz="12" w:space="0" w:color="548DD4" w:themeColor="text2" w:themeTint="99"/>
              <w:left w:val="nil"/>
              <w:bottom w:val="single" w:sz="12" w:space="0" w:color="548DD4" w:themeColor="text2" w:themeTint="99"/>
              <w:right w:val="nil"/>
            </w:tcBorders>
          </w:tcPr>
          <w:p w:rsidR="00AE7C52" w:rsidRPr="000B3FF7" w:rsidRDefault="00AE7C52" w:rsidP="001E2FD9">
            <w:pPr>
              <w:pStyle w:val="NormalHalf"/>
              <w:ind w:left="0"/>
              <w:rPr>
                <w:rFonts w:asciiTheme="minorHAnsi" w:hAnsiTheme="minorHAnsi" w:cstheme="minorHAnsi"/>
                <w:sz w:val="20"/>
                <w:lang w:eastAsia="zh-CN"/>
              </w:rPr>
            </w:pPr>
            <w:r w:rsidRPr="000B3FF7">
              <w:rPr>
                <w:rFonts w:asciiTheme="minorHAnsi" w:hAnsiTheme="minorHAnsi" w:cstheme="minorHAnsi"/>
                <w:sz w:val="20"/>
                <w:lang w:eastAsia="zh-CN"/>
              </w:rPr>
              <w:t>Pause Simulation</w:t>
            </w:r>
          </w:p>
        </w:tc>
        <w:tc>
          <w:tcPr>
            <w:tcW w:w="1276" w:type="dxa"/>
            <w:tcBorders>
              <w:top w:val="single" w:sz="12" w:space="0" w:color="548DD4" w:themeColor="text2" w:themeTint="99"/>
              <w:left w:val="nil"/>
              <w:bottom w:val="single" w:sz="12" w:space="0" w:color="548DD4" w:themeColor="text2" w:themeTint="99"/>
              <w:right w:val="nil"/>
            </w:tcBorders>
            <w:vAlign w:val="center"/>
          </w:tcPr>
          <w:p w:rsidR="00AE7C52" w:rsidRPr="000B3FF7" w:rsidRDefault="00AE7C52" w:rsidP="00FD1261">
            <w:pPr>
              <w:spacing w:after="0"/>
              <w:ind w:left="720"/>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vAlign w:val="center"/>
          </w:tcPr>
          <w:p w:rsidR="00AE7C52" w:rsidRPr="000B3FF7" w:rsidRDefault="00AE7C52" w:rsidP="00863A80">
            <w:pPr>
              <w:numPr>
                <w:ilvl w:val="0"/>
                <w:numId w:val="14"/>
              </w:numPr>
              <w:spacing w:after="0"/>
              <w:jc w:val="center"/>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tcPr>
          <w:p w:rsidR="00AE7C52" w:rsidRPr="000B3FF7" w:rsidRDefault="00AE7C52" w:rsidP="00CE5FE5">
            <w:pPr>
              <w:pStyle w:val="NormalHalf"/>
              <w:rPr>
                <w:rFonts w:asciiTheme="minorHAnsi" w:hAnsiTheme="minorHAnsi" w:cstheme="minorHAnsi"/>
                <w:sz w:val="20"/>
                <w:lang w:eastAsia="zh-CN"/>
              </w:rPr>
            </w:pPr>
          </w:p>
        </w:tc>
        <w:tc>
          <w:tcPr>
            <w:tcW w:w="1093" w:type="dxa"/>
            <w:tcBorders>
              <w:top w:val="single" w:sz="12" w:space="0" w:color="548DD4" w:themeColor="text2" w:themeTint="99"/>
              <w:left w:val="nil"/>
              <w:bottom w:val="single" w:sz="12" w:space="0" w:color="548DD4" w:themeColor="text2" w:themeTint="99"/>
              <w:right w:val="nil"/>
            </w:tcBorders>
          </w:tcPr>
          <w:p w:rsidR="00AE7C52" w:rsidRPr="000B3FF7" w:rsidRDefault="00AE7C52" w:rsidP="00CE5FE5">
            <w:pPr>
              <w:pStyle w:val="NormalHalf"/>
              <w:rPr>
                <w:rFonts w:asciiTheme="minorHAnsi" w:hAnsiTheme="minorHAnsi" w:cstheme="minorHAnsi"/>
                <w:sz w:val="20"/>
                <w:lang w:eastAsia="zh-CN"/>
              </w:rPr>
            </w:pPr>
          </w:p>
        </w:tc>
      </w:tr>
      <w:tr w:rsidR="00AE7C52" w:rsidRPr="000B3FF7" w:rsidTr="00920992">
        <w:tc>
          <w:tcPr>
            <w:tcW w:w="4219" w:type="dxa"/>
            <w:tcBorders>
              <w:top w:val="single" w:sz="12" w:space="0" w:color="548DD4" w:themeColor="text2" w:themeTint="99"/>
              <w:left w:val="nil"/>
              <w:bottom w:val="single" w:sz="12" w:space="0" w:color="548DD4" w:themeColor="text2" w:themeTint="99"/>
              <w:right w:val="nil"/>
            </w:tcBorders>
          </w:tcPr>
          <w:p w:rsidR="00AE7C52" w:rsidRPr="000B3FF7" w:rsidRDefault="00AE7C52" w:rsidP="00CE5FE5">
            <w:pPr>
              <w:pStyle w:val="NormalHalf"/>
              <w:ind w:left="0"/>
              <w:rPr>
                <w:rFonts w:asciiTheme="minorHAnsi" w:hAnsiTheme="minorHAnsi" w:cstheme="minorHAnsi"/>
                <w:sz w:val="20"/>
                <w:lang w:eastAsia="zh-CN"/>
              </w:rPr>
            </w:pPr>
            <w:r w:rsidRPr="000B3FF7">
              <w:rPr>
                <w:rFonts w:asciiTheme="minorHAnsi" w:hAnsiTheme="minorHAnsi" w:cstheme="minorHAnsi"/>
                <w:sz w:val="20"/>
                <w:lang w:eastAsia="zh-CN"/>
              </w:rPr>
              <w:t>Add check-in gate</w:t>
            </w:r>
          </w:p>
        </w:tc>
        <w:tc>
          <w:tcPr>
            <w:tcW w:w="1276" w:type="dxa"/>
            <w:tcBorders>
              <w:top w:val="single" w:sz="12" w:space="0" w:color="548DD4" w:themeColor="text2" w:themeTint="99"/>
              <w:left w:val="nil"/>
              <w:bottom w:val="single" w:sz="12" w:space="0" w:color="548DD4" w:themeColor="text2" w:themeTint="99"/>
              <w:right w:val="nil"/>
            </w:tcBorders>
            <w:vAlign w:val="center"/>
          </w:tcPr>
          <w:p w:rsidR="00AE7C52" w:rsidRPr="000B3FF7" w:rsidRDefault="00AE7C52" w:rsidP="00CE5FE5">
            <w:pPr>
              <w:numPr>
                <w:ilvl w:val="0"/>
                <w:numId w:val="14"/>
              </w:numPr>
              <w:spacing w:after="0"/>
              <w:jc w:val="center"/>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tcPr>
          <w:p w:rsidR="00AE7C52" w:rsidRPr="000B3FF7" w:rsidRDefault="00AE7C52" w:rsidP="00CE5FE5">
            <w:pPr>
              <w:pStyle w:val="NormalHalf"/>
              <w:ind w:left="0"/>
              <w:rPr>
                <w:rFonts w:asciiTheme="minorHAnsi" w:hAnsiTheme="minorHAnsi" w:cstheme="minorHAnsi"/>
                <w:sz w:val="20"/>
                <w:lang w:eastAsia="zh-CN"/>
              </w:rPr>
            </w:pPr>
          </w:p>
        </w:tc>
        <w:tc>
          <w:tcPr>
            <w:tcW w:w="1134" w:type="dxa"/>
            <w:tcBorders>
              <w:top w:val="single" w:sz="12" w:space="0" w:color="548DD4" w:themeColor="text2" w:themeTint="99"/>
              <w:left w:val="nil"/>
              <w:bottom w:val="single" w:sz="12" w:space="0" w:color="548DD4" w:themeColor="text2" w:themeTint="99"/>
              <w:right w:val="nil"/>
            </w:tcBorders>
          </w:tcPr>
          <w:p w:rsidR="00AE7C52" w:rsidRPr="000B3FF7" w:rsidRDefault="00AE7C52" w:rsidP="00CE5FE5">
            <w:pPr>
              <w:pStyle w:val="NormalHalf"/>
              <w:ind w:left="0"/>
              <w:rPr>
                <w:rFonts w:asciiTheme="minorHAnsi" w:hAnsiTheme="minorHAnsi" w:cstheme="minorHAnsi"/>
                <w:sz w:val="20"/>
                <w:lang w:eastAsia="zh-CN"/>
              </w:rPr>
            </w:pPr>
          </w:p>
        </w:tc>
        <w:tc>
          <w:tcPr>
            <w:tcW w:w="1093" w:type="dxa"/>
            <w:tcBorders>
              <w:top w:val="single" w:sz="12" w:space="0" w:color="548DD4" w:themeColor="text2" w:themeTint="99"/>
              <w:left w:val="nil"/>
              <w:bottom w:val="single" w:sz="12" w:space="0" w:color="548DD4" w:themeColor="text2" w:themeTint="99"/>
              <w:right w:val="nil"/>
            </w:tcBorders>
          </w:tcPr>
          <w:p w:rsidR="00AE7C52" w:rsidRPr="000B3FF7" w:rsidRDefault="00AE7C52" w:rsidP="00CE5FE5">
            <w:pPr>
              <w:pStyle w:val="NormalHalf"/>
              <w:ind w:left="0"/>
              <w:rPr>
                <w:rFonts w:asciiTheme="minorHAnsi" w:hAnsiTheme="minorHAnsi" w:cstheme="minorHAnsi"/>
                <w:sz w:val="20"/>
                <w:lang w:eastAsia="zh-CN"/>
              </w:rPr>
            </w:pPr>
          </w:p>
        </w:tc>
      </w:tr>
      <w:tr w:rsidR="00AE7C52" w:rsidRPr="000B3FF7" w:rsidTr="00920992">
        <w:tc>
          <w:tcPr>
            <w:tcW w:w="4219" w:type="dxa"/>
            <w:tcBorders>
              <w:top w:val="single" w:sz="12" w:space="0" w:color="548DD4" w:themeColor="text2" w:themeTint="99"/>
              <w:left w:val="nil"/>
              <w:bottom w:val="single" w:sz="12" w:space="0" w:color="548DD4" w:themeColor="text2" w:themeTint="99"/>
              <w:right w:val="nil"/>
            </w:tcBorders>
          </w:tcPr>
          <w:p w:rsidR="00AE7C52" w:rsidRPr="000B3FF7" w:rsidRDefault="00AE7C52" w:rsidP="001D4550">
            <w:pPr>
              <w:pStyle w:val="NormalHalf"/>
              <w:ind w:left="0"/>
              <w:rPr>
                <w:rFonts w:asciiTheme="minorHAnsi" w:hAnsiTheme="minorHAnsi" w:cstheme="minorHAnsi"/>
                <w:sz w:val="20"/>
                <w:lang w:eastAsia="zh-CN"/>
              </w:rPr>
            </w:pPr>
            <w:r w:rsidRPr="000B3FF7">
              <w:rPr>
                <w:rFonts w:asciiTheme="minorHAnsi" w:hAnsiTheme="minorHAnsi" w:cstheme="minorHAnsi"/>
                <w:sz w:val="20"/>
                <w:lang w:eastAsia="zh-CN"/>
              </w:rPr>
              <w:t>Add destination gate</w:t>
            </w:r>
          </w:p>
        </w:tc>
        <w:tc>
          <w:tcPr>
            <w:tcW w:w="1276" w:type="dxa"/>
            <w:tcBorders>
              <w:top w:val="single" w:sz="12" w:space="0" w:color="548DD4" w:themeColor="text2" w:themeTint="99"/>
              <w:left w:val="nil"/>
              <w:bottom w:val="single" w:sz="12" w:space="0" w:color="548DD4" w:themeColor="text2" w:themeTint="99"/>
              <w:right w:val="nil"/>
            </w:tcBorders>
            <w:vAlign w:val="center"/>
          </w:tcPr>
          <w:p w:rsidR="00AE7C52" w:rsidRPr="000B3FF7" w:rsidRDefault="00AE7C52" w:rsidP="00CE5FE5">
            <w:pPr>
              <w:numPr>
                <w:ilvl w:val="0"/>
                <w:numId w:val="14"/>
              </w:numPr>
              <w:spacing w:after="0"/>
              <w:jc w:val="center"/>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tcPr>
          <w:p w:rsidR="00AE7C52" w:rsidRPr="000B3FF7" w:rsidRDefault="00AE7C52" w:rsidP="00CE5FE5">
            <w:pPr>
              <w:pStyle w:val="NormalHalf"/>
              <w:ind w:left="0"/>
              <w:rPr>
                <w:rFonts w:asciiTheme="minorHAnsi" w:hAnsiTheme="minorHAnsi" w:cstheme="minorHAnsi"/>
                <w:sz w:val="20"/>
                <w:lang w:eastAsia="zh-CN"/>
              </w:rPr>
            </w:pPr>
          </w:p>
        </w:tc>
        <w:tc>
          <w:tcPr>
            <w:tcW w:w="1134" w:type="dxa"/>
            <w:tcBorders>
              <w:top w:val="single" w:sz="12" w:space="0" w:color="548DD4" w:themeColor="text2" w:themeTint="99"/>
              <w:left w:val="nil"/>
              <w:bottom w:val="single" w:sz="12" w:space="0" w:color="548DD4" w:themeColor="text2" w:themeTint="99"/>
              <w:right w:val="nil"/>
            </w:tcBorders>
          </w:tcPr>
          <w:p w:rsidR="00AE7C52" w:rsidRPr="000B3FF7" w:rsidRDefault="00AE7C52" w:rsidP="00CE5FE5">
            <w:pPr>
              <w:pStyle w:val="NormalHalf"/>
              <w:ind w:left="0"/>
              <w:rPr>
                <w:rFonts w:asciiTheme="minorHAnsi" w:hAnsiTheme="minorHAnsi" w:cstheme="minorHAnsi"/>
                <w:sz w:val="20"/>
                <w:lang w:eastAsia="zh-CN"/>
              </w:rPr>
            </w:pPr>
          </w:p>
        </w:tc>
        <w:tc>
          <w:tcPr>
            <w:tcW w:w="1093" w:type="dxa"/>
            <w:tcBorders>
              <w:top w:val="single" w:sz="12" w:space="0" w:color="548DD4" w:themeColor="text2" w:themeTint="99"/>
              <w:left w:val="nil"/>
              <w:bottom w:val="single" w:sz="12" w:space="0" w:color="548DD4" w:themeColor="text2" w:themeTint="99"/>
              <w:right w:val="nil"/>
            </w:tcBorders>
          </w:tcPr>
          <w:p w:rsidR="00AE7C52" w:rsidRPr="000B3FF7" w:rsidRDefault="00AE7C52" w:rsidP="00CE5FE5">
            <w:pPr>
              <w:pStyle w:val="NormalHalf"/>
              <w:ind w:left="0"/>
              <w:rPr>
                <w:rFonts w:asciiTheme="minorHAnsi" w:hAnsiTheme="minorHAnsi" w:cstheme="minorHAnsi"/>
                <w:sz w:val="20"/>
                <w:lang w:eastAsia="zh-CN"/>
              </w:rPr>
            </w:pPr>
          </w:p>
        </w:tc>
      </w:tr>
      <w:tr w:rsidR="00AE7C52" w:rsidRPr="000B3FF7" w:rsidTr="00920992">
        <w:tc>
          <w:tcPr>
            <w:tcW w:w="4219" w:type="dxa"/>
            <w:tcBorders>
              <w:top w:val="single" w:sz="12" w:space="0" w:color="548DD4" w:themeColor="text2" w:themeTint="99"/>
              <w:left w:val="nil"/>
              <w:bottom w:val="single" w:sz="12" w:space="0" w:color="548DD4" w:themeColor="text2" w:themeTint="99"/>
              <w:right w:val="nil"/>
            </w:tcBorders>
          </w:tcPr>
          <w:p w:rsidR="00AE7C52" w:rsidRPr="000B3FF7" w:rsidRDefault="00AE7C52" w:rsidP="001E2FD9">
            <w:pPr>
              <w:pStyle w:val="NormalHalf"/>
              <w:ind w:left="0"/>
              <w:rPr>
                <w:rFonts w:asciiTheme="minorHAnsi" w:hAnsiTheme="minorHAnsi" w:cstheme="minorHAnsi"/>
                <w:sz w:val="20"/>
                <w:lang w:eastAsia="zh-CN"/>
              </w:rPr>
            </w:pPr>
            <w:r w:rsidRPr="000B3FF7">
              <w:rPr>
                <w:rFonts w:asciiTheme="minorHAnsi" w:hAnsiTheme="minorHAnsi" w:cstheme="minorHAnsi"/>
                <w:sz w:val="20"/>
                <w:lang w:eastAsia="zh-CN"/>
              </w:rPr>
              <w:t>Add parcel</w:t>
            </w:r>
          </w:p>
        </w:tc>
        <w:tc>
          <w:tcPr>
            <w:tcW w:w="1276" w:type="dxa"/>
            <w:tcBorders>
              <w:top w:val="single" w:sz="12" w:space="0" w:color="548DD4" w:themeColor="text2" w:themeTint="99"/>
              <w:left w:val="nil"/>
              <w:bottom w:val="single" w:sz="12" w:space="0" w:color="548DD4" w:themeColor="text2" w:themeTint="99"/>
              <w:right w:val="nil"/>
            </w:tcBorders>
            <w:vAlign w:val="center"/>
          </w:tcPr>
          <w:p w:rsidR="00AE7C52" w:rsidRPr="000B3FF7" w:rsidRDefault="00AE7C52" w:rsidP="00CE5FE5">
            <w:pPr>
              <w:numPr>
                <w:ilvl w:val="0"/>
                <w:numId w:val="14"/>
              </w:numPr>
              <w:spacing w:after="0"/>
              <w:jc w:val="center"/>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tcPr>
          <w:p w:rsidR="00AE7C52" w:rsidRPr="000B3FF7" w:rsidRDefault="00AE7C52" w:rsidP="00CE5FE5">
            <w:pPr>
              <w:pStyle w:val="NormalHalf"/>
              <w:rPr>
                <w:rFonts w:asciiTheme="minorHAnsi" w:hAnsiTheme="minorHAnsi" w:cstheme="minorHAnsi"/>
                <w:sz w:val="20"/>
                <w:lang w:eastAsia="zh-CN"/>
              </w:rPr>
            </w:pPr>
          </w:p>
        </w:tc>
        <w:tc>
          <w:tcPr>
            <w:tcW w:w="1134" w:type="dxa"/>
            <w:tcBorders>
              <w:top w:val="single" w:sz="12" w:space="0" w:color="548DD4" w:themeColor="text2" w:themeTint="99"/>
              <w:left w:val="nil"/>
              <w:bottom w:val="single" w:sz="12" w:space="0" w:color="548DD4" w:themeColor="text2" w:themeTint="99"/>
              <w:right w:val="nil"/>
            </w:tcBorders>
          </w:tcPr>
          <w:p w:rsidR="00AE7C52" w:rsidRPr="000B3FF7" w:rsidRDefault="00AE7C52" w:rsidP="00CE5FE5">
            <w:pPr>
              <w:pStyle w:val="NormalHalf"/>
              <w:rPr>
                <w:rFonts w:asciiTheme="minorHAnsi" w:hAnsiTheme="minorHAnsi" w:cstheme="minorHAnsi"/>
                <w:sz w:val="20"/>
                <w:lang w:eastAsia="zh-CN"/>
              </w:rPr>
            </w:pPr>
          </w:p>
        </w:tc>
        <w:tc>
          <w:tcPr>
            <w:tcW w:w="1093" w:type="dxa"/>
            <w:tcBorders>
              <w:top w:val="single" w:sz="12" w:space="0" w:color="548DD4" w:themeColor="text2" w:themeTint="99"/>
              <w:left w:val="nil"/>
              <w:bottom w:val="single" w:sz="12" w:space="0" w:color="548DD4" w:themeColor="text2" w:themeTint="99"/>
              <w:right w:val="nil"/>
            </w:tcBorders>
          </w:tcPr>
          <w:p w:rsidR="00AE7C52" w:rsidRPr="000B3FF7" w:rsidRDefault="00AE7C52" w:rsidP="00CE5FE5">
            <w:pPr>
              <w:pStyle w:val="NormalHalf"/>
              <w:rPr>
                <w:rFonts w:asciiTheme="minorHAnsi" w:hAnsiTheme="minorHAnsi" w:cstheme="minorHAnsi"/>
                <w:sz w:val="20"/>
                <w:lang w:eastAsia="zh-CN"/>
              </w:rPr>
            </w:pPr>
          </w:p>
        </w:tc>
      </w:tr>
      <w:tr w:rsidR="00AE7C52" w:rsidRPr="000B3FF7" w:rsidTr="00920992">
        <w:tc>
          <w:tcPr>
            <w:tcW w:w="4219" w:type="dxa"/>
            <w:tcBorders>
              <w:top w:val="single" w:sz="12" w:space="0" w:color="548DD4" w:themeColor="text2" w:themeTint="99"/>
              <w:left w:val="nil"/>
              <w:bottom w:val="single" w:sz="12" w:space="0" w:color="548DD4" w:themeColor="text2" w:themeTint="99"/>
              <w:right w:val="nil"/>
            </w:tcBorders>
          </w:tcPr>
          <w:p w:rsidR="00AE7C52" w:rsidRPr="000B3FF7" w:rsidRDefault="00AE7C52" w:rsidP="001D4550">
            <w:pPr>
              <w:pStyle w:val="NormalHalf"/>
              <w:ind w:left="0"/>
              <w:rPr>
                <w:rFonts w:asciiTheme="minorHAnsi" w:hAnsiTheme="minorHAnsi" w:cstheme="minorHAnsi"/>
                <w:sz w:val="20"/>
                <w:lang w:eastAsia="zh-CN"/>
              </w:rPr>
            </w:pPr>
            <w:r w:rsidRPr="000B3FF7">
              <w:rPr>
                <w:rFonts w:asciiTheme="minorHAnsi" w:hAnsiTheme="minorHAnsi" w:cstheme="minorHAnsi"/>
                <w:sz w:val="20"/>
                <w:lang w:eastAsia="zh-CN"/>
              </w:rPr>
              <w:t>Remove object</w:t>
            </w:r>
          </w:p>
        </w:tc>
        <w:tc>
          <w:tcPr>
            <w:tcW w:w="1276" w:type="dxa"/>
            <w:tcBorders>
              <w:top w:val="single" w:sz="12" w:space="0" w:color="548DD4" w:themeColor="text2" w:themeTint="99"/>
              <w:left w:val="nil"/>
              <w:bottom w:val="single" w:sz="12" w:space="0" w:color="548DD4" w:themeColor="text2" w:themeTint="99"/>
              <w:right w:val="nil"/>
            </w:tcBorders>
            <w:vAlign w:val="center"/>
          </w:tcPr>
          <w:p w:rsidR="00AE7C52" w:rsidRPr="000B3FF7" w:rsidRDefault="00AE7C52" w:rsidP="00CE5FE5">
            <w:pPr>
              <w:numPr>
                <w:ilvl w:val="0"/>
                <w:numId w:val="14"/>
              </w:numPr>
              <w:spacing w:after="0"/>
              <w:jc w:val="center"/>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tcPr>
          <w:p w:rsidR="00AE7C52" w:rsidRPr="000B3FF7" w:rsidRDefault="00AE7C52" w:rsidP="00CE5FE5">
            <w:pPr>
              <w:pStyle w:val="NormalHalf"/>
              <w:ind w:left="0"/>
              <w:rPr>
                <w:rFonts w:asciiTheme="minorHAnsi" w:hAnsiTheme="minorHAnsi" w:cstheme="minorHAnsi"/>
                <w:sz w:val="20"/>
                <w:lang w:eastAsia="zh-CN"/>
              </w:rPr>
            </w:pPr>
          </w:p>
        </w:tc>
        <w:tc>
          <w:tcPr>
            <w:tcW w:w="1134" w:type="dxa"/>
            <w:tcBorders>
              <w:top w:val="single" w:sz="12" w:space="0" w:color="548DD4" w:themeColor="text2" w:themeTint="99"/>
              <w:left w:val="nil"/>
              <w:bottom w:val="single" w:sz="12" w:space="0" w:color="548DD4" w:themeColor="text2" w:themeTint="99"/>
              <w:right w:val="nil"/>
            </w:tcBorders>
          </w:tcPr>
          <w:p w:rsidR="00AE7C52" w:rsidRPr="000B3FF7" w:rsidRDefault="00AE7C52" w:rsidP="00CE5FE5">
            <w:pPr>
              <w:pStyle w:val="NormalHalf"/>
              <w:ind w:left="0"/>
              <w:rPr>
                <w:rFonts w:asciiTheme="minorHAnsi" w:hAnsiTheme="minorHAnsi" w:cstheme="minorHAnsi"/>
                <w:sz w:val="20"/>
                <w:lang w:eastAsia="zh-CN"/>
              </w:rPr>
            </w:pPr>
          </w:p>
        </w:tc>
        <w:tc>
          <w:tcPr>
            <w:tcW w:w="1093" w:type="dxa"/>
            <w:tcBorders>
              <w:top w:val="single" w:sz="12" w:space="0" w:color="548DD4" w:themeColor="text2" w:themeTint="99"/>
              <w:left w:val="nil"/>
              <w:bottom w:val="single" w:sz="12" w:space="0" w:color="548DD4" w:themeColor="text2" w:themeTint="99"/>
              <w:right w:val="nil"/>
            </w:tcBorders>
          </w:tcPr>
          <w:p w:rsidR="00AE7C52" w:rsidRPr="000B3FF7" w:rsidRDefault="00AE7C52" w:rsidP="00CE5FE5">
            <w:pPr>
              <w:pStyle w:val="NormalHalf"/>
              <w:ind w:left="0"/>
              <w:rPr>
                <w:rFonts w:asciiTheme="minorHAnsi" w:hAnsiTheme="minorHAnsi" w:cstheme="minorHAnsi"/>
                <w:sz w:val="20"/>
                <w:lang w:eastAsia="zh-CN"/>
              </w:rPr>
            </w:pPr>
          </w:p>
        </w:tc>
      </w:tr>
      <w:tr w:rsidR="00AE7C52" w:rsidRPr="000B3FF7" w:rsidTr="00920992">
        <w:tc>
          <w:tcPr>
            <w:tcW w:w="4219" w:type="dxa"/>
            <w:tcBorders>
              <w:top w:val="single" w:sz="12" w:space="0" w:color="548DD4" w:themeColor="text2" w:themeTint="99"/>
              <w:left w:val="nil"/>
              <w:bottom w:val="single" w:sz="12" w:space="0" w:color="548DD4" w:themeColor="text2" w:themeTint="99"/>
              <w:right w:val="nil"/>
            </w:tcBorders>
          </w:tcPr>
          <w:p w:rsidR="00AE7C52" w:rsidRPr="000B3FF7" w:rsidRDefault="00AE7C52" w:rsidP="00CE5FE5">
            <w:pPr>
              <w:pStyle w:val="NormalHalf"/>
              <w:ind w:left="0"/>
              <w:rPr>
                <w:rFonts w:asciiTheme="minorHAnsi" w:hAnsiTheme="minorHAnsi" w:cstheme="minorHAnsi"/>
                <w:sz w:val="20"/>
                <w:lang w:eastAsia="zh-CN"/>
              </w:rPr>
            </w:pPr>
            <w:r w:rsidRPr="000B3FF7">
              <w:rPr>
                <w:rFonts w:asciiTheme="minorHAnsi" w:hAnsiTheme="minorHAnsi" w:cstheme="minorHAnsi"/>
                <w:sz w:val="20"/>
                <w:lang w:eastAsia="zh-CN"/>
              </w:rPr>
              <w:t>Clear all items</w:t>
            </w:r>
          </w:p>
        </w:tc>
        <w:tc>
          <w:tcPr>
            <w:tcW w:w="1276" w:type="dxa"/>
            <w:tcBorders>
              <w:top w:val="single" w:sz="12" w:space="0" w:color="548DD4" w:themeColor="text2" w:themeTint="99"/>
              <w:left w:val="nil"/>
              <w:bottom w:val="single" w:sz="12" w:space="0" w:color="548DD4" w:themeColor="text2" w:themeTint="99"/>
              <w:right w:val="nil"/>
            </w:tcBorders>
            <w:vAlign w:val="center"/>
          </w:tcPr>
          <w:p w:rsidR="00AE7C52" w:rsidRPr="000B3FF7" w:rsidRDefault="00AE7C52" w:rsidP="00AE7C52">
            <w:pPr>
              <w:spacing w:after="0"/>
              <w:ind w:left="720"/>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tcPr>
          <w:p w:rsidR="00AE7C52" w:rsidRPr="000B3FF7" w:rsidRDefault="00AE7C52" w:rsidP="00CE5FE5">
            <w:pPr>
              <w:pStyle w:val="NormalHalf"/>
              <w:ind w:left="0"/>
              <w:rPr>
                <w:rFonts w:asciiTheme="minorHAnsi" w:hAnsiTheme="minorHAnsi" w:cstheme="minorHAnsi"/>
                <w:sz w:val="20"/>
                <w:lang w:eastAsia="zh-CN"/>
              </w:rPr>
            </w:pPr>
          </w:p>
        </w:tc>
        <w:tc>
          <w:tcPr>
            <w:tcW w:w="1134" w:type="dxa"/>
            <w:tcBorders>
              <w:top w:val="single" w:sz="12" w:space="0" w:color="548DD4" w:themeColor="text2" w:themeTint="99"/>
              <w:left w:val="nil"/>
              <w:bottom w:val="single" w:sz="12" w:space="0" w:color="548DD4" w:themeColor="text2" w:themeTint="99"/>
              <w:right w:val="nil"/>
            </w:tcBorders>
            <w:vAlign w:val="center"/>
          </w:tcPr>
          <w:p w:rsidR="00AE7C52" w:rsidRPr="000B3FF7" w:rsidRDefault="00AE7C52" w:rsidP="008749E9">
            <w:pPr>
              <w:numPr>
                <w:ilvl w:val="0"/>
                <w:numId w:val="14"/>
              </w:numPr>
              <w:spacing w:after="0"/>
              <w:jc w:val="center"/>
              <w:rPr>
                <w:rFonts w:asciiTheme="minorHAnsi" w:eastAsia="SimSun" w:hAnsiTheme="minorHAnsi" w:cstheme="minorHAnsi"/>
                <w:sz w:val="20"/>
              </w:rPr>
            </w:pPr>
          </w:p>
        </w:tc>
        <w:tc>
          <w:tcPr>
            <w:tcW w:w="1093" w:type="dxa"/>
            <w:tcBorders>
              <w:top w:val="single" w:sz="12" w:space="0" w:color="548DD4" w:themeColor="text2" w:themeTint="99"/>
              <w:left w:val="nil"/>
              <w:bottom w:val="single" w:sz="12" w:space="0" w:color="548DD4" w:themeColor="text2" w:themeTint="99"/>
              <w:right w:val="nil"/>
            </w:tcBorders>
          </w:tcPr>
          <w:p w:rsidR="00AE7C52" w:rsidRPr="000B3FF7" w:rsidRDefault="00AE7C52" w:rsidP="00CE5FE5">
            <w:pPr>
              <w:pStyle w:val="NormalHalf"/>
              <w:ind w:left="0"/>
              <w:rPr>
                <w:rFonts w:asciiTheme="minorHAnsi" w:hAnsiTheme="minorHAnsi" w:cstheme="minorHAnsi"/>
                <w:sz w:val="20"/>
                <w:lang w:eastAsia="zh-CN"/>
              </w:rPr>
            </w:pPr>
          </w:p>
        </w:tc>
      </w:tr>
      <w:tr w:rsidR="00AE7C52" w:rsidRPr="000B3FF7" w:rsidTr="00920992">
        <w:tc>
          <w:tcPr>
            <w:tcW w:w="4219" w:type="dxa"/>
            <w:tcBorders>
              <w:top w:val="single" w:sz="12" w:space="0" w:color="548DD4" w:themeColor="text2" w:themeTint="99"/>
              <w:left w:val="nil"/>
              <w:bottom w:val="single" w:sz="12" w:space="0" w:color="548DD4" w:themeColor="text2" w:themeTint="99"/>
              <w:right w:val="nil"/>
            </w:tcBorders>
          </w:tcPr>
          <w:p w:rsidR="00AE7C52" w:rsidRPr="000B3FF7" w:rsidRDefault="00AE7C52" w:rsidP="001E2FD9">
            <w:pPr>
              <w:pStyle w:val="NormalHalf"/>
              <w:ind w:left="0"/>
              <w:rPr>
                <w:rFonts w:asciiTheme="minorHAnsi" w:hAnsiTheme="minorHAnsi" w:cstheme="minorHAnsi"/>
                <w:sz w:val="20"/>
                <w:lang w:eastAsia="zh-CN"/>
              </w:rPr>
            </w:pPr>
            <w:r w:rsidRPr="000B3FF7">
              <w:rPr>
                <w:rFonts w:asciiTheme="minorHAnsi" w:hAnsiTheme="minorHAnsi" w:cstheme="minorHAnsi"/>
                <w:sz w:val="20"/>
                <w:lang w:eastAsia="zh-CN"/>
              </w:rPr>
              <w:t>Set speed</w:t>
            </w:r>
          </w:p>
        </w:tc>
        <w:tc>
          <w:tcPr>
            <w:tcW w:w="1276" w:type="dxa"/>
            <w:tcBorders>
              <w:top w:val="single" w:sz="12" w:space="0" w:color="548DD4" w:themeColor="text2" w:themeTint="99"/>
              <w:left w:val="nil"/>
              <w:bottom w:val="single" w:sz="12" w:space="0" w:color="548DD4" w:themeColor="text2" w:themeTint="99"/>
              <w:right w:val="nil"/>
            </w:tcBorders>
          </w:tcPr>
          <w:p w:rsidR="00AE7C52" w:rsidRPr="000B3FF7" w:rsidRDefault="00AE7C52" w:rsidP="00CE5FE5">
            <w:pPr>
              <w:pStyle w:val="NormalHalf"/>
              <w:rPr>
                <w:rFonts w:asciiTheme="minorHAnsi" w:hAnsiTheme="minorHAnsi" w:cstheme="minorHAnsi"/>
                <w:sz w:val="20"/>
                <w:lang w:eastAsia="zh-CN"/>
              </w:rPr>
            </w:pPr>
          </w:p>
        </w:tc>
        <w:tc>
          <w:tcPr>
            <w:tcW w:w="1134" w:type="dxa"/>
            <w:tcBorders>
              <w:top w:val="single" w:sz="12" w:space="0" w:color="548DD4" w:themeColor="text2" w:themeTint="99"/>
              <w:left w:val="nil"/>
              <w:bottom w:val="single" w:sz="12" w:space="0" w:color="548DD4" w:themeColor="text2" w:themeTint="99"/>
              <w:right w:val="nil"/>
            </w:tcBorders>
            <w:vAlign w:val="center"/>
          </w:tcPr>
          <w:p w:rsidR="00AE7C52" w:rsidRPr="000B3FF7" w:rsidRDefault="00AE7C52" w:rsidP="00FD1261">
            <w:pPr>
              <w:spacing w:after="0"/>
              <w:ind w:left="720"/>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vAlign w:val="center"/>
          </w:tcPr>
          <w:p w:rsidR="00AE7C52" w:rsidRPr="000B3FF7" w:rsidRDefault="00AE7C52" w:rsidP="00863A80">
            <w:pPr>
              <w:numPr>
                <w:ilvl w:val="0"/>
                <w:numId w:val="14"/>
              </w:numPr>
              <w:spacing w:after="0"/>
              <w:jc w:val="center"/>
              <w:rPr>
                <w:rFonts w:asciiTheme="minorHAnsi" w:eastAsia="SimSun" w:hAnsiTheme="minorHAnsi" w:cstheme="minorHAnsi"/>
                <w:sz w:val="20"/>
              </w:rPr>
            </w:pPr>
          </w:p>
        </w:tc>
        <w:tc>
          <w:tcPr>
            <w:tcW w:w="1093" w:type="dxa"/>
            <w:tcBorders>
              <w:top w:val="single" w:sz="12" w:space="0" w:color="548DD4" w:themeColor="text2" w:themeTint="99"/>
              <w:left w:val="nil"/>
              <w:bottom w:val="single" w:sz="12" w:space="0" w:color="548DD4" w:themeColor="text2" w:themeTint="99"/>
              <w:right w:val="nil"/>
            </w:tcBorders>
          </w:tcPr>
          <w:p w:rsidR="00AE7C52" w:rsidRPr="000B3FF7" w:rsidRDefault="00AE7C52" w:rsidP="00CE5FE5">
            <w:pPr>
              <w:pStyle w:val="NormalHalf"/>
              <w:rPr>
                <w:rFonts w:asciiTheme="minorHAnsi" w:hAnsiTheme="minorHAnsi" w:cstheme="minorHAnsi"/>
                <w:sz w:val="20"/>
                <w:lang w:eastAsia="zh-CN"/>
              </w:rPr>
            </w:pPr>
          </w:p>
        </w:tc>
      </w:tr>
    </w:tbl>
    <w:p w:rsidR="00FB16C2" w:rsidRPr="000B3FF7" w:rsidRDefault="00FB16C2" w:rsidP="00FB16C2">
      <w:pPr>
        <w:rPr>
          <w:rFonts w:asciiTheme="minorHAnsi" w:hAnsiTheme="minorHAnsi" w:cstheme="minorHAnsi"/>
          <w:sz w:val="20"/>
          <w:lang w:eastAsia="zh-CN"/>
        </w:rPr>
      </w:pPr>
    </w:p>
    <w:p w:rsidR="00FB16C2" w:rsidRPr="000B3FF7" w:rsidRDefault="00FB16C2" w:rsidP="00FB16C2">
      <w:pPr>
        <w:rPr>
          <w:rFonts w:asciiTheme="minorHAnsi" w:eastAsia="SimSun" w:hAnsiTheme="minorHAnsi" w:cstheme="minorHAnsi"/>
          <w:sz w:val="20"/>
        </w:rPr>
      </w:pPr>
      <w:r w:rsidRPr="000B3FF7">
        <w:rPr>
          <w:rFonts w:asciiTheme="minorHAnsi" w:eastAsia="SimSun" w:hAnsiTheme="minorHAnsi" w:cstheme="minorHAnsi"/>
          <w:sz w:val="20"/>
        </w:rPr>
        <w:t xml:space="preserve">* </w:t>
      </w:r>
      <w:r w:rsidRPr="000B3FF7">
        <w:rPr>
          <w:rFonts w:asciiTheme="minorHAnsi" w:eastAsia="SimSun" w:hAnsiTheme="minorHAnsi" w:cstheme="minorHAnsi"/>
          <w:b/>
          <w:sz w:val="20"/>
        </w:rPr>
        <w:t>M</w:t>
      </w:r>
      <w:r w:rsidRPr="000B3FF7">
        <w:rPr>
          <w:rFonts w:asciiTheme="minorHAnsi" w:eastAsia="SimSun" w:hAnsiTheme="minorHAnsi" w:cstheme="minorHAnsi"/>
          <w:sz w:val="20"/>
        </w:rPr>
        <w:t xml:space="preserve"> - MUST have this.</w:t>
      </w:r>
    </w:p>
    <w:p w:rsidR="00FB16C2" w:rsidRPr="000B3FF7" w:rsidRDefault="00FB16C2" w:rsidP="00FB16C2">
      <w:pPr>
        <w:rPr>
          <w:rFonts w:asciiTheme="minorHAnsi" w:eastAsia="SimSun" w:hAnsiTheme="minorHAnsi" w:cstheme="minorHAnsi"/>
          <w:sz w:val="20"/>
        </w:rPr>
      </w:pPr>
      <w:r w:rsidRPr="000B3FF7">
        <w:rPr>
          <w:rFonts w:asciiTheme="minorHAnsi" w:eastAsia="SimSun" w:hAnsiTheme="minorHAnsi" w:cstheme="minorHAnsi"/>
          <w:sz w:val="20"/>
        </w:rPr>
        <w:t xml:space="preserve">* </w:t>
      </w:r>
      <w:r w:rsidRPr="000B3FF7">
        <w:rPr>
          <w:rFonts w:asciiTheme="minorHAnsi" w:eastAsia="SimSun" w:hAnsiTheme="minorHAnsi" w:cstheme="minorHAnsi"/>
          <w:b/>
          <w:sz w:val="20"/>
        </w:rPr>
        <w:t>S</w:t>
      </w:r>
      <w:r w:rsidRPr="000B3FF7">
        <w:rPr>
          <w:rFonts w:asciiTheme="minorHAnsi" w:eastAsia="SimSun" w:hAnsiTheme="minorHAnsi" w:cstheme="minorHAnsi"/>
          <w:sz w:val="20"/>
        </w:rPr>
        <w:t xml:space="preserve"> - SHOULD have this if at all possible.</w:t>
      </w:r>
    </w:p>
    <w:p w:rsidR="00FB16C2" w:rsidRPr="000B3FF7" w:rsidRDefault="00FB16C2" w:rsidP="00FB16C2">
      <w:pPr>
        <w:rPr>
          <w:rFonts w:asciiTheme="minorHAnsi" w:eastAsia="SimSun" w:hAnsiTheme="minorHAnsi" w:cstheme="minorHAnsi"/>
          <w:sz w:val="20"/>
        </w:rPr>
      </w:pPr>
      <w:r w:rsidRPr="000B3FF7">
        <w:rPr>
          <w:rFonts w:asciiTheme="minorHAnsi" w:eastAsia="SimSun" w:hAnsiTheme="minorHAnsi" w:cstheme="minorHAnsi"/>
          <w:sz w:val="20"/>
        </w:rPr>
        <w:t xml:space="preserve">* </w:t>
      </w:r>
      <w:r w:rsidRPr="000B3FF7">
        <w:rPr>
          <w:rFonts w:asciiTheme="minorHAnsi" w:eastAsia="SimSun" w:hAnsiTheme="minorHAnsi" w:cstheme="minorHAnsi"/>
          <w:b/>
          <w:sz w:val="20"/>
        </w:rPr>
        <w:t>C</w:t>
      </w:r>
      <w:r w:rsidRPr="000B3FF7">
        <w:rPr>
          <w:rFonts w:asciiTheme="minorHAnsi" w:eastAsia="SimSun" w:hAnsiTheme="minorHAnsi" w:cstheme="minorHAnsi"/>
          <w:sz w:val="20"/>
        </w:rPr>
        <w:t xml:space="preserve"> - COULD have this if it does not affect anything else.</w:t>
      </w:r>
    </w:p>
    <w:p w:rsidR="00FB16C2" w:rsidRPr="000B3FF7" w:rsidRDefault="00FB16C2" w:rsidP="00FB16C2">
      <w:pPr>
        <w:rPr>
          <w:rFonts w:asciiTheme="minorHAnsi" w:hAnsiTheme="minorHAnsi" w:cstheme="minorHAnsi"/>
          <w:sz w:val="20"/>
          <w:lang w:eastAsia="zh-CN"/>
        </w:rPr>
      </w:pPr>
      <w:r w:rsidRPr="000B3FF7">
        <w:rPr>
          <w:rFonts w:asciiTheme="minorHAnsi" w:eastAsia="SimSun" w:hAnsiTheme="minorHAnsi" w:cstheme="minorHAnsi"/>
          <w:sz w:val="20"/>
        </w:rPr>
        <w:t xml:space="preserve">* </w:t>
      </w:r>
      <w:r w:rsidRPr="000B3FF7">
        <w:rPr>
          <w:rFonts w:asciiTheme="minorHAnsi" w:eastAsia="SimSun" w:hAnsiTheme="minorHAnsi" w:cstheme="minorHAnsi"/>
          <w:b/>
          <w:sz w:val="20"/>
        </w:rPr>
        <w:t>W</w:t>
      </w:r>
      <w:r w:rsidRPr="000B3FF7">
        <w:rPr>
          <w:rFonts w:asciiTheme="minorHAnsi" w:eastAsia="SimSun" w:hAnsiTheme="minorHAnsi" w:cstheme="minorHAnsi"/>
          <w:sz w:val="20"/>
        </w:rPr>
        <w:t xml:space="preserve"> - WON'T have this time but WOULD like in the future</w:t>
      </w:r>
    </w:p>
    <w:p w:rsidR="00FB16C2" w:rsidRPr="000B3FF7" w:rsidRDefault="00FB16C2" w:rsidP="00FB16C2">
      <w:pPr>
        <w:rPr>
          <w:rFonts w:asciiTheme="minorHAnsi" w:hAnsiTheme="minorHAnsi" w:cstheme="minorHAnsi"/>
          <w:lang w:eastAsia="zh-CN"/>
        </w:rPr>
      </w:pPr>
    </w:p>
    <w:sectPr w:rsidR="00FB16C2" w:rsidRPr="000B3FF7" w:rsidSect="00D25EEB">
      <w:headerReference w:type="default" r:id="rId12"/>
      <w:footerReference w:type="default" r:id="rId13"/>
      <w:pgSz w:w="12240" w:h="15840" w:code="1"/>
      <w:pgMar w:top="536" w:right="1800" w:bottom="1728" w:left="1800" w:header="432" w:footer="432" w:gutter="0"/>
      <w:pgNumType w:start="1"/>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1A85" w:rsidRDefault="00B61A85" w:rsidP="00275C85">
      <w:pPr>
        <w:spacing w:after="0"/>
      </w:pPr>
      <w:r>
        <w:separator/>
      </w:r>
    </w:p>
  </w:endnote>
  <w:endnote w:type="continuationSeparator" w:id="0">
    <w:p w:rsidR="00B61A85" w:rsidRDefault="00B61A85" w:rsidP="00275C8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SimSu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D4A" w:rsidRDefault="008D6D4A">
    <w:pPr>
      <w:pStyle w:val="Footer"/>
      <w:jc w:val="right"/>
    </w:pPr>
  </w:p>
  <w:p w:rsidR="008D6D4A" w:rsidRDefault="008D6D4A">
    <w:pPr>
      <w:tabs>
        <w:tab w:val="left" w:pos="0"/>
        <w:tab w:val="right" w:pos="9360"/>
      </w:tabs>
      <w:suppressAutoHyphens/>
      <w:spacing w:after="0"/>
      <w:jc w:val="center"/>
      <w:rPr>
        <w:lang w:val="en-GB"/>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D4A" w:rsidRDefault="008D6D4A">
    <w:pPr>
      <w:pStyle w:val="Footer"/>
      <w:jc w:val="right"/>
    </w:pPr>
  </w:p>
  <w:p w:rsidR="008D6D4A" w:rsidRDefault="008D6D4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D4A" w:rsidRPr="00FF1500" w:rsidRDefault="0039332C" w:rsidP="00D25EEB">
    <w:pPr>
      <w:pStyle w:val="Footer"/>
      <w:jc w:val="center"/>
      <w:rPr>
        <w:rFonts w:asciiTheme="minorHAnsi" w:hAnsiTheme="minorHAnsi" w:cstheme="minorHAnsi"/>
        <w:b/>
        <w:sz w:val="24"/>
        <w:szCs w:val="24"/>
      </w:rPr>
    </w:pPr>
    <w:r w:rsidRPr="00FF1500">
      <w:rPr>
        <w:rFonts w:asciiTheme="minorHAnsi" w:hAnsiTheme="minorHAnsi" w:cstheme="minorHAnsi"/>
        <w:b/>
        <w:sz w:val="24"/>
        <w:szCs w:val="24"/>
      </w:rPr>
      <w:fldChar w:fldCharType="begin"/>
    </w:r>
    <w:r w:rsidR="008D6D4A" w:rsidRPr="00FF1500">
      <w:rPr>
        <w:rFonts w:asciiTheme="minorHAnsi" w:hAnsiTheme="minorHAnsi" w:cstheme="minorHAnsi"/>
        <w:b/>
        <w:sz w:val="24"/>
        <w:szCs w:val="24"/>
      </w:rPr>
      <w:instrText xml:space="preserve"> PAGE   \* MERGEFORMAT </w:instrText>
    </w:r>
    <w:r w:rsidRPr="00FF1500">
      <w:rPr>
        <w:rFonts w:asciiTheme="minorHAnsi" w:hAnsiTheme="minorHAnsi" w:cstheme="minorHAnsi"/>
        <w:b/>
        <w:sz w:val="24"/>
        <w:szCs w:val="24"/>
      </w:rPr>
      <w:fldChar w:fldCharType="separate"/>
    </w:r>
    <w:r w:rsidR="000B3FF7">
      <w:rPr>
        <w:rFonts w:asciiTheme="minorHAnsi" w:hAnsiTheme="minorHAnsi" w:cstheme="minorHAnsi"/>
        <w:b/>
        <w:noProof/>
        <w:sz w:val="24"/>
        <w:szCs w:val="24"/>
      </w:rPr>
      <w:t>13</w:t>
    </w:r>
    <w:r w:rsidRPr="00FF1500">
      <w:rPr>
        <w:rFonts w:asciiTheme="minorHAnsi" w:hAnsiTheme="minorHAnsi" w:cstheme="minorHAnsi"/>
        <w:b/>
        <w:sz w:val="24"/>
        <w:szCs w:val="24"/>
      </w:rPr>
      <w:fldChar w:fldCharType="end"/>
    </w:r>
  </w:p>
  <w:p w:rsidR="008D6D4A" w:rsidRDefault="008D6D4A">
    <w:pPr>
      <w:tabs>
        <w:tab w:val="left" w:pos="0"/>
        <w:tab w:val="right" w:pos="9360"/>
      </w:tabs>
      <w:suppressAutoHyphens/>
      <w:spacing w:after="0"/>
      <w:jc w:val="center"/>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1A85" w:rsidRDefault="00B61A85" w:rsidP="00275C85">
      <w:pPr>
        <w:spacing w:after="0"/>
      </w:pPr>
      <w:r>
        <w:separator/>
      </w:r>
    </w:p>
  </w:footnote>
  <w:footnote w:type="continuationSeparator" w:id="0">
    <w:p w:rsidR="00B61A85" w:rsidRDefault="00B61A85" w:rsidP="00275C8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D4A" w:rsidRDefault="008D6D4A">
    <w:pPr>
      <w:pStyle w:val="Header"/>
    </w:pPr>
  </w:p>
  <w:p w:rsidR="008D6D4A" w:rsidRDefault="008D6D4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D4A" w:rsidRDefault="0039332C" w:rsidP="00D25EEB">
    <w:pPr>
      <w:pStyle w:val="Header"/>
      <w:rPr>
        <w:rFonts w:ascii="Calibri" w:hAnsi="Calibri"/>
        <w:lang w:eastAsia="zh-CN"/>
      </w:rPr>
    </w:pPr>
    <w:r w:rsidRPr="0039332C">
      <w:rPr>
        <w:rFonts w:ascii="Calibri" w:hAnsi="Calibri"/>
        <w:color w:val="FF6600"/>
        <w:lang w:eastAsia="zh-CN"/>
      </w:rPr>
    </w:r>
    <w:r w:rsidRPr="0039332C">
      <w:rPr>
        <w:rFonts w:ascii="Calibri" w:hAnsi="Calibri"/>
        <w:color w:val="FF6600"/>
        <w:lang w:eastAsia="zh-CN"/>
      </w:rPr>
      <w:pict>
        <v:group id="_x0000_s1025" editas="canvas" style="width:6in;height:42.9pt;mso-position-horizontal-relative:char;mso-position-vertical-relative:line" coordorigin="2527,1797" coordsize="7200,73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527;top:1797;width:7200;height:738" o:preferrelative="f">
            <v:fill o:detectmouseclick="t"/>
            <v:path o:extrusionok="t" o:connecttype="none"/>
            <o:lock v:ext="edit" text="t"/>
          </v:shape>
          <v:line id="_x0000_s1027" style="position:absolute;flip:y" from="2527,2400" to="9727,2401" strokeweight="1.5pt"/>
          <v:shapetype id="_x0000_t202" coordsize="21600,21600" o:spt="202" path="m,l,21600r21600,l21600,xe">
            <v:stroke joinstyle="miter"/>
            <v:path gradientshapeok="t" o:connecttype="rect"/>
          </v:shapetype>
          <v:shape id="_x0000_s1028" type="#_x0000_t202" style="position:absolute;left:2527;top:1797;width:1213;height:528" strokecolor="white">
            <v:textbox style="mso-next-textbox:#_x0000_s1028">
              <w:txbxContent>
                <w:p w:rsidR="008D6D4A" w:rsidRDefault="008D6D4A" w:rsidP="00D25EEB">
                  <w:pPr>
                    <w:pStyle w:val="Header"/>
                    <w:rPr>
                      <w:rFonts w:ascii="Calibri" w:hAnsi="Calibri"/>
                      <w:b/>
                      <w:lang w:eastAsia="zh-CN"/>
                    </w:rPr>
                  </w:pPr>
                  <w:r>
                    <w:rPr>
                      <w:rFonts w:ascii="Calibri" w:hAnsi="Calibri" w:hint="eastAsia"/>
                      <w:b/>
                      <w:lang w:eastAsia="zh-CN"/>
                    </w:rPr>
                    <w:t>GDS Group</w:t>
                  </w:r>
                  <w:r w:rsidRPr="00C7403C">
                    <w:rPr>
                      <w:rFonts w:ascii="Calibri" w:hAnsi="Calibri" w:hint="eastAsia"/>
                      <w:b/>
                      <w:lang w:eastAsia="zh-CN"/>
                    </w:rPr>
                    <w:t xml:space="preserve">3                                                                                                                </w:t>
                  </w:r>
                  <w:r>
                    <w:rPr>
                      <w:rFonts w:ascii="Calibri" w:hAnsi="Calibri" w:hint="eastAsia"/>
                      <w:b/>
                      <w:lang w:eastAsia="zh-CN"/>
                    </w:rPr>
                    <w:t xml:space="preserve">                               </w:t>
                  </w:r>
                  <w:r w:rsidRPr="00C7403C">
                    <w:rPr>
                      <w:rFonts w:ascii="Calibri" w:hAnsi="Calibri" w:hint="eastAsia"/>
                      <w:b/>
                      <w:lang w:eastAsia="zh-CN"/>
                    </w:rPr>
                    <w:t xml:space="preserve"> </w:t>
                  </w:r>
                </w:p>
                <w:p w:rsidR="008D6D4A" w:rsidRPr="00C7403C" w:rsidRDefault="008D6D4A" w:rsidP="00D25EEB">
                  <w:pPr>
                    <w:pStyle w:val="Header"/>
                    <w:rPr>
                      <w:rFonts w:ascii="Calibri" w:hAnsi="Calibri"/>
                      <w:b/>
                      <w:lang w:eastAsia="zh-CN"/>
                    </w:rPr>
                  </w:pPr>
                  <w:r>
                    <w:rPr>
                      <w:rFonts w:ascii="Calibri" w:hAnsi="Calibri" w:hint="eastAsia"/>
                      <w:b/>
                      <w:lang w:eastAsia="zh-CN"/>
                    </w:rPr>
                    <w:t>URS</w:t>
                  </w:r>
                </w:p>
                <w:p w:rsidR="008D6D4A" w:rsidRDefault="008D6D4A" w:rsidP="00D25EEB"/>
              </w:txbxContent>
            </v:textbox>
          </v:shape>
          <v:shape id="_x0000_s1029" type="#_x0000_t75" style="position:absolute;left:8700;top:1800;width:919;height:525">
            <v:imagedata r:id="rId1" o:title=""/>
          </v:shape>
          <w10:wrap type="none"/>
          <w10:anchorlock/>
        </v:group>
      </w:pict>
    </w:r>
  </w:p>
  <w:p w:rsidR="008D6D4A" w:rsidRPr="00777EC4" w:rsidRDefault="008D6D4A">
    <w:pPr>
      <w:pStyle w:val="Header"/>
      <w:rPr>
        <w:rFonts w:ascii="Calibri" w:hAnsi="Calibri"/>
        <w:lang w:eastAsia="zh-C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6"/>
    <w:lvl w:ilvl="0">
      <w:start w:val="1"/>
      <w:numFmt w:val="decimal"/>
      <w:lvlText w:val="%1."/>
      <w:lvlJc w:val="left"/>
      <w:pPr>
        <w:tabs>
          <w:tab w:val="num" w:pos="0"/>
        </w:tabs>
        <w:ind w:left="720" w:hanging="360"/>
      </w:pPr>
    </w:lvl>
  </w:abstractNum>
  <w:abstractNum w:abstractNumId="1">
    <w:nsid w:val="00000003"/>
    <w:multiLevelType w:val="multilevel"/>
    <w:tmpl w:val="00000003"/>
    <w:lvl w:ilvl="0">
      <w:start w:val="1"/>
      <w:numFmt w:val="decimal"/>
      <w:lvlText w:val="%1."/>
      <w:lvlJc w:val="left"/>
      <w:pPr>
        <w:tabs>
          <w:tab w:val="num" w:pos="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
    <w:nsid w:val="0000000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
    <w:nsid w:val="065C25A3"/>
    <w:multiLevelType w:val="singleLevel"/>
    <w:tmpl w:val="537C1466"/>
    <w:lvl w:ilvl="0">
      <w:start w:val="1"/>
      <w:numFmt w:val="decimal"/>
      <w:pStyle w:val="List4"/>
      <w:lvlText w:val="(%1)"/>
      <w:lvlJc w:val="left"/>
      <w:pPr>
        <w:tabs>
          <w:tab w:val="num" w:pos="720"/>
        </w:tabs>
        <w:ind w:left="720" w:hanging="720"/>
      </w:pPr>
      <w:rPr>
        <w:rFonts w:cs="Times New Roman"/>
      </w:rPr>
    </w:lvl>
  </w:abstractNum>
  <w:abstractNum w:abstractNumId="4">
    <w:nsid w:val="07E92124"/>
    <w:multiLevelType w:val="hybridMultilevel"/>
    <w:tmpl w:val="808E3546"/>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092D3771"/>
    <w:multiLevelType w:val="hybridMultilevel"/>
    <w:tmpl w:val="2E3C3C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7">
    <w:nsid w:val="0A3E2B4E"/>
    <w:multiLevelType w:val="hybridMultilevel"/>
    <w:tmpl w:val="3E20AC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0CF702C5"/>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9">
    <w:nsid w:val="10D979C2"/>
    <w:multiLevelType w:val="hybridMultilevel"/>
    <w:tmpl w:val="EA72DD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5E817A7"/>
    <w:multiLevelType w:val="hybridMultilevel"/>
    <w:tmpl w:val="0AF0147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19672DCB"/>
    <w:multiLevelType w:val="hybridMultilevel"/>
    <w:tmpl w:val="83ACF3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E2E7333"/>
    <w:multiLevelType w:val="singleLevel"/>
    <w:tmpl w:val="A4D615F2"/>
    <w:lvl w:ilvl="0">
      <w:start w:val="1"/>
      <w:numFmt w:val="lowerRoman"/>
      <w:pStyle w:val="List2EN"/>
      <w:lvlText w:val="%1)"/>
      <w:lvlJc w:val="left"/>
      <w:pPr>
        <w:tabs>
          <w:tab w:val="num" w:pos="720"/>
        </w:tabs>
        <w:ind w:left="720" w:hanging="720"/>
      </w:pPr>
      <w:rPr>
        <w:rFonts w:cs="Times New Roman"/>
      </w:rPr>
    </w:lvl>
  </w:abstractNum>
  <w:abstractNum w:abstractNumId="13">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14">
    <w:nsid w:val="23494F7F"/>
    <w:multiLevelType w:val="hybridMultilevel"/>
    <w:tmpl w:val="4DBE0008"/>
    <w:lvl w:ilvl="0" w:tplc="2384CB7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nsid w:val="2570061C"/>
    <w:multiLevelType w:val="hybridMultilevel"/>
    <w:tmpl w:val="3E20AC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hint="default"/>
      </w:rPr>
    </w:lvl>
  </w:abstractNum>
  <w:abstractNum w:abstractNumId="17">
    <w:nsid w:val="2908443D"/>
    <w:multiLevelType w:val="singleLevel"/>
    <w:tmpl w:val="31585542"/>
    <w:lvl w:ilvl="0">
      <w:start w:val="1"/>
      <w:numFmt w:val="upperLetter"/>
      <w:pStyle w:val="List3EN"/>
      <w:lvlText w:val="%1)"/>
      <w:lvlJc w:val="left"/>
      <w:pPr>
        <w:tabs>
          <w:tab w:val="num" w:pos="720"/>
        </w:tabs>
        <w:ind w:left="720" w:hanging="720"/>
      </w:pPr>
      <w:rPr>
        <w:rFonts w:cs="Times New Roman"/>
      </w:rPr>
    </w:lvl>
  </w:abstractNum>
  <w:abstractNum w:abstractNumId="18">
    <w:nsid w:val="29B95023"/>
    <w:multiLevelType w:val="singleLevel"/>
    <w:tmpl w:val="DDBC0904"/>
    <w:lvl w:ilvl="0">
      <w:start w:val="1"/>
      <w:numFmt w:val="decimal"/>
      <w:pStyle w:val="List4EN"/>
      <w:lvlText w:val="%1)"/>
      <w:lvlJc w:val="left"/>
      <w:pPr>
        <w:tabs>
          <w:tab w:val="num" w:pos="720"/>
        </w:tabs>
        <w:ind w:left="720" w:hanging="720"/>
      </w:pPr>
      <w:rPr>
        <w:rFonts w:cs="Times New Roman"/>
      </w:rPr>
    </w:lvl>
  </w:abstractNum>
  <w:abstractNum w:abstractNumId="19">
    <w:nsid w:val="30502286"/>
    <w:multiLevelType w:val="singleLevel"/>
    <w:tmpl w:val="787C8C28"/>
    <w:lvl w:ilvl="0">
      <w:start w:val="1"/>
      <w:numFmt w:val="bullet"/>
      <w:pStyle w:val="Bullet"/>
      <w:lvlText w:val=""/>
      <w:lvlJc w:val="left"/>
      <w:pPr>
        <w:tabs>
          <w:tab w:val="num" w:pos="432"/>
        </w:tabs>
        <w:ind w:left="432" w:hanging="432"/>
      </w:pPr>
      <w:rPr>
        <w:rFonts w:ascii="Symbol" w:hAnsi="Symbol" w:hint="default"/>
        <w:sz w:val="24"/>
      </w:rPr>
    </w:lvl>
  </w:abstractNum>
  <w:abstractNum w:abstractNumId="20">
    <w:nsid w:val="30F72617"/>
    <w:multiLevelType w:val="singleLevel"/>
    <w:tmpl w:val="56C40146"/>
    <w:lvl w:ilvl="0">
      <w:start w:val="1"/>
      <w:numFmt w:val="lowerLetter"/>
      <w:pStyle w:val="List"/>
      <w:lvlText w:val="(%1)"/>
      <w:lvlJc w:val="left"/>
      <w:pPr>
        <w:tabs>
          <w:tab w:val="num" w:pos="0"/>
        </w:tabs>
      </w:pPr>
      <w:rPr>
        <w:rFonts w:cs="Times New Roman"/>
      </w:rPr>
    </w:lvl>
  </w:abstractNum>
  <w:abstractNum w:abstractNumId="21">
    <w:nsid w:val="383B6694"/>
    <w:multiLevelType w:val="hybridMultilevel"/>
    <w:tmpl w:val="3E20AC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3C320E86"/>
    <w:multiLevelType w:val="hybridMultilevel"/>
    <w:tmpl w:val="EA72DD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1BB5D69"/>
    <w:multiLevelType w:val="singleLevel"/>
    <w:tmpl w:val="0888B1F2"/>
    <w:lvl w:ilvl="0">
      <w:start w:val="1"/>
      <w:numFmt w:val="lowerRoman"/>
      <w:pStyle w:val="List2"/>
      <w:lvlText w:val="(%1)"/>
      <w:lvlJc w:val="left"/>
      <w:pPr>
        <w:tabs>
          <w:tab w:val="num" w:pos="720"/>
        </w:tabs>
        <w:ind w:left="720" w:hanging="720"/>
      </w:pPr>
      <w:rPr>
        <w:rFonts w:cs="Times New Roman"/>
      </w:rPr>
    </w:lvl>
  </w:abstractNum>
  <w:abstractNum w:abstractNumId="24">
    <w:nsid w:val="426D2075"/>
    <w:multiLevelType w:val="multilevel"/>
    <w:tmpl w:val="B8DC7B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hint="default"/>
        <w:sz w:val="24"/>
      </w:rPr>
    </w:lvl>
  </w:abstractNum>
  <w:abstractNum w:abstractNumId="26">
    <w:nsid w:val="479B363B"/>
    <w:multiLevelType w:val="multilevel"/>
    <w:tmpl w:val="174E7FA0"/>
    <w:lvl w:ilvl="0">
      <w:start w:val="1"/>
      <w:numFmt w:val="decimal"/>
      <w:pStyle w:val="Heading1"/>
      <w:lvlText w:val="%1."/>
      <w:lvlJc w:val="left"/>
      <w:pPr>
        <w:tabs>
          <w:tab w:val="num" w:pos="432"/>
        </w:tabs>
        <w:ind w:left="432" w:hanging="432"/>
      </w:pPr>
      <w:rPr>
        <w:rFonts w:ascii="Arial" w:hAnsi="Arial" w:cs="Times New Roman" w:hint="default"/>
        <w:b/>
        <w:i w:val="0"/>
        <w:sz w:val="28"/>
      </w:rPr>
    </w:lvl>
    <w:lvl w:ilvl="1">
      <w:start w:val="1"/>
      <w:numFmt w:val="decimal"/>
      <w:pStyle w:val="Heading2"/>
      <w:lvlText w:val="%1.%2"/>
      <w:lvlJc w:val="left"/>
      <w:pPr>
        <w:tabs>
          <w:tab w:val="num" w:pos="1142"/>
        </w:tabs>
        <w:ind w:left="114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548DD4" w:themeColor="text2" w:themeTint="99"/>
        <w:spacing w:val="0"/>
        <w:w w:val="0"/>
        <w:kern w:val="0"/>
        <w:position w:val="0"/>
        <w:szCs w:val="0"/>
        <w:u w:val="none"/>
        <w:vertAlign w:val="baseline"/>
        <w:em w:val="none"/>
      </w:rPr>
    </w:lvl>
    <w:lvl w:ilvl="2">
      <w:start w:val="1"/>
      <w:numFmt w:val="decimal"/>
      <w:pStyle w:val="Heading3"/>
      <w:lvlText w:val="%1.%2.%3"/>
      <w:lvlJc w:val="left"/>
      <w:pPr>
        <w:tabs>
          <w:tab w:val="num" w:pos="1713"/>
        </w:tabs>
        <w:ind w:left="1425" w:hanging="432"/>
      </w:pPr>
      <w:rPr>
        <w:rFonts w:ascii="Times New Roman" w:hAnsi="Times New Roman" w:cs="Times New Roman"/>
        <w:b w:val="0"/>
        <w:bCs w:val="0"/>
        <w:i w:val="0"/>
        <w:iCs w:val="0"/>
        <w:caps w:val="0"/>
        <w:smallCaps w:val="0"/>
        <w:strike w:val="0"/>
        <w:dstrike w:val="0"/>
        <w:outline w:val="0"/>
        <w:shadow w:val="0"/>
        <w:emboss w:val="0"/>
        <w:imprint w:val="0"/>
        <w:vanish w:val="0"/>
        <w:spacing w:val="0"/>
        <w:kern w:val="0"/>
        <w:position w:val="0"/>
        <w:u w:val="none"/>
        <w:vertAlign w:val="baseline"/>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7">
    <w:nsid w:val="4F0E0977"/>
    <w:multiLevelType w:val="hybridMultilevel"/>
    <w:tmpl w:val="AB402E64"/>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4FCB6114"/>
    <w:multiLevelType w:val="multilevel"/>
    <w:tmpl w:val="0F62A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2910A0"/>
    <w:multiLevelType w:val="hybridMultilevel"/>
    <w:tmpl w:val="926234EA"/>
    <w:lvl w:ilvl="0" w:tplc="F886EE24">
      <w:start w:val="1"/>
      <w:numFmt w:val="decimal"/>
      <w:lvlText w:val="%1."/>
      <w:lvlJc w:val="left"/>
      <w:pPr>
        <w:ind w:left="712" w:hanging="360"/>
      </w:pPr>
      <w:rPr>
        <w:rFonts w:hint="default"/>
      </w:rPr>
    </w:lvl>
    <w:lvl w:ilvl="1" w:tplc="18090019" w:tentative="1">
      <w:start w:val="1"/>
      <w:numFmt w:val="lowerLetter"/>
      <w:lvlText w:val="%2."/>
      <w:lvlJc w:val="left"/>
      <w:pPr>
        <w:ind w:left="1432" w:hanging="360"/>
      </w:pPr>
    </w:lvl>
    <w:lvl w:ilvl="2" w:tplc="1809001B" w:tentative="1">
      <w:start w:val="1"/>
      <w:numFmt w:val="lowerRoman"/>
      <w:lvlText w:val="%3."/>
      <w:lvlJc w:val="right"/>
      <w:pPr>
        <w:ind w:left="2152" w:hanging="180"/>
      </w:pPr>
    </w:lvl>
    <w:lvl w:ilvl="3" w:tplc="1809000F" w:tentative="1">
      <w:start w:val="1"/>
      <w:numFmt w:val="decimal"/>
      <w:lvlText w:val="%4."/>
      <w:lvlJc w:val="left"/>
      <w:pPr>
        <w:ind w:left="2872" w:hanging="360"/>
      </w:pPr>
    </w:lvl>
    <w:lvl w:ilvl="4" w:tplc="18090019" w:tentative="1">
      <w:start w:val="1"/>
      <w:numFmt w:val="lowerLetter"/>
      <w:lvlText w:val="%5."/>
      <w:lvlJc w:val="left"/>
      <w:pPr>
        <w:ind w:left="3592" w:hanging="360"/>
      </w:pPr>
    </w:lvl>
    <w:lvl w:ilvl="5" w:tplc="1809001B" w:tentative="1">
      <w:start w:val="1"/>
      <w:numFmt w:val="lowerRoman"/>
      <w:lvlText w:val="%6."/>
      <w:lvlJc w:val="right"/>
      <w:pPr>
        <w:ind w:left="4312" w:hanging="180"/>
      </w:pPr>
    </w:lvl>
    <w:lvl w:ilvl="6" w:tplc="1809000F" w:tentative="1">
      <w:start w:val="1"/>
      <w:numFmt w:val="decimal"/>
      <w:lvlText w:val="%7."/>
      <w:lvlJc w:val="left"/>
      <w:pPr>
        <w:ind w:left="5032" w:hanging="360"/>
      </w:pPr>
    </w:lvl>
    <w:lvl w:ilvl="7" w:tplc="18090019" w:tentative="1">
      <w:start w:val="1"/>
      <w:numFmt w:val="lowerLetter"/>
      <w:lvlText w:val="%8."/>
      <w:lvlJc w:val="left"/>
      <w:pPr>
        <w:ind w:left="5752" w:hanging="360"/>
      </w:pPr>
    </w:lvl>
    <w:lvl w:ilvl="8" w:tplc="1809001B" w:tentative="1">
      <w:start w:val="1"/>
      <w:numFmt w:val="lowerRoman"/>
      <w:lvlText w:val="%9."/>
      <w:lvlJc w:val="right"/>
      <w:pPr>
        <w:ind w:left="6472" w:hanging="180"/>
      </w:pPr>
    </w:lvl>
  </w:abstractNum>
  <w:abstractNum w:abstractNumId="30">
    <w:nsid w:val="5C20756E"/>
    <w:multiLevelType w:val="hybridMultilevel"/>
    <w:tmpl w:val="3E20AC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nsid w:val="600E4FDF"/>
    <w:multiLevelType w:val="hybridMultilevel"/>
    <w:tmpl w:val="4DBE0008"/>
    <w:lvl w:ilvl="0" w:tplc="2384CB7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nsid w:val="6166469E"/>
    <w:multiLevelType w:val="hybridMultilevel"/>
    <w:tmpl w:val="3E20AC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6A2963B4"/>
    <w:multiLevelType w:val="singleLevel"/>
    <w:tmpl w:val="1BC480C4"/>
    <w:lvl w:ilvl="0">
      <w:start w:val="1"/>
      <w:numFmt w:val="upperLetter"/>
      <w:pStyle w:val="List3"/>
      <w:lvlText w:val="(%1)"/>
      <w:lvlJc w:val="left"/>
      <w:pPr>
        <w:tabs>
          <w:tab w:val="num" w:pos="720"/>
        </w:tabs>
        <w:ind w:left="720" w:hanging="720"/>
      </w:pPr>
      <w:rPr>
        <w:rFonts w:cs="Times New Roman"/>
      </w:rPr>
    </w:lvl>
  </w:abstractNum>
  <w:abstractNum w:abstractNumId="34">
    <w:nsid w:val="6B417602"/>
    <w:multiLevelType w:val="hybridMultilevel"/>
    <w:tmpl w:val="3E20AC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nsid w:val="7AF02702"/>
    <w:multiLevelType w:val="hybridMultilevel"/>
    <w:tmpl w:val="4DBE0008"/>
    <w:lvl w:ilvl="0" w:tplc="2384CB7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9"/>
  </w:num>
  <w:num w:numId="2">
    <w:abstractNumId w:val="25"/>
  </w:num>
  <w:num w:numId="3">
    <w:abstractNumId w:val="13"/>
  </w:num>
  <w:num w:numId="4">
    <w:abstractNumId w:val="20"/>
  </w:num>
  <w:num w:numId="5">
    <w:abstractNumId w:val="23"/>
  </w:num>
  <w:num w:numId="6">
    <w:abstractNumId w:val="33"/>
  </w:num>
  <w:num w:numId="7">
    <w:abstractNumId w:val="3"/>
  </w:num>
  <w:num w:numId="8">
    <w:abstractNumId w:val="12"/>
  </w:num>
  <w:num w:numId="9">
    <w:abstractNumId w:val="17"/>
  </w:num>
  <w:num w:numId="10">
    <w:abstractNumId w:val="18"/>
  </w:num>
  <w:num w:numId="11">
    <w:abstractNumId w:val="26"/>
  </w:num>
  <w:num w:numId="12">
    <w:abstractNumId w:val="6"/>
  </w:num>
  <w:num w:numId="13">
    <w:abstractNumId w:val="16"/>
  </w:num>
  <w:num w:numId="14">
    <w:abstractNumId w:val="4"/>
  </w:num>
  <w:num w:numId="1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lvlOverride w:ilvl="0"/>
    <w:lvlOverride w:ilvl="1">
      <w:startOverride w:val="1"/>
    </w:lvlOverride>
  </w:num>
  <w:num w:numId="17">
    <w:abstractNumId w:val="28"/>
    <w:lvlOverride w:ilvl="0"/>
    <w:lvlOverride w:ilvl="1">
      <w:startOverride w:val="2"/>
    </w:lvlOverride>
  </w:num>
  <w:num w:numId="18">
    <w:abstractNumId w:val="24"/>
    <w:lvlOverride w:ilvl="0"/>
    <w:lvlOverride w:ilvl="1">
      <w:startOverride w:val="1"/>
    </w:lvlOverride>
  </w:num>
  <w:num w:numId="19">
    <w:abstractNumId w:val="35"/>
  </w:num>
  <w:num w:numId="20">
    <w:abstractNumId w:val="29"/>
  </w:num>
  <w:num w:numId="21">
    <w:abstractNumId w:val="14"/>
  </w:num>
  <w:num w:numId="22">
    <w:abstractNumId w:val="31"/>
  </w:num>
  <w:num w:numId="23">
    <w:abstractNumId w:val="0"/>
  </w:num>
  <w:num w:numId="24">
    <w:abstractNumId w:val="1"/>
  </w:num>
  <w:num w:numId="25">
    <w:abstractNumId w:val="2"/>
  </w:num>
  <w:num w:numId="26">
    <w:abstractNumId w:val="5"/>
  </w:num>
  <w:num w:numId="27">
    <w:abstractNumId w:val="27"/>
  </w:num>
  <w:num w:numId="28">
    <w:abstractNumId w:val="8"/>
  </w:num>
  <w:num w:numId="29">
    <w:abstractNumId w:val="30"/>
  </w:num>
  <w:num w:numId="30">
    <w:abstractNumId w:val="34"/>
  </w:num>
  <w:num w:numId="31">
    <w:abstractNumId w:val="15"/>
  </w:num>
  <w:num w:numId="32">
    <w:abstractNumId w:val="21"/>
  </w:num>
  <w:num w:numId="33">
    <w:abstractNumId w:val="10"/>
  </w:num>
  <w:num w:numId="34">
    <w:abstractNumId w:val="7"/>
  </w:num>
  <w:num w:numId="35">
    <w:abstractNumId w:val="9"/>
  </w:num>
  <w:num w:numId="36">
    <w:abstractNumId w:val="22"/>
  </w:num>
  <w:num w:numId="37">
    <w:abstractNumId w:val="11"/>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o:shapelayout v:ext="edit">
      <o:idmap v:ext="edit" data="1"/>
    </o:shapelayout>
  </w:hdrShapeDefaults>
  <w:footnotePr>
    <w:footnote w:id="-1"/>
    <w:footnote w:id="0"/>
  </w:footnotePr>
  <w:endnotePr>
    <w:endnote w:id="-1"/>
    <w:endnote w:id="0"/>
  </w:endnotePr>
  <w:compat>
    <w:useFELayout/>
  </w:compat>
  <w:rsids>
    <w:rsidRoot w:val="002F62EF"/>
    <w:rsid w:val="00065FF1"/>
    <w:rsid w:val="000A26E4"/>
    <w:rsid w:val="000B3FF7"/>
    <w:rsid w:val="000B6E17"/>
    <w:rsid w:val="001234EF"/>
    <w:rsid w:val="001D4550"/>
    <w:rsid w:val="001E2FD9"/>
    <w:rsid w:val="00275C85"/>
    <w:rsid w:val="00283C14"/>
    <w:rsid w:val="002F62EF"/>
    <w:rsid w:val="0039332C"/>
    <w:rsid w:val="00411A5E"/>
    <w:rsid w:val="005521A6"/>
    <w:rsid w:val="0055296D"/>
    <w:rsid w:val="005C6C29"/>
    <w:rsid w:val="00600AC8"/>
    <w:rsid w:val="00745BEB"/>
    <w:rsid w:val="00754177"/>
    <w:rsid w:val="007B17DC"/>
    <w:rsid w:val="007B5922"/>
    <w:rsid w:val="007F39F2"/>
    <w:rsid w:val="0081014B"/>
    <w:rsid w:val="0083447C"/>
    <w:rsid w:val="008566B3"/>
    <w:rsid w:val="00863A80"/>
    <w:rsid w:val="008C50F7"/>
    <w:rsid w:val="008D6D4A"/>
    <w:rsid w:val="00920992"/>
    <w:rsid w:val="009413CE"/>
    <w:rsid w:val="00A93364"/>
    <w:rsid w:val="00AB68B6"/>
    <w:rsid w:val="00AD0AF3"/>
    <w:rsid w:val="00AE423F"/>
    <w:rsid w:val="00AE7C52"/>
    <w:rsid w:val="00B34540"/>
    <w:rsid w:val="00B61A85"/>
    <w:rsid w:val="00B769DB"/>
    <w:rsid w:val="00BA561D"/>
    <w:rsid w:val="00C11C62"/>
    <w:rsid w:val="00C46286"/>
    <w:rsid w:val="00CE5FE5"/>
    <w:rsid w:val="00D25EEB"/>
    <w:rsid w:val="00D65390"/>
    <w:rsid w:val="00DF0BD5"/>
    <w:rsid w:val="00EC6A05"/>
    <w:rsid w:val="00F9023E"/>
    <w:rsid w:val="00F931B2"/>
    <w:rsid w:val="00F9397B"/>
    <w:rsid w:val="00FB16C2"/>
    <w:rsid w:val="00FD12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2F62EF"/>
    <w:pPr>
      <w:spacing w:after="240" w:line="240" w:lineRule="auto"/>
    </w:pPr>
    <w:rPr>
      <w:rFonts w:ascii="Times New Roman" w:hAnsi="Times New Roman" w:cs="Times New Roman"/>
      <w:sz w:val="24"/>
      <w:szCs w:val="20"/>
      <w:lang w:eastAsia="en-US"/>
    </w:rPr>
  </w:style>
  <w:style w:type="paragraph" w:styleId="Heading1">
    <w:name w:val="heading 1"/>
    <w:basedOn w:val="Normal"/>
    <w:next w:val="Normal"/>
    <w:link w:val="Heading1Char"/>
    <w:uiPriority w:val="99"/>
    <w:qFormat/>
    <w:rsid w:val="002F62EF"/>
    <w:pPr>
      <w:keepNext/>
      <w:pageBreakBefore/>
      <w:numPr>
        <w:numId w:val="11"/>
      </w:numPr>
      <w:tabs>
        <w:tab w:val="clear" w:pos="432"/>
        <w:tab w:val="num" w:pos="284"/>
      </w:tabs>
      <w:outlineLvl w:val="0"/>
    </w:pPr>
    <w:rPr>
      <w:rFonts w:ascii="Calibri" w:hAnsi="Calibri"/>
      <w:b/>
      <w:color w:val="1F497D"/>
      <w:kern w:val="28"/>
      <w:sz w:val="28"/>
    </w:rPr>
  </w:style>
  <w:style w:type="paragraph" w:styleId="Heading2">
    <w:name w:val="heading 2"/>
    <w:basedOn w:val="Normal"/>
    <w:next w:val="Normal"/>
    <w:link w:val="Heading2Char"/>
    <w:uiPriority w:val="99"/>
    <w:qFormat/>
    <w:rsid w:val="002F62EF"/>
    <w:pPr>
      <w:keepNext/>
      <w:numPr>
        <w:ilvl w:val="1"/>
        <w:numId w:val="11"/>
      </w:numPr>
      <w:tabs>
        <w:tab w:val="clear" w:pos="1142"/>
        <w:tab w:val="num" w:pos="284"/>
      </w:tabs>
      <w:spacing w:after="180"/>
      <w:ind w:left="431" w:hanging="431"/>
      <w:outlineLvl w:val="1"/>
    </w:pPr>
    <w:rPr>
      <w:rFonts w:ascii="Calibri" w:hAnsi="Calibri"/>
      <w:b/>
      <w:color w:val="548DD4"/>
    </w:rPr>
  </w:style>
  <w:style w:type="paragraph" w:styleId="Heading3">
    <w:name w:val="heading 3"/>
    <w:basedOn w:val="Normal"/>
    <w:next w:val="Normal"/>
    <w:link w:val="Heading3Char"/>
    <w:uiPriority w:val="99"/>
    <w:qFormat/>
    <w:rsid w:val="002F62EF"/>
    <w:pPr>
      <w:keepNext/>
      <w:numPr>
        <w:ilvl w:val="2"/>
        <w:numId w:val="11"/>
      </w:numPr>
      <w:tabs>
        <w:tab w:val="clear" w:pos="1713"/>
        <w:tab w:val="num" w:pos="284"/>
      </w:tabs>
      <w:spacing w:after="120"/>
      <w:ind w:left="431" w:hanging="431"/>
      <w:outlineLvl w:val="2"/>
    </w:pPr>
    <w:rPr>
      <w:rFonts w:ascii="Calibri" w:hAnsi="Calibri"/>
      <w:b/>
      <w:i/>
      <w:color w:val="8DB3E2"/>
    </w:rPr>
  </w:style>
  <w:style w:type="paragraph" w:styleId="Heading4">
    <w:name w:val="heading 4"/>
    <w:basedOn w:val="Normal"/>
    <w:next w:val="Normal"/>
    <w:link w:val="Heading4Char"/>
    <w:uiPriority w:val="99"/>
    <w:qFormat/>
    <w:rsid w:val="002F62EF"/>
    <w:pPr>
      <w:keepNext/>
      <w:pageBreakBefore/>
      <w:outlineLvl w:val="3"/>
    </w:pPr>
    <w:rPr>
      <w:b/>
      <w:sz w:val="32"/>
    </w:rPr>
  </w:style>
  <w:style w:type="paragraph" w:styleId="Heading5">
    <w:name w:val="heading 5"/>
    <w:basedOn w:val="Normal"/>
    <w:next w:val="Normal"/>
    <w:link w:val="Heading5Char"/>
    <w:uiPriority w:val="99"/>
    <w:qFormat/>
    <w:rsid w:val="002F62EF"/>
    <w:pPr>
      <w:keepNext/>
      <w:outlineLvl w:val="4"/>
    </w:pPr>
    <w:rPr>
      <w:b/>
      <w:sz w:val="26"/>
    </w:rPr>
  </w:style>
  <w:style w:type="paragraph" w:styleId="Heading6">
    <w:name w:val="heading 6"/>
    <w:basedOn w:val="Normal"/>
    <w:next w:val="Normal"/>
    <w:link w:val="Heading6Char"/>
    <w:uiPriority w:val="99"/>
    <w:qFormat/>
    <w:rsid w:val="002F62EF"/>
    <w:pPr>
      <w:keepNext/>
      <w:pageBreakBefore/>
      <w:outlineLvl w:val="5"/>
    </w:pPr>
    <w:rPr>
      <w:rFonts w:ascii="Arial" w:hAnsi="Arial"/>
      <w:b/>
      <w:sz w:val="32"/>
    </w:rPr>
  </w:style>
  <w:style w:type="paragraph" w:styleId="Heading7">
    <w:name w:val="heading 7"/>
    <w:basedOn w:val="Normal"/>
    <w:next w:val="Normal"/>
    <w:link w:val="Heading7Char"/>
    <w:uiPriority w:val="99"/>
    <w:qFormat/>
    <w:rsid w:val="002F62EF"/>
    <w:pPr>
      <w:keepNext/>
      <w:outlineLvl w:val="6"/>
    </w:pPr>
    <w:rPr>
      <w:rFonts w:ascii="Arial Narrow" w:hAnsi="Arial Narrow"/>
      <w:b/>
    </w:rPr>
  </w:style>
  <w:style w:type="paragraph" w:styleId="Heading8">
    <w:name w:val="heading 8"/>
    <w:basedOn w:val="Normal"/>
    <w:next w:val="Normal"/>
    <w:link w:val="Heading8Char"/>
    <w:uiPriority w:val="99"/>
    <w:qFormat/>
    <w:rsid w:val="002F62EF"/>
    <w:pPr>
      <w:keepNext/>
      <w:outlineLvl w:val="7"/>
    </w:pPr>
  </w:style>
  <w:style w:type="paragraph" w:styleId="Heading9">
    <w:name w:val="heading 9"/>
    <w:basedOn w:val="Normal"/>
    <w:next w:val="Normal"/>
    <w:link w:val="Heading9Char"/>
    <w:uiPriority w:val="99"/>
    <w:qFormat/>
    <w:rsid w:val="002F62EF"/>
    <w:pPr>
      <w:keepNext/>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62E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2EF"/>
    <w:rPr>
      <w:rFonts w:ascii="Tahoma" w:hAnsi="Tahoma" w:cs="Tahoma"/>
      <w:sz w:val="16"/>
      <w:szCs w:val="16"/>
    </w:rPr>
  </w:style>
  <w:style w:type="character" w:customStyle="1" w:styleId="Heading1Char">
    <w:name w:val="Heading 1 Char"/>
    <w:basedOn w:val="DefaultParagraphFont"/>
    <w:link w:val="Heading1"/>
    <w:uiPriority w:val="99"/>
    <w:rsid w:val="002F62EF"/>
    <w:rPr>
      <w:rFonts w:ascii="Calibri" w:hAnsi="Calibri" w:cs="Times New Roman"/>
      <w:b/>
      <w:color w:val="1F497D"/>
      <w:kern w:val="28"/>
      <w:sz w:val="28"/>
      <w:szCs w:val="20"/>
      <w:lang w:eastAsia="en-US"/>
    </w:rPr>
  </w:style>
  <w:style w:type="character" w:customStyle="1" w:styleId="Heading2Char">
    <w:name w:val="Heading 2 Char"/>
    <w:basedOn w:val="DefaultParagraphFont"/>
    <w:link w:val="Heading2"/>
    <w:uiPriority w:val="99"/>
    <w:rsid w:val="002F62EF"/>
    <w:rPr>
      <w:rFonts w:ascii="Calibri" w:hAnsi="Calibri" w:cs="Times New Roman"/>
      <w:b/>
      <w:color w:val="548DD4"/>
      <w:sz w:val="24"/>
      <w:szCs w:val="20"/>
      <w:lang w:eastAsia="en-US"/>
    </w:rPr>
  </w:style>
  <w:style w:type="character" w:customStyle="1" w:styleId="Heading3Char">
    <w:name w:val="Heading 3 Char"/>
    <w:basedOn w:val="DefaultParagraphFont"/>
    <w:link w:val="Heading3"/>
    <w:uiPriority w:val="99"/>
    <w:rsid w:val="002F62EF"/>
    <w:rPr>
      <w:rFonts w:ascii="Calibri" w:hAnsi="Calibri" w:cs="Times New Roman"/>
      <w:b/>
      <w:i/>
      <w:color w:val="8DB3E2"/>
      <w:sz w:val="24"/>
      <w:szCs w:val="20"/>
      <w:lang w:eastAsia="en-US"/>
    </w:rPr>
  </w:style>
  <w:style w:type="character" w:customStyle="1" w:styleId="Heading4Char">
    <w:name w:val="Heading 4 Char"/>
    <w:basedOn w:val="DefaultParagraphFont"/>
    <w:link w:val="Heading4"/>
    <w:uiPriority w:val="99"/>
    <w:rsid w:val="002F62EF"/>
    <w:rPr>
      <w:rFonts w:ascii="Times New Roman" w:hAnsi="Times New Roman" w:cs="Times New Roman"/>
      <w:b/>
      <w:sz w:val="32"/>
      <w:szCs w:val="20"/>
      <w:lang w:eastAsia="en-US"/>
    </w:rPr>
  </w:style>
  <w:style w:type="character" w:customStyle="1" w:styleId="Heading5Char">
    <w:name w:val="Heading 5 Char"/>
    <w:basedOn w:val="DefaultParagraphFont"/>
    <w:link w:val="Heading5"/>
    <w:uiPriority w:val="99"/>
    <w:rsid w:val="002F62EF"/>
    <w:rPr>
      <w:rFonts w:ascii="Times New Roman" w:hAnsi="Times New Roman" w:cs="Times New Roman"/>
      <w:b/>
      <w:sz w:val="26"/>
      <w:szCs w:val="20"/>
      <w:lang w:eastAsia="en-US"/>
    </w:rPr>
  </w:style>
  <w:style w:type="character" w:customStyle="1" w:styleId="Heading6Char">
    <w:name w:val="Heading 6 Char"/>
    <w:basedOn w:val="DefaultParagraphFont"/>
    <w:link w:val="Heading6"/>
    <w:uiPriority w:val="99"/>
    <w:rsid w:val="002F62EF"/>
    <w:rPr>
      <w:rFonts w:ascii="Arial" w:hAnsi="Arial" w:cs="Times New Roman"/>
      <w:b/>
      <w:sz w:val="32"/>
      <w:szCs w:val="20"/>
      <w:lang w:eastAsia="en-US"/>
    </w:rPr>
  </w:style>
  <w:style w:type="character" w:customStyle="1" w:styleId="Heading7Char">
    <w:name w:val="Heading 7 Char"/>
    <w:basedOn w:val="DefaultParagraphFont"/>
    <w:link w:val="Heading7"/>
    <w:uiPriority w:val="99"/>
    <w:rsid w:val="002F62EF"/>
    <w:rPr>
      <w:rFonts w:ascii="Arial Narrow" w:hAnsi="Arial Narrow" w:cs="Times New Roman"/>
      <w:b/>
      <w:sz w:val="24"/>
      <w:szCs w:val="20"/>
      <w:lang w:eastAsia="en-US"/>
    </w:rPr>
  </w:style>
  <w:style w:type="character" w:customStyle="1" w:styleId="Heading8Char">
    <w:name w:val="Heading 8 Char"/>
    <w:basedOn w:val="DefaultParagraphFont"/>
    <w:link w:val="Heading8"/>
    <w:uiPriority w:val="99"/>
    <w:rsid w:val="002F62EF"/>
    <w:rPr>
      <w:rFonts w:ascii="Times New Roman" w:hAnsi="Times New Roman" w:cs="Times New Roman"/>
      <w:sz w:val="24"/>
      <w:szCs w:val="20"/>
      <w:lang w:eastAsia="en-US"/>
    </w:rPr>
  </w:style>
  <w:style w:type="character" w:customStyle="1" w:styleId="Heading9Char">
    <w:name w:val="Heading 9 Char"/>
    <w:basedOn w:val="DefaultParagraphFont"/>
    <w:link w:val="Heading9"/>
    <w:uiPriority w:val="99"/>
    <w:rsid w:val="002F62EF"/>
    <w:rPr>
      <w:rFonts w:ascii="Times New Roman" w:hAnsi="Times New Roman" w:cs="Times New Roman"/>
      <w:i/>
      <w:sz w:val="24"/>
      <w:szCs w:val="20"/>
      <w:lang w:eastAsia="en-US"/>
    </w:rPr>
  </w:style>
  <w:style w:type="paragraph" w:customStyle="1" w:styleId="NormalHalf">
    <w:name w:val="NormalHalf"/>
    <w:basedOn w:val="Normal"/>
    <w:uiPriority w:val="99"/>
    <w:rsid w:val="002F62EF"/>
    <w:pPr>
      <w:spacing w:after="120"/>
      <w:ind w:left="578"/>
    </w:pPr>
    <w:rPr>
      <w:rFonts w:ascii="Calibri" w:hAnsi="Calibri"/>
    </w:rPr>
  </w:style>
  <w:style w:type="table" w:styleId="TableGrid">
    <w:name w:val="Table Grid"/>
    <w:basedOn w:val="TableNormal"/>
    <w:uiPriority w:val="99"/>
    <w:rsid w:val="002F62EF"/>
    <w:pPr>
      <w:spacing w:after="0" w:line="240" w:lineRule="auto"/>
    </w:pPr>
    <w:rPr>
      <w:rFonts w:ascii="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link w:val="NoSpacingChar"/>
    <w:uiPriority w:val="99"/>
    <w:qFormat/>
    <w:rsid w:val="002F62EF"/>
    <w:pPr>
      <w:spacing w:after="0" w:line="240" w:lineRule="auto"/>
    </w:pPr>
    <w:rPr>
      <w:rFonts w:ascii="Times New Roman" w:hAnsi="Times New Roman" w:cs="Times New Roman"/>
      <w:sz w:val="24"/>
      <w:szCs w:val="20"/>
      <w:lang w:val="en-CA" w:eastAsia="en-US"/>
    </w:rPr>
  </w:style>
  <w:style w:type="paragraph" w:customStyle="1" w:styleId="Bullet">
    <w:name w:val="Bullet"/>
    <w:basedOn w:val="Normal"/>
    <w:uiPriority w:val="99"/>
    <w:rsid w:val="002F62EF"/>
    <w:pPr>
      <w:numPr>
        <w:numId w:val="1"/>
      </w:numPr>
      <w:spacing w:after="120"/>
    </w:pPr>
  </w:style>
  <w:style w:type="paragraph" w:customStyle="1" w:styleId="Bullet2">
    <w:name w:val="Bullet2"/>
    <w:basedOn w:val="Normal"/>
    <w:uiPriority w:val="99"/>
    <w:rsid w:val="002F62EF"/>
    <w:pPr>
      <w:numPr>
        <w:numId w:val="12"/>
      </w:numPr>
      <w:spacing w:after="120"/>
    </w:pPr>
  </w:style>
  <w:style w:type="paragraph" w:customStyle="1" w:styleId="Bullet3">
    <w:name w:val="Bullet3"/>
    <w:basedOn w:val="Normal"/>
    <w:uiPriority w:val="99"/>
    <w:rsid w:val="002F62EF"/>
    <w:pPr>
      <w:numPr>
        <w:numId w:val="2"/>
      </w:numPr>
      <w:spacing w:after="60"/>
    </w:pPr>
  </w:style>
  <w:style w:type="paragraph" w:customStyle="1" w:styleId="Bullet4">
    <w:name w:val="Bullet4"/>
    <w:basedOn w:val="Normal"/>
    <w:uiPriority w:val="99"/>
    <w:rsid w:val="002F62EF"/>
    <w:pPr>
      <w:numPr>
        <w:numId w:val="3"/>
      </w:numPr>
      <w:spacing w:after="80"/>
    </w:pPr>
  </w:style>
  <w:style w:type="paragraph" w:customStyle="1" w:styleId="DefinitionDfinition">
    <w:name w:val="DefinitionDéfinition"/>
    <w:basedOn w:val="Normal"/>
    <w:next w:val="Normal"/>
    <w:uiPriority w:val="99"/>
    <w:rsid w:val="002F62EF"/>
    <w:pPr>
      <w:tabs>
        <w:tab w:val="left" w:pos="900"/>
      </w:tabs>
    </w:pPr>
    <w:rPr>
      <w:lang w:val="fr-CA"/>
    </w:rPr>
  </w:style>
  <w:style w:type="paragraph" w:customStyle="1" w:styleId="Cell">
    <w:name w:val="Cell"/>
    <w:basedOn w:val="Normal"/>
    <w:uiPriority w:val="99"/>
    <w:rsid w:val="002F62EF"/>
    <w:pPr>
      <w:spacing w:before="60" w:after="60"/>
    </w:pPr>
    <w:rPr>
      <w:rFonts w:ascii="Arial" w:hAnsi="Arial"/>
      <w:sz w:val="20"/>
    </w:rPr>
  </w:style>
  <w:style w:type="paragraph" w:customStyle="1" w:styleId="Cellbold">
    <w:name w:val="Cellbold"/>
    <w:basedOn w:val="Cell"/>
    <w:uiPriority w:val="99"/>
    <w:rsid w:val="002F62EF"/>
    <w:rPr>
      <w:b/>
    </w:rPr>
  </w:style>
  <w:style w:type="paragraph" w:customStyle="1" w:styleId="Cellbullet">
    <w:name w:val="Cellbullet"/>
    <w:basedOn w:val="Cell"/>
    <w:uiPriority w:val="99"/>
    <w:rsid w:val="002F62EF"/>
    <w:pPr>
      <w:ind w:left="360" w:hanging="360"/>
    </w:pPr>
  </w:style>
  <w:style w:type="paragraph" w:customStyle="1" w:styleId="CellNAR">
    <w:name w:val="CellNAR"/>
    <w:basedOn w:val="Cell"/>
    <w:uiPriority w:val="99"/>
    <w:rsid w:val="002F62EF"/>
    <w:pPr>
      <w:spacing w:before="20" w:after="20"/>
    </w:pPr>
    <w:rPr>
      <w:rFonts w:ascii="Arial Narrow" w:hAnsi="Arial Narrow"/>
    </w:rPr>
  </w:style>
  <w:style w:type="paragraph" w:customStyle="1" w:styleId="CellNARbold">
    <w:name w:val="CellNARbold"/>
    <w:basedOn w:val="CellNAR"/>
    <w:uiPriority w:val="99"/>
    <w:rsid w:val="002F62EF"/>
    <w:rPr>
      <w:b/>
    </w:rPr>
  </w:style>
  <w:style w:type="paragraph" w:customStyle="1" w:styleId="CellNARbullet">
    <w:name w:val="CellNARbullet"/>
    <w:basedOn w:val="CellNAR"/>
    <w:uiPriority w:val="99"/>
    <w:rsid w:val="002F62EF"/>
    <w:pPr>
      <w:ind w:left="216" w:hanging="216"/>
    </w:pPr>
  </w:style>
  <w:style w:type="character" w:styleId="EndnoteReference">
    <w:name w:val="endnote reference"/>
    <w:basedOn w:val="DefaultParagraphFont"/>
    <w:uiPriority w:val="99"/>
    <w:semiHidden/>
    <w:rsid w:val="002F62EF"/>
    <w:rPr>
      <w:rFonts w:cs="Times New Roman"/>
      <w:vertAlign w:val="superscript"/>
    </w:rPr>
  </w:style>
  <w:style w:type="paragraph" w:styleId="EndnoteText">
    <w:name w:val="endnote text"/>
    <w:basedOn w:val="Normal"/>
    <w:link w:val="EndnoteTextChar"/>
    <w:uiPriority w:val="99"/>
    <w:semiHidden/>
    <w:rsid w:val="002F62EF"/>
    <w:pPr>
      <w:ind w:left="576" w:hanging="288"/>
    </w:pPr>
    <w:rPr>
      <w:sz w:val="18"/>
    </w:rPr>
  </w:style>
  <w:style w:type="character" w:customStyle="1" w:styleId="EndnoteTextChar">
    <w:name w:val="Endnote Text Char"/>
    <w:basedOn w:val="DefaultParagraphFont"/>
    <w:link w:val="EndnoteText"/>
    <w:uiPriority w:val="99"/>
    <w:semiHidden/>
    <w:rsid w:val="002F62EF"/>
    <w:rPr>
      <w:rFonts w:ascii="Times New Roman" w:hAnsi="Times New Roman" w:cs="Times New Roman"/>
      <w:sz w:val="18"/>
      <w:szCs w:val="20"/>
      <w:lang w:eastAsia="en-US"/>
    </w:rPr>
  </w:style>
  <w:style w:type="paragraph" w:styleId="Footer">
    <w:name w:val="footer"/>
    <w:basedOn w:val="Normal"/>
    <w:link w:val="FooterChar"/>
    <w:uiPriority w:val="99"/>
    <w:rsid w:val="002F62EF"/>
    <w:pPr>
      <w:spacing w:after="0"/>
    </w:pPr>
    <w:rPr>
      <w:rFonts w:ascii="Arial" w:hAnsi="Arial"/>
      <w:sz w:val="20"/>
    </w:rPr>
  </w:style>
  <w:style w:type="character" w:customStyle="1" w:styleId="FooterChar">
    <w:name w:val="Footer Char"/>
    <w:basedOn w:val="DefaultParagraphFont"/>
    <w:link w:val="Footer"/>
    <w:uiPriority w:val="99"/>
    <w:rsid w:val="002F62EF"/>
    <w:rPr>
      <w:rFonts w:ascii="Arial" w:hAnsi="Arial" w:cs="Times New Roman"/>
      <w:sz w:val="20"/>
      <w:szCs w:val="20"/>
      <w:lang w:eastAsia="en-US"/>
    </w:rPr>
  </w:style>
  <w:style w:type="character" w:styleId="FootnoteReference">
    <w:name w:val="footnote reference"/>
    <w:basedOn w:val="DefaultParagraphFont"/>
    <w:uiPriority w:val="99"/>
    <w:semiHidden/>
    <w:rsid w:val="002F62EF"/>
    <w:rPr>
      <w:rFonts w:cs="Times New Roman"/>
      <w:vertAlign w:val="superscript"/>
    </w:rPr>
  </w:style>
  <w:style w:type="paragraph" w:styleId="FootnoteText">
    <w:name w:val="footnote text"/>
    <w:basedOn w:val="Normal"/>
    <w:link w:val="FootnoteTextChar"/>
    <w:uiPriority w:val="99"/>
    <w:semiHidden/>
    <w:rsid w:val="002F62EF"/>
    <w:pPr>
      <w:spacing w:after="60"/>
      <w:ind w:left="576" w:hanging="288"/>
    </w:pPr>
    <w:rPr>
      <w:sz w:val="18"/>
    </w:rPr>
  </w:style>
  <w:style w:type="character" w:customStyle="1" w:styleId="FootnoteTextChar">
    <w:name w:val="Footnote Text Char"/>
    <w:basedOn w:val="DefaultParagraphFont"/>
    <w:link w:val="FootnoteText"/>
    <w:uiPriority w:val="99"/>
    <w:semiHidden/>
    <w:rsid w:val="002F62EF"/>
    <w:rPr>
      <w:rFonts w:ascii="Times New Roman" w:hAnsi="Times New Roman" w:cs="Times New Roman"/>
      <w:sz w:val="18"/>
      <w:szCs w:val="20"/>
      <w:lang w:eastAsia="en-US"/>
    </w:rPr>
  </w:style>
  <w:style w:type="character" w:customStyle="1" w:styleId="TermTerme">
    <w:name w:val="TermTerme"/>
    <w:basedOn w:val="DefaultParagraphFont"/>
    <w:uiPriority w:val="99"/>
    <w:rsid w:val="002F62EF"/>
    <w:rPr>
      <w:rFonts w:cs="Times New Roman"/>
      <w:b/>
    </w:rPr>
  </w:style>
  <w:style w:type="paragraph" w:styleId="Header">
    <w:name w:val="header"/>
    <w:basedOn w:val="Normal"/>
    <w:link w:val="HeaderChar"/>
    <w:uiPriority w:val="99"/>
    <w:rsid w:val="002F62EF"/>
    <w:pPr>
      <w:spacing w:after="0"/>
    </w:pPr>
    <w:rPr>
      <w:rFonts w:ascii="Arial" w:hAnsi="Arial"/>
      <w:sz w:val="20"/>
    </w:rPr>
  </w:style>
  <w:style w:type="character" w:customStyle="1" w:styleId="HeaderChar">
    <w:name w:val="Header Char"/>
    <w:basedOn w:val="DefaultParagraphFont"/>
    <w:link w:val="Header"/>
    <w:uiPriority w:val="99"/>
    <w:rsid w:val="002F62EF"/>
    <w:rPr>
      <w:rFonts w:ascii="Arial" w:hAnsi="Arial" w:cs="Times New Roman"/>
      <w:sz w:val="20"/>
      <w:szCs w:val="20"/>
      <w:lang w:eastAsia="en-US"/>
    </w:rPr>
  </w:style>
  <w:style w:type="paragraph" w:styleId="List">
    <w:name w:val="List"/>
    <w:basedOn w:val="Normal"/>
    <w:uiPriority w:val="99"/>
    <w:semiHidden/>
    <w:rsid w:val="002F62EF"/>
    <w:pPr>
      <w:numPr>
        <w:numId w:val="4"/>
      </w:numPr>
      <w:ind w:left="720" w:hanging="720"/>
    </w:pPr>
  </w:style>
  <w:style w:type="paragraph" w:styleId="List2">
    <w:name w:val="List 2"/>
    <w:basedOn w:val="Normal"/>
    <w:uiPriority w:val="99"/>
    <w:semiHidden/>
    <w:rsid w:val="002F62EF"/>
    <w:pPr>
      <w:numPr>
        <w:numId w:val="5"/>
      </w:numPr>
      <w:ind w:left="1440"/>
    </w:pPr>
  </w:style>
  <w:style w:type="paragraph" w:styleId="List3">
    <w:name w:val="List 3"/>
    <w:basedOn w:val="Normal"/>
    <w:uiPriority w:val="99"/>
    <w:semiHidden/>
    <w:rsid w:val="002F62EF"/>
    <w:pPr>
      <w:numPr>
        <w:numId w:val="6"/>
      </w:numPr>
      <w:ind w:left="2160"/>
    </w:pPr>
  </w:style>
  <w:style w:type="paragraph" w:styleId="List4">
    <w:name w:val="List 4"/>
    <w:basedOn w:val="Normal"/>
    <w:uiPriority w:val="99"/>
    <w:semiHidden/>
    <w:rsid w:val="002F62EF"/>
    <w:pPr>
      <w:numPr>
        <w:numId w:val="7"/>
      </w:numPr>
      <w:ind w:left="2880"/>
    </w:pPr>
  </w:style>
  <w:style w:type="paragraph" w:styleId="NormalIndent">
    <w:name w:val="Normal Indent"/>
    <w:basedOn w:val="Normal"/>
    <w:uiPriority w:val="99"/>
    <w:semiHidden/>
    <w:rsid w:val="002F62EF"/>
    <w:pPr>
      <w:ind w:left="432"/>
    </w:pPr>
  </w:style>
  <w:style w:type="paragraph" w:customStyle="1" w:styleId="NormalIndHalf">
    <w:name w:val="Normal IndHalf"/>
    <w:basedOn w:val="NormalIndent"/>
    <w:uiPriority w:val="99"/>
    <w:rsid w:val="002F62EF"/>
    <w:pPr>
      <w:spacing w:after="120"/>
    </w:pPr>
  </w:style>
  <w:style w:type="paragraph" w:customStyle="1" w:styleId="NormalIndZero">
    <w:name w:val="Normal IndZero"/>
    <w:basedOn w:val="NormalIndent"/>
    <w:uiPriority w:val="99"/>
    <w:rsid w:val="002F62EF"/>
    <w:pPr>
      <w:spacing w:after="0"/>
    </w:pPr>
  </w:style>
  <w:style w:type="paragraph" w:customStyle="1" w:styleId="NormalZero">
    <w:name w:val="NormalZero"/>
    <w:basedOn w:val="Normal"/>
    <w:uiPriority w:val="99"/>
    <w:rsid w:val="002F62EF"/>
    <w:pPr>
      <w:spacing w:after="0"/>
    </w:pPr>
  </w:style>
  <w:style w:type="paragraph" w:styleId="Title">
    <w:name w:val="Title"/>
    <w:basedOn w:val="Normal"/>
    <w:next w:val="Normal"/>
    <w:link w:val="TitleChar"/>
    <w:uiPriority w:val="99"/>
    <w:qFormat/>
    <w:rsid w:val="002F62EF"/>
    <w:pPr>
      <w:spacing w:after="360"/>
    </w:pPr>
    <w:rPr>
      <w:rFonts w:ascii="Arial" w:hAnsi="Arial"/>
      <w:b/>
      <w:color w:val="800000"/>
      <w:sz w:val="40"/>
    </w:rPr>
  </w:style>
  <w:style w:type="character" w:customStyle="1" w:styleId="TitleChar">
    <w:name w:val="Title Char"/>
    <w:basedOn w:val="DefaultParagraphFont"/>
    <w:link w:val="Title"/>
    <w:uiPriority w:val="99"/>
    <w:rsid w:val="002F62EF"/>
    <w:rPr>
      <w:rFonts w:ascii="Arial" w:hAnsi="Arial" w:cs="Times New Roman"/>
      <w:b/>
      <w:color w:val="800000"/>
      <w:sz w:val="40"/>
      <w:szCs w:val="20"/>
      <w:lang w:eastAsia="en-US"/>
    </w:rPr>
  </w:style>
  <w:style w:type="paragraph" w:customStyle="1" w:styleId="Title2">
    <w:name w:val="Title 2"/>
    <w:basedOn w:val="Heading2"/>
    <w:next w:val="Normal"/>
    <w:uiPriority w:val="99"/>
    <w:rsid w:val="002F62EF"/>
    <w:pPr>
      <w:outlineLvl w:val="9"/>
    </w:pPr>
  </w:style>
  <w:style w:type="paragraph" w:customStyle="1" w:styleId="Title3">
    <w:name w:val="Title 3"/>
    <w:basedOn w:val="Heading3"/>
    <w:next w:val="Normal"/>
    <w:uiPriority w:val="99"/>
    <w:rsid w:val="002F62EF"/>
    <w:pPr>
      <w:outlineLvl w:val="9"/>
    </w:pPr>
  </w:style>
  <w:style w:type="paragraph" w:customStyle="1" w:styleId="Title4">
    <w:name w:val="Title 4"/>
    <w:basedOn w:val="Heading4"/>
    <w:next w:val="Normal"/>
    <w:uiPriority w:val="99"/>
    <w:rsid w:val="002F62EF"/>
    <w:pPr>
      <w:outlineLvl w:val="9"/>
    </w:pPr>
  </w:style>
  <w:style w:type="paragraph" w:customStyle="1" w:styleId="Title5">
    <w:name w:val="Title 5"/>
    <w:basedOn w:val="Heading5"/>
    <w:next w:val="Normal"/>
    <w:uiPriority w:val="99"/>
    <w:rsid w:val="002F62EF"/>
    <w:pPr>
      <w:outlineLvl w:val="9"/>
    </w:pPr>
  </w:style>
  <w:style w:type="paragraph" w:customStyle="1" w:styleId="Title6">
    <w:name w:val="Title 6"/>
    <w:basedOn w:val="Heading6"/>
    <w:next w:val="Normal"/>
    <w:uiPriority w:val="99"/>
    <w:rsid w:val="002F62EF"/>
    <w:pPr>
      <w:outlineLvl w:val="9"/>
    </w:pPr>
  </w:style>
  <w:style w:type="paragraph" w:customStyle="1" w:styleId="Title7">
    <w:name w:val="Title 7"/>
    <w:basedOn w:val="Heading7"/>
    <w:next w:val="Normal"/>
    <w:uiPriority w:val="99"/>
    <w:rsid w:val="002F62EF"/>
    <w:pPr>
      <w:outlineLvl w:val="9"/>
    </w:pPr>
  </w:style>
  <w:style w:type="paragraph" w:styleId="TOC1">
    <w:name w:val="toc 1"/>
    <w:basedOn w:val="Normal"/>
    <w:next w:val="Normal"/>
    <w:autoRedefine/>
    <w:uiPriority w:val="39"/>
    <w:rsid w:val="002F62EF"/>
    <w:pPr>
      <w:tabs>
        <w:tab w:val="right" w:leader="dot" w:pos="8640"/>
      </w:tabs>
      <w:ind w:right="576"/>
    </w:pPr>
    <w:rPr>
      <w:rFonts w:ascii="Arial" w:hAnsi="Arial"/>
      <w:b/>
      <w:noProof/>
    </w:rPr>
  </w:style>
  <w:style w:type="paragraph" w:styleId="TOC2">
    <w:name w:val="toc 2"/>
    <w:basedOn w:val="Normal"/>
    <w:next w:val="Normal"/>
    <w:autoRedefine/>
    <w:uiPriority w:val="39"/>
    <w:rsid w:val="002F62EF"/>
    <w:pPr>
      <w:tabs>
        <w:tab w:val="left" w:leader="dot" w:pos="922"/>
        <w:tab w:val="right" w:leader="dot" w:pos="8640"/>
      </w:tabs>
      <w:spacing w:after="120"/>
      <w:ind w:left="461" w:right="576"/>
    </w:pPr>
    <w:rPr>
      <w:rFonts w:ascii="Arial" w:hAnsi="Arial"/>
      <w:sz w:val="20"/>
    </w:rPr>
  </w:style>
  <w:style w:type="paragraph" w:styleId="TOC3">
    <w:name w:val="toc 3"/>
    <w:basedOn w:val="Normal"/>
    <w:next w:val="Normal"/>
    <w:autoRedefine/>
    <w:uiPriority w:val="39"/>
    <w:rsid w:val="002F62EF"/>
    <w:pPr>
      <w:tabs>
        <w:tab w:val="left" w:leader="dot" w:pos="1382"/>
        <w:tab w:val="right" w:leader="dot" w:pos="8640"/>
      </w:tabs>
      <w:spacing w:after="120"/>
      <w:ind w:left="922" w:right="576"/>
    </w:pPr>
    <w:rPr>
      <w:rFonts w:ascii="Arial" w:hAnsi="Arial"/>
      <w:sz w:val="18"/>
    </w:rPr>
  </w:style>
  <w:style w:type="paragraph" w:styleId="TOC4">
    <w:name w:val="toc 4"/>
    <w:basedOn w:val="Normal"/>
    <w:next w:val="Normal"/>
    <w:autoRedefine/>
    <w:uiPriority w:val="99"/>
    <w:semiHidden/>
    <w:rsid w:val="002F62EF"/>
    <w:pPr>
      <w:tabs>
        <w:tab w:val="left" w:leader="dot" w:pos="1843"/>
        <w:tab w:val="right" w:leader="dot" w:pos="8640"/>
      </w:tabs>
      <w:spacing w:after="120"/>
      <w:ind w:left="1382" w:right="576"/>
    </w:pPr>
    <w:rPr>
      <w:sz w:val="20"/>
    </w:rPr>
  </w:style>
  <w:style w:type="paragraph" w:styleId="TOC5">
    <w:name w:val="toc 5"/>
    <w:basedOn w:val="Normal"/>
    <w:next w:val="Normal"/>
    <w:autoRedefine/>
    <w:uiPriority w:val="99"/>
    <w:semiHidden/>
    <w:rsid w:val="002F62EF"/>
    <w:pPr>
      <w:tabs>
        <w:tab w:val="left" w:leader="dot" w:pos="2304"/>
        <w:tab w:val="right" w:leader="dot" w:pos="8640"/>
      </w:tabs>
      <w:spacing w:after="120"/>
      <w:ind w:left="1843" w:right="576"/>
    </w:pPr>
    <w:rPr>
      <w:sz w:val="18"/>
    </w:rPr>
  </w:style>
  <w:style w:type="paragraph" w:styleId="TOC6">
    <w:name w:val="toc 6"/>
    <w:basedOn w:val="Normal"/>
    <w:next w:val="Normal"/>
    <w:autoRedefine/>
    <w:uiPriority w:val="99"/>
    <w:semiHidden/>
    <w:rsid w:val="002F62EF"/>
    <w:pPr>
      <w:tabs>
        <w:tab w:val="left" w:leader="dot" w:pos="2765"/>
        <w:tab w:val="right" w:leader="dot" w:pos="8640"/>
      </w:tabs>
      <w:spacing w:after="120"/>
      <w:ind w:left="2304" w:right="576"/>
    </w:pPr>
    <w:rPr>
      <w:sz w:val="18"/>
    </w:rPr>
  </w:style>
  <w:style w:type="paragraph" w:styleId="TOC7">
    <w:name w:val="toc 7"/>
    <w:basedOn w:val="Normal"/>
    <w:next w:val="Normal"/>
    <w:autoRedefine/>
    <w:uiPriority w:val="99"/>
    <w:semiHidden/>
    <w:rsid w:val="002F62EF"/>
    <w:pPr>
      <w:tabs>
        <w:tab w:val="left" w:leader="dot" w:pos="3226"/>
        <w:tab w:val="right" w:leader="dot" w:pos="8640"/>
      </w:tabs>
      <w:spacing w:after="120"/>
      <w:ind w:left="2765" w:right="576"/>
    </w:pPr>
    <w:rPr>
      <w:sz w:val="18"/>
    </w:rPr>
  </w:style>
  <w:style w:type="paragraph" w:styleId="TOC8">
    <w:name w:val="toc 8"/>
    <w:basedOn w:val="Normal"/>
    <w:next w:val="Normal"/>
    <w:autoRedefine/>
    <w:uiPriority w:val="99"/>
    <w:semiHidden/>
    <w:rsid w:val="002F62EF"/>
    <w:pPr>
      <w:tabs>
        <w:tab w:val="left" w:leader="dot" w:pos="3686"/>
        <w:tab w:val="right" w:leader="dot" w:pos="8640"/>
      </w:tabs>
      <w:spacing w:after="120"/>
      <w:ind w:left="3226" w:right="576"/>
    </w:pPr>
    <w:rPr>
      <w:sz w:val="18"/>
    </w:rPr>
  </w:style>
  <w:style w:type="paragraph" w:styleId="TOC9">
    <w:name w:val="toc 9"/>
    <w:basedOn w:val="Normal"/>
    <w:next w:val="Normal"/>
    <w:autoRedefine/>
    <w:uiPriority w:val="99"/>
    <w:semiHidden/>
    <w:rsid w:val="002F62EF"/>
    <w:pPr>
      <w:tabs>
        <w:tab w:val="left" w:leader="dot" w:pos="4147"/>
        <w:tab w:val="right" w:leader="dot" w:pos="8640"/>
      </w:tabs>
      <w:spacing w:after="120"/>
      <w:ind w:left="3686" w:right="576"/>
    </w:pPr>
    <w:rPr>
      <w:sz w:val="18"/>
    </w:rPr>
  </w:style>
  <w:style w:type="character" w:styleId="Hyperlink">
    <w:name w:val="Hyperlink"/>
    <w:basedOn w:val="DefaultParagraphFont"/>
    <w:uiPriority w:val="99"/>
    <w:rsid w:val="002F62EF"/>
    <w:rPr>
      <w:rFonts w:cs="Times New Roman"/>
      <w:color w:val="0000FF"/>
      <w:u w:val="single"/>
    </w:rPr>
  </w:style>
  <w:style w:type="character" w:styleId="FollowedHyperlink">
    <w:name w:val="FollowedHyperlink"/>
    <w:basedOn w:val="DefaultParagraphFont"/>
    <w:uiPriority w:val="99"/>
    <w:semiHidden/>
    <w:rsid w:val="002F62EF"/>
    <w:rPr>
      <w:rFonts w:cs="Times New Roman"/>
      <w:color w:val="800080"/>
      <w:u w:val="single"/>
    </w:rPr>
  </w:style>
  <w:style w:type="paragraph" w:customStyle="1" w:styleId="SubTitle">
    <w:name w:val="Sub Title"/>
    <w:basedOn w:val="Normal"/>
    <w:next w:val="Normal"/>
    <w:uiPriority w:val="99"/>
    <w:rsid w:val="002F62EF"/>
    <w:rPr>
      <w:rFonts w:ascii="Arial" w:hAnsi="Arial"/>
      <w:b/>
      <w:i/>
    </w:rPr>
  </w:style>
  <w:style w:type="paragraph" w:customStyle="1" w:styleId="Title1">
    <w:name w:val="Title 1"/>
    <w:basedOn w:val="Heading1"/>
    <w:next w:val="Normal"/>
    <w:uiPriority w:val="99"/>
    <w:rsid w:val="002F62EF"/>
    <w:pPr>
      <w:outlineLvl w:val="9"/>
    </w:pPr>
  </w:style>
  <w:style w:type="paragraph" w:customStyle="1" w:styleId="TableFigure">
    <w:name w:val="Table/Figure"/>
    <w:basedOn w:val="Normal"/>
    <w:next w:val="Normal"/>
    <w:uiPriority w:val="99"/>
    <w:rsid w:val="002F62EF"/>
    <w:pPr>
      <w:keepNext/>
    </w:pPr>
    <w:rPr>
      <w:rFonts w:ascii="Arial" w:hAnsi="Arial"/>
      <w:b/>
    </w:rPr>
  </w:style>
  <w:style w:type="character" w:customStyle="1" w:styleId="TransTermTermeTraduit">
    <w:name w:val="TransTermTermeTraduit"/>
    <w:basedOn w:val="DefaultParagraphFont"/>
    <w:uiPriority w:val="99"/>
    <w:rsid w:val="002F62EF"/>
    <w:rPr>
      <w:rFonts w:cs="Times New Roman"/>
      <w:i/>
      <w:lang w:val="en-GB"/>
    </w:rPr>
  </w:style>
  <w:style w:type="paragraph" w:customStyle="1" w:styleId="ExampleNote">
    <w:name w:val="Example/Note"/>
    <w:basedOn w:val="Normal"/>
    <w:next w:val="Normal"/>
    <w:uiPriority w:val="99"/>
    <w:rsid w:val="002F62EF"/>
    <w:pPr>
      <w:keepNext/>
    </w:pPr>
    <w:rPr>
      <w:b/>
    </w:rPr>
  </w:style>
  <w:style w:type="character" w:customStyle="1" w:styleId="PubNameNom">
    <w:name w:val="PubName/Nom"/>
    <w:basedOn w:val="DefaultParagraphFont"/>
    <w:uiPriority w:val="99"/>
    <w:rsid w:val="002F62EF"/>
    <w:rPr>
      <w:rFonts w:cs="Times New Roman"/>
      <w:i/>
    </w:rPr>
  </w:style>
  <w:style w:type="paragraph" w:customStyle="1" w:styleId="Address">
    <w:name w:val="Address"/>
    <w:basedOn w:val="Normal"/>
    <w:next w:val="Normal"/>
    <w:uiPriority w:val="99"/>
    <w:rsid w:val="002F62EF"/>
    <w:pPr>
      <w:keepLines/>
      <w:ind w:left="720"/>
    </w:pPr>
  </w:style>
  <w:style w:type="paragraph" w:customStyle="1" w:styleId="Level1">
    <w:name w:val="Level 1"/>
    <w:basedOn w:val="Normal"/>
    <w:uiPriority w:val="99"/>
    <w:rsid w:val="002F62EF"/>
    <w:pPr>
      <w:widowControl w:val="0"/>
      <w:spacing w:after="0"/>
      <w:ind w:left="1080" w:right="1080" w:hanging="1080"/>
      <w:outlineLvl w:val="0"/>
    </w:pPr>
  </w:style>
  <w:style w:type="character" w:styleId="PageNumber">
    <w:name w:val="page number"/>
    <w:basedOn w:val="DefaultParagraphFont"/>
    <w:uiPriority w:val="99"/>
    <w:semiHidden/>
    <w:rsid w:val="002F62EF"/>
    <w:rPr>
      <w:rFonts w:cs="Times New Roman"/>
    </w:rPr>
  </w:style>
  <w:style w:type="paragraph" w:customStyle="1" w:styleId="ListEN">
    <w:name w:val="ListEN"/>
    <w:basedOn w:val="Normal"/>
    <w:uiPriority w:val="99"/>
    <w:rsid w:val="002F62EF"/>
    <w:pPr>
      <w:tabs>
        <w:tab w:val="left" w:pos="0"/>
      </w:tabs>
      <w:ind w:left="720" w:hanging="720"/>
    </w:pPr>
  </w:style>
  <w:style w:type="paragraph" w:customStyle="1" w:styleId="List2EN">
    <w:name w:val="List 2EN"/>
    <w:basedOn w:val="Normal"/>
    <w:uiPriority w:val="99"/>
    <w:rsid w:val="002F62EF"/>
    <w:pPr>
      <w:numPr>
        <w:numId w:val="8"/>
      </w:numPr>
      <w:tabs>
        <w:tab w:val="left" w:pos="720"/>
      </w:tabs>
      <w:ind w:left="1440"/>
    </w:pPr>
  </w:style>
  <w:style w:type="paragraph" w:customStyle="1" w:styleId="List3EN">
    <w:name w:val="List 3EN"/>
    <w:basedOn w:val="Normal"/>
    <w:uiPriority w:val="99"/>
    <w:rsid w:val="002F62EF"/>
    <w:pPr>
      <w:numPr>
        <w:numId w:val="9"/>
      </w:numPr>
      <w:tabs>
        <w:tab w:val="left" w:pos="720"/>
      </w:tabs>
      <w:ind w:left="2160"/>
    </w:pPr>
  </w:style>
  <w:style w:type="paragraph" w:customStyle="1" w:styleId="List4EN">
    <w:name w:val="List 4EN"/>
    <w:basedOn w:val="Normal"/>
    <w:uiPriority w:val="99"/>
    <w:rsid w:val="002F62EF"/>
    <w:pPr>
      <w:numPr>
        <w:numId w:val="10"/>
      </w:numPr>
      <w:tabs>
        <w:tab w:val="left" w:pos="720"/>
      </w:tabs>
      <w:ind w:left="2880"/>
    </w:pPr>
  </w:style>
  <w:style w:type="paragraph" w:customStyle="1" w:styleId="body">
    <w:name w:val="!body"/>
    <w:basedOn w:val="BodyText"/>
    <w:uiPriority w:val="99"/>
    <w:rsid w:val="002F62EF"/>
    <w:pPr>
      <w:widowControl/>
      <w:spacing w:after="240"/>
    </w:pPr>
  </w:style>
  <w:style w:type="paragraph" w:styleId="BodyText">
    <w:name w:val="Body Text"/>
    <w:basedOn w:val="Normal"/>
    <w:link w:val="BodyTextChar"/>
    <w:uiPriority w:val="99"/>
    <w:semiHidden/>
    <w:rsid w:val="002F62EF"/>
    <w:pPr>
      <w:widowControl w:val="0"/>
      <w:spacing w:after="120"/>
    </w:pPr>
  </w:style>
  <w:style w:type="character" w:customStyle="1" w:styleId="BodyTextChar">
    <w:name w:val="Body Text Char"/>
    <w:basedOn w:val="DefaultParagraphFont"/>
    <w:link w:val="BodyText"/>
    <w:uiPriority w:val="99"/>
    <w:semiHidden/>
    <w:rsid w:val="002F62EF"/>
    <w:rPr>
      <w:rFonts w:ascii="Times New Roman" w:hAnsi="Times New Roman" w:cs="Times New Roman"/>
      <w:sz w:val="24"/>
      <w:szCs w:val="20"/>
      <w:lang w:eastAsia="en-US"/>
    </w:rPr>
  </w:style>
  <w:style w:type="paragraph" w:styleId="TOCHeading">
    <w:name w:val="TOC Heading"/>
    <w:basedOn w:val="Heading1"/>
    <w:next w:val="Normal"/>
    <w:uiPriority w:val="99"/>
    <w:qFormat/>
    <w:rsid w:val="002F62EF"/>
    <w:pPr>
      <w:keepLines/>
      <w:pageBreakBefore w:val="0"/>
      <w:numPr>
        <w:numId w:val="0"/>
      </w:numPr>
      <w:spacing w:before="480" w:after="0" w:line="276" w:lineRule="auto"/>
      <w:outlineLvl w:val="9"/>
    </w:pPr>
    <w:rPr>
      <w:rFonts w:ascii="Cambria" w:hAnsi="Cambria"/>
      <w:bCs/>
      <w:color w:val="365F91"/>
      <w:kern w:val="0"/>
      <w:szCs w:val="28"/>
    </w:rPr>
  </w:style>
  <w:style w:type="paragraph" w:customStyle="1" w:styleId="NormalIndent2">
    <w:name w:val="Normal Indent2"/>
    <w:basedOn w:val="NormalIndent"/>
    <w:uiPriority w:val="99"/>
    <w:rsid w:val="002F62EF"/>
    <w:pPr>
      <w:ind w:left="864"/>
    </w:pPr>
  </w:style>
  <w:style w:type="paragraph" w:customStyle="1" w:styleId="Bullet5">
    <w:name w:val="Bullet5"/>
    <w:basedOn w:val="Normal"/>
    <w:uiPriority w:val="99"/>
    <w:rsid w:val="002F62EF"/>
    <w:pPr>
      <w:numPr>
        <w:numId w:val="13"/>
      </w:numPr>
      <w:spacing w:after="80"/>
    </w:pPr>
  </w:style>
  <w:style w:type="character" w:customStyle="1" w:styleId="NoSpacingChar">
    <w:name w:val="No Spacing Char"/>
    <w:basedOn w:val="DefaultParagraphFont"/>
    <w:link w:val="NoSpacing"/>
    <w:uiPriority w:val="99"/>
    <w:locked/>
    <w:rsid w:val="002F62EF"/>
    <w:rPr>
      <w:rFonts w:ascii="Times New Roman" w:hAnsi="Times New Roman" w:cs="Times New Roman"/>
      <w:sz w:val="24"/>
      <w:szCs w:val="20"/>
      <w:lang w:val="en-CA" w:eastAsia="en-US"/>
    </w:rPr>
  </w:style>
  <w:style w:type="character" w:styleId="IntenseEmphasis">
    <w:name w:val="Intense Emphasis"/>
    <w:basedOn w:val="DefaultParagraphFont"/>
    <w:uiPriority w:val="99"/>
    <w:qFormat/>
    <w:rsid w:val="002F62EF"/>
    <w:rPr>
      <w:rFonts w:cs="Times New Roman"/>
      <w:b/>
      <w:caps/>
      <w:color w:val="243F60"/>
      <w:spacing w:val="10"/>
    </w:rPr>
  </w:style>
  <w:style w:type="paragraph" w:styleId="NormalWeb">
    <w:name w:val="Normal (Web)"/>
    <w:basedOn w:val="Normal"/>
    <w:uiPriority w:val="99"/>
    <w:rsid w:val="002F62EF"/>
    <w:pPr>
      <w:spacing w:before="100" w:beforeAutospacing="1" w:after="100" w:afterAutospacing="1"/>
    </w:pPr>
    <w:rPr>
      <w:szCs w:val="24"/>
      <w:lang w:eastAsia="zh-CN"/>
    </w:rPr>
  </w:style>
  <w:style w:type="character" w:styleId="Strong">
    <w:name w:val="Strong"/>
    <w:basedOn w:val="DefaultParagraphFont"/>
    <w:uiPriority w:val="99"/>
    <w:qFormat/>
    <w:rsid w:val="002F62EF"/>
    <w:rPr>
      <w:rFonts w:cs="Times New Roman"/>
      <w:b/>
      <w:bCs/>
    </w:rPr>
  </w:style>
  <w:style w:type="paragraph" w:styleId="ListParagraph">
    <w:name w:val="List Paragraph"/>
    <w:basedOn w:val="Normal"/>
    <w:qFormat/>
    <w:rsid w:val="002F62EF"/>
    <w:pPr>
      <w:ind w:left="720"/>
      <w:contextualSpacing/>
    </w:pPr>
  </w:style>
  <w:style w:type="paragraph" w:styleId="DocumentMap">
    <w:name w:val="Document Map"/>
    <w:basedOn w:val="Normal"/>
    <w:link w:val="DocumentMapChar"/>
    <w:uiPriority w:val="99"/>
    <w:semiHidden/>
    <w:unhideWhenUsed/>
    <w:rsid w:val="002F62EF"/>
    <w:rPr>
      <w:rFonts w:ascii="Tahoma" w:hAnsi="Tahoma" w:cs="Tahoma"/>
      <w:sz w:val="16"/>
      <w:szCs w:val="16"/>
    </w:rPr>
  </w:style>
  <w:style w:type="character" w:customStyle="1" w:styleId="DocumentMapChar">
    <w:name w:val="Document Map Char"/>
    <w:basedOn w:val="DefaultParagraphFont"/>
    <w:link w:val="DocumentMap"/>
    <w:uiPriority w:val="99"/>
    <w:semiHidden/>
    <w:rsid w:val="002F62EF"/>
    <w:rPr>
      <w:rFonts w:ascii="Tahoma" w:hAnsi="Tahoma" w:cs="Tahoma"/>
      <w:sz w:val="16"/>
      <w:szCs w:val="16"/>
      <w:lang w:eastAsia="en-US"/>
    </w:rPr>
  </w:style>
  <w:style w:type="paragraph" w:customStyle="1" w:styleId="normal0">
    <w:name w:val="normal"/>
    <w:basedOn w:val="Normal"/>
    <w:link w:val="normalChar"/>
    <w:rsid w:val="00754177"/>
    <w:pPr>
      <w:spacing w:after="0"/>
      <w:jc w:val="both"/>
    </w:pPr>
    <w:rPr>
      <w:rFonts w:eastAsia="SimSun"/>
      <w:szCs w:val="24"/>
      <w:lang w:val="en-GB" w:eastAsia="en-GB"/>
    </w:rPr>
  </w:style>
  <w:style w:type="character" w:customStyle="1" w:styleId="normalChar">
    <w:name w:val="normal Char"/>
    <w:basedOn w:val="DefaultParagraphFont"/>
    <w:link w:val="normal0"/>
    <w:rsid w:val="00754177"/>
    <w:rPr>
      <w:rFonts w:ascii="Times New Roman" w:eastAsia="SimSun" w:hAnsi="Times New Roman" w:cs="Times New Roman"/>
      <w:sz w:val="24"/>
      <w:szCs w:val="24"/>
      <w:lang w:val="en-GB" w:eastAsia="en-GB"/>
    </w:rPr>
  </w:style>
  <w:style w:type="paragraph" w:customStyle="1" w:styleId="ListParagraph1">
    <w:name w:val="List Paragraph1"/>
    <w:basedOn w:val="Normal"/>
    <w:qFormat/>
    <w:rsid w:val="00CE5FE5"/>
    <w:pPr>
      <w:spacing w:after="200" w:line="276" w:lineRule="auto"/>
      <w:ind w:left="720"/>
      <w:contextualSpacing/>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18</Pages>
  <Words>2142</Words>
  <Characters>12214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dc:creator>
  <cp:lastModifiedBy>Qian</cp:lastModifiedBy>
  <cp:revision>9</cp:revision>
  <dcterms:created xsi:type="dcterms:W3CDTF">2010-09-01T18:53:00Z</dcterms:created>
  <dcterms:modified xsi:type="dcterms:W3CDTF">2010-09-07T19:10:00Z</dcterms:modified>
</cp:coreProperties>
</file>